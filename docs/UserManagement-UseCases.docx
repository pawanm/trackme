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D6BE2" w14:textId="77777777" w:rsidR="009364C7" w:rsidRDefault="009364C7" w:rsidP="002A7768">
      <w:pPr>
        <w:pStyle w:val="Heading1"/>
        <w:spacing w:line="360" w:lineRule="auto"/>
        <w:rPr>
          <w:lang w:val="en-IN"/>
        </w:rPr>
      </w:pPr>
      <w:bookmarkStart w:id="0" w:name="_GoBack"/>
    </w:p>
    <w:p w14:paraId="091B05FA" w14:textId="77777777" w:rsidR="00147412" w:rsidRDefault="00147412" w:rsidP="002A7768">
      <w:pPr>
        <w:spacing w:line="360" w:lineRule="auto"/>
        <w:rPr>
          <w:color w:val="5B9BD5" w:themeColor="accent1"/>
          <w:sz w:val="4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5BB0F5" w14:textId="77777777" w:rsidR="00147412" w:rsidRDefault="00147412" w:rsidP="002A7768">
      <w:pPr>
        <w:spacing w:line="360" w:lineRule="auto"/>
        <w:rPr>
          <w:color w:val="5B9BD5" w:themeColor="accent1"/>
          <w:sz w:val="4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B2D037" w14:textId="77777777" w:rsidR="00147412" w:rsidRDefault="00147412" w:rsidP="002A7768">
      <w:pPr>
        <w:spacing w:line="360" w:lineRule="auto"/>
        <w:rPr>
          <w:color w:val="5B9BD5" w:themeColor="accent1"/>
          <w:sz w:val="4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188D47" w14:textId="77777777" w:rsidR="00147412" w:rsidRDefault="00147412" w:rsidP="002A7768">
      <w:pPr>
        <w:spacing w:line="360" w:lineRule="auto"/>
        <w:rPr>
          <w:color w:val="5B9BD5" w:themeColor="accent1"/>
          <w:sz w:val="4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E9AC94" w14:textId="77777777" w:rsidR="00147412" w:rsidRDefault="00147412" w:rsidP="002A7768">
      <w:pPr>
        <w:spacing w:line="360" w:lineRule="auto"/>
        <w:rPr>
          <w:color w:val="5B9BD5" w:themeColor="accent1"/>
          <w:sz w:val="4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57A6815" w14:textId="77777777" w:rsidR="00147412" w:rsidRDefault="00147412" w:rsidP="002A7768">
      <w:pPr>
        <w:spacing w:line="360" w:lineRule="auto"/>
        <w:rPr>
          <w:color w:val="5B9BD5" w:themeColor="accent1"/>
          <w:sz w:val="4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C00BD9" w14:textId="77777777" w:rsidR="00147412" w:rsidRDefault="00147412" w:rsidP="002A7768">
      <w:pPr>
        <w:spacing w:line="360" w:lineRule="auto"/>
        <w:rPr>
          <w:color w:val="5B9BD5" w:themeColor="accent1"/>
          <w:sz w:val="4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648F5D" w14:textId="23F7CEAA" w:rsidR="009364C7" w:rsidRDefault="00147412" w:rsidP="002A7768">
      <w:pPr>
        <w:pBdr>
          <w:bottom w:val="single" w:sz="4" w:space="1" w:color="auto"/>
        </w:pBdr>
        <w:spacing w:line="360" w:lineRule="auto"/>
        <w:rPr>
          <w:color w:val="5B9BD5" w:themeColor="accent1"/>
          <w:sz w:val="4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7412">
        <w:rPr>
          <w:color w:val="5B9BD5" w:themeColor="accent1"/>
          <w:sz w:val="4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Browser User Management: Use Cases</w:t>
      </w:r>
    </w:p>
    <w:p w14:paraId="33F123DA" w14:textId="7D92D608" w:rsidR="00147412" w:rsidRPr="00147412" w:rsidRDefault="00360E29" w:rsidP="002A7768">
      <w:pPr>
        <w:spacing w:line="360" w:lineRule="auto"/>
        <w:rPr>
          <w:color w:val="5B9BD5" w:themeColor="accent1"/>
          <w:sz w:val="4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4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V1</w:t>
      </w:r>
      <w:r w:rsidR="00147412">
        <w:rPr>
          <w:color w:val="5B9BD5" w:themeColor="accent1"/>
          <w:sz w:val="4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4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00147412">
        <w:rPr>
          <w:color w:val="5B9BD5" w:themeColor="accent1"/>
          <w:sz w:val="4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Chetan Channa | </w:t>
      </w:r>
      <w:r>
        <w:rPr>
          <w:color w:val="5B9BD5" w:themeColor="accent1"/>
          <w:sz w:val="4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585E93">
        <w:rPr>
          <w:color w:val="5B9BD5" w:themeColor="accent1"/>
          <w:sz w:val="4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00147412">
        <w:rPr>
          <w:color w:val="5B9BD5" w:themeColor="accent1"/>
          <w:sz w:val="4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F6381B">
        <w:rPr>
          <w:color w:val="5B9BD5" w:themeColor="accent1"/>
          <w:sz w:val="4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147412">
        <w:rPr>
          <w:color w:val="5B9BD5" w:themeColor="accent1"/>
          <w:sz w:val="4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/2018</w:t>
      </w:r>
    </w:p>
    <w:p w14:paraId="155D76AF" w14:textId="77777777" w:rsidR="00147412" w:rsidRDefault="00147412" w:rsidP="002A7768">
      <w:pPr>
        <w:spacing w:line="360" w:lineRule="auto"/>
        <w:rPr>
          <w:rFonts w:asciiTheme="majorHAnsi" w:eastAsiaTheme="majorEastAsia" w:hAnsiTheme="majorHAnsi" w:cstheme="majorBidi"/>
          <w:color w:val="1F4E79" w:themeColor="accent1" w:themeShade="80"/>
          <w:sz w:val="32"/>
          <w:szCs w:val="32"/>
          <w:lang w:val="en-IN"/>
        </w:rPr>
      </w:pPr>
      <w:r>
        <w:rPr>
          <w:lang w:val="en-IN"/>
        </w:rPr>
        <w:br w:type="page"/>
      </w:r>
    </w:p>
    <w:sdt>
      <w:sdtPr>
        <w:rPr>
          <w:rFonts w:asciiTheme="minorHAnsi" w:eastAsiaTheme="minorHAnsi" w:hAnsiTheme="minorHAnsi" w:cstheme="minorBidi"/>
          <w:color w:val="auto"/>
          <w:sz w:val="22"/>
          <w:szCs w:val="22"/>
        </w:rPr>
        <w:id w:val="1403802191"/>
        <w:docPartObj>
          <w:docPartGallery w:val="Table of Contents"/>
          <w:docPartUnique/>
        </w:docPartObj>
      </w:sdtPr>
      <w:sdtEndPr>
        <w:rPr>
          <w:b/>
          <w:bCs/>
          <w:noProof/>
        </w:rPr>
      </w:sdtEndPr>
      <w:sdtContent>
        <w:p w14:paraId="6571A8D7" w14:textId="54F22C6B" w:rsidR="00147412" w:rsidRDefault="00147412" w:rsidP="002A7768">
          <w:pPr>
            <w:pStyle w:val="TOCHeading"/>
            <w:spacing w:line="360" w:lineRule="auto"/>
          </w:pPr>
          <w:r>
            <w:t>Contents</w:t>
          </w:r>
        </w:p>
        <w:p w14:paraId="4574136F" w14:textId="5591CD79" w:rsidR="001C01D0" w:rsidRDefault="00147412">
          <w:pPr>
            <w:pStyle w:val="TOC1"/>
            <w:tabs>
              <w:tab w:val="right" w:leader="dot" w:pos="9350"/>
            </w:tabs>
            <w:rPr>
              <w:rFonts w:eastAsiaTheme="minorEastAsia"/>
              <w:noProof/>
              <w:lang w:val="en-IN" w:eastAsia="en-IN"/>
            </w:rPr>
          </w:pPr>
          <w:r>
            <w:rPr>
              <w:b/>
              <w:bCs/>
              <w:noProof/>
            </w:rPr>
            <w:fldChar w:fldCharType="begin"/>
          </w:r>
          <w:r>
            <w:rPr>
              <w:b/>
              <w:bCs/>
              <w:noProof/>
            </w:rPr>
            <w:instrText xml:space="preserve"> TOC \o "1-3" \h \z \u </w:instrText>
          </w:r>
          <w:r>
            <w:rPr>
              <w:b/>
              <w:bCs/>
              <w:noProof/>
            </w:rPr>
            <w:fldChar w:fldCharType="separate"/>
          </w:r>
          <w:hyperlink w:anchor="_Toc532490352" w:history="1">
            <w:r w:rsidR="001C01D0" w:rsidRPr="00482A7E">
              <w:rPr>
                <w:rStyle w:val="Hyperlink"/>
                <w:noProof/>
                <w:lang w:val="en-IN"/>
              </w:rPr>
              <w:t>Framework &amp; Rules for User Identification</w:t>
            </w:r>
            <w:r w:rsidR="001C01D0">
              <w:rPr>
                <w:noProof/>
                <w:webHidden/>
              </w:rPr>
              <w:tab/>
            </w:r>
            <w:r w:rsidR="001C01D0">
              <w:rPr>
                <w:noProof/>
                <w:webHidden/>
              </w:rPr>
              <w:fldChar w:fldCharType="begin"/>
            </w:r>
            <w:r w:rsidR="001C01D0">
              <w:rPr>
                <w:noProof/>
                <w:webHidden/>
              </w:rPr>
              <w:instrText xml:space="preserve"> PAGEREF _Toc532490352 \h </w:instrText>
            </w:r>
            <w:r w:rsidR="001C01D0">
              <w:rPr>
                <w:noProof/>
                <w:webHidden/>
              </w:rPr>
            </w:r>
            <w:r w:rsidR="001C01D0">
              <w:rPr>
                <w:noProof/>
                <w:webHidden/>
              </w:rPr>
              <w:fldChar w:fldCharType="separate"/>
            </w:r>
            <w:r w:rsidR="001C01D0">
              <w:rPr>
                <w:noProof/>
                <w:webHidden/>
              </w:rPr>
              <w:t>5</w:t>
            </w:r>
            <w:r w:rsidR="001C01D0">
              <w:rPr>
                <w:noProof/>
                <w:webHidden/>
              </w:rPr>
              <w:fldChar w:fldCharType="end"/>
            </w:r>
          </w:hyperlink>
        </w:p>
        <w:p w14:paraId="111A73CD" w14:textId="007C584A" w:rsidR="001C01D0" w:rsidRDefault="001C01D0">
          <w:pPr>
            <w:pStyle w:val="TOC1"/>
            <w:tabs>
              <w:tab w:val="right" w:leader="dot" w:pos="9350"/>
            </w:tabs>
            <w:rPr>
              <w:rFonts w:eastAsiaTheme="minorEastAsia"/>
              <w:noProof/>
              <w:lang w:val="en-IN" w:eastAsia="en-IN"/>
            </w:rPr>
          </w:pPr>
          <w:hyperlink w:anchor="_Toc532490353" w:history="1">
            <w:r w:rsidRPr="00482A7E">
              <w:rPr>
                <w:rStyle w:val="Hyperlink"/>
                <w:noProof/>
                <w:lang w:val="en-IN"/>
              </w:rPr>
              <w:t>Various Entities &amp; Relationship</w:t>
            </w:r>
            <w:r>
              <w:rPr>
                <w:noProof/>
                <w:webHidden/>
              </w:rPr>
              <w:tab/>
            </w:r>
            <w:r>
              <w:rPr>
                <w:noProof/>
                <w:webHidden/>
              </w:rPr>
              <w:fldChar w:fldCharType="begin"/>
            </w:r>
            <w:r>
              <w:rPr>
                <w:noProof/>
                <w:webHidden/>
              </w:rPr>
              <w:instrText xml:space="preserve"> PAGEREF _Toc532490353 \h </w:instrText>
            </w:r>
            <w:r>
              <w:rPr>
                <w:noProof/>
                <w:webHidden/>
              </w:rPr>
            </w:r>
            <w:r>
              <w:rPr>
                <w:noProof/>
                <w:webHidden/>
              </w:rPr>
              <w:fldChar w:fldCharType="separate"/>
            </w:r>
            <w:r>
              <w:rPr>
                <w:noProof/>
                <w:webHidden/>
              </w:rPr>
              <w:t>5</w:t>
            </w:r>
            <w:r>
              <w:rPr>
                <w:noProof/>
                <w:webHidden/>
              </w:rPr>
              <w:fldChar w:fldCharType="end"/>
            </w:r>
          </w:hyperlink>
        </w:p>
        <w:p w14:paraId="3ED93738" w14:textId="705D919F" w:rsidR="001C01D0" w:rsidRDefault="001C01D0">
          <w:pPr>
            <w:pStyle w:val="TOC1"/>
            <w:tabs>
              <w:tab w:val="right" w:leader="dot" w:pos="9350"/>
            </w:tabs>
            <w:rPr>
              <w:rFonts w:eastAsiaTheme="minorEastAsia"/>
              <w:noProof/>
              <w:lang w:val="en-IN" w:eastAsia="en-IN"/>
            </w:rPr>
          </w:pPr>
          <w:hyperlink w:anchor="_Toc532490354" w:history="1">
            <w:r w:rsidRPr="00482A7E">
              <w:rPr>
                <w:rStyle w:val="Hyperlink"/>
                <w:noProof/>
                <w:lang w:val="en-IN"/>
              </w:rPr>
              <w:t>Assumptions Based on Which the Rules are Framed</w:t>
            </w:r>
            <w:r>
              <w:rPr>
                <w:noProof/>
                <w:webHidden/>
              </w:rPr>
              <w:tab/>
            </w:r>
            <w:r>
              <w:rPr>
                <w:noProof/>
                <w:webHidden/>
              </w:rPr>
              <w:fldChar w:fldCharType="begin"/>
            </w:r>
            <w:r>
              <w:rPr>
                <w:noProof/>
                <w:webHidden/>
              </w:rPr>
              <w:instrText xml:space="preserve"> PAGEREF _Toc532490354 \h </w:instrText>
            </w:r>
            <w:r>
              <w:rPr>
                <w:noProof/>
                <w:webHidden/>
              </w:rPr>
            </w:r>
            <w:r>
              <w:rPr>
                <w:noProof/>
                <w:webHidden/>
              </w:rPr>
              <w:fldChar w:fldCharType="separate"/>
            </w:r>
            <w:r>
              <w:rPr>
                <w:noProof/>
                <w:webHidden/>
              </w:rPr>
              <w:t>5</w:t>
            </w:r>
            <w:r>
              <w:rPr>
                <w:noProof/>
                <w:webHidden/>
              </w:rPr>
              <w:fldChar w:fldCharType="end"/>
            </w:r>
          </w:hyperlink>
        </w:p>
        <w:p w14:paraId="2E283E94" w14:textId="6AF8A07F" w:rsidR="001C01D0" w:rsidRDefault="001C01D0">
          <w:pPr>
            <w:pStyle w:val="TOC1"/>
            <w:tabs>
              <w:tab w:val="right" w:leader="dot" w:pos="9350"/>
            </w:tabs>
            <w:rPr>
              <w:rFonts w:eastAsiaTheme="minorEastAsia"/>
              <w:noProof/>
              <w:lang w:val="en-IN" w:eastAsia="en-IN"/>
            </w:rPr>
          </w:pPr>
          <w:hyperlink w:anchor="_Toc532490355" w:history="1">
            <w:r w:rsidRPr="00482A7E">
              <w:rPr>
                <w:rStyle w:val="Hyperlink"/>
                <w:noProof/>
                <w:lang w:val="en-IN"/>
              </w:rPr>
              <w:t>Various Ids in the System For Browser</w:t>
            </w:r>
            <w:r>
              <w:rPr>
                <w:noProof/>
                <w:webHidden/>
              </w:rPr>
              <w:tab/>
            </w:r>
            <w:r>
              <w:rPr>
                <w:noProof/>
                <w:webHidden/>
              </w:rPr>
              <w:fldChar w:fldCharType="begin"/>
            </w:r>
            <w:r>
              <w:rPr>
                <w:noProof/>
                <w:webHidden/>
              </w:rPr>
              <w:instrText xml:space="preserve"> PAGEREF _Toc532490355 \h </w:instrText>
            </w:r>
            <w:r>
              <w:rPr>
                <w:noProof/>
                <w:webHidden/>
              </w:rPr>
            </w:r>
            <w:r>
              <w:rPr>
                <w:noProof/>
                <w:webHidden/>
              </w:rPr>
              <w:fldChar w:fldCharType="separate"/>
            </w:r>
            <w:r>
              <w:rPr>
                <w:noProof/>
                <w:webHidden/>
              </w:rPr>
              <w:t>6</w:t>
            </w:r>
            <w:r>
              <w:rPr>
                <w:noProof/>
                <w:webHidden/>
              </w:rPr>
              <w:fldChar w:fldCharType="end"/>
            </w:r>
          </w:hyperlink>
        </w:p>
        <w:p w14:paraId="58F5886F" w14:textId="21C61D56" w:rsidR="001C01D0" w:rsidRDefault="001C01D0">
          <w:pPr>
            <w:pStyle w:val="TOC1"/>
            <w:tabs>
              <w:tab w:val="right" w:leader="dot" w:pos="9350"/>
            </w:tabs>
            <w:rPr>
              <w:rFonts w:eastAsiaTheme="minorEastAsia"/>
              <w:noProof/>
              <w:lang w:val="en-IN" w:eastAsia="en-IN"/>
            </w:rPr>
          </w:pPr>
          <w:hyperlink w:anchor="_Toc532490356" w:history="1">
            <w:r w:rsidRPr="00482A7E">
              <w:rPr>
                <w:rStyle w:val="Hyperlink"/>
                <w:noProof/>
                <w:lang w:val="en-IN"/>
              </w:rPr>
              <w:t>Logical View of the System</w:t>
            </w:r>
            <w:r>
              <w:rPr>
                <w:noProof/>
                <w:webHidden/>
              </w:rPr>
              <w:tab/>
            </w:r>
            <w:r>
              <w:rPr>
                <w:noProof/>
                <w:webHidden/>
              </w:rPr>
              <w:fldChar w:fldCharType="begin"/>
            </w:r>
            <w:r>
              <w:rPr>
                <w:noProof/>
                <w:webHidden/>
              </w:rPr>
              <w:instrText xml:space="preserve"> PAGEREF _Toc532490356 \h </w:instrText>
            </w:r>
            <w:r>
              <w:rPr>
                <w:noProof/>
                <w:webHidden/>
              </w:rPr>
            </w:r>
            <w:r>
              <w:rPr>
                <w:noProof/>
                <w:webHidden/>
              </w:rPr>
              <w:fldChar w:fldCharType="separate"/>
            </w:r>
            <w:r>
              <w:rPr>
                <w:noProof/>
                <w:webHidden/>
              </w:rPr>
              <w:t>6</w:t>
            </w:r>
            <w:r>
              <w:rPr>
                <w:noProof/>
                <w:webHidden/>
              </w:rPr>
              <w:fldChar w:fldCharType="end"/>
            </w:r>
          </w:hyperlink>
        </w:p>
        <w:p w14:paraId="5E7FEDE7" w14:textId="7933DA8E" w:rsidR="001C01D0" w:rsidRDefault="001C01D0">
          <w:pPr>
            <w:pStyle w:val="TOC1"/>
            <w:tabs>
              <w:tab w:val="right" w:leader="dot" w:pos="9350"/>
            </w:tabs>
            <w:rPr>
              <w:rFonts w:eastAsiaTheme="minorEastAsia"/>
              <w:noProof/>
              <w:lang w:val="en-IN" w:eastAsia="en-IN"/>
            </w:rPr>
          </w:pPr>
          <w:hyperlink w:anchor="_Toc532490357" w:history="1">
            <w:r w:rsidRPr="00482A7E">
              <w:rPr>
                <w:rStyle w:val="Hyperlink"/>
                <w:noProof/>
                <w:lang w:val="en-IN"/>
              </w:rPr>
              <w:t>Some changes with respect to old system</w:t>
            </w:r>
            <w:r>
              <w:rPr>
                <w:noProof/>
                <w:webHidden/>
              </w:rPr>
              <w:tab/>
            </w:r>
            <w:r>
              <w:rPr>
                <w:noProof/>
                <w:webHidden/>
              </w:rPr>
              <w:fldChar w:fldCharType="begin"/>
            </w:r>
            <w:r>
              <w:rPr>
                <w:noProof/>
                <w:webHidden/>
              </w:rPr>
              <w:instrText xml:space="preserve"> PAGEREF _Toc532490357 \h </w:instrText>
            </w:r>
            <w:r>
              <w:rPr>
                <w:noProof/>
                <w:webHidden/>
              </w:rPr>
            </w:r>
            <w:r>
              <w:rPr>
                <w:noProof/>
                <w:webHidden/>
              </w:rPr>
              <w:fldChar w:fldCharType="separate"/>
            </w:r>
            <w:r>
              <w:rPr>
                <w:noProof/>
                <w:webHidden/>
              </w:rPr>
              <w:t>7</w:t>
            </w:r>
            <w:r>
              <w:rPr>
                <w:noProof/>
                <w:webHidden/>
              </w:rPr>
              <w:fldChar w:fldCharType="end"/>
            </w:r>
          </w:hyperlink>
        </w:p>
        <w:p w14:paraId="6CD6A01D" w14:textId="7DF89A9D" w:rsidR="001C01D0" w:rsidRDefault="001C01D0">
          <w:pPr>
            <w:pStyle w:val="TOC1"/>
            <w:tabs>
              <w:tab w:val="right" w:leader="dot" w:pos="9350"/>
            </w:tabs>
            <w:rPr>
              <w:rFonts w:eastAsiaTheme="minorEastAsia"/>
              <w:noProof/>
              <w:lang w:val="en-IN" w:eastAsia="en-IN"/>
            </w:rPr>
          </w:pPr>
          <w:hyperlink w:anchor="_Toc532490358" w:history="1">
            <w:r w:rsidRPr="00482A7E">
              <w:rPr>
                <w:rStyle w:val="Hyperlink"/>
                <w:noProof/>
                <w:lang w:val="en-IN"/>
              </w:rPr>
              <w:t>Front end Principles &amp; Guiding Rules</w:t>
            </w:r>
            <w:r>
              <w:rPr>
                <w:noProof/>
                <w:webHidden/>
              </w:rPr>
              <w:tab/>
            </w:r>
            <w:r>
              <w:rPr>
                <w:noProof/>
                <w:webHidden/>
              </w:rPr>
              <w:fldChar w:fldCharType="begin"/>
            </w:r>
            <w:r>
              <w:rPr>
                <w:noProof/>
                <w:webHidden/>
              </w:rPr>
              <w:instrText xml:space="preserve"> PAGEREF _Toc532490358 \h </w:instrText>
            </w:r>
            <w:r>
              <w:rPr>
                <w:noProof/>
                <w:webHidden/>
              </w:rPr>
            </w:r>
            <w:r>
              <w:rPr>
                <w:noProof/>
                <w:webHidden/>
              </w:rPr>
              <w:fldChar w:fldCharType="separate"/>
            </w:r>
            <w:r>
              <w:rPr>
                <w:noProof/>
                <w:webHidden/>
              </w:rPr>
              <w:t>8</w:t>
            </w:r>
            <w:r>
              <w:rPr>
                <w:noProof/>
                <w:webHidden/>
              </w:rPr>
              <w:fldChar w:fldCharType="end"/>
            </w:r>
          </w:hyperlink>
        </w:p>
        <w:p w14:paraId="00C979A4" w14:textId="41E1C7B8" w:rsidR="001C01D0" w:rsidRDefault="001C01D0">
          <w:pPr>
            <w:pStyle w:val="TOC1"/>
            <w:tabs>
              <w:tab w:val="right" w:leader="dot" w:pos="9350"/>
            </w:tabs>
            <w:rPr>
              <w:rFonts w:eastAsiaTheme="minorEastAsia"/>
              <w:noProof/>
              <w:lang w:val="en-IN" w:eastAsia="en-IN"/>
            </w:rPr>
          </w:pPr>
          <w:hyperlink w:anchor="_Toc532490359" w:history="1">
            <w:r w:rsidRPr="00482A7E">
              <w:rPr>
                <w:rStyle w:val="Hyperlink"/>
                <w:noProof/>
                <w:lang w:val="en-IN"/>
              </w:rPr>
              <w:t>Summary of Use Cases Covered</w:t>
            </w:r>
            <w:r>
              <w:rPr>
                <w:noProof/>
                <w:webHidden/>
              </w:rPr>
              <w:tab/>
            </w:r>
            <w:r>
              <w:rPr>
                <w:noProof/>
                <w:webHidden/>
              </w:rPr>
              <w:fldChar w:fldCharType="begin"/>
            </w:r>
            <w:r>
              <w:rPr>
                <w:noProof/>
                <w:webHidden/>
              </w:rPr>
              <w:instrText xml:space="preserve"> PAGEREF _Toc532490359 \h </w:instrText>
            </w:r>
            <w:r>
              <w:rPr>
                <w:noProof/>
                <w:webHidden/>
              </w:rPr>
            </w:r>
            <w:r>
              <w:rPr>
                <w:noProof/>
                <w:webHidden/>
              </w:rPr>
              <w:fldChar w:fldCharType="separate"/>
            </w:r>
            <w:r>
              <w:rPr>
                <w:noProof/>
                <w:webHidden/>
              </w:rPr>
              <w:t>9</w:t>
            </w:r>
            <w:r>
              <w:rPr>
                <w:noProof/>
                <w:webHidden/>
              </w:rPr>
              <w:fldChar w:fldCharType="end"/>
            </w:r>
          </w:hyperlink>
        </w:p>
        <w:p w14:paraId="4C4C3ADB" w14:textId="35E11743" w:rsidR="001C01D0" w:rsidRDefault="001C01D0">
          <w:pPr>
            <w:pStyle w:val="TOC2"/>
            <w:tabs>
              <w:tab w:val="right" w:leader="dot" w:pos="9350"/>
            </w:tabs>
            <w:rPr>
              <w:rFonts w:eastAsiaTheme="minorEastAsia"/>
              <w:noProof/>
              <w:lang w:val="en-IN" w:eastAsia="en-IN"/>
            </w:rPr>
          </w:pPr>
          <w:hyperlink w:anchor="_Toc532490360" w:history="1">
            <w:r w:rsidRPr="00482A7E">
              <w:rPr>
                <w:rStyle w:val="Hyperlink"/>
                <w:noProof/>
                <w:lang w:val="en-IN"/>
              </w:rPr>
              <w:t>Definitions</w:t>
            </w:r>
            <w:r>
              <w:rPr>
                <w:noProof/>
                <w:webHidden/>
              </w:rPr>
              <w:tab/>
            </w:r>
            <w:r>
              <w:rPr>
                <w:noProof/>
                <w:webHidden/>
              </w:rPr>
              <w:fldChar w:fldCharType="begin"/>
            </w:r>
            <w:r>
              <w:rPr>
                <w:noProof/>
                <w:webHidden/>
              </w:rPr>
              <w:instrText xml:space="preserve"> PAGEREF _Toc532490360 \h </w:instrText>
            </w:r>
            <w:r>
              <w:rPr>
                <w:noProof/>
                <w:webHidden/>
              </w:rPr>
            </w:r>
            <w:r>
              <w:rPr>
                <w:noProof/>
                <w:webHidden/>
              </w:rPr>
              <w:fldChar w:fldCharType="separate"/>
            </w:r>
            <w:r>
              <w:rPr>
                <w:noProof/>
                <w:webHidden/>
              </w:rPr>
              <w:t>9</w:t>
            </w:r>
            <w:r>
              <w:rPr>
                <w:noProof/>
                <w:webHidden/>
              </w:rPr>
              <w:fldChar w:fldCharType="end"/>
            </w:r>
          </w:hyperlink>
        </w:p>
        <w:p w14:paraId="237AB8D5" w14:textId="6E231007" w:rsidR="001C01D0" w:rsidRDefault="001C01D0">
          <w:pPr>
            <w:pStyle w:val="TOC2"/>
            <w:tabs>
              <w:tab w:val="right" w:leader="dot" w:pos="9350"/>
            </w:tabs>
            <w:rPr>
              <w:rFonts w:eastAsiaTheme="minorEastAsia"/>
              <w:noProof/>
              <w:lang w:val="en-IN" w:eastAsia="en-IN"/>
            </w:rPr>
          </w:pPr>
          <w:hyperlink w:anchor="_Toc532490361" w:history="1">
            <w:r w:rsidRPr="00482A7E">
              <w:rPr>
                <w:rStyle w:val="Hyperlink"/>
                <w:noProof/>
                <w:lang w:val="en-IN"/>
              </w:rPr>
              <w:t>Scenarios</w:t>
            </w:r>
            <w:r>
              <w:rPr>
                <w:noProof/>
                <w:webHidden/>
              </w:rPr>
              <w:tab/>
            </w:r>
            <w:r>
              <w:rPr>
                <w:noProof/>
                <w:webHidden/>
              </w:rPr>
              <w:fldChar w:fldCharType="begin"/>
            </w:r>
            <w:r>
              <w:rPr>
                <w:noProof/>
                <w:webHidden/>
              </w:rPr>
              <w:instrText xml:space="preserve"> PAGEREF _Toc532490361 \h </w:instrText>
            </w:r>
            <w:r>
              <w:rPr>
                <w:noProof/>
                <w:webHidden/>
              </w:rPr>
            </w:r>
            <w:r>
              <w:rPr>
                <w:noProof/>
                <w:webHidden/>
              </w:rPr>
              <w:fldChar w:fldCharType="separate"/>
            </w:r>
            <w:r>
              <w:rPr>
                <w:noProof/>
                <w:webHidden/>
              </w:rPr>
              <w:t>9</w:t>
            </w:r>
            <w:r>
              <w:rPr>
                <w:noProof/>
                <w:webHidden/>
              </w:rPr>
              <w:fldChar w:fldCharType="end"/>
            </w:r>
          </w:hyperlink>
        </w:p>
        <w:p w14:paraId="36117715" w14:textId="10673E3F" w:rsidR="001C01D0" w:rsidRDefault="001C01D0">
          <w:pPr>
            <w:pStyle w:val="TOC1"/>
            <w:tabs>
              <w:tab w:val="right" w:leader="dot" w:pos="9350"/>
            </w:tabs>
            <w:rPr>
              <w:rFonts w:eastAsiaTheme="minorEastAsia"/>
              <w:noProof/>
              <w:lang w:val="en-IN" w:eastAsia="en-IN"/>
            </w:rPr>
          </w:pPr>
          <w:hyperlink w:anchor="_Toc532490362" w:history="1">
            <w:r w:rsidRPr="00482A7E">
              <w:rPr>
                <w:rStyle w:val="Hyperlink"/>
                <w:noProof/>
                <w:lang w:val="en-IN"/>
              </w:rPr>
              <w:t>Use Cases</w:t>
            </w:r>
            <w:r>
              <w:rPr>
                <w:noProof/>
                <w:webHidden/>
              </w:rPr>
              <w:tab/>
            </w:r>
            <w:r>
              <w:rPr>
                <w:noProof/>
                <w:webHidden/>
              </w:rPr>
              <w:fldChar w:fldCharType="begin"/>
            </w:r>
            <w:r>
              <w:rPr>
                <w:noProof/>
                <w:webHidden/>
              </w:rPr>
              <w:instrText xml:space="preserve"> PAGEREF _Toc532490362 \h </w:instrText>
            </w:r>
            <w:r>
              <w:rPr>
                <w:noProof/>
                <w:webHidden/>
              </w:rPr>
            </w:r>
            <w:r>
              <w:rPr>
                <w:noProof/>
                <w:webHidden/>
              </w:rPr>
              <w:fldChar w:fldCharType="separate"/>
            </w:r>
            <w:r>
              <w:rPr>
                <w:noProof/>
                <w:webHidden/>
              </w:rPr>
              <w:t>11</w:t>
            </w:r>
            <w:r>
              <w:rPr>
                <w:noProof/>
                <w:webHidden/>
              </w:rPr>
              <w:fldChar w:fldCharType="end"/>
            </w:r>
          </w:hyperlink>
        </w:p>
        <w:p w14:paraId="571220D7" w14:textId="1F600C08" w:rsidR="001C01D0" w:rsidRDefault="001C01D0">
          <w:pPr>
            <w:pStyle w:val="TOC2"/>
            <w:tabs>
              <w:tab w:val="right" w:leader="dot" w:pos="9350"/>
            </w:tabs>
            <w:rPr>
              <w:rFonts w:eastAsiaTheme="minorEastAsia"/>
              <w:noProof/>
              <w:lang w:val="en-IN" w:eastAsia="en-IN"/>
            </w:rPr>
          </w:pPr>
          <w:hyperlink w:anchor="_Toc532490363" w:history="1">
            <w:r w:rsidRPr="00482A7E">
              <w:rPr>
                <w:rStyle w:val="Hyperlink"/>
                <w:noProof/>
                <w:lang w:val="en-IN"/>
              </w:rPr>
              <w:t>Use Case 1: New User opening browser outside of partner network &amp; doesn’t log in</w:t>
            </w:r>
            <w:r>
              <w:rPr>
                <w:noProof/>
                <w:webHidden/>
              </w:rPr>
              <w:tab/>
            </w:r>
            <w:r>
              <w:rPr>
                <w:noProof/>
                <w:webHidden/>
              </w:rPr>
              <w:fldChar w:fldCharType="begin"/>
            </w:r>
            <w:r>
              <w:rPr>
                <w:noProof/>
                <w:webHidden/>
              </w:rPr>
              <w:instrText xml:space="preserve"> PAGEREF _Toc532490363 \h </w:instrText>
            </w:r>
            <w:r>
              <w:rPr>
                <w:noProof/>
                <w:webHidden/>
              </w:rPr>
            </w:r>
            <w:r>
              <w:rPr>
                <w:noProof/>
                <w:webHidden/>
              </w:rPr>
              <w:fldChar w:fldCharType="separate"/>
            </w:r>
            <w:r>
              <w:rPr>
                <w:noProof/>
                <w:webHidden/>
              </w:rPr>
              <w:t>11</w:t>
            </w:r>
            <w:r>
              <w:rPr>
                <w:noProof/>
                <w:webHidden/>
              </w:rPr>
              <w:fldChar w:fldCharType="end"/>
            </w:r>
          </w:hyperlink>
        </w:p>
        <w:p w14:paraId="6D82CB7E" w14:textId="255EBF25" w:rsidR="001C01D0" w:rsidRDefault="001C01D0">
          <w:pPr>
            <w:pStyle w:val="TOC2"/>
            <w:tabs>
              <w:tab w:val="right" w:leader="dot" w:pos="9350"/>
            </w:tabs>
            <w:rPr>
              <w:rFonts w:eastAsiaTheme="minorEastAsia"/>
              <w:noProof/>
              <w:lang w:val="en-IN" w:eastAsia="en-IN"/>
            </w:rPr>
          </w:pPr>
          <w:hyperlink w:anchor="_Toc532490364" w:history="1">
            <w:r w:rsidRPr="00482A7E">
              <w:rPr>
                <w:rStyle w:val="Hyperlink"/>
                <w:noProof/>
                <w:lang w:val="en-IN"/>
              </w:rPr>
              <w:t>Use Case 2: New User opens browser outside of partner network &amp; Signs Up</w:t>
            </w:r>
            <w:r>
              <w:rPr>
                <w:noProof/>
                <w:webHidden/>
              </w:rPr>
              <w:tab/>
            </w:r>
            <w:r>
              <w:rPr>
                <w:noProof/>
                <w:webHidden/>
              </w:rPr>
              <w:fldChar w:fldCharType="begin"/>
            </w:r>
            <w:r>
              <w:rPr>
                <w:noProof/>
                <w:webHidden/>
              </w:rPr>
              <w:instrText xml:space="preserve"> PAGEREF _Toc532490364 \h </w:instrText>
            </w:r>
            <w:r>
              <w:rPr>
                <w:noProof/>
                <w:webHidden/>
              </w:rPr>
            </w:r>
            <w:r>
              <w:rPr>
                <w:noProof/>
                <w:webHidden/>
              </w:rPr>
              <w:fldChar w:fldCharType="separate"/>
            </w:r>
            <w:r>
              <w:rPr>
                <w:noProof/>
                <w:webHidden/>
              </w:rPr>
              <w:t>11</w:t>
            </w:r>
            <w:r>
              <w:rPr>
                <w:noProof/>
                <w:webHidden/>
              </w:rPr>
              <w:fldChar w:fldCharType="end"/>
            </w:r>
          </w:hyperlink>
        </w:p>
        <w:p w14:paraId="4DC5967C" w14:textId="27A43F2B" w:rsidR="001C01D0" w:rsidRDefault="001C01D0">
          <w:pPr>
            <w:pStyle w:val="TOC2"/>
            <w:tabs>
              <w:tab w:val="right" w:leader="dot" w:pos="9350"/>
            </w:tabs>
            <w:rPr>
              <w:rFonts w:eastAsiaTheme="minorEastAsia"/>
              <w:noProof/>
              <w:lang w:val="en-IN" w:eastAsia="en-IN"/>
            </w:rPr>
          </w:pPr>
          <w:hyperlink w:anchor="_Toc532490365" w:history="1">
            <w:r w:rsidRPr="00482A7E">
              <w:rPr>
                <w:rStyle w:val="Hyperlink"/>
                <w:noProof/>
                <w:lang w:val="en-IN"/>
              </w:rPr>
              <w:t>Use Case 3: New User opens browser with a new partner-id &amp; is logged out</w:t>
            </w:r>
            <w:r>
              <w:rPr>
                <w:noProof/>
                <w:webHidden/>
              </w:rPr>
              <w:tab/>
            </w:r>
            <w:r>
              <w:rPr>
                <w:noProof/>
                <w:webHidden/>
              </w:rPr>
              <w:fldChar w:fldCharType="begin"/>
            </w:r>
            <w:r>
              <w:rPr>
                <w:noProof/>
                <w:webHidden/>
              </w:rPr>
              <w:instrText xml:space="preserve"> PAGEREF _Toc532490365 \h </w:instrText>
            </w:r>
            <w:r>
              <w:rPr>
                <w:noProof/>
                <w:webHidden/>
              </w:rPr>
            </w:r>
            <w:r>
              <w:rPr>
                <w:noProof/>
                <w:webHidden/>
              </w:rPr>
              <w:fldChar w:fldCharType="separate"/>
            </w:r>
            <w:r>
              <w:rPr>
                <w:noProof/>
                <w:webHidden/>
              </w:rPr>
              <w:t>12</w:t>
            </w:r>
            <w:r>
              <w:rPr>
                <w:noProof/>
                <w:webHidden/>
              </w:rPr>
              <w:fldChar w:fldCharType="end"/>
            </w:r>
          </w:hyperlink>
        </w:p>
        <w:p w14:paraId="302AFAAD" w14:textId="43CDFF55" w:rsidR="001C01D0" w:rsidRDefault="001C01D0">
          <w:pPr>
            <w:pStyle w:val="TOC2"/>
            <w:tabs>
              <w:tab w:val="right" w:leader="dot" w:pos="9350"/>
            </w:tabs>
            <w:rPr>
              <w:rFonts w:eastAsiaTheme="minorEastAsia"/>
              <w:noProof/>
              <w:lang w:val="en-IN" w:eastAsia="en-IN"/>
            </w:rPr>
          </w:pPr>
          <w:hyperlink w:anchor="_Toc532490366" w:history="1">
            <w:r w:rsidRPr="00482A7E">
              <w:rPr>
                <w:rStyle w:val="Hyperlink"/>
                <w:noProof/>
                <w:lang w:val="en-IN"/>
              </w:rPr>
              <w:t>Use Case 4: New User opens browser with a new partner &amp; then signs up</w:t>
            </w:r>
            <w:r>
              <w:rPr>
                <w:noProof/>
                <w:webHidden/>
              </w:rPr>
              <w:tab/>
            </w:r>
            <w:r>
              <w:rPr>
                <w:noProof/>
                <w:webHidden/>
              </w:rPr>
              <w:fldChar w:fldCharType="begin"/>
            </w:r>
            <w:r>
              <w:rPr>
                <w:noProof/>
                <w:webHidden/>
              </w:rPr>
              <w:instrText xml:space="preserve"> PAGEREF _Toc532490366 \h </w:instrText>
            </w:r>
            <w:r>
              <w:rPr>
                <w:noProof/>
                <w:webHidden/>
              </w:rPr>
            </w:r>
            <w:r>
              <w:rPr>
                <w:noProof/>
                <w:webHidden/>
              </w:rPr>
              <w:fldChar w:fldCharType="separate"/>
            </w:r>
            <w:r>
              <w:rPr>
                <w:noProof/>
                <w:webHidden/>
              </w:rPr>
              <w:t>12</w:t>
            </w:r>
            <w:r>
              <w:rPr>
                <w:noProof/>
                <w:webHidden/>
              </w:rPr>
              <w:fldChar w:fldCharType="end"/>
            </w:r>
          </w:hyperlink>
        </w:p>
        <w:p w14:paraId="7BDF7A56" w14:textId="48A08D9B" w:rsidR="001C01D0" w:rsidRDefault="001C01D0">
          <w:pPr>
            <w:pStyle w:val="TOC2"/>
            <w:tabs>
              <w:tab w:val="right" w:leader="dot" w:pos="9350"/>
            </w:tabs>
            <w:rPr>
              <w:rFonts w:eastAsiaTheme="minorEastAsia"/>
              <w:noProof/>
              <w:lang w:val="en-IN" w:eastAsia="en-IN"/>
            </w:rPr>
          </w:pPr>
          <w:hyperlink w:anchor="_Toc532490367" w:history="1">
            <w:r w:rsidRPr="00482A7E">
              <w:rPr>
                <w:rStyle w:val="Hyperlink"/>
                <w:noProof/>
                <w:lang w:val="en-IN"/>
              </w:rPr>
              <w:t>Use Case 5: Repeat User comes on the same browser outside of partner network</w:t>
            </w:r>
            <w:r>
              <w:rPr>
                <w:noProof/>
                <w:webHidden/>
              </w:rPr>
              <w:tab/>
            </w:r>
            <w:r>
              <w:rPr>
                <w:noProof/>
                <w:webHidden/>
              </w:rPr>
              <w:fldChar w:fldCharType="begin"/>
            </w:r>
            <w:r>
              <w:rPr>
                <w:noProof/>
                <w:webHidden/>
              </w:rPr>
              <w:instrText xml:space="preserve"> PAGEREF _Toc532490367 \h </w:instrText>
            </w:r>
            <w:r>
              <w:rPr>
                <w:noProof/>
                <w:webHidden/>
              </w:rPr>
            </w:r>
            <w:r>
              <w:rPr>
                <w:noProof/>
                <w:webHidden/>
              </w:rPr>
              <w:fldChar w:fldCharType="separate"/>
            </w:r>
            <w:r>
              <w:rPr>
                <w:noProof/>
                <w:webHidden/>
              </w:rPr>
              <w:t>13</w:t>
            </w:r>
            <w:r>
              <w:rPr>
                <w:noProof/>
                <w:webHidden/>
              </w:rPr>
              <w:fldChar w:fldCharType="end"/>
            </w:r>
          </w:hyperlink>
        </w:p>
        <w:p w14:paraId="47653DFC" w14:textId="0C946360" w:rsidR="001C01D0" w:rsidRDefault="001C01D0">
          <w:pPr>
            <w:pStyle w:val="TOC2"/>
            <w:tabs>
              <w:tab w:val="right" w:leader="dot" w:pos="9350"/>
            </w:tabs>
            <w:rPr>
              <w:rFonts w:eastAsiaTheme="minorEastAsia"/>
              <w:noProof/>
              <w:lang w:val="en-IN" w:eastAsia="en-IN"/>
            </w:rPr>
          </w:pPr>
          <w:hyperlink w:anchor="_Toc532490368" w:history="1">
            <w:r w:rsidRPr="00482A7E">
              <w:rPr>
                <w:rStyle w:val="Hyperlink"/>
                <w:noProof/>
                <w:lang w:val="en-IN"/>
              </w:rPr>
              <w:t>and doesn’t log in</w:t>
            </w:r>
            <w:r>
              <w:rPr>
                <w:noProof/>
                <w:webHidden/>
              </w:rPr>
              <w:tab/>
            </w:r>
            <w:r>
              <w:rPr>
                <w:noProof/>
                <w:webHidden/>
              </w:rPr>
              <w:fldChar w:fldCharType="begin"/>
            </w:r>
            <w:r>
              <w:rPr>
                <w:noProof/>
                <w:webHidden/>
              </w:rPr>
              <w:instrText xml:space="preserve"> PAGEREF _Toc532490368 \h </w:instrText>
            </w:r>
            <w:r>
              <w:rPr>
                <w:noProof/>
                <w:webHidden/>
              </w:rPr>
            </w:r>
            <w:r>
              <w:rPr>
                <w:noProof/>
                <w:webHidden/>
              </w:rPr>
              <w:fldChar w:fldCharType="separate"/>
            </w:r>
            <w:r>
              <w:rPr>
                <w:noProof/>
                <w:webHidden/>
              </w:rPr>
              <w:t>13</w:t>
            </w:r>
            <w:r>
              <w:rPr>
                <w:noProof/>
                <w:webHidden/>
              </w:rPr>
              <w:fldChar w:fldCharType="end"/>
            </w:r>
          </w:hyperlink>
        </w:p>
        <w:p w14:paraId="1207D96C" w14:textId="7C893615" w:rsidR="001C01D0" w:rsidRDefault="001C01D0">
          <w:pPr>
            <w:pStyle w:val="TOC2"/>
            <w:tabs>
              <w:tab w:val="right" w:leader="dot" w:pos="9350"/>
            </w:tabs>
            <w:rPr>
              <w:rFonts w:eastAsiaTheme="minorEastAsia"/>
              <w:noProof/>
              <w:lang w:val="en-IN" w:eastAsia="en-IN"/>
            </w:rPr>
          </w:pPr>
          <w:hyperlink w:anchor="_Toc532490369" w:history="1">
            <w:r w:rsidRPr="00482A7E">
              <w:rPr>
                <w:rStyle w:val="Hyperlink"/>
                <w:noProof/>
                <w:lang w:val="en-IN"/>
              </w:rPr>
              <w:t>Use Case 6: Repeat User comes on the same browser and Signs Up &amp; is outside of partner network</w:t>
            </w:r>
            <w:r>
              <w:rPr>
                <w:noProof/>
                <w:webHidden/>
              </w:rPr>
              <w:tab/>
            </w:r>
            <w:r>
              <w:rPr>
                <w:noProof/>
                <w:webHidden/>
              </w:rPr>
              <w:fldChar w:fldCharType="begin"/>
            </w:r>
            <w:r>
              <w:rPr>
                <w:noProof/>
                <w:webHidden/>
              </w:rPr>
              <w:instrText xml:space="preserve"> PAGEREF _Toc532490369 \h </w:instrText>
            </w:r>
            <w:r>
              <w:rPr>
                <w:noProof/>
                <w:webHidden/>
              </w:rPr>
            </w:r>
            <w:r>
              <w:rPr>
                <w:noProof/>
                <w:webHidden/>
              </w:rPr>
              <w:fldChar w:fldCharType="separate"/>
            </w:r>
            <w:r>
              <w:rPr>
                <w:noProof/>
                <w:webHidden/>
              </w:rPr>
              <w:t>14</w:t>
            </w:r>
            <w:r>
              <w:rPr>
                <w:noProof/>
                <w:webHidden/>
              </w:rPr>
              <w:fldChar w:fldCharType="end"/>
            </w:r>
          </w:hyperlink>
        </w:p>
        <w:p w14:paraId="522CB4CA" w14:textId="53E7DFBC" w:rsidR="001C01D0" w:rsidRDefault="001C01D0">
          <w:pPr>
            <w:pStyle w:val="TOC2"/>
            <w:tabs>
              <w:tab w:val="right" w:leader="dot" w:pos="9350"/>
            </w:tabs>
            <w:rPr>
              <w:rFonts w:eastAsiaTheme="minorEastAsia"/>
              <w:noProof/>
              <w:lang w:val="en-IN" w:eastAsia="en-IN"/>
            </w:rPr>
          </w:pPr>
          <w:hyperlink w:anchor="_Toc532490370" w:history="1">
            <w:r w:rsidRPr="00482A7E">
              <w:rPr>
                <w:rStyle w:val="Hyperlink"/>
                <w:noProof/>
                <w:lang w:val="en-IN"/>
              </w:rPr>
              <w:t>Use Case 7: Repeat User comes on the same browser and Signs in &amp; is outside of partner network</w:t>
            </w:r>
            <w:r>
              <w:rPr>
                <w:noProof/>
                <w:webHidden/>
              </w:rPr>
              <w:tab/>
            </w:r>
            <w:r>
              <w:rPr>
                <w:noProof/>
                <w:webHidden/>
              </w:rPr>
              <w:fldChar w:fldCharType="begin"/>
            </w:r>
            <w:r>
              <w:rPr>
                <w:noProof/>
                <w:webHidden/>
              </w:rPr>
              <w:instrText xml:space="preserve"> PAGEREF _Toc532490370 \h </w:instrText>
            </w:r>
            <w:r>
              <w:rPr>
                <w:noProof/>
                <w:webHidden/>
              </w:rPr>
            </w:r>
            <w:r>
              <w:rPr>
                <w:noProof/>
                <w:webHidden/>
              </w:rPr>
              <w:fldChar w:fldCharType="separate"/>
            </w:r>
            <w:r>
              <w:rPr>
                <w:noProof/>
                <w:webHidden/>
              </w:rPr>
              <w:t>14</w:t>
            </w:r>
            <w:r>
              <w:rPr>
                <w:noProof/>
                <w:webHidden/>
              </w:rPr>
              <w:fldChar w:fldCharType="end"/>
            </w:r>
          </w:hyperlink>
        </w:p>
        <w:p w14:paraId="182077D6" w14:textId="13839879" w:rsidR="001C01D0" w:rsidRDefault="001C01D0">
          <w:pPr>
            <w:pStyle w:val="TOC2"/>
            <w:tabs>
              <w:tab w:val="right" w:leader="dot" w:pos="9350"/>
            </w:tabs>
            <w:rPr>
              <w:rFonts w:eastAsiaTheme="minorEastAsia"/>
              <w:noProof/>
              <w:lang w:val="en-IN" w:eastAsia="en-IN"/>
            </w:rPr>
          </w:pPr>
          <w:hyperlink w:anchor="_Toc532490371" w:history="1">
            <w:r w:rsidRPr="00482A7E">
              <w:rPr>
                <w:rStyle w:val="Hyperlink"/>
                <w:noProof/>
                <w:lang w:val="en-IN"/>
              </w:rPr>
              <w:t>Use Case 8: Repeat User comes on the same browser and doesn’t log in &amp; is comes with a new partner-id</w:t>
            </w:r>
            <w:r>
              <w:rPr>
                <w:noProof/>
                <w:webHidden/>
              </w:rPr>
              <w:tab/>
            </w:r>
            <w:r>
              <w:rPr>
                <w:noProof/>
                <w:webHidden/>
              </w:rPr>
              <w:fldChar w:fldCharType="begin"/>
            </w:r>
            <w:r>
              <w:rPr>
                <w:noProof/>
                <w:webHidden/>
              </w:rPr>
              <w:instrText xml:space="preserve"> PAGEREF _Toc532490371 \h </w:instrText>
            </w:r>
            <w:r>
              <w:rPr>
                <w:noProof/>
                <w:webHidden/>
              </w:rPr>
            </w:r>
            <w:r>
              <w:rPr>
                <w:noProof/>
                <w:webHidden/>
              </w:rPr>
              <w:fldChar w:fldCharType="separate"/>
            </w:r>
            <w:r>
              <w:rPr>
                <w:noProof/>
                <w:webHidden/>
              </w:rPr>
              <w:t>15</w:t>
            </w:r>
            <w:r>
              <w:rPr>
                <w:noProof/>
                <w:webHidden/>
              </w:rPr>
              <w:fldChar w:fldCharType="end"/>
            </w:r>
          </w:hyperlink>
        </w:p>
        <w:p w14:paraId="30A2070A" w14:textId="40879D42" w:rsidR="001C01D0" w:rsidRDefault="001C01D0">
          <w:pPr>
            <w:pStyle w:val="TOC2"/>
            <w:tabs>
              <w:tab w:val="right" w:leader="dot" w:pos="9350"/>
            </w:tabs>
            <w:rPr>
              <w:rFonts w:eastAsiaTheme="minorEastAsia"/>
              <w:noProof/>
              <w:lang w:val="en-IN" w:eastAsia="en-IN"/>
            </w:rPr>
          </w:pPr>
          <w:hyperlink w:anchor="_Toc532490372" w:history="1">
            <w:r w:rsidRPr="00482A7E">
              <w:rPr>
                <w:rStyle w:val="Hyperlink"/>
                <w:noProof/>
                <w:lang w:val="en-IN"/>
              </w:rPr>
              <w:t>Use Case 9: Repeat User comes on the same browser and signs up &amp; is having a new partner-id</w:t>
            </w:r>
            <w:r>
              <w:rPr>
                <w:noProof/>
                <w:webHidden/>
              </w:rPr>
              <w:tab/>
            </w:r>
            <w:r>
              <w:rPr>
                <w:noProof/>
                <w:webHidden/>
              </w:rPr>
              <w:fldChar w:fldCharType="begin"/>
            </w:r>
            <w:r>
              <w:rPr>
                <w:noProof/>
                <w:webHidden/>
              </w:rPr>
              <w:instrText xml:space="preserve"> PAGEREF _Toc532490372 \h </w:instrText>
            </w:r>
            <w:r>
              <w:rPr>
                <w:noProof/>
                <w:webHidden/>
              </w:rPr>
            </w:r>
            <w:r>
              <w:rPr>
                <w:noProof/>
                <w:webHidden/>
              </w:rPr>
              <w:fldChar w:fldCharType="separate"/>
            </w:r>
            <w:r>
              <w:rPr>
                <w:noProof/>
                <w:webHidden/>
              </w:rPr>
              <w:t>16</w:t>
            </w:r>
            <w:r>
              <w:rPr>
                <w:noProof/>
                <w:webHidden/>
              </w:rPr>
              <w:fldChar w:fldCharType="end"/>
            </w:r>
          </w:hyperlink>
        </w:p>
        <w:p w14:paraId="52F4CA3F" w14:textId="2C1990B3" w:rsidR="001C01D0" w:rsidRDefault="001C01D0">
          <w:pPr>
            <w:pStyle w:val="TOC2"/>
            <w:tabs>
              <w:tab w:val="right" w:leader="dot" w:pos="9350"/>
            </w:tabs>
            <w:rPr>
              <w:rFonts w:eastAsiaTheme="minorEastAsia"/>
              <w:noProof/>
              <w:lang w:val="en-IN" w:eastAsia="en-IN"/>
            </w:rPr>
          </w:pPr>
          <w:hyperlink w:anchor="_Toc532490373" w:history="1">
            <w:r w:rsidRPr="00482A7E">
              <w:rPr>
                <w:rStyle w:val="Hyperlink"/>
                <w:noProof/>
                <w:lang w:val="en-IN"/>
              </w:rPr>
              <w:t>Use Case 10: Repeat User comes on the same browser and signs in &amp; is a new partner-id</w:t>
            </w:r>
            <w:r>
              <w:rPr>
                <w:noProof/>
                <w:webHidden/>
              </w:rPr>
              <w:tab/>
            </w:r>
            <w:r>
              <w:rPr>
                <w:noProof/>
                <w:webHidden/>
              </w:rPr>
              <w:fldChar w:fldCharType="begin"/>
            </w:r>
            <w:r>
              <w:rPr>
                <w:noProof/>
                <w:webHidden/>
              </w:rPr>
              <w:instrText xml:space="preserve"> PAGEREF _Toc532490373 \h </w:instrText>
            </w:r>
            <w:r>
              <w:rPr>
                <w:noProof/>
                <w:webHidden/>
              </w:rPr>
            </w:r>
            <w:r>
              <w:rPr>
                <w:noProof/>
                <w:webHidden/>
              </w:rPr>
              <w:fldChar w:fldCharType="separate"/>
            </w:r>
            <w:r>
              <w:rPr>
                <w:noProof/>
                <w:webHidden/>
              </w:rPr>
              <w:t>17</w:t>
            </w:r>
            <w:r>
              <w:rPr>
                <w:noProof/>
                <w:webHidden/>
              </w:rPr>
              <w:fldChar w:fldCharType="end"/>
            </w:r>
          </w:hyperlink>
        </w:p>
        <w:p w14:paraId="13FFB4E5" w14:textId="7CC34241" w:rsidR="001C01D0" w:rsidRDefault="001C01D0">
          <w:pPr>
            <w:pStyle w:val="TOC2"/>
            <w:tabs>
              <w:tab w:val="right" w:leader="dot" w:pos="9350"/>
            </w:tabs>
            <w:rPr>
              <w:rFonts w:eastAsiaTheme="minorEastAsia"/>
              <w:noProof/>
              <w:lang w:val="en-IN" w:eastAsia="en-IN"/>
            </w:rPr>
          </w:pPr>
          <w:hyperlink w:anchor="_Toc532490374" w:history="1">
            <w:r w:rsidRPr="00482A7E">
              <w:rPr>
                <w:rStyle w:val="Hyperlink"/>
                <w:noProof/>
                <w:lang w:val="en-IN"/>
              </w:rPr>
              <w:t>Use Case 11: Repeat User comes on the different Browser/Incognito &amp; doesn’t authenticate &amp; is not on partner network</w:t>
            </w:r>
            <w:r>
              <w:rPr>
                <w:noProof/>
                <w:webHidden/>
              </w:rPr>
              <w:tab/>
            </w:r>
            <w:r>
              <w:rPr>
                <w:noProof/>
                <w:webHidden/>
              </w:rPr>
              <w:fldChar w:fldCharType="begin"/>
            </w:r>
            <w:r>
              <w:rPr>
                <w:noProof/>
                <w:webHidden/>
              </w:rPr>
              <w:instrText xml:space="preserve"> PAGEREF _Toc532490374 \h </w:instrText>
            </w:r>
            <w:r>
              <w:rPr>
                <w:noProof/>
                <w:webHidden/>
              </w:rPr>
            </w:r>
            <w:r>
              <w:rPr>
                <w:noProof/>
                <w:webHidden/>
              </w:rPr>
              <w:fldChar w:fldCharType="separate"/>
            </w:r>
            <w:r>
              <w:rPr>
                <w:noProof/>
                <w:webHidden/>
              </w:rPr>
              <w:t>18</w:t>
            </w:r>
            <w:r>
              <w:rPr>
                <w:noProof/>
                <w:webHidden/>
              </w:rPr>
              <w:fldChar w:fldCharType="end"/>
            </w:r>
          </w:hyperlink>
        </w:p>
        <w:p w14:paraId="53CB7F25" w14:textId="232682CD" w:rsidR="001C01D0" w:rsidRDefault="001C01D0">
          <w:pPr>
            <w:pStyle w:val="TOC2"/>
            <w:tabs>
              <w:tab w:val="right" w:leader="dot" w:pos="9350"/>
            </w:tabs>
            <w:rPr>
              <w:rFonts w:eastAsiaTheme="minorEastAsia"/>
              <w:noProof/>
              <w:lang w:val="en-IN" w:eastAsia="en-IN"/>
            </w:rPr>
          </w:pPr>
          <w:hyperlink w:anchor="_Toc532490375" w:history="1">
            <w:r w:rsidRPr="00482A7E">
              <w:rPr>
                <w:rStyle w:val="Hyperlink"/>
                <w:noProof/>
                <w:lang w:val="en-IN"/>
              </w:rPr>
              <w:t>Use Case 12: Repeat User comes on the different Browser/Incognito &amp; Signs Up &amp; is not on partner network</w:t>
            </w:r>
            <w:r>
              <w:rPr>
                <w:noProof/>
                <w:webHidden/>
              </w:rPr>
              <w:tab/>
            </w:r>
            <w:r>
              <w:rPr>
                <w:noProof/>
                <w:webHidden/>
              </w:rPr>
              <w:fldChar w:fldCharType="begin"/>
            </w:r>
            <w:r>
              <w:rPr>
                <w:noProof/>
                <w:webHidden/>
              </w:rPr>
              <w:instrText xml:space="preserve"> PAGEREF _Toc532490375 \h </w:instrText>
            </w:r>
            <w:r>
              <w:rPr>
                <w:noProof/>
                <w:webHidden/>
              </w:rPr>
            </w:r>
            <w:r>
              <w:rPr>
                <w:noProof/>
                <w:webHidden/>
              </w:rPr>
              <w:fldChar w:fldCharType="separate"/>
            </w:r>
            <w:r>
              <w:rPr>
                <w:noProof/>
                <w:webHidden/>
              </w:rPr>
              <w:t>19</w:t>
            </w:r>
            <w:r>
              <w:rPr>
                <w:noProof/>
                <w:webHidden/>
              </w:rPr>
              <w:fldChar w:fldCharType="end"/>
            </w:r>
          </w:hyperlink>
        </w:p>
        <w:p w14:paraId="40D992FF" w14:textId="0847E2AD" w:rsidR="001C01D0" w:rsidRDefault="001C01D0">
          <w:pPr>
            <w:pStyle w:val="TOC2"/>
            <w:tabs>
              <w:tab w:val="right" w:leader="dot" w:pos="9350"/>
            </w:tabs>
            <w:rPr>
              <w:rFonts w:eastAsiaTheme="minorEastAsia"/>
              <w:noProof/>
              <w:lang w:val="en-IN" w:eastAsia="en-IN"/>
            </w:rPr>
          </w:pPr>
          <w:hyperlink w:anchor="_Toc532490376" w:history="1">
            <w:r w:rsidRPr="00482A7E">
              <w:rPr>
                <w:rStyle w:val="Hyperlink"/>
                <w:noProof/>
                <w:lang w:val="en-IN"/>
              </w:rPr>
              <w:t>Use Case 13: Repeat User comes on the different Browser/Incognito &amp; Signs In &amp; is not on partner network</w:t>
            </w:r>
            <w:r>
              <w:rPr>
                <w:noProof/>
                <w:webHidden/>
              </w:rPr>
              <w:tab/>
            </w:r>
            <w:r>
              <w:rPr>
                <w:noProof/>
                <w:webHidden/>
              </w:rPr>
              <w:fldChar w:fldCharType="begin"/>
            </w:r>
            <w:r>
              <w:rPr>
                <w:noProof/>
                <w:webHidden/>
              </w:rPr>
              <w:instrText xml:space="preserve"> PAGEREF _Toc532490376 \h </w:instrText>
            </w:r>
            <w:r>
              <w:rPr>
                <w:noProof/>
                <w:webHidden/>
              </w:rPr>
            </w:r>
            <w:r>
              <w:rPr>
                <w:noProof/>
                <w:webHidden/>
              </w:rPr>
              <w:fldChar w:fldCharType="separate"/>
            </w:r>
            <w:r>
              <w:rPr>
                <w:noProof/>
                <w:webHidden/>
              </w:rPr>
              <w:t>20</w:t>
            </w:r>
            <w:r>
              <w:rPr>
                <w:noProof/>
                <w:webHidden/>
              </w:rPr>
              <w:fldChar w:fldCharType="end"/>
            </w:r>
          </w:hyperlink>
        </w:p>
        <w:p w14:paraId="75E91155" w14:textId="0777D9B0" w:rsidR="001C01D0" w:rsidRDefault="001C01D0">
          <w:pPr>
            <w:pStyle w:val="TOC2"/>
            <w:tabs>
              <w:tab w:val="right" w:leader="dot" w:pos="9350"/>
            </w:tabs>
            <w:rPr>
              <w:rFonts w:eastAsiaTheme="minorEastAsia"/>
              <w:noProof/>
              <w:lang w:val="en-IN" w:eastAsia="en-IN"/>
            </w:rPr>
          </w:pPr>
          <w:hyperlink w:anchor="_Toc532490377" w:history="1">
            <w:r w:rsidRPr="00482A7E">
              <w:rPr>
                <w:rStyle w:val="Hyperlink"/>
                <w:noProof/>
                <w:lang w:val="en-IN"/>
              </w:rPr>
              <w:t>Use Case 14: Repeat User comes on the different Browser/Incognito &amp; Logged out &amp; is on a new partner-id</w:t>
            </w:r>
            <w:r>
              <w:rPr>
                <w:noProof/>
                <w:webHidden/>
              </w:rPr>
              <w:tab/>
            </w:r>
            <w:r>
              <w:rPr>
                <w:noProof/>
                <w:webHidden/>
              </w:rPr>
              <w:fldChar w:fldCharType="begin"/>
            </w:r>
            <w:r>
              <w:rPr>
                <w:noProof/>
                <w:webHidden/>
              </w:rPr>
              <w:instrText xml:space="preserve"> PAGEREF _Toc532490377 \h </w:instrText>
            </w:r>
            <w:r>
              <w:rPr>
                <w:noProof/>
                <w:webHidden/>
              </w:rPr>
            </w:r>
            <w:r>
              <w:rPr>
                <w:noProof/>
                <w:webHidden/>
              </w:rPr>
              <w:fldChar w:fldCharType="separate"/>
            </w:r>
            <w:r>
              <w:rPr>
                <w:noProof/>
                <w:webHidden/>
              </w:rPr>
              <w:t>22</w:t>
            </w:r>
            <w:r>
              <w:rPr>
                <w:noProof/>
                <w:webHidden/>
              </w:rPr>
              <w:fldChar w:fldCharType="end"/>
            </w:r>
          </w:hyperlink>
        </w:p>
        <w:p w14:paraId="094ADBC6" w14:textId="4D758F17" w:rsidR="001C01D0" w:rsidRDefault="001C01D0">
          <w:pPr>
            <w:pStyle w:val="TOC2"/>
            <w:tabs>
              <w:tab w:val="right" w:leader="dot" w:pos="9350"/>
            </w:tabs>
            <w:rPr>
              <w:rFonts w:eastAsiaTheme="minorEastAsia"/>
              <w:noProof/>
              <w:lang w:val="en-IN" w:eastAsia="en-IN"/>
            </w:rPr>
          </w:pPr>
          <w:hyperlink w:anchor="_Toc532490378" w:history="1">
            <w:r w:rsidRPr="00482A7E">
              <w:rPr>
                <w:rStyle w:val="Hyperlink"/>
                <w:noProof/>
                <w:lang w:val="en-IN"/>
              </w:rPr>
              <w:t>Use Case 15: Repeat User comes on the different Browser/Incognito &amp; Signs Up &amp; is on a new partner-id</w:t>
            </w:r>
            <w:r>
              <w:rPr>
                <w:noProof/>
                <w:webHidden/>
              </w:rPr>
              <w:tab/>
            </w:r>
            <w:r>
              <w:rPr>
                <w:noProof/>
                <w:webHidden/>
              </w:rPr>
              <w:fldChar w:fldCharType="begin"/>
            </w:r>
            <w:r>
              <w:rPr>
                <w:noProof/>
                <w:webHidden/>
              </w:rPr>
              <w:instrText xml:space="preserve"> PAGEREF _Toc532490378 \h </w:instrText>
            </w:r>
            <w:r>
              <w:rPr>
                <w:noProof/>
                <w:webHidden/>
              </w:rPr>
            </w:r>
            <w:r>
              <w:rPr>
                <w:noProof/>
                <w:webHidden/>
              </w:rPr>
              <w:fldChar w:fldCharType="separate"/>
            </w:r>
            <w:r>
              <w:rPr>
                <w:noProof/>
                <w:webHidden/>
              </w:rPr>
              <w:t>23</w:t>
            </w:r>
            <w:r>
              <w:rPr>
                <w:noProof/>
                <w:webHidden/>
              </w:rPr>
              <w:fldChar w:fldCharType="end"/>
            </w:r>
          </w:hyperlink>
        </w:p>
        <w:p w14:paraId="17DDF201" w14:textId="6EA503C7" w:rsidR="001C01D0" w:rsidRDefault="001C01D0">
          <w:pPr>
            <w:pStyle w:val="TOC2"/>
            <w:tabs>
              <w:tab w:val="right" w:leader="dot" w:pos="9350"/>
            </w:tabs>
            <w:rPr>
              <w:rFonts w:eastAsiaTheme="minorEastAsia"/>
              <w:noProof/>
              <w:lang w:val="en-IN" w:eastAsia="en-IN"/>
            </w:rPr>
          </w:pPr>
          <w:hyperlink w:anchor="_Toc532490379" w:history="1">
            <w:r w:rsidRPr="00482A7E">
              <w:rPr>
                <w:rStyle w:val="Hyperlink"/>
                <w:noProof/>
                <w:lang w:val="en-IN"/>
              </w:rPr>
              <w:t>Use Case 16: Repeat User comes on the different Browser/Incognito &amp; Signs In &amp; is on a new partner-id</w:t>
            </w:r>
            <w:r>
              <w:rPr>
                <w:noProof/>
                <w:webHidden/>
              </w:rPr>
              <w:tab/>
            </w:r>
            <w:r>
              <w:rPr>
                <w:noProof/>
                <w:webHidden/>
              </w:rPr>
              <w:fldChar w:fldCharType="begin"/>
            </w:r>
            <w:r>
              <w:rPr>
                <w:noProof/>
                <w:webHidden/>
              </w:rPr>
              <w:instrText xml:space="preserve"> PAGEREF _Toc532490379 \h </w:instrText>
            </w:r>
            <w:r>
              <w:rPr>
                <w:noProof/>
                <w:webHidden/>
              </w:rPr>
            </w:r>
            <w:r>
              <w:rPr>
                <w:noProof/>
                <w:webHidden/>
              </w:rPr>
              <w:fldChar w:fldCharType="separate"/>
            </w:r>
            <w:r>
              <w:rPr>
                <w:noProof/>
                <w:webHidden/>
              </w:rPr>
              <w:t>24</w:t>
            </w:r>
            <w:r>
              <w:rPr>
                <w:noProof/>
                <w:webHidden/>
              </w:rPr>
              <w:fldChar w:fldCharType="end"/>
            </w:r>
          </w:hyperlink>
        </w:p>
        <w:p w14:paraId="3899D73F" w14:textId="6DF23A70" w:rsidR="001C01D0" w:rsidRDefault="001C01D0">
          <w:pPr>
            <w:pStyle w:val="TOC2"/>
            <w:tabs>
              <w:tab w:val="right" w:leader="dot" w:pos="9350"/>
            </w:tabs>
            <w:rPr>
              <w:rFonts w:eastAsiaTheme="minorEastAsia"/>
              <w:noProof/>
              <w:lang w:val="en-IN" w:eastAsia="en-IN"/>
            </w:rPr>
          </w:pPr>
          <w:hyperlink w:anchor="_Toc532490380" w:history="1">
            <w:r w:rsidRPr="00482A7E">
              <w:rPr>
                <w:rStyle w:val="Hyperlink"/>
                <w:noProof/>
                <w:lang w:val="en-IN"/>
              </w:rPr>
              <w:t>Use Case 17: New User comes with an old/existing partner-id &amp; is not logged in</w:t>
            </w:r>
            <w:r>
              <w:rPr>
                <w:noProof/>
                <w:webHidden/>
              </w:rPr>
              <w:tab/>
            </w:r>
            <w:r>
              <w:rPr>
                <w:noProof/>
                <w:webHidden/>
              </w:rPr>
              <w:fldChar w:fldCharType="begin"/>
            </w:r>
            <w:r>
              <w:rPr>
                <w:noProof/>
                <w:webHidden/>
              </w:rPr>
              <w:instrText xml:space="preserve"> PAGEREF _Toc532490380 \h </w:instrText>
            </w:r>
            <w:r>
              <w:rPr>
                <w:noProof/>
                <w:webHidden/>
              </w:rPr>
            </w:r>
            <w:r>
              <w:rPr>
                <w:noProof/>
                <w:webHidden/>
              </w:rPr>
              <w:fldChar w:fldCharType="separate"/>
            </w:r>
            <w:r>
              <w:rPr>
                <w:noProof/>
                <w:webHidden/>
              </w:rPr>
              <w:t>26</w:t>
            </w:r>
            <w:r>
              <w:rPr>
                <w:noProof/>
                <w:webHidden/>
              </w:rPr>
              <w:fldChar w:fldCharType="end"/>
            </w:r>
          </w:hyperlink>
        </w:p>
        <w:p w14:paraId="00E35F49" w14:textId="2EFF1B93" w:rsidR="001C01D0" w:rsidRDefault="001C01D0">
          <w:pPr>
            <w:pStyle w:val="TOC2"/>
            <w:tabs>
              <w:tab w:val="right" w:leader="dot" w:pos="9350"/>
            </w:tabs>
            <w:rPr>
              <w:rFonts w:eastAsiaTheme="minorEastAsia"/>
              <w:noProof/>
              <w:lang w:val="en-IN" w:eastAsia="en-IN"/>
            </w:rPr>
          </w:pPr>
          <w:hyperlink w:anchor="_Toc532490381" w:history="1">
            <w:r w:rsidRPr="00482A7E">
              <w:rPr>
                <w:rStyle w:val="Hyperlink"/>
                <w:noProof/>
                <w:lang w:val="en-IN"/>
              </w:rPr>
              <w:t>Use Case 18: New User comes with an old/existing partner-id &amp; Signs Up</w:t>
            </w:r>
            <w:r>
              <w:rPr>
                <w:noProof/>
                <w:webHidden/>
              </w:rPr>
              <w:tab/>
            </w:r>
            <w:r>
              <w:rPr>
                <w:noProof/>
                <w:webHidden/>
              </w:rPr>
              <w:fldChar w:fldCharType="begin"/>
            </w:r>
            <w:r>
              <w:rPr>
                <w:noProof/>
                <w:webHidden/>
              </w:rPr>
              <w:instrText xml:space="preserve"> PAGEREF _Toc532490381 \h </w:instrText>
            </w:r>
            <w:r>
              <w:rPr>
                <w:noProof/>
                <w:webHidden/>
              </w:rPr>
            </w:r>
            <w:r>
              <w:rPr>
                <w:noProof/>
                <w:webHidden/>
              </w:rPr>
              <w:fldChar w:fldCharType="separate"/>
            </w:r>
            <w:r>
              <w:rPr>
                <w:noProof/>
                <w:webHidden/>
              </w:rPr>
              <w:t>27</w:t>
            </w:r>
            <w:r>
              <w:rPr>
                <w:noProof/>
                <w:webHidden/>
              </w:rPr>
              <w:fldChar w:fldCharType="end"/>
            </w:r>
          </w:hyperlink>
        </w:p>
        <w:p w14:paraId="2DCB2D5E" w14:textId="4E98550F" w:rsidR="001C01D0" w:rsidRDefault="001C01D0">
          <w:pPr>
            <w:pStyle w:val="TOC2"/>
            <w:tabs>
              <w:tab w:val="right" w:leader="dot" w:pos="9350"/>
            </w:tabs>
            <w:rPr>
              <w:rFonts w:eastAsiaTheme="minorEastAsia"/>
              <w:noProof/>
              <w:lang w:val="en-IN" w:eastAsia="en-IN"/>
            </w:rPr>
          </w:pPr>
          <w:hyperlink w:anchor="_Toc532490382" w:history="1">
            <w:r w:rsidRPr="00482A7E">
              <w:rPr>
                <w:rStyle w:val="Hyperlink"/>
                <w:noProof/>
                <w:lang w:val="en-IN"/>
              </w:rPr>
              <w:t>Use Case 19: Repeat User comes on the same browser and doesn’t log in &amp; is with existing/old partner id</w:t>
            </w:r>
            <w:r>
              <w:rPr>
                <w:noProof/>
                <w:webHidden/>
              </w:rPr>
              <w:tab/>
            </w:r>
            <w:r>
              <w:rPr>
                <w:noProof/>
                <w:webHidden/>
              </w:rPr>
              <w:fldChar w:fldCharType="begin"/>
            </w:r>
            <w:r>
              <w:rPr>
                <w:noProof/>
                <w:webHidden/>
              </w:rPr>
              <w:instrText xml:space="preserve"> PAGEREF _Toc532490382 \h </w:instrText>
            </w:r>
            <w:r>
              <w:rPr>
                <w:noProof/>
                <w:webHidden/>
              </w:rPr>
            </w:r>
            <w:r>
              <w:rPr>
                <w:noProof/>
                <w:webHidden/>
              </w:rPr>
              <w:fldChar w:fldCharType="separate"/>
            </w:r>
            <w:r>
              <w:rPr>
                <w:noProof/>
                <w:webHidden/>
              </w:rPr>
              <w:t>29</w:t>
            </w:r>
            <w:r>
              <w:rPr>
                <w:noProof/>
                <w:webHidden/>
              </w:rPr>
              <w:fldChar w:fldCharType="end"/>
            </w:r>
          </w:hyperlink>
        </w:p>
        <w:p w14:paraId="66982B51" w14:textId="71D9CD50" w:rsidR="001C01D0" w:rsidRDefault="001C01D0">
          <w:pPr>
            <w:pStyle w:val="TOC2"/>
            <w:tabs>
              <w:tab w:val="right" w:leader="dot" w:pos="9350"/>
            </w:tabs>
            <w:rPr>
              <w:rFonts w:eastAsiaTheme="minorEastAsia"/>
              <w:noProof/>
              <w:lang w:val="en-IN" w:eastAsia="en-IN"/>
            </w:rPr>
          </w:pPr>
          <w:hyperlink w:anchor="_Toc532490383" w:history="1">
            <w:r w:rsidRPr="00482A7E">
              <w:rPr>
                <w:rStyle w:val="Hyperlink"/>
                <w:noProof/>
                <w:lang w:val="en-IN"/>
              </w:rPr>
              <w:t>Use Case 20: Repeat User comes on the same browser and signs up &amp; is with existing/old partner id</w:t>
            </w:r>
            <w:r>
              <w:rPr>
                <w:noProof/>
                <w:webHidden/>
              </w:rPr>
              <w:tab/>
            </w:r>
            <w:r>
              <w:rPr>
                <w:noProof/>
                <w:webHidden/>
              </w:rPr>
              <w:fldChar w:fldCharType="begin"/>
            </w:r>
            <w:r>
              <w:rPr>
                <w:noProof/>
                <w:webHidden/>
              </w:rPr>
              <w:instrText xml:space="preserve"> PAGEREF _Toc532490383 \h </w:instrText>
            </w:r>
            <w:r>
              <w:rPr>
                <w:noProof/>
                <w:webHidden/>
              </w:rPr>
            </w:r>
            <w:r>
              <w:rPr>
                <w:noProof/>
                <w:webHidden/>
              </w:rPr>
              <w:fldChar w:fldCharType="separate"/>
            </w:r>
            <w:r>
              <w:rPr>
                <w:noProof/>
                <w:webHidden/>
              </w:rPr>
              <w:t>31</w:t>
            </w:r>
            <w:r>
              <w:rPr>
                <w:noProof/>
                <w:webHidden/>
              </w:rPr>
              <w:fldChar w:fldCharType="end"/>
            </w:r>
          </w:hyperlink>
        </w:p>
        <w:p w14:paraId="76C2A24B" w14:textId="0FBE7589" w:rsidR="001C01D0" w:rsidRDefault="001C01D0">
          <w:pPr>
            <w:pStyle w:val="TOC2"/>
            <w:tabs>
              <w:tab w:val="right" w:leader="dot" w:pos="9350"/>
            </w:tabs>
            <w:rPr>
              <w:rFonts w:eastAsiaTheme="minorEastAsia"/>
              <w:noProof/>
              <w:lang w:val="en-IN" w:eastAsia="en-IN"/>
            </w:rPr>
          </w:pPr>
          <w:hyperlink w:anchor="_Toc532490384" w:history="1">
            <w:r w:rsidRPr="00482A7E">
              <w:rPr>
                <w:rStyle w:val="Hyperlink"/>
                <w:noProof/>
                <w:lang w:val="en-IN"/>
              </w:rPr>
              <w:t>Use Case 21: Repeat User comes on the same browser and signs in &amp; is with existing/old partner id</w:t>
            </w:r>
            <w:r>
              <w:rPr>
                <w:noProof/>
                <w:webHidden/>
              </w:rPr>
              <w:tab/>
            </w:r>
            <w:r>
              <w:rPr>
                <w:noProof/>
                <w:webHidden/>
              </w:rPr>
              <w:fldChar w:fldCharType="begin"/>
            </w:r>
            <w:r>
              <w:rPr>
                <w:noProof/>
                <w:webHidden/>
              </w:rPr>
              <w:instrText xml:space="preserve"> PAGEREF _Toc532490384 \h </w:instrText>
            </w:r>
            <w:r>
              <w:rPr>
                <w:noProof/>
                <w:webHidden/>
              </w:rPr>
            </w:r>
            <w:r>
              <w:rPr>
                <w:noProof/>
                <w:webHidden/>
              </w:rPr>
              <w:fldChar w:fldCharType="separate"/>
            </w:r>
            <w:r>
              <w:rPr>
                <w:noProof/>
                <w:webHidden/>
              </w:rPr>
              <w:t>33</w:t>
            </w:r>
            <w:r>
              <w:rPr>
                <w:noProof/>
                <w:webHidden/>
              </w:rPr>
              <w:fldChar w:fldCharType="end"/>
            </w:r>
          </w:hyperlink>
        </w:p>
        <w:p w14:paraId="23D913EE" w14:textId="6763BC17" w:rsidR="001C01D0" w:rsidRDefault="001C01D0">
          <w:pPr>
            <w:pStyle w:val="TOC2"/>
            <w:tabs>
              <w:tab w:val="right" w:leader="dot" w:pos="9350"/>
            </w:tabs>
            <w:rPr>
              <w:rFonts w:eastAsiaTheme="minorEastAsia"/>
              <w:noProof/>
              <w:lang w:val="en-IN" w:eastAsia="en-IN"/>
            </w:rPr>
          </w:pPr>
          <w:hyperlink w:anchor="_Toc532490385" w:history="1">
            <w:r w:rsidRPr="00482A7E">
              <w:rPr>
                <w:rStyle w:val="Hyperlink"/>
                <w:noProof/>
                <w:lang w:val="en-IN"/>
              </w:rPr>
              <w:t>Use Case 22: Repeat User comes on the different Browser/Incognito &amp; Logged out &amp; is on old/existing partner-id</w:t>
            </w:r>
            <w:r>
              <w:rPr>
                <w:noProof/>
                <w:webHidden/>
              </w:rPr>
              <w:tab/>
            </w:r>
            <w:r>
              <w:rPr>
                <w:noProof/>
                <w:webHidden/>
              </w:rPr>
              <w:fldChar w:fldCharType="begin"/>
            </w:r>
            <w:r>
              <w:rPr>
                <w:noProof/>
                <w:webHidden/>
              </w:rPr>
              <w:instrText xml:space="preserve"> PAGEREF _Toc532490385 \h </w:instrText>
            </w:r>
            <w:r>
              <w:rPr>
                <w:noProof/>
                <w:webHidden/>
              </w:rPr>
            </w:r>
            <w:r>
              <w:rPr>
                <w:noProof/>
                <w:webHidden/>
              </w:rPr>
              <w:fldChar w:fldCharType="separate"/>
            </w:r>
            <w:r>
              <w:rPr>
                <w:noProof/>
                <w:webHidden/>
              </w:rPr>
              <w:t>35</w:t>
            </w:r>
            <w:r>
              <w:rPr>
                <w:noProof/>
                <w:webHidden/>
              </w:rPr>
              <w:fldChar w:fldCharType="end"/>
            </w:r>
          </w:hyperlink>
        </w:p>
        <w:p w14:paraId="59DE4E87" w14:textId="65912522" w:rsidR="001C01D0" w:rsidRDefault="001C01D0">
          <w:pPr>
            <w:pStyle w:val="TOC2"/>
            <w:tabs>
              <w:tab w:val="right" w:leader="dot" w:pos="9350"/>
            </w:tabs>
            <w:rPr>
              <w:rFonts w:eastAsiaTheme="minorEastAsia"/>
              <w:noProof/>
              <w:lang w:val="en-IN" w:eastAsia="en-IN"/>
            </w:rPr>
          </w:pPr>
          <w:hyperlink w:anchor="_Toc532490386" w:history="1">
            <w:r w:rsidRPr="00482A7E">
              <w:rPr>
                <w:rStyle w:val="Hyperlink"/>
                <w:noProof/>
                <w:lang w:val="en-IN"/>
              </w:rPr>
              <w:t>Use Case 23: Repeat User comes on the different Browser/Incognito &amp; signs up &amp; is on old/existing partner-id</w:t>
            </w:r>
            <w:r>
              <w:rPr>
                <w:noProof/>
                <w:webHidden/>
              </w:rPr>
              <w:tab/>
            </w:r>
            <w:r>
              <w:rPr>
                <w:noProof/>
                <w:webHidden/>
              </w:rPr>
              <w:fldChar w:fldCharType="begin"/>
            </w:r>
            <w:r>
              <w:rPr>
                <w:noProof/>
                <w:webHidden/>
              </w:rPr>
              <w:instrText xml:space="preserve"> PAGEREF _Toc532490386 \h </w:instrText>
            </w:r>
            <w:r>
              <w:rPr>
                <w:noProof/>
                <w:webHidden/>
              </w:rPr>
            </w:r>
            <w:r>
              <w:rPr>
                <w:noProof/>
                <w:webHidden/>
              </w:rPr>
              <w:fldChar w:fldCharType="separate"/>
            </w:r>
            <w:r>
              <w:rPr>
                <w:noProof/>
                <w:webHidden/>
              </w:rPr>
              <w:t>37</w:t>
            </w:r>
            <w:r>
              <w:rPr>
                <w:noProof/>
                <w:webHidden/>
              </w:rPr>
              <w:fldChar w:fldCharType="end"/>
            </w:r>
          </w:hyperlink>
        </w:p>
        <w:p w14:paraId="40776C4E" w14:textId="6BC06269" w:rsidR="001C01D0" w:rsidRDefault="001C01D0">
          <w:pPr>
            <w:pStyle w:val="TOC2"/>
            <w:tabs>
              <w:tab w:val="right" w:leader="dot" w:pos="9350"/>
            </w:tabs>
            <w:rPr>
              <w:rFonts w:eastAsiaTheme="minorEastAsia"/>
              <w:noProof/>
              <w:lang w:val="en-IN" w:eastAsia="en-IN"/>
            </w:rPr>
          </w:pPr>
          <w:hyperlink w:anchor="_Toc532490387" w:history="1">
            <w:r w:rsidRPr="00482A7E">
              <w:rPr>
                <w:rStyle w:val="Hyperlink"/>
                <w:noProof/>
                <w:lang w:val="en-IN"/>
              </w:rPr>
              <w:t>Use Case 24: Repeat User comes on the different Browser/Incognito &amp; signs in &amp; is on old/existing partner-id</w:t>
            </w:r>
            <w:r>
              <w:rPr>
                <w:noProof/>
                <w:webHidden/>
              </w:rPr>
              <w:tab/>
            </w:r>
            <w:r>
              <w:rPr>
                <w:noProof/>
                <w:webHidden/>
              </w:rPr>
              <w:fldChar w:fldCharType="begin"/>
            </w:r>
            <w:r>
              <w:rPr>
                <w:noProof/>
                <w:webHidden/>
              </w:rPr>
              <w:instrText xml:space="preserve"> PAGEREF _Toc532490387 \h </w:instrText>
            </w:r>
            <w:r>
              <w:rPr>
                <w:noProof/>
                <w:webHidden/>
              </w:rPr>
            </w:r>
            <w:r>
              <w:rPr>
                <w:noProof/>
                <w:webHidden/>
              </w:rPr>
              <w:fldChar w:fldCharType="separate"/>
            </w:r>
            <w:r>
              <w:rPr>
                <w:noProof/>
                <w:webHidden/>
              </w:rPr>
              <w:t>40</w:t>
            </w:r>
            <w:r>
              <w:rPr>
                <w:noProof/>
                <w:webHidden/>
              </w:rPr>
              <w:fldChar w:fldCharType="end"/>
            </w:r>
          </w:hyperlink>
        </w:p>
        <w:p w14:paraId="4082CF51" w14:textId="2A059292" w:rsidR="001C01D0" w:rsidRDefault="001C01D0">
          <w:pPr>
            <w:pStyle w:val="TOC1"/>
            <w:tabs>
              <w:tab w:val="right" w:leader="dot" w:pos="9350"/>
            </w:tabs>
            <w:rPr>
              <w:rFonts w:eastAsiaTheme="minorEastAsia"/>
              <w:noProof/>
              <w:lang w:val="en-IN" w:eastAsia="en-IN"/>
            </w:rPr>
          </w:pPr>
          <w:hyperlink w:anchor="_Toc532490388" w:history="1">
            <w:r w:rsidRPr="00482A7E">
              <w:rPr>
                <w:rStyle w:val="Hyperlink"/>
                <w:noProof/>
                <w:lang w:val="en-IN"/>
              </w:rPr>
              <w:t>Front End User Stories(TBD)</w:t>
            </w:r>
            <w:r>
              <w:rPr>
                <w:noProof/>
                <w:webHidden/>
              </w:rPr>
              <w:tab/>
            </w:r>
            <w:r>
              <w:rPr>
                <w:noProof/>
                <w:webHidden/>
              </w:rPr>
              <w:fldChar w:fldCharType="begin"/>
            </w:r>
            <w:r>
              <w:rPr>
                <w:noProof/>
                <w:webHidden/>
              </w:rPr>
              <w:instrText xml:space="preserve"> PAGEREF _Toc532490388 \h </w:instrText>
            </w:r>
            <w:r>
              <w:rPr>
                <w:noProof/>
                <w:webHidden/>
              </w:rPr>
            </w:r>
            <w:r>
              <w:rPr>
                <w:noProof/>
                <w:webHidden/>
              </w:rPr>
              <w:fldChar w:fldCharType="separate"/>
            </w:r>
            <w:r>
              <w:rPr>
                <w:noProof/>
                <w:webHidden/>
              </w:rPr>
              <w:t>43</w:t>
            </w:r>
            <w:r>
              <w:rPr>
                <w:noProof/>
                <w:webHidden/>
              </w:rPr>
              <w:fldChar w:fldCharType="end"/>
            </w:r>
          </w:hyperlink>
        </w:p>
        <w:p w14:paraId="75582E3D" w14:textId="12B25356" w:rsidR="001C01D0" w:rsidRDefault="001C01D0">
          <w:pPr>
            <w:pStyle w:val="TOC2"/>
            <w:tabs>
              <w:tab w:val="right" w:leader="dot" w:pos="9350"/>
            </w:tabs>
            <w:rPr>
              <w:rFonts w:eastAsiaTheme="minorEastAsia"/>
              <w:noProof/>
              <w:lang w:val="en-IN" w:eastAsia="en-IN"/>
            </w:rPr>
          </w:pPr>
          <w:hyperlink w:anchor="_Toc532490389" w:history="1">
            <w:r w:rsidRPr="00482A7E">
              <w:rPr>
                <w:rStyle w:val="Hyperlink"/>
                <w:noProof/>
                <w:lang w:val="en-IN"/>
              </w:rPr>
              <w:t>Use Case 1: Multiple Partner Ids (this needs to be handled via FE)</w:t>
            </w:r>
            <w:r>
              <w:rPr>
                <w:noProof/>
                <w:webHidden/>
              </w:rPr>
              <w:tab/>
            </w:r>
            <w:r>
              <w:rPr>
                <w:noProof/>
                <w:webHidden/>
              </w:rPr>
              <w:fldChar w:fldCharType="begin"/>
            </w:r>
            <w:r>
              <w:rPr>
                <w:noProof/>
                <w:webHidden/>
              </w:rPr>
              <w:instrText xml:space="preserve"> PAGEREF _Toc532490389 \h </w:instrText>
            </w:r>
            <w:r>
              <w:rPr>
                <w:noProof/>
                <w:webHidden/>
              </w:rPr>
            </w:r>
            <w:r>
              <w:rPr>
                <w:noProof/>
                <w:webHidden/>
              </w:rPr>
              <w:fldChar w:fldCharType="separate"/>
            </w:r>
            <w:r>
              <w:rPr>
                <w:noProof/>
                <w:webHidden/>
              </w:rPr>
              <w:t>43</w:t>
            </w:r>
            <w:r>
              <w:rPr>
                <w:noProof/>
                <w:webHidden/>
              </w:rPr>
              <w:fldChar w:fldCharType="end"/>
            </w:r>
          </w:hyperlink>
        </w:p>
        <w:p w14:paraId="52F2D5DE" w14:textId="0C33E77B" w:rsidR="001C01D0" w:rsidRDefault="001C01D0">
          <w:pPr>
            <w:pStyle w:val="TOC2"/>
            <w:tabs>
              <w:tab w:val="right" w:leader="dot" w:pos="9350"/>
            </w:tabs>
            <w:rPr>
              <w:rFonts w:eastAsiaTheme="minorEastAsia"/>
              <w:noProof/>
              <w:lang w:val="en-IN" w:eastAsia="en-IN"/>
            </w:rPr>
          </w:pPr>
          <w:hyperlink w:anchor="_Toc532490390" w:history="1">
            <w:r w:rsidRPr="00482A7E">
              <w:rPr>
                <w:rStyle w:val="Hyperlink"/>
                <w:noProof/>
                <w:lang w:val="en-IN"/>
              </w:rPr>
              <w:t>Use Case 2: User does a strong auth &amp; the switch to partner network with an existing partner-id within the session</w:t>
            </w:r>
            <w:r>
              <w:rPr>
                <w:noProof/>
                <w:webHidden/>
              </w:rPr>
              <w:tab/>
            </w:r>
            <w:r>
              <w:rPr>
                <w:noProof/>
                <w:webHidden/>
              </w:rPr>
              <w:fldChar w:fldCharType="begin"/>
            </w:r>
            <w:r>
              <w:rPr>
                <w:noProof/>
                <w:webHidden/>
              </w:rPr>
              <w:instrText xml:space="preserve"> PAGEREF _Toc532490390 \h </w:instrText>
            </w:r>
            <w:r>
              <w:rPr>
                <w:noProof/>
                <w:webHidden/>
              </w:rPr>
            </w:r>
            <w:r>
              <w:rPr>
                <w:noProof/>
                <w:webHidden/>
              </w:rPr>
              <w:fldChar w:fldCharType="separate"/>
            </w:r>
            <w:r>
              <w:rPr>
                <w:noProof/>
                <w:webHidden/>
              </w:rPr>
              <w:t>43</w:t>
            </w:r>
            <w:r>
              <w:rPr>
                <w:noProof/>
                <w:webHidden/>
              </w:rPr>
              <w:fldChar w:fldCharType="end"/>
            </w:r>
          </w:hyperlink>
        </w:p>
        <w:p w14:paraId="49037B4B" w14:textId="0E12C8FF" w:rsidR="001C01D0" w:rsidRDefault="001C01D0">
          <w:pPr>
            <w:pStyle w:val="TOC2"/>
            <w:tabs>
              <w:tab w:val="right" w:leader="dot" w:pos="9350"/>
            </w:tabs>
            <w:rPr>
              <w:rFonts w:eastAsiaTheme="minorEastAsia"/>
              <w:noProof/>
              <w:lang w:val="en-IN" w:eastAsia="en-IN"/>
            </w:rPr>
          </w:pPr>
          <w:hyperlink w:anchor="_Toc532490391" w:history="1">
            <w:r w:rsidRPr="00482A7E">
              <w:rPr>
                <w:rStyle w:val="Hyperlink"/>
                <w:noProof/>
                <w:lang w:val="en-IN"/>
              </w:rPr>
              <w:t>Use Case 3 : User does a strong auth &amp; the switch to partner network with a new partner-id within the session</w:t>
            </w:r>
            <w:r>
              <w:rPr>
                <w:noProof/>
                <w:webHidden/>
              </w:rPr>
              <w:tab/>
            </w:r>
            <w:r>
              <w:rPr>
                <w:noProof/>
                <w:webHidden/>
              </w:rPr>
              <w:fldChar w:fldCharType="begin"/>
            </w:r>
            <w:r>
              <w:rPr>
                <w:noProof/>
                <w:webHidden/>
              </w:rPr>
              <w:instrText xml:space="preserve"> PAGEREF _Toc532490391 \h </w:instrText>
            </w:r>
            <w:r>
              <w:rPr>
                <w:noProof/>
                <w:webHidden/>
              </w:rPr>
            </w:r>
            <w:r>
              <w:rPr>
                <w:noProof/>
                <w:webHidden/>
              </w:rPr>
              <w:fldChar w:fldCharType="separate"/>
            </w:r>
            <w:r>
              <w:rPr>
                <w:noProof/>
                <w:webHidden/>
              </w:rPr>
              <w:t>43</w:t>
            </w:r>
            <w:r>
              <w:rPr>
                <w:noProof/>
                <w:webHidden/>
              </w:rPr>
              <w:fldChar w:fldCharType="end"/>
            </w:r>
          </w:hyperlink>
        </w:p>
        <w:p w14:paraId="259DB754" w14:textId="71C93660" w:rsidR="001C01D0" w:rsidRDefault="001C01D0">
          <w:pPr>
            <w:pStyle w:val="TOC1"/>
            <w:tabs>
              <w:tab w:val="right" w:leader="dot" w:pos="9350"/>
            </w:tabs>
            <w:rPr>
              <w:rFonts w:eastAsiaTheme="minorEastAsia"/>
              <w:noProof/>
              <w:lang w:val="en-IN" w:eastAsia="en-IN"/>
            </w:rPr>
          </w:pPr>
          <w:hyperlink w:anchor="_Toc532490392" w:history="1">
            <w:r w:rsidRPr="00482A7E">
              <w:rPr>
                <w:rStyle w:val="Hyperlink"/>
                <w:noProof/>
                <w:lang w:val="en-IN"/>
              </w:rPr>
              <w:t>Viu-id Creation &amp; Fetching Rules</w:t>
            </w:r>
            <w:r>
              <w:rPr>
                <w:noProof/>
                <w:webHidden/>
              </w:rPr>
              <w:tab/>
            </w:r>
            <w:r>
              <w:rPr>
                <w:noProof/>
                <w:webHidden/>
              </w:rPr>
              <w:fldChar w:fldCharType="begin"/>
            </w:r>
            <w:r>
              <w:rPr>
                <w:noProof/>
                <w:webHidden/>
              </w:rPr>
              <w:instrText xml:space="preserve"> PAGEREF _Toc532490392 \h </w:instrText>
            </w:r>
            <w:r>
              <w:rPr>
                <w:noProof/>
                <w:webHidden/>
              </w:rPr>
            </w:r>
            <w:r>
              <w:rPr>
                <w:noProof/>
                <w:webHidden/>
              </w:rPr>
              <w:fldChar w:fldCharType="separate"/>
            </w:r>
            <w:r>
              <w:rPr>
                <w:noProof/>
                <w:webHidden/>
              </w:rPr>
              <w:t>44</w:t>
            </w:r>
            <w:r>
              <w:rPr>
                <w:noProof/>
                <w:webHidden/>
              </w:rPr>
              <w:fldChar w:fldCharType="end"/>
            </w:r>
          </w:hyperlink>
        </w:p>
        <w:p w14:paraId="2E8EC525" w14:textId="14822797" w:rsidR="001C01D0" w:rsidRDefault="001C01D0">
          <w:pPr>
            <w:pStyle w:val="TOC1"/>
            <w:tabs>
              <w:tab w:val="right" w:leader="dot" w:pos="9350"/>
            </w:tabs>
            <w:rPr>
              <w:rFonts w:eastAsiaTheme="minorEastAsia"/>
              <w:noProof/>
              <w:lang w:val="en-IN" w:eastAsia="en-IN"/>
            </w:rPr>
          </w:pPr>
          <w:hyperlink w:anchor="_Toc532490393" w:history="1">
            <w:r w:rsidRPr="00482A7E">
              <w:rPr>
                <w:rStyle w:val="Hyperlink"/>
                <w:noProof/>
                <w:lang w:val="en-IN"/>
              </w:rPr>
              <w:t>Backend Scenarios</w:t>
            </w:r>
            <w:r>
              <w:rPr>
                <w:noProof/>
                <w:webHidden/>
              </w:rPr>
              <w:tab/>
            </w:r>
            <w:r>
              <w:rPr>
                <w:noProof/>
                <w:webHidden/>
              </w:rPr>
              <w:fldChar w:fldCharType="begin"/>
            </w:r>
            <w:r>
              <w:rPr>
                <w:noProof/>
                <w:webHidden/>
              </w:rPr>
              <w:instrText xml:space="preserve"> PAGEREF _Toc532490393 \h </w:instrText>
            </w:r>
            <w:r>
              <w:rPr>
                <w:noProof/>
                <w:webHidden/>
              </w:rPr>
            </w:r>
            <w:r>
              <w:rPr>
                <w:noProof/>
                <w:webHidden/>
              </w:rPr>
              <w:fldChar w:fldCharType="separate"/>
            </w:r>
            <w:r>
              <w:rPr>
                <w:noProof/>
                <w:webHidden/>
              </w:rPr>
              <w:t>45</w:t>
            </w:r>
            <w:r>
              <w:rPr>
                <w:noProof/>
                <w:webHidden/>
              </w:rPr>
              <w:fldChar w:fldCharType="end"/>
            </w:r>
          </w:hyperlink>
        </w:p>
        <w:p w14:paraId="362DD5B0" w14:textId="1459042C" w:rsidR="001C01D0" w:rsidRDefault="001C01D0">
          <w:pPr>
            <w:pStyle w:val="TOC2"/>
            <w:tabs>
              <w:tab w:val="right" w:leader="dot" w:pos="9350"/>
            </w:tabs>
            <w:rPr>
              <w:rFonts w:eastAsiaTheme="minorEastAsia"/>
              <w:noProof/>
              <w:lang w:val="en-IN" w:eastAsia="en-IN"/>
            </w:rPr>
          </w:pPr>
          <w:hyperlink w:anchor="_Toc532490394" w:history="1">
            <w:r w:rsidRPr="00482A7E">
              <w:rPr>
                <w:rStyle w:val="Hyperlink"/>
                <w:noProof/>
                <w:lang w:val="en-IN"/>
              </w:rPr>
              <w:t>Client Passes Device Id only</w:t>
            </w:r>
            <w:r>
              <w:rPr>
                <w:noProof/>
                <w:webHidden/>
              </w:rPr>
              <w:tab/>
            </w:r>
            <w:r>
              <w:rPr>
                <w:noProof/>
                <w:webHidden/>
              </w:rPr>
              <w:fldChar w:fldCharType="begin"/>
            </w:r>
            <w:r>
              <w:rPr>
                <w:noProof/>
                <w:webHidden/>
              </w:rPr>
              <w:instrText xml:space="preserve"> PAGEREF _Toc532490394 \h </w:instrText>
            </w:r>
            <w:r>
              <w:rPr>
                <w:noProof/>
                <w:webHidden/>
              </w:rPr>
            </w:r>
            <w:r>
              <w:rPr>
                <w:noProof/>
                <w:webHidden/>
              </w:rPr>
              <w:fldChar w:fldCharType="separate"/>
            </w:r>
            <w:r>
              <w:rPr>
                <w:noProof/>
                <w:webHidden/>
              </w:rPr>
              <w:t>45</w:t>
            </w:r>
            <w:r>
              <w:rPr>
                <w:noProof/>
                <w:webHidden/>
              </w:rPr>
              <w:fldChar w:fldCharType="end"/>
            </w:r>
          </w:hyperlink>
        </w:p>
        <w:p w14:paraId="176B9216" w14:textId="51720C19" w:rsidR="001C01D0" w:rsidRDefault="001C01D0">
          <w:pPr>
            <w:pStyle w:val="TOC3"/>
            <w:tabs>
              <w:tab w:val="right" w:leader="dot" w:pos="9350"/>
            </w:tabs>
            <w:rPr>
              <w:rFonts w:eastAsiaTheme="minorEastAsia"/>
              <w:noProof/>
              <w:lang w:val="en-IN" w:eastAsia="en-IN"/>
            </w:rPr>
          </w:pPr>
          <w:hyperlink w:anchor="_Toc532490395" w:history="1">
            <w:r w:rsidRPr="00482A7E">
              <w:rPr>
                <w:rStyle w:val="Hyperlink"/>
                <w:noProof/>
                <w:lang w:val="en-IN"/>
              </w:rPr>
              <w:t>No entry found in backend (Use Case#1)</w:t>
            </w:r>
            <w:r>
              <w:rPr>
                <w:noProof/>
                <w:webHidden/>
              </w:rPr>
              <w:tab/>
            </w:r>
            <w:r>
              <w:rPr>
                <w:noProof/>
                <w:webHidden/>
              </w:rPr>
              <w:fldChar w:fldCharType="begin"/>
            </w:r>
            <w:r>
              <w:rPr>
                <w:noProof/>
                <w:webHidden/>
              </w:rPr>
              <w:instrText xml:space="preserve"> PAGEREF _Toc532490395 \h </w:instrText>
            </w:r>
            <w:r>
              <w:rPr>
                <w:noProof/>
                <w:webHidden/>
              </w:rPr>
            </w:r>
            <w:r>
              <w:rPr>
                <w:noProof/>
                <w:webHidden/>
              </w:rPr>
              <w:fldChar w:fldCharType="separate"/>
            </w:r>
            <w:r>
              <w:rPr>
                <w:noProof/>
                <w:webHidden/>
              </w:rPr>
              <w:t>45</w:t>
            </w:r>
            <w:r>
              <w:rPr>
                <w:noProof/>
                <w:webHidden/>
              </w:rPr>
              <w:fldChar w:fldCharType="end"/>
            </w:r>
          </w:hyperlink>
        </w:p>
        <w:p w14:paraId="14D024F8" w14:textId="2ED6F21B" w:rsidR="001C01D0" w:rsidRDefault="001C01D0">
          <w:pPr>
            <w:pStyle w:val="TOC3"/>
            <w:tabs>
              <w:tab w:val="right" w:leader="dot" w:pos="9350"/>
            </w:tabs>
            <w:rPr>
              <w:rFonts w:eastAsiaTheme="minorEastAsia"/>
              <w:noProof/>
              <w:lang w:val="en-IN" w:eastAsia="en-IN"/>
            </w:rPr>
          </w:pPr>
          <w:hyperlink w:anchor="_Toc532490396" w:history="1">
            <w:r w:rsidRPr="00482A7E">
              <w:rPr>
                <w:rStyle w:val="Hyperlink"/>
                <w:noProof/>
                <w:lang w:val="en-IN"/>
              </w:rPr>
              <w:t>One entry found in backend not mapped to any other ids (Use Case#5)</w:t>
            </w:r>
            <w:r>
              <w:rPr>
                <w:noProof/>
                <w:webHidden/>
              </w:rPr>
              <w:tab/>
            </w:r>
            <w:r>
              <w:rPr>
                <w:noProof/>
                <w:webHidden/>
              </w:rPr>
              <w:fldChar w:fldCharType="begin"/>
            </w:r>
            <w:r>
              <w:rPr>
                <w:noProof/>
                <w:webHidden/>
              </w:rPr>
              <w:instrText xml:space="preserve"> PAGEREF _Toc532490396 \h </w:instrText>
            </w:r>
            <w:r>
              <w:rPr>
                <w:noProof/>
                <w:webHidden/>
              </w:rPr>
            </w:r>
            <w:r>
              <w:rPr>
                <w:noProof/>
                <w:webHidden/>
              </w:rPr>
              <w:fldChar w:fldCharType="separate"/>
            </w:r>
            <w:r>
              <w:rPr>
                <w:noProof/>
                <w:webHidden/>
              </w:rPr>
              <w:t>45</w:t>
            </w:r>
            <w:r>
              <w:rPr>
                <w:noProof/>
                <w:webHidden/>
              </w:rPr>
              <w:fldChar w:fldCharType="end"/>
            </w:r>
          </w:hyperlink>
        </w:p>
        <w:p w14:paraId="102702CE" w14:textId="27C8A77A" w:rsidR="001C01D0" w:rsidRDefault="001C01D0">
          <w:pPr>
            <w:pStyle w:val="TOC3"/>
            <w:tabs>
              <w:tab w:val="right" w:leader="dot" w:pos="9350"/>
            </w:tabs>
            <w:rPr>
              <w:rFonts w:eastAsiaTheme="minorEastAsia"/>
              <w:noProof/>
              <w:lang w:val="en-IN" w:eastAsia="en-IN"/>
            </w:rPr>
          </w:pPr>
          <w:hyperlink w:anchor="_Toc532490397" w:history="1">
            <w:r w:rsidRPr="00482A7E">
              <w:rPr>
                <w:rStyle w:val="Hyperlink"/>
                <w:noProof/>
                <w:lang w:val="en-IN"/>
              </w:rPr>
              <w:t>Entries found in backend but all of them mapped to some other ids (partner or strong auth)</w:t>
            </w:r>
            <w:r>
              <w:rPr>
                <w:noProof/>
                <w:webHidden/>
              </w:rPr>
              <w:tab/>
            </w:r>
            <w:r>
              <w:rPr>
                <w:noProof/>
                <w:webHidden/>
              </w:rPr>
              <w:fldChar w:fldCharType="begin"/>
            </w:r>
            <w:r>
              <w:rPr>
                <w:noProof/>
                <w:webHidden/>
              </w:rPr>
              <w:instrText xml:space="preserve"> PAGEREF _Toc532490397 \h </w:instrText>
            </w:r>
            <w:r>
              <w:rPr>
                <w:noProof/>
                <w:webHidden/>
              </w:rPr>
            </w:r>
            <w:r>
              <w:rPr>
                <w:noProof/>
                <w:webHidden/>
              </w:rPr>
              <w:fldChar w:fldCharType="separate"/>
            </w:r>
            <w:r>
              <w:rPr>
                <w:noProof/>
                <w:webHidden/>
              </w:rPr>
              <w:t>45</w:t>
            </w:r>
            <w:r>
              <w:rPr>
                <w:noProof/>
                <w:webHidden/>
              </w:rPr>
              <w:fldChar w:fldCharType="end"/>
            </w:r>
          </w:hyperlink>
        </w:p>
        <w:p w14:paraId="43A361F7" w14:textId="705BEA75" w:rsidR="001C01D0" w:rsidRDefault="001C01D0">
          <w:pPr>
            <w:pStyle w:val="TOC3"/>
            <w:tabs>
              <w:tab w:val="right" w:leader="dot" w:pos="9350"/>
            </w:tabs>
            <w:rPr>
              <w:rFonts w:eastAsiaTheme="minorEastAsia"/>
              <w:noProof/>
              <w:lang w:val="en-IN" w:eastAsia="en-IN"/>
            </w:rPr>
          </w:pPr>
          <w:hyperlink w:anchor="_Toc532490398" w:history="1">
            <w:r w:rsidRPr="00482A7E">
              <w:rPr>
                <w:rStyle w:val="Hyperlink"/>
                <w:noProof/>
                <w:lang w:val="en-IN"/>
              </w:rPr>
              <w:t>Multiple entry found for Device id not attached to any other identifier (partner or strong auth)</w:t>
            </w:r>
            <w:r>
              <w:rPr>
                <w:noProof/>
                <w:webHidden/>
              </w:rPr>
              <w:tab/>
            </w:r>
            <w:r>
              <w:rPr>
                <w:noProof/>
                <w:webHidden/>
              </w:rPr>
              <w:fldChar w:fldCharType="begin"/>
            </w:r>
            <w:r>
              <w:rPr>
                <w:noProof/>
                <w:webHidden/>
              </w:rPr>
              <w:instrText xml:space="preserve"> PAGEREF _Toc532490398 \h </w:instrText>
            </w:r>
            <w:r>
              <w:rPr>
                <w:noProof/>
                <w:webHidden/>
              </w:rPr>
            </w:r>
            <w:r>
              <w:rPr>
                <w:noProof/>
                <w:webHidden/>
              </w:rPr>
              <w:fldChar w:fldCharType="separate"/>
            </w:r>
            <w:r>
              <w:rPr>
                <w:noProof/>
                <w:webHidden/>
              </w:rPr>
              <w:t>45</w:t>
            </w:r>
            <w:r>
              <w:rPr>
                <w:noProof/>
                <w:webHidden/>
              </w:rPr>
              <w:fldChar w:fldCharType="end"/>
            </w:r>
          </w:hyperlink>
        </w:p>
        <w:p w14:paraId="6DF2255B" w14:textId="5D512348" w:rsidR="001C01D0" w:rsidRDefault="001C01D0">
          <w:pPr>
            <w:pStyle w:val="TOC2"/>
            <w:tabs>
              <w:tab w:val="right" w:leader="dot" w:pos="9350"/>
            </w:tabs>
            <w:rPr>
              <w:rFonts w:eastAsiaTheme="minorEastAsia"/>
              <w:noProof/>
              <w:lang w:val="en-IN" w:eastAsia="en-IN"/>
            </w:rPr>
          </w:pPr>
          <w:hyperlink w:anchor="_Toc532490399" w:history="1">
            <w:r w:rsidRPr="00482A7E">
              <w:rPr>
                <w:rStyle w:val="Hyperlink"/>
                <w:noProof/>
                <w:lang w:val="en-IN"/>
              </w:rPr>
              <w:t>Client Passes Device Id &amp; one Strong Auth Id</w:t>
            </w:r>
            <w:r>
              <w:rPr>
                <w:noProof/>
                <w:webHidden/>
              </w:rPr>
              <w:tab/>
            </w:r>
            <w:r>
              <w:rPr>
                <w:noProof/>
                <w:webHidden/>
              </w:rPr>
              <w:fldChar w:fldCharType="begin"/>
            </w:r>
            <w:r>
              <w:rPr>
                <w:noProof/>
                <w:webHidden/>
              </w:rPr>
              <w:instrText xml:space="preserve"> PAGEREF _Toc532490399 \h </w:instrText>
            </w:r>
            <w:r>
              <w:rPr>
                <w:noProof/>
                <w:webHidden/>
              </w:rPr>
            </w:r>
            <w:r>
              <w:rPr>
                <w:noProof/>
                <w:webHidden/>
              </w:rPr>
              <w:fldChar w:fldCharType="separate"/>
            </w:r>
            <w:r>
              <w:rPr>
                <w:noProof/>
                <w:webHidden/>
              </w:rPr>
              <w:t>45</w:t>
            </w:r>
            <w:r>
              <w:rPr>
                <w:noProof/>
                <w:webHidden/>
              </w:rPr>
              <w:fldChar w:fldCharType="end"/>
            </w:r>
          </w:hyperlink>
        </w:p>
        <w:p w14:paraId="7D901216" w14:textId="1D441975" w:rsidR="001C01D0" w:rsidRDefault="001C01D0">
          <w:pPr>
            <w:pStyle w:val="TOC3"/>
            <w:tabs>
              <w:tab w:val="right" w:leader="dot" w:pos="9350"/>
            </w:tabs>
            <w:rPr>
              <w:rFonts w:eastAsiaTheme="minorEastAsia"/>
              <w:noProof/>
              <w:lang w:val="en-IN" w:eastAsia="en-IN"/>
            </w:rPr>
          </w:pPr>
          <w:hyperlink w:anchor="_Toc532490400" w:history="1">
            <w:r w:rsidRPr="00482A7E">
              <w:rPr>
                <w:rStyle w:val="Hyperlink"/>
                <w:noProof/>
                <w:lang w:val="en-IN"/>
              </w:rPr>
              <w:t>Exact match found with the given Device id &amp; Strong Auth id (Use Case#7)</w:t>
            </w:r>
            <w:r>
              <w:rPr>
                <w:noProof/>
                <w:webHidden/>
              </w:rPr>
              <w:tab/>
            </w:r>
            <w:r>
              <w:rPr>
                <w:noProof/>
                <w:webHidden/>
              </w:rPr>
              <w:fldChar w:fldCharType="begin"/>
            </w:r>
            <w:r>
              <w:rPr>
                <w:noProof/>
                <w:webHidden/>
              </w:rPr>
              <w:instrText xml:space="preserve"> PAGEREF _Toc532490400 \h </w:instrText>
            </w:r>
            <w:r>
              <w:rPr>
                <w:noProof/>
                <w:webHidden/>
              </w:rPr>
            </w:r>
            <w:r>
              <w:rPr>
                <w:noProof/>
                <w:webHidden/>
              </w:rPr>
              <w:fldChar w:fldCharType="separate"/>
            </w:r>
            <w:r>
              <w:rPr>
                <w:noProof/>
                <w:webHidden/>
              </w:rPr>
              <w:t>45</w:t>
            </w:r>
            <w:r>
              <w:rPr>
                <w:noProof/>
                <w:webHidden/>
              </w:rPr>
              <w:fldChar w:fldCharType="end"/>
            </w:r>
          </w:hyperlink>
        </w:p>
        <w:p w14:paraId="1B12C3EA" w14:textId="1CF4C3BC" w:rsidR="001C01D0" w:rsidRDefault="001C01D0">
          <w:pPr>
            <w:pStyle w:val="TOC3"/>
            <w:tabs>
              <w:tab w:val="right" w:leader="dot" w:pos="9350"/>
            </w:tabs>
            <w:rPr>
              <w:rFonts w:eastAsiaTheme="minorEastAsia"/>
              <w:noProof/>
              <w:lang w:val="en-IN" w:eastAsia="en-IN"/>
            </w:rPr>
          </w:pPr>
          <w:hyperlink w:anchor="_Toc532490401" w:history="1">
            <w:r w:rsidRPr="00482A7E">
              <w:rPr>
                <w:rStyle w:val="Hyperlink"/>
                <w:noProof/>
                <w:lang w:val="en-IN"/>
              </w:rPr>
              <w:t>Device id not found but one entry found with strong auth (Use Case#13)</w:t>
            </w:r>
            <w:r>
              <w:rPr>
                <w:noProof/>
                <w:webHidden/>
              </w:rPr>
              <w:tab/>
            </w:r>
            <w:r>
              <w:rPr>
                <w:noProof/>
                <w:webHidden/>
              </w:rPr>
              <w:fldChar w:fldCharType="begin"/>
            </w:r>
            <w:r>
              <w:rPr>
                <w:noProof/>
                <w:webHidden/>
              </w:rPr>
              <w:instrText xml:space="preserve"> PAGEREF _Toc532490401 \h </w:instrText>
            </w:r>
            <w:r>
              <w:rPr>
                <w:noProof/>
                <w:webHidden/>
              </w:rPr>
            </w:r>
            <w:r>
              <w:rPr>
                <w:noProof/>
                <w:webHidden/>
              </w:rPr>
              <w:fldChar w:fldCharType="separate"/>
            </w:r>
            <w:r>
              <w:rPr>
                <w:noProof/>
                <w:webHidden/>
              </w:rPr>
              <w:t>45</w:t>
            </w:r>
            <w:r>
              <w:rPr>
                <w:noProof/>
                <w:webHidden/>
              </w:rPr>
              <w:fldChar w:fldCharType="end"/>
            </w:r>
          </w:hyperlink>
        </w:p>
        <w:p w14:paraId="39F2AD78" w14:textId="7ACD1D5E" w:rsidR="001C01D0" w:rsidRDefault="001C01D0">
          <w:pPr>
            <w:pStyle w:val="TOC3"/>
            <w:tabs>
              <w:tab w:val="right" w:leader="dot" w:pos="9350"/>
            </w:tabs>
            <w:rPr>
              <w:rFonts w:eastAsiaTheme="minorEastAsia"/>
              <w:noProof/>
              <w:lang w:val="en-IN" w:eastAsia="en-IN"/>
            </w:rPr>
          </w:pPr>
          <w:hyperlink w:anchor="_Toc532490402" w:history="1">
            <w:r w:rsidRPr="00482A7E">
              <w:rPr>
                <w:rStyle w:val="Hyperlink"/>
                <w:noProof/>
                <w:lang w:val="en-IN"/>
              </w:rPr>
              <w:t xml:space="preserve">Device id not </w:t>
            </w:r>
            <w:r w:rsidRPr="00482A7E">
              <w:rPr>
                <w:rStyle w:val="Hyperlink"/>
                <w:noProof/>
              </w:rPr>
              <w:t>found</w:t>
            </w:r>
            <w:r w:rsidRPr="00482A7E">
              <w:rPr>
                <w:rStyle w:val="Hyperlink"/>
                <w:noProof/>
                <w:lang w:val="en-IN"/>
              </w:rPr>
              <w:t xml:space="preserve"> but multiple entries found with same strong auth</w:t>
            </w:r>
            <w:r>
              <w:rPr>
                <w:noProof/>
                <w:webHidden/>
              </w:rPr>
              <w:tab/>
            </w:r>
            <w:r>
              <w:rPr>
                <w:noProof/>
                <w:webHidden/>
              </w:rPr>
              <w:fldChar w:fldCharType="begin"/>
            </w:r>
            <w:r>
              <w:rPr>
                <w:noProof/>
                <w:webHidden/>
              </w:rPr>
              <w:instrText xml:space="preserve"> PAGEREF _Toc532490402 \h </w:instrText>
            </w:r>
            <w:r>
              <w:rPr>
                <w:noProof/>
                <w:webHidden/>
              </w:rPr>
            </w:r>
            <w:r>
              <w:rPr>
                <w:noProof/>
                <w:webHidden/>
              </w:rPr>
              <w:fldChar w:fldCharType="separate"/>
            </w:r>
            <w:r>
              <w:rPr>
                <w:noProof/>
                <w:webHidden/>
              </w:rPr>
              <w:t>45</w:t>
            </w:r>
            <w:r>
              <w:rPr>
                <w:noProof/>
                <w:webHidden/>
              </w:rPr>
              <w:fldChar w:fldCharType="end"/>
            </w:r>
          </w:hyperlink>
        </w:p>
        <w:p w14:paraId="2DF596AF" w14:textId="6EB7A496" w:rsidR="001C01D0" w:rsidRDefault="001C01D0">
          <w:pPr>
            <w:pStyle w:val="TOC3"/>
            <w:tabs>
              <w:tab w:val="right" w:leader="dot" w:pos="9350"/>
            </w:tabs>
            <w:rPr>
              <w:rFonts w:eastAsiaTheme="minorEastAsia"/>
              <w:noProof/>
              <w:lang w:val="en-IN" w:eastAsia="en-IN"/>
            </w:rPr>
          </w:pPr>
          <w:hyperlink w:anchor="_Toc532490403" w:history="1">
            <w:r w:rsidRPr="00482A7E">
              <w:rPr>
                <w:rStyle w:val="Hyperlink"/>
                <w:noProof/>
                <w:lang w:val="en-IN"/>
              </w:rPr>
              <w:t>Device id found but strong auth not found (Use Case#6)</w:t>
            </w:r>
            <w:r>
              <w:rPr>
                <w:noProof/>
                <w:webHidden/>
              </w:rPr>
              <w:tab/>
            </w:r>
            <w:r>
              <w:rPr>
                <w:noProof/>
                <w:webHidden/>
              </w:rPr>
              <w:fldChar w:fldCharType="begin"/>
            </w:r>
            <w:r>
              <w:rPr>
                <w:noProof/>
                <w:webHidden/>
              </w:rPr>
              <w:instrText xml:space="preserve"> PAGEREF _Toc532490403 \h </w:instrText>
            </w:r>
            <w:r>
              <w:rPr>
                <w:noProof/>
                <w:webHidden/>
              </w:rPr>
            </w:r>
            <w:r>
              <w:rPr>
                <w:noProof/>
                <w:webHidden/>
              </w:rPr>
              <w:fldChar w:fldCharType="separate"/>
            </w:r>
            <w:r>
              <w:rPr>
                <w:noProof/>
                <w:webHidden/>
              </w:rPr>
              <w:t>45</w:t>
            </w:r>
            <w:r>
              <w:rPr>
                <w:noProof/>
                <w:webHidden/>
              </w:rPr>
              <w:fldChar w:fldCharType="end"/>
            </w:r>
          </w:hyperlink>
        </w:p>
        <w:p w14:paraId="41A272FE" w14:textId="4292AC69" w:rsidR="001C01D0" w:rsidRDefault="001C01D0">
          <w:pPr>
            <w:pStyle w:val="TOC3"/>
            <w:tabs>
              <w:tab w:val="right" w:leader="dot" w:pos="9350"/>
            </w:tabs>
            <w:rPr>
              <w:rFonts w:eastAsiaTheme="minorEastAsia"/>
              <w:noProof/>
              <w:lang w:val="en-IN" w:eastAsia="en-IN"/>
            </w:rPr>
          </w:pPr>
          <w:hyperlink w:anchor="_Toc532490404" w:history="1">
            <w:r w:rsidRPr="00482A7E">
              <w:rPr>
                <w:rStyle w:val="Hyperlink"/>
                <w:noProof/>
                <w:lang w:val="en-IN"/>
              </w:rPr>
              <w:t>Device id not found &amp; strong auth not found (Use Case#12)</w:t>
            </w:r>
            <w:r>
              <w:rPr>
                <w:noProof/>
                <w:webHidden/>
              </w:rPr>
              <w:tab/>
            </w:r>
            <w:r>
              <w:rPr>
                <w:noProof/>
                <w:webHidden/>
              </w:rPr>
              <w:fldChar w:fldCharType="begin"/>
            </w:r>
            <w:r>
              <w:rPr>
                <w:noProof/>
                <w:webHidden/>
              </w:rPr>
              <w:instrText xml:space="preserve"> PAGEREF _Toc532490404 \h </w:instrText>
            </w:r>
            <w:r>
              <w:rPr>
                <w:noProof/>
                <w:webHidden/>
              </w:rPr>
            </w:r>
            <w:r>
              <w:rPr>
                <w:noProof/>
                <w:webHidden/>
              </w:rPr>
              <w:fldChar w:fldCharType="separate"/>
            </w:r>
            <w:r>
              <w:rPr>
                <w:noProof/>
                <w:webHidden/>
              </w:rPr>
              <w:t>45</w:t>
            </w:r>
            <w:r>
              <w:rPr>
                <w:noProof/>
                <w:webHidden/>
              </w:rPr>
              <w:fldChar w:fldCharType="end"/>
            </w:r>
          </w:hyperlink>
        </w:p>
        <w:p w14:paraId="102255B0" w14:textId="4035CE5F" w:rsidR="001C01D0" w:rsidRDefault="001C01D0">
          <w:pPr>
            <w:pStyle w:val="TOC3"/>
            <w:tabs>
              <w:tab w:val="right" w:leader="dot" w:pos="9350"/>
            </w:tabs>
            <w:rPr>
              <w:rFonts w:eastAsiaTheme="minorEastAsia"/>
              <w:noProof/>
              <w:lang w:val="en-IN" w:eastAsia="en-IN"/>
            </w:rPr>
          </w:pPr>
          <w:hyperlink w:anchor="_Toc532490405" w:history="1">
            <w:r w:rsidRPr="00482A7E">
              <w:rPr>
                <w:rStyle w:val="Hyperlink"/>
                <w:noProof/>
                <w:lang w:val="en-IN"/>
              </w:rPr>
              <w:t>Multiple Exact match found with the given Device id &amp; Strong Auth id</w:t>
            </w:r>
            <w:r>
              <w:rPr>
                <w:noProof/>
                <w:webHidden/>
              </w:rPr>
              <w:tab/>
            </w:r>
            <w:r>
              <w:rPr>
                <w:noProof/>
                <w:webHidden/>
              </w:rPr>
              <w:fldChar w:fldCharType="begin"/>
            </w:r>
            <w:r>
              <w:rPr>
                <w:noProof/>
                <w:webHidden/>
              </w:rPr>
              <w:instrText xml:space="preserve"> PAGEREF _Toc532490405 \h </w:instrText>
            </w:r>
            <w:r>
              <w:rPr>
                <w:noProof/>
                <w:webHidden/>
              </w:rPr>
            </w:r>
            <w:r>
              <w:rPr>
                <w:noProof/>
                <w:webHidden/>
              </w:rPr>
              <w:fldChar w:fldCharType="separate"/>
            </w:r>
            <w:r>
              <w:rPr>
                <w:noProof/>
                <w:webHidden/>
              </w:rPr>
              <w:t>45</w:t>
            </w:r>
            <w:r>
              <w:rPr>
                <w:noProof/>
                <w:webHidden/>
              </w:rPr>
              <w:fldChar w:fldCharType="end"/>
            </w:r>
          </w:hyperlink>
        </w:p>
        <w:p w14:paraId="103E0B7F" w14:textId="61026DF5" w:rsidR="001C01D0" w:rsidRDefault="001C01D0">
          <w:pPr>
            <w:pStyle w:val="TOC2"/>
            <w:tabs>
              <w:tab w:val="right" w:leader="dot" w:pos="9350"/>
            </w:tabs>
            <w:rPr>
              <w:rFonts w:eastAsiaTheme="minorEastAsia"/>
              <w:noProof/>
              <w:lang w:val="en-IN" w:eastAsia="en-IN"/>
            </w:rPr>
          </w:pPr>
          <w:hyperlink w:anchor="_Toc532490406" w:history="1">
            <w:r w:rsidRPr="00482A7E">
              <w:rPr>
                <w:rStyle w:val="Hyperlink"/>
                <w:noProof/>
                <w:lang w:val="en-IN"/>
              </w:rPr>
              <w:t>Client Passes Device Id &amp; MULTIPLE Strong Auth Id</w:t>
            </w:r>
            <w:r>
              <w:rPr>
                <w:noProof/>
                <w:webHidden/>
              </w:rPr>
              <w:tab/>
            </w:r>
            <w:r>
              <w:rPr>
                <w:noProof/>
                <w:webHidden/>
              </w:rPr>
              <w:fldChar w:fldCharType="begin"/>
            </w:r>
            <w:r>
              <w:rPr>
                <w:noProof/>
                <w:webHidden/>
              </w:rPr>
              <w:instrText xml:space="preserve"> PAGEREF _Toc532490406 \h </w:instrText>
            </w:r>
            <w:r>
              <w:rPr>
                <w:noProof/>
                <w:webHidden/>
              </w:rPr>
            </w:r>
            <w:r>
              <w:rPr>
                <w:noProof/>
                <w:webHidden/>
              </w:rPr>
              <w:fldChar w:fldCharType="separate"/>
            </w:r>
            <w:r>
              <w:rPr>
                <w:noProof/>
                <w:webHidden/>
              </w:rPr>
              <w:t>46</w:t>
            </w:r>
            <w:r>
              <w:rPr>
                <w:noProof/>
                <w:webHidden/>
              </w:rPr>
              <w:fldChar w:fldCharType="end"/>
            </w:r>
          </w:hyperlink>
        </w:p>
        <w:p w14:paraId="374BB059" w14:textId="247061C5" w:rsidR="001C01D0" w:rsidRDefault="001C01D0">
          <w:pPr>
            <w:pStyle w:val="TOC2"/>
            <w:tabs>
              <w:tab w:val="right" w:leader="dot" w:pos="9350"/>
            </w:tabs>
            <w:rPr>
              <w:rFonts w:eastAsiaTheme="minorEastAsia"/>
              <w:noProof/>
              <w:lang w:val="en-IN" w:eastAsia="en-IN"/>
            </w:rPr>
          </w:pPr>
          <w:hyperlink w:anchor="_Toc532490407" w:history="1">
            <w:r w:rsidRPr="00482A7E">
              <w:rPr>
                <w:rStyle w:val="Hyperlink"/>
                <w:noProof/>
                <w:lang w:val="en-IN"/>
              </w:rPr>
              <w:t>Client Passes Device Id &amp; one Partner id</w:t>
            </w:r>
            <w:r>
              <w:rPr>
                <w:noProof/>
                <w:webHidden/>
              </w:rPr>
              <w:tab/>
            </w:r>
            <w:r>
              <w:rPr>
                <w:noProof/>
                <w:webHidden/>
              </w:rPr>
              <w:fldChar w:fldCharType="begin"/>
            </w:r>
            <w:r>
              <w:rPr>
                <w:noProof/>
                <w:webHidden/>
              </w:rPr>
              <w:instrText xml:space="preserve"> PAGEREF _Toc532490407 \h </w:instrText>
            </w:r>
            <w:r>
              <w:rPr>
                <w:noProof/>
                <w:webHidden/>
              </w:rPr>
            </w:r>
            <w:r>
              <w:rPr>
                <w:noProof/>
                <w:webHidden/>
              </w:rPr>
              <w:fldChar w:fldCharType="separate"/>
            </w:r>
            <w:r>
              <w:rPr>
                <w:noProof/>
                <w:webHidden/>
              </w:rPr>
              <w:t>46</w:t>
            </w:r>
            <w:r>
              <w:rPr>
                <w:noProof/>
                <w:webHidden/>
              </w:rPr>
              <w:fldChar w:fldCharType="end"/>
            </w:r>
          </w:hyperlink>
        </w:p>
        <w:p w14:paraId="6DB91C6C" w14:textId="6BB340CC" w:rsidR="001C01D0" w:rsidRDefault="001C01D0">
          <w:pPr>
            <w:pStyle w:val="TOC3"/>
            <w:tabs>
              <w:tab w:val="right" w:leader="dot" w:pos="9350"/>
            </w:tabs>
            <w:rPr>
              <w:rFonts w:eastAsiaTheme="minorEastAsia"/>
              <w:noProof/>
              <w:lang w:val="en-IN" w:eastAsia="en-IN"/>
            </w:rPr>
          </w:pPr>
          <w:hyperlink w:anchor="_Toc532490408" w:history="1">
            <w:r w:rsidRPr="00482A7E">
              <w:rPr>
                <w:rStyle w:val="Hyperlink"/>
                <w:noProof/>
                <w:lang w:val="en-IN"/>
              </w:rPr>
              <w:t>Exact match found with the given Device id &amp; partner id</w:t>
            </w:r>
            <w:r>
              <w:rPr>
                <w:noProof/>
                <w:webHidden/>
              </w:rPr>
              <w:tab/>
            </w:r>
            <w:r>
              <w:rPr>
                <w:noProof/>
                <w:webHidden/>
              </w:rPr>
              <w:fldChar w:fldCharType="begin"/>
            </w:r>
            <w:r>
              <w:rPr>
                <w:noProof/>
                <w:webHidden/>
              </w:rPr>
              <w:instrText xml:space="preserve"> PAGEREF _Toc532490408 \h </w:instrText>
            </w:r>
            <w:r>
              <w:rPr>
                <w:noProof/>
                <w:webHidden/>
              </w:rPr>
            </w:r>
            <w:r>
              <w:rPr>
                <w:noProof/>
                <w:webHidden/>
              </w:rPr>
              <w:fldChar w:fldCharType="separate"/>
            </w:r>
            <w:r>
              <w:rPr>
                <w:noProof/>
                <w:webHidden/>
              </w:rPr>
              <w:t>46</w:t>
            </w:r>
            <w:r>
              <w:rPr>
                <w:noProof/>
                <w:webHidden/>
              </w:rPr>
              <w:fldChar w:fldCharType="end"/>
            </w:r>
          </w:hyperlink>
        </w:p>
        <w:p w14:paraId="7184501F" w14:textId="67176CCA" w:rsidR="001C01D0" w:rsidRDefault="001C01D0">
          <w:pPr>
            <w:pStyle w:val="TOC3"/>
            <w:tabs>
              <w:tab w:val="right" w:leader="dot" w:pos="9350"/>
            </w:tabs>
            <w:rPr>
              <w:rFonts w:eastAsiaTheme="minorEastAsia"/>
              <w:noProof/>
              <w:lang w:val="en-IN" w:eastAsia="en-IN"/>
            </w:rPr>
          </w:pPr>
          <w:hyperlink w:anchor="_Toc532490409" w:history="1">
            <w:r w:rsidRPr="00482A7E">
              <w:rPr>
                <w:rStyle w:val="Hyperlink"/>
                <w:noProof/>
                <w:lang w:val="en-IN"/>
              </w:rPr>
              <w:t>One entry found with partner id (not attached to strong auth)</w:t>
            </w:r>
            <w:r>
              <w:rPr>
                <w:noProof/>
                <w:webHidden/>
              </w:rPr>
              <w:tab/>
            </w:r>
            <w:r>
              <w:rPr>
                <w:noProof/>
                <w:webHidden/>
              </w:rPr>
              <w:fldChar w:fldCharType="begin"/>
            </w:r>
            <w:r>
              <w:rPr>
                <w:noProof/>
                <w:webHidden/>
              </w:rPr>
              <w:instrText xml:space="preserve"> PAGEREF _Toc532490409 \h </w:instrText>
            </w:r>
            <w:r>
              <w:rPr>
                <w:noProof/>
                <w:webHidden/>
              </w:rPr>
            </w:r>
            <w:r>
              <w:rPr>
                <w:noProof/>
                <w:webHidden/>
              </w:rPr>
              <w:fldChar w:fldCharType="separate"/>
            </w:r>
            <w:r>
              <w:rPr>
                <w:noProof/>
                <w:webHidden/>
              </w:rPr>
              <w:t>46</w:t>
            </w:r>
            <w:r>
              <w:rPr>
                <w:noProof/>
                <w:webHidden/>
              </w:rPr>
              <w:fldChar w:fldCharType="end"/>
            </w:r>
          </w:hyperlink>
        </w:p>
        <w:p w14:paraId="7C029CE2" w14:textId="62336A74" w:rsidR="001C01D0" w:rsidRDefault="001C01D0">
          <w:pPr>
            <w:pStyle w:val="TOC3"/>
            <w:tabs>
              <w:tab w:val="right" w:leader="dot" w:pos="9350"/>
            </w:tabs>
            <w:rPr>
              <w:rFonts w:eastAsiaTheme="minorEastAsia"/>
              <w:noProof/>
              <w:lang w:val="en-IN" w:eastAsia="en-IN"/>
            </w:rPr>
          </w:pPr>
          <w:hyperlink w:anchor="_Toc532490410" w:history="1">
            <w:r w:rsidRPr="00482A7E">
              <w:rPr>
                <w:rStyle w:val="Hyperlink"/>
                <w:noProof/>
                <w:lang w:val="en-IN"/>
              </w:rPr>
              <w:t>One entry found with partner id but attached to strong auth</w:t>
            </w:r>
            <w:r>
              <w:rPr>
                <w:noProof/>
                <w:webHidden/>
              </w:rPr>
              <w:tab/>
            </w:r>
            <w:r>
              <w:rPr>
                <w:noProof/>
                <w:webHidden/>
              </w:rPr>
              <w:fldChar w:fldCharType="begin"/>
            </w:r>
            <w:r>
              <w:rPr>
                <w:noProof/>
                <w:webHidden/>
              </w:rPr>
              <w:instrText xml:space="preserve"> PAGEREF _Toc532490410 \h </w:instrText>
            </w:r>
            <w:r>
              <w:rPr>
                <w:noProof/>
                <w:webHidden/>
              </w:rPr>
            </w:r>
            <w:r>
              <w:rPr>
                <w:noProof/>
                <w:webHidden/>
              </w:rPr>
              <w:fldChar w:fldCharType="separate"/>
            </w:r>
            <w:r>
              <w:rPr>
                <w:noProof/>
                <w:webHidden/>
              </w:rPr>
              <w:t>46</w:t>
            </w:r>
            <w:r>
              <w:rPr>
                <w:noProof/>
                <w:webHidden/>
              </w:rPr>
              <w:fldChar w:fldCharType="end"/>
            </w:r>
          </w:hyperlink>
        </w:p>
        <w:p w14:paraId="0B499266" w14:textId="689EC753" w:rsidR="001C01D0" w:rsidRDefault="001C01D0">
          <w:pPr>
            <w:pStyle w:val="TOC3"/>
            <w:tabs>
              <w:tab w:val="right" w:leader="dot" w:pos="9350"/>
            </w:tabs>
            <w:rPr>
              <w:rFonts w:eastAsiaTheme="minorEastAsia"/>
              <w:noProof/>
              <w:lang w:val="en-IN" w:eastAsia="en-IN"/>
            </w:rPr>
          </w:pPr>
          <w:hyperlink w:anchor="_Toc532490411" w:history="1">
            <w:r w:rsidRPr="00482A7E">
              <w:rPr>
                <w:rStyle w:val="Hyperlink"/>
                <w:noProof/>
                <w:lang w:val="en-IN"/>
              </w:rPr>
              <w:t>P</w:t>
            </w:r>
            <w:r w:rsidRPr="00482A7E">
              <w:rPr>
                <w:rStyle w:val="Hyperlink"/>
                <w:noProof/>
              </w:rPr>
              <w:t>artner-id found</w:t>
            </w:r>
            <w:r w:rsidRPr="00482A7E">
              <w:rPr>
                <w:rStyle w:val="Hyperlink"/>
                <w:noProof/>
                <w:lang w:val="en-IN"/>
              </w:rPr>
              <w:t xml:space="preserve"> but multiple entries found with strong auth</w:t>
            </w:r>
            <w:r>
              <w:rPr>
                <w:noProof/>
                <w:webHidden/>
              </w:rPr>
              <w:tab/>
            </w:r>
            <w:r>
              <w:rPr>
                <w:noProof/>
                <w:webHidden/>
              </w:rPr>
              <w:fldChar w:fldCharType="begin"/>
            </w:r>
            <w:r>
              <w:rPr>
                <w:noProof/>
                <w:webHidden/>
              </w:rPr>
              <w:instrText xml:space="preserve"> PAGEREF _Toc532490411 \h </w:instrText>
            </w:r>
            <w:r>
              <w:rPr>
                <w:noProof/>
                <w:webHidden/>
              </w:rPr>
            </w:r>
            <w:r>
              <w:rPr>
                <w:noProof/>
                <w:webHidden/>
              </w:rPr>
              <w:fldChar w:fldCharType="separate"/>
            </w:r>
            <w:r>
              <w:rPr>
                <w:noProof/>
                <w:webHidden/>
              </w:rPr>
              <w:t>46</w:t>
            </w:r>
            <w:r>
              <w:rPr>
                <w:noProof/>
                <w:webHidden/>
              </w:rPr>
              <w:fldChar w:fldCharType="end"/>
            </w:r>
          </w:hyperlink>
        </w:p>
        <w:p w14:paraId="2082161E" w14:textId="1072770F" w:rsidR="001C01D0" w:rsidRDefault="001C01D0">
          <w:pPr>
            <w:pStyle w:val="TOC3"/>
            <w:tabs>
              <w:tab w:val="right" w:leader="dot" w:pos="9350"/>
            </w:tabs>
            <w:rPr>
              <w:rFonts w:eastAsiaTheme="minorEastAsia"/>
              <w:noProof/>
              <w:lang w:val="en-IN" w:eastAsia="en-IN"/>
            </w:rPr>
          </w:pPr>
          <w:hyperlink w:anchor="_Toc532490412" w:history="1">
            <w:r w:rsidRPr="00482A7E">
              <w:rPr>
                <w:rStyle w:val="Hyperlink"/>
                <w:noProof/>
                <w:lang w:val="en-IN"/>
              </w:rPr>
              <w:t>Device id found but partner id not found</w:t>
            </w:r>
            <w:r>
              <w:rPr>
                <w:noProof/>
                <w:webHidden/>
              </w:rPr>
              <w:tab/>
            </w:r>
            <w:r>
              <w:rPr>
                <w:noProof/>
                <w:webHidden/>
              </w:rPr>
              <w:fldChar w:fldCharType="begin"/>
            </w:r>
            <w:r>
              <w:rPr>
                <w:noProof/>
                <w:webHidden/>
              </w:rPr>
              <w:instrText xml:space="preserve"> PAGEREF _Toc532490412 \h </w:instrText>
            </w:r>
            <w:r>
              <w:rPr>
                <w:noProof/>
                <w:webHidden/>
              </w:rPr>
            </w:r>
            <w:r>
              <w:rPr>
                <w:noProof/>
                <w:webHidden/>
              </w:rPr>
              <w:fldChar w:fldCharType="separate"/>
            </w:r>
            <w:r>
              <w:rPr>
                <w:noProof/>
                <w:webHidden/>
              </w:rPr>
              <w:t>46</w:t>
            </w:r>
            <w:r>
              <w:rPr>
                <w:noProof/>
                <w:webHidden/>
              </w:rPr>
              <w:fldChar w:fldCharType="end"/>
            </w:r>
          </w:hyperlink>
        </w:p>
        <w:p w14:paraId="3997462E" w14:textId="6DC08967" w:rsidR="001C01D0" w:rsidRDefault="001C01D0">
          <w:pPr>
            <w:pStyle w:val="TOC3"/>
            <w:tabs>
              <w:tab w:val="right" w:leader="dot" w:pos="9350"/>
            </w:tabs>
            <w:rPr>
              <w:rFonts w:eastAsiaTheme="minorEastAsia"/>
              <w:noProof/>
              <w:lang w:val="en-IN" w:eastAsia="en-IN"/>
            </w:rPr>
          </w:pPr>
          <w:hyperlink w:anchor="_Toc532490413" w:history="1">
            <w:r w:rsidRPr="00482A7E">
              <w:rPr>
                <w:rStyle w:val="Hyperlink"/>
                <w:noProof/>
                <w:lang w:val="en-IN"/>
              </w:rPr>
              <w:t>Device id not found &amp; partner id not found</w:t>
            </w:r>
            <w:r>
              <w:rPr>
                <w:noProof/>
                <w:webHidden/>
              </w:rPr>
              <w:tab/>
            </w:r>
            <w:r>
              <w:rPr>
                <w:noProof/>
                <w:webHidden/>
              </w:rPr>
              <w:fldChar w:fldCharType="begin"/>
            </w:r>
            <w:r>
              <w:rPr>
                <w:noProof/>
                <w:webHidden/>
              </w:rPr>
              <w:instrText xml:space="preserve"> PAGEREF _Toc532490413 \h </w:instrText>
            </w:r>
            <w:r>
              <w:rPr>
                <w:noProof/>
                <w:webHidden/>
              </w:rPr>
            </w:r>
            <w:r>
              <w:rPr>
                <w:noProof/>
                <w:webHidden/>
              </w:rPr>
              <w:fldChar w:fldCharType="separate"/>
            </w:r>
            <w:r>
              <w:rPr>
                <w:noProof/>
                <w:webHidden/>
              </w:rPr>
              <w:t>46</w:t>
            </w:r>
            <w:r>
              <w:rPr>
                <w:noProof/>
                <w:webHidden/>
              </w:rPr>
              <w:fldChar w:fldCharType="end"/>
            </w:r>
          </w:hyperlink>
        </w:p>
        <w:p w14:paraId="7B6C1EE9" w14:textId="4C862C51" w:rsidR="001C01D0" w:rsidRDefault="001C01D0">
          <w:pPr>
            <w:pStyle w:val="TOC3"/>
            <w:tabs>
              <w:tab w:val="right" w:leader="dot" w:pos="9350"/>
            </w:tabs>
            <w:rPr>
              <w:rFonts w:eastAsiaTheme="minorEastAsia"/>
              <w:noProof/>
              <w:lang w:val="en-IN" w:eastAsia="en-IN"/>
            </w:rPr>
          </w:pPr>
          <w:hyperlink w:anchor="_Toc532490414" w:history="1">
            <w:r w:rsidRPr="00482A7E">
              <w:rPr>
                <w:rStyle w:val="Hyperlink"/>
                <w:noProof/>
                <w:lang w:val="en-IN"/>
              </w:rPr>
              <w:t>Multiple Exact match found with the given Device id &amp; Strong Auth id</w:t>
            </w:r>
            <w:r>
              <w:rPr>
                <w:noProof/>
                <w:webHidden/>
              </w:rPr>
              <w:tab/>
            </w:r>
            <w:r>
              <w:rPr>
                <w:noProof/>
                <w:webHidden/>
              </w:rPr>
              <w:fldChar w:fldCharType="begin"/>
            </w:r>
            <w:r>
              <w:rPr>
                <w:noProof/>
                <w:webHidden/>
              </w:rPr>
              <w:instrText xml:space="preserve"> PAGEREF _Toc532490414 \h </w:instrText>
            </w:r>
            <w:r>
              <w:rPr>
                <w:noProof/>
                <w:webHidden/>
              </w:rPr>
            </w:r>
            <w:r>
              <w:rPr>
                <w:noProof/>
                <w:webHidden/>
              </w:rPr>
              <w:fldChar w:fldCharType="separate"/>
            </w:r>
            <w:r>
              <w:rPr>
                <w:noProof/>
                <w:webHidden/>
              </w:rPr>
              <w:t>46</w:t>
            </w:r>
            <w:r>
              <w:rPr>
                <w:noProof/>
                <w:webHidden/>
              </w:rPr>
              <w:fldChar w:fldCharType="end"/>
            </w:r>
          </w:hyperlink>
        </w:p>
        <w:p w14:paraId="7DEAC66E" w14:textId="5B2B88B0" w:rsidR="001C01D0" w:rsidRDefault="001C01D0">
          <w:pPr>
            <w:pStyle w:val="TOC2"/>
            <w:tabs>
              <w:tab w:val="right" w:leader="dot" w:pos="9350"/>
            </w:tabs>
            <w:rPr>
              <w:rFonts w:eastAsiaTheme="minorEastAsia"/>
              <w:noProof/>
              <w:lang w:val="en-IN" w:eastAsia="en-IN"/>
            </w:rPr>
          </w:pPr>
          <w:hyperlink w:anchor="_Toc532490415" w:history="1">
            <w:r w:rsidRPr="00482A7E">
              <w:rPr>
                <w:rStyle w:val="Hyperlink"/>
                <w:noProof/>
                <w:lang w:val="en-IN"/>
              </w:rPr>
              <w:t>Client Passes Device Id &amp; MULTIPLE Strong Auth Id</w:t>
            </w:r>
            <w:r>
              <w:rPr>
                <w:noProof/>
                <w:webHidden/>
              </w:rPr>
              <w:tab/>
            </w:r>
            <w:r>
              <w:rPr>
                <w:noProof/>
                <w:webHidden/>
              </w:rPr>
              <w:fldChar w:fldCharType="begin"/>
            </w:r>
            <w:r>
              <w:rPr>
                <w:noProof/>
                <w:webHidden/>
              </w:rPr>
              <w:instrText xml:space="preserve"> PAGEREF _Toc532490415 \h </w:instrText>
            </w:r>
            <w:r>
              <w:rPr>
                <w:noProof/>
                <w:webHidden/>
              </w:rPr>
            </w:r>
            <w:r>
              <w:rPr>
                <w:noProof/>
                <w:webHidden/>
              </w:rPr>
              <w:fldChar w:fldCharType="separate"/>
            </w:r>
            <w:r>
              <w:rPr>
                <w:noProof/>
                <w:webHidden/>
              </w:rPr>
              <w:t>46</w:t>
            </w:r>
            <w:r>
              <w:rPr>
                <w:noProof/>
                <w:webHidden/>
              </w:rPr>
              <w:fldChar w:fldCharType="end"/>
            </w:r>
          </w:hyperlink>
        </w:p>
        <w:p w14:paraId="32CB587B" w14:textId="26D99CC8" w:rsidR="001C01D0" w:rsidRDefault="001C01D0">
          <w:pPr>
            <w:pStyle w:val="TOC2"/>
            <w:tabs>
              <w:tab w:val="right" w:leader="dot" w:pos="9350"/>
            </w:tabs>
            <w:rPr>
              <w:rFonts w:eastAsiaTheme="minorEastAsia"/>
              <w:noProof/>
              <w:lang w:val="en-IN" w:eastAsia="en-IN"/>
            </w:rPr>
          </w:pPr>
          <w:hyperlink w:anchor="_Toc532490416" w:history="1">
            <w:r w:rsidRPr="00482A7E">
              <w:rPr>
                <w:rStyle w:val="Hyperlink"/>
                <w:noProof/>
                <w:lang w:val="en-IN"/>
              </w:rPr>
              <w:t>Client Passes Device Id &amp; Multiple Partner Ids</w:t>
            </w:r>
            <w:r>
              <w:rPr>
                <w:noProof/>
                <w:webHidden/>
              </w:rPr>
              <w:tab/>
            </w:r>
            <w:r>
              <w:rPr>
                <w:noProof/>
                <w:webHidden/>
              </w:rPr>
              <w:fldChar w:fldCharType="begin"/>
            </w:r>
            <w:r>
              <w:rPr>
                <w:noProof/>
                <w:webHidden/>
              </w:rPr>
              <w:instrText xml:space="preserve"> PAGEREF _Toc532490416 \h </w:instrText>
            </w:r>
            <w:r>
              <w:rPr>
                <w:noProof/>
                <w:webHidden/>
              </w:rPr>
            </w:r>
            <w:r>
              <w:rPr>
                <w:noProof/>
                <w:webHidden/>
              </w:rPr>
              <w:fldChar w:fldCharType="separate"/>
            </w:r>
            <w:r>
              <w:rPr>
                <w:noProof/>
                <w:webHidden/>
              </w:rPr>
              <w:t>47</w:t>
            </w:r>
            <w:r>
              <w:rPr>
                <w:noProof/>
                <w:webHidden/>
              </w:rPr>
              <w:fldChar w:fldCharType="end"/>
            </w:r>
          </w:hyperlink>
        </w:p>
        <w:p w14:paraId="3E0E3D87" w14:textId="79D4F62B" w:rsidR="001C01D0" w:rsidRDefault="001C01D0">
          <w:pPr>
            <w:pStyle w:val="TOC2"/>
            <w:tabs>
              <w:tab w:val="right" w:leader="dot" w:pos="9350"/>
            </w:tabs>
            <w:rPr>
              <w:rFonts w:eastAsiaTheme="minorEastAsia"/>
              <w:noProof/>
              <w:lang w:val="en-IN" w:eastAsia="en-IN"/>
            </w:rPr>
          </w:pPr>
          <w:hyperlink w:anchor="_Toc532490417" w:history="1">
            <w:r w:rsidRPr="00482A7E">
              <w:rPr>
                <w:rStyle w:val="Hyperlink"/>
                <w:noProof/>
                <w:lang w:val="en-IN"/>
              </w:rPr>
              <w:t>Client Passes Device Id &amp; Partner Id &amp; Strong Auth ID</w:t>
            </w:r>
            <w:r>
              <w:rPr>
                <w:noProof/>
                <w:webHidden/>
              </w:rPr>
              <w:tab/>
            </w:r>
            <w:r>
              <w:rPr>
                <w:noProof/>
                <w:webHidden/>
              </w:rPr>
              <w:fldChar w:fldCharType="begin"/>
            </w:r>
            <w:r>
              <w:rPr>
                <w:noProof/>
                <w:webHidden/>
              </w:rPr>
              <w:instrText xml:space="preserve"> PAGEREF _Toc532490417 \h </w:instrText>
            </w:r>
            <w:r>
              <w:rPr>
                <w:noProof/>
                <w:webHidden/>
              </w:rPr>
            </w:r>
            <w:r>
              <w:rPr>
                <w:noProof/>
                <w:webHidden/>
              </w:rPr>
              <w:fldChar w:fldCharType="separate"/>
            </w:r>
            <w:r>
              <w:rPr>
                <w:noProof/>
                <w:webHidden/>
              </w:rPr>
              <w:t>47</w:t>
            </w:r>
            <w:r>
              <w:rPr>
                <w:noProof/>
                <w:webHidden/>
              </w:rPr>
              <w:fldChar w:fldCharType="end"/>
            </w:r>
          </w:hyperlink>
        </w:p>
        <w:p w14:paraId="435B2B86" w14:textId="020D07CC" w:rsidR="001C01D0" w:rsidRDefault="001C01D0">
          <w:pPr>
            <w:pStyle w:val="TOC3"/>
            <w:tabs>
              <w:tab w:val="right" w:leader="dot" w:pos="9350"/>
            </w:tabs>
            <w:rPr>
              <w:rFonts w:eastAsiaTheme="minorEastAsia"/>
              <w:noProof/>
              <w:lang w:val="en-IN" w:eastAsia="en-IN"/>
            </w:rPr>
          </w:pPr>
          <w:hyperlink w:anchor="_Toc532490418" w:history="1">
            <w:r w:rsidRPr="00482A7E">
              <w:rPr>
                <w:rStyle w:val="Hyperlink"/>
                <w:noProof/>
                <w:lang w:val="en-IN"/>
              </w:rPr>
              <w:t>Exact match found</w:t>
            </w:r>
            <w:r>
              <w:rPr>
                <w:noProof/>
                <w:webHidden/>
              </w:rPr>
              <w:tab/>
            </w:r>
            <w:r>
              <w:rPr>
                <w:noProof/>
                <w:webHidden/>
              </w:rPr>
              <w:fldChar w:fldCharType="begin"/>
            </w:r>
            <w:r>
              <w:rPr>
                <w:noProof/>
                <w:webHidden/>
              </w:rPr>
              <w:instrText xml:space="preserve"> PAGEREF _Toc532490418 \h </w:instrText>
            </w:r>
            <w:r>
              <w:rPr>
                <w:noProof/>
                <w:webHidden/>
              </w:rPr>
            </w:r>
            <w:r>
              <w:rPr>
                <w:noProof/>
                <w:webHidden/>
              </w:rPr>
              <w:fldChar w:fldCharType="separate"/>
            </w:r>
            <w:r>
              <w:rPr>
                <w:noProof/>
                <w:webHidden/>
              </w:rPr>
              <w:t>47</w:t>
            </w:r>
            <w:r>
              <w:rPr>
                <w:noProof/>
                <w:webHidden/>
              </w:rPr>
              <w:fldChar w:fldCharType="end"/>
            </w:r>
          </w:hyperlink>
        </w:p>
        <w:p w14:paraId="1BA19876" w14:textId="5C6CF6D4" w:rsidR="001C01D0" w:rsidRDefault="001C01D0">
          <w:pPr>
            <w:pStyle w:val="TOC3"/>
            <w:tabs>
              <w:tab w:val="right" w:leader="dot" w:pos="9350"/>
            </w:tabs>
            <w:rPr>
              <w:rFonts w:eastAsiaTheme="minorEastAsia"/>
              <w:noProof/>
              <w:lang w:val="en-IN" w:eastAsia="en-IN"/>
            </w:rPr>
          </w:pPr>
          <w:hyperlink w:anchor="_Toc532490419" w:history="1">
            <w:r w:rsidRPr="00482A7E">
              <w:rPr>
                <w:rStyle w:val="Hyperlink"/>
                <w:noProof/>
                <w:lang w:val="en-IN"/>
              </w:rPr>
              <w:t>Exact match not found</w:t>
            </w:r>
            <w:r>
              <w:rPr>
                <w:noProof/>
                <w:webHidden/>
              </w:rPr>
              <w:tab/>
            </w:r>
            <w:r>
              <w:rPr>
                <w:noProof/>
                <w:webHidden/>
              </w:rPr>
              <w:fldChar w:fldCharType="begin"/>
            </w:r>
            <w:r>
              <w:rPr>
                <w:noProof/>
                <w:webHidden/>
              </w:rPr>
              <w:instrText xml:space="preserve"> PAGEREF _Toc532490419 \h </w:instrText>
            </w:r>
            <w:r>
              <w:rPr>
                <w:noProof/>
                <w:webHidden/>
              </w:rPr>
            </w:r>
            <w:r>
              <w:rPr>
                <w:noProof/>
                <w:webHidden/>
              </w:rPr>
              <w:fldChar w:fldCharType="separate"/>
            </w:r>
            <w:r>
              <w:rPr>
                <w:noProof/>
                <w:webHidden/>
              </w:rPr>
              <w:t>47</w:t>
            </w:r>
            <w:r>
              <w:rPr>
                <w:noProof/>
                <w:webHidden/>
              </w:rPr>
              <w:fldChar w:fldCharType="end"/>
            </w:r>
          </w:hyperlink>
        </w:p>
        <w:p w14:paraId="5467239C" w14:textId="0F54DB77" w:rsidR="00147412" w:rsidRDefault="00147412" w:rsidP="002A7768">
          <w:pPr>
            <w:spacing w:line="360" w:lineRule="auto"/>
          </w:pPr>
          <w:r>
            <w:rPr>
              <w:b/>
              <w:bCs/>
              <w:noProof/>
            </w:rPr>
            <w:fldChar w:fldCharType="end"/>
          </w:r>
        </w:p>
      </w:sdtContent>
    </w:sdt>
    <w:p w14:paraId="107115CF" w14:textId="77777777" w:rsidR="00147412" w:rsidRDefault="00147412" w:rsidP="002A7768">
      <w:pPr>
        <w:spacing w:line="360" w:lineRule="auto"/>
        <w:rPr>
          <w:rFonts w:asciiTheme="majorHAnsi" w:eastAsiaTheme="majorEastAsia" w:hAnsiTheme="majorHAnsi" w:cstheme="majorBidi"/>
          <w:color w:val="1F4E79" w:themeColor="accent1" w:themeShade="80"/>
          <w:sz w:val="32"/>
          <w:szCs w:val="32"/>
          <w:lang w:val="en-IN"/>
        </w:rPr>
      </w:pPr>
      <w:r>
        <w:rPr>
          <w:lang w:val="en-IN"/>
        </w:rPr>
        <w:br w:type="page"/>
      </w:r>
    </w:p>
    <w:p w14:paraId="11284603" w14:textId="77777777" w:rsidR="00AA1672" w:rsidRDefault="00AA1672" w:rsidP="002A7768">
      <w:pPr>
        <w:pStyle w:val="Heading1"/>
        <w:spacing w:line="360" w:lineRule="auto"/>
        <w:rPr>
          <w:lang w:val="en-IN"/>
        </w:rPr>
      </w:pPr>
    </w:p>
    <w:p w14:paraId="274784CB" w14:textId="05C928A0" w:rsidR="00AA1672" w:rsidRDefault="002475FD" w:rsidP="002A7768">
      <w:pPr>
        <w:pStyle w:val="Heading1"/>
        <w:spacing w:line="360" w:lineRule="auto"/>
        <w:rPr>
          <w:lang w:val="en-IN"/>
        </w:rPr>
      </w:pPr>
      <w:bookmarkStart w:id="1" w:name="_Toc532490352"/>
      <w:r>
        <w:rPr>
          <w:lang w:val="en-IN"/>
        </w:rPr>
        <w:t xml:space="preserve">Framework &amp; Rules </w:t>
      </w:r>
      <w:r w:rsidR="00AA1672">
        <w:rPr>
          <w:lang w:val="en-IN"/>
        </w:rPr>
        <w:t>for</w:t>
      </w:r>
      <w:r>
        <w:rPr>
          <w:lang w:val="en-IN"/>
        </w:rPr>
        <w:t xml:space="preserve"> User Identification</w:t>
      </w:r>
      <w:bookmarkEnd w:id="1"/>
    </w:p>
    <w:p w14:paraId="25F0121E" w14:textId="6946DB65" w:rsidR="002C4E19" w:rsidRPr="002C4E19" w:rsidRDefault="002C4E19" w:rsidP="002A7768">
      <w:pPr>
        <w:pStyle w:val="ListParagraph"/>
        <w:numPr>
          <w:ilvl w:val="0"/>
          <w:numId w:val="13"/>
        </w:numPr>
        <w:spacing w:line="360" w:lineRule="auto"/>
        <w:rPr>
          <w:lang w:val="en-IN"/>
        </w:rPr>
      </w:pPr>
      <w:r>
        <w:rPr>
          <w:lang w:val="en-IN"/>
        </w:rPr>
        <w:t>Viu-id will be used in all situations for reporting AUs &amp; no other logic is needed.</w:t>
      </w:r>
    </w:p>
    <w:p w14:paraId="4CEDB5D8" w14:textId="7C7405B2" w:rsidR="00A82A30" w:rsidRDefault="00A82A30" w:rsidP="002A7768">
      <w:pPr>
        <w:pStyle w:val="Heading1"/>
        <w:spacing w:line="360" w:lineRule="auto"/>
        <w:rPr>
          <w:lang w:val="en-IN"/>
        </w:rPr>
      </w:pPr>
      <w:bookmarkStart w:id="2" w:name="_Toc532490353"/>
      <w:r>
        <w:rPr>
          <w:lang w:val="en-IN"/>
        </w:rPr>
        <w:t>Various Entities</w:t>
      </w:r>
      <w:r w:rsidR="00AB3A43">
        <w:rPr>
          <w:lang w:val="en-IN"/>
        </w:rPr>
        <w:t xml:space="preserve"> &amp; </w:t>
      </w:r>
      <w:r>
        <w:rPr>
          <w:lang w:val="en-IN"/>
        </w:rPr>
        <w:t>Relationship</w:t>
      </w:r>
      <w:bookmarkEnd w:id="2"/>
      <w:r>
        <w:rPr>
          <w:lang w:val="en-IN"/>
        </w:rPr>
        <w:t xml:space="preserve"> </w:t>
      </w:r>
    </w:p>
    <w:tbl>
      <w:tblPr>
        <w:tblStyle w:val="TableGrid"/>
        <w:tblW w:w="10292" w:type="dxa"/>
        <w:tblLook w:val="04A0" w:firstRow="1" w:lastRow="0" w:firstColumn="1" w:lastColumn="0" w:noHBand="0" w:noVBand="1"/>
      </w:tblPr>
      <w:tblGrid>
        <w:gridCol w:w="1698"/>
        <w:gridCol w:w="1859"/>
        <w:gridCol w:w="1495"/>
        <w:gridCol w:w="5240"/>
      </w:tblGrid>
      <w:tr w:rsidR="00A82A30" w14:paraId="1C852253" w14:textId="77777777" w:rsidTr="00A82A30">
        <w:trPr>
          <w:trHeight w:val="259"/>
        </w:trPr>
        <w:tc>
          <w:tcPr>
            <w:tcW w:w="1698" w:type="dxa"/>
          </w:tcPr>
          <w:p w14:paraId="27557F60" w14:textId="4CCB11B9" w:rsidR="00A82A30" w:rsidRPr="00A82A30" w:rsidRDefault="00A82A30" w:rsidP="002A7768">
            <w:pPr>
              <w:spacing w:line="360" w:lineRule="auto"/>
              <w:rPr>
                <w:b/>
                <w:lang w:val="en-IN"/>
              </w:rPr>
            </w:pPr>
            <w:r w:rsidRPr="00A82A30">
              <w:rPr>
                <w:b/>
                <w:lang w:val="en-IN"/>
              </w:rPr>
              <w:t>Entity</w:t>
            </w:r>
          </w:p>
        </w:tc>
        <w:tc>
          <w:tcPr>
            <w:tcW w:w="1859" w:type="dxa"/>
          </w:tcPr>
          <w:p w14:paraId="16044E09" w14:textId="039C8EFA" w:rsidR="00A82A30" w:rsidRPr="00A82A30" w:rsidRDefault="00A82A30" w:rsidP="002A7768">
            <w:pPr>
              <w:spacing w:line="360" w:lineRule="auto"/>
              <w:rPr>
                <w:b/>
                <w:lang w:val="en-IN"/>
              </w:rPr>
            </w:pPr>
            <w:r w:rsidRPr="00A82A30">
              <w:rPr>
                <w:b/>
                <w:lang w:val="en-IN"/>
              </w:rPr>
              <w:t>Entity</w:t>
            </w:r>
          </w:p>
        </w:tc>
        <w:tc>
          <w:tcPr>
            <w:tcW w:w="1495" w:type="dxa"/>
          </w:tcPr>
          <w:p w14:paraId="3E325FAC" w14:textId="0E2334E6" w:rsidR="00A82A30" w:rsidRPr="00A82A30" w:rsidRDefault="00A82A30" w:rsidP="002A7768">
            <w:pPr>
              <w:spacing w:line="360" w:lineRule="auto"/>
              <w:rPr>
                <w:b/>
                <w:lang w:val="en-IN"/>
              </w:rPr>
            </w:pPr>
            <w:r w:rsidRPr="00A82A30">
              <w:rPr>
                <w:b/>
                <w:lang w:val="en-IN"/>
              </w:rPr>
              <w:t>Relationship</w:t>
            </w:r>
          </w:p>
        </w:tc>
        <w:tc>
          <w:tcPr>
            <w:tcW w:w="5240" w:type="dxa"/>
          </w:tcPr>
          <w:p w14:paraId="2D8D305D" w14:textId="79B7C078" w:rsidR="00A82A30" w:rsidRPr="00A82A30" w:rsidRDefault="00A82A30" w:rsidP="002A7768">
            <w:pPr>
              <w:spacing w:line="360" w:lineRule="auto"/>
              <w:rPr>
                <w:b/>
                <w:lang w:val="en-IN"/>
              </w:rPr>
            </w:pPr>
            <w:r w:rsidRPr="00A82A30">
              <w:rPr>
                <w:b/>
                <w:lang w:val="en-IN"/>
              </w:rPr>
              <w:t>Comment</w:t>
            </w:r>
          </w:p>
        </w:tc>
      </w:tr>
      <w:tr w:rsidR="00A82A30" w14:paraId="71888639" w14:textId="77777777" w:rsidTr="00A82A30">
        <w:trPr>
          <w:trHeight w:val="244"/>
        </w:trPr>
        <w:tc>
          <w:tcPr>
            <w:tcW w:w="1698" w:type="dxa"/>
          </w:tcPr>
          <w:p w14:paraId="3A828905" w14:textId="2F92805A" w:rsidR="00A82A30" w:rsidRDefault="00A82A30" w:rsidP="002A7768">
            <w:pPr>
              <w:spacing w:line="360" w:lineRule="auto"/>
              <w:rPr>
                <w:lang w:val="en-IN"/>
              </w:rPr>
            </w:pPr>
            <w:r>
              <w:rPr>
                <w:lang w:val="en-IN"/>
              </w:rPr>
              <w:t>User</w:t>
            </w:r>
          </w:p>
        </w:tc>
        <w:tc>
          <w:tcPr>
            <w:tcW w:w="1859" w:type="dxa"/>
          </w:tcPr>
          <w:p w14:paraId="3CCF4781" w14:textId="6E8E19AA" w:rsidR="00A82A30" w:rsidRDefault="00A82A30" w:rsidP="002A7768">
            <w:pPr>
              <w:spacing w:line="360" w:lineRule="auto"/>
              <w:rPr>
                <w:lang w:val="en-IN"/>
              </w:rPr>
            </w:pPr>
            <w:r>
              <w:rPr>
                <w:lang w:val="en-IN"/>
              </w:rPr>
              <w:t>Device</w:t>
            </w:r>
          </w:p>
        </w:tc>
        <w:tc>
          <w:tcPr>
            <w:tcW w:w="1495" w:type="dxa"/>
          </w:tcPr>
          <w:p w14:paraId="76F6ECA9" w14:textId="779957E1" w:rsidR="00A82A30" w:rsidRDefault="00A82A30" w:rsidP="002A7768">
            <w:pPr>
              <w:spacing w:line="360" w:lineRule="auto"/>
              <w:rPr>
                <w:lang w:val="en-IN"/>
              </w:rPr>
            </w:pPr>
            <w:r>
              <w:rPr>
                <w:lang w:val="en-IN"/>
              </w:rPr>
              <w:t>1:n</w:t>
            </w:r>
          </w:p>
        </w:tc>
        <w:tc>
          <w:tcPr>
            <w:tcW w:w="5240" w:type="dxa"/>
          </w:tcPr>
          <w:p w14:paraId="79E21690" w14:textId="57FBBC71" w:rsidR="00A82A30" w:rsidRDefault="00A82A30" w:rsidP="002A7768">
            <w:pPr>
              <w:spacing w:line="360" w:lineRule="auto"/>
              <w:rPr>
                <w:lang w:val="en-IN"/>
              </w:rPr>
            </w:pPr>
            <w:r>
              <w:rPr>
                <w:lang w:val="en-IN"/>
              </w:rPr>
              <w:t>One user can have many devices</w:t>
            </w:r>
          </w:p>
        </w:tc>
      </w:tr>
      <w:tr w:rsidR="00A82A30" w14:paraId="0686D421" w14:textId="77777777" w:rsidTr="00A82A30">
        <w:trPr>
          <w:trHeight w:val="259"/>
        </w:trPr>
        <w:tc>
          <w:tcPr>
            <w:tcW w:w="1698" w:type="dxa"/>
          </w:tcPr>
          <w:p w14:paraId="1D9238E9" w14:textId="05FA7218" w:rsidR="00A82A30" w:rsidRDefault="00A82A30" w:rsidP="002A7768">
            <w:pPr>
              <w:spacing w:line="360" w:lineRule="auto"/>
              <w:rPr>
                <w:lang w:val="en-IN"/>
              </w:rPr>
            </w:pPr>
            <w:r>
              <w:rPr>
                <w:lang w:val="en-IN"/>
              </w:rPr>
              <w:t>Device</w:t>
            </w:r>
          </w:p>
        </w:tc>
        <w:tc>
          <w:tcPr>
            <w:tcW w:w="1859" w:type="dxa"/>
          </w:tcPr>
          <w:p w14:paraId="0D9E1465" w14:textId="040DFE02" w:rsidR="00A82A30" w:rsidRDefault="00A82A30" w:rsidP="002A7768">
            <w:pPr>
              <w:spacing w:line="360" w:lineRule="auto"/>
              <w:rPr>
                <w:lang w:val="en-IN"/>
              </w:rPr>
            </w:pPr>
            <w:r>
              <w:rPr>
                <w:lang w:val="en-IN"/>
              </w:rPr>
              <w:t>Browser</w:t>
            </w:r>
          </w:p>
        </w:tc>
        <w:tc>
          <w:tcPr>
            <w:tcW w:w="1495" w:type="dxa"/>
          </w:tcPr>
          <w:p w14:paraId="048120B1" w14:textId="1B88385F" w:rsidR="00A82A30" w:rsidRDefault="00A82A30" w:rsidP="002A7768">
            <w:pPr>
              <w:spacing w:line="360" w:lineRule="auto"/>
              <w:rPr>
                <w:lang w:val="en-IN"/>
              </w:rPr>
            </w:pPr>
            <w:r>
              <w:rPr>
                <w:lang w:val="en-IN"/>
              </w:rPr>
              <w:t>1:n</w:t>
            </w:r>
          </w:p>
        </w:tc>
        <w:tc>
          <w:tcPr>
            <w:tcW w:w="5240" w:type="dxa"/>
          </w:tcPr>
          <w:p w14:paraId="68CFCA0A" w14:textId="0D85868C" w:rsidR="00A82A30" w:rsidRDefault="00A82A30" w:rsidP="002A7768">
            <w:pPr>
              <w:spacing w:line="360" w:lineRule="auto"/>
              <w:rPr>
                <w:lang w:val="en-IN"/>
              </w:rPr>
            </w:pPr>
            <w:r>
              <w:rPr>
                <w:lang w:val="en-IN"/>
              </w:rPr>
              <w:t>One device can have multiple browsers</w:t>
            </w:r>
          </w:p>
        </w:tc>
      </w:tr>
      <w:tr w:rsidR="00A82A30" w14:paraId="66FB3006" w14:textId="77777777" w:rsidTr="00A82A30">
        <w:trPr>
          <w:trHeight w:val="504"/>
        </w:trPr>
        <w:tc>
          <w:tcPr>
            <w:tcW w:w="1698" w:type="dxa"/>
          </w:tcPr>
          <w:p w14:paraId="7D849814" w14:textId="19C28E73" w:rsidR="00A82A30" w:rsidRDefault="00A82A30" w:rsidP="002A7768">
            <w:pPr>
              <w:spacing w:line="360" w:lineRule="auto"/>
              <w:rPr>
                <w:lang w:val="en-IN"/>
              </w:rPr>
            </w:pPr>
            <w:r>
              <w:rPr>
                <w:lang w:val="en-IN"/>
              </w:rPr>
              <w:t>User</w:t>
            </w:r>
          </w:p>
        </w:tc>
        <w:tc>
          <w:tcPr>
            <w:tcW w:w="1859" w:type="dxa"/>
          </w:tcPr>
          <w:p w14:paraId="62CB29E7" w14:textId="10174096" w:rsidR="00A82A30" w:rsidRDefault="00A82A30" w:rsidP="002A7768">
            <w:pPr>
              <w:spacing w:line="360" w:lineRule="auto"/>
              <w:rPr>
                <w:lang w:val="en-IN"/>
              </w:rPr>
            </w:pPr>
            <w:r>
              <w:rPr>
                <w:lang w:val="en-IN"/>
              </w:rPr>
              <w:t>Partner</w:t>
            </w:r>
          </w:p>
        </w:tc>
        <w:tc>
          <w:tcPr>
            <w:tcW w:w="1495" w:type="dxa"/>
          </w:tcPr>
          <w:p w14:paraId="27137FD3" w14:textId="7A00CC67" w:rsidR="00A82A30" w:rsidRDefault="00A82A30" w:rsidP="002A7768">
            <w:pPr>
              <w:spacing w:line="360" w:lineRule="auto"/>
              <w:rPr>
                <w:lang w:val="en-IN"/>
              </w:rPr>
            </w:pPr>
            <w:r>
              <w:rPr>
                <w:lang w:val="en-IN"/>
              </w:rPr>
              <w:t>1:n</w:t>
            </w:r>
          </w:p>
        </w:tc>
        <w:tc>
          <w:tcPr>
            <w:tcW w:w="5240" w:type="dxa"/>
          </w:tcPr>
          <w:p w14:paraId="321B93A0" w14:textId="4E6C8780" w:rsidR="00A82A30" w:rsidRDefault="00A82A30" w:rsidP="002A7768">
            <w:pPr>
              <w:spacing w:line="360" w:lineRule="auto"/>
              <w:rPr>
                <w:lang w:val="en-IN"/>
              </w:rPr>
            </w:pPr>
            <w:r>
              <w:rPr>
                <w:lang w:val="en-IN"/>
              </w:rPr>
              <w:t>A user can have multiple partners (at the same time)</w:t>
            </w:r>
          </w:p>
        </w:tc>
      </w:tr>
      <w:tr w:rsidR="00A82A30" w14:paraId="33CEC769" w14:textId="77777777" w:rsidTr="00A82A30">
        <w:trPr>
          <w:trHeight w:val="259"/>
        </w:trPr>
        <w:tc>
          <w:tcPr>
            <w:tcW w:w="1698" w:type="dxa"/>
          </w:tcPr>
          <w:p w14:paraId="4D6E3A49" w14:textId="57DF9C68" w:rsidR="00A82A30" w:rsidRDefault="00A82A30" w:rsidP="002A7768">
            <w:pPr>
              <w:spacing w:line="360" w:lineRule="auto"/>
              <w:rPr>
                <w:lang w:val="en-IN"/>
              </w:rPr>
            </w:pPr>
            <w:r>
              <w:rPr>
                <w:lang w:val="en-IN"/>
              </w:rPr>
              <w:t>User</w:t>
            </w:r>
          </w:p>
        </w:tc>
        <w:tc>
          <w:tcPr>
            <w:tcW w:w="1859" w:type="dxa"/>
          </w:tcPr>
          <w:p w14:paraId="18BECFC6" w14:textId="64B892E5" w:rsidR="00A82A30" w:rsidRDefault="00A82A30" w:rsidP="002A7768">
            <w:pPr>
              <w:spacing w:line="360" w:lineRule="auto"/>
              <w:rPr>
                <w:lang w:val="en-IN"/>
              </w:rPr>
            </w:pPr>
            <w:r>
              <w:rPr>
                <w:lang w:val="en-IN"/>
              </w:rPr>
              <w:t>Strong Auth</w:t>
            </w:r>
          </w:p>
        </w:tc>
        <w:tc>
          <w:tcPr>
            <w:tcW w:w="1495" w:type="dxa"/>
          </w:tcPr>
          <w:p w14:paraId="6B359CD1" w14:textId="5BA7A12A" w:rsidR="00A82A30" w:rsidRDefault="00A82A30" w:rsidP="002A7768">
            <w:pPr>
              <w:spacing w:line="360" w:lineRule="auto"/>
              <w:rPr>
                <w:lang w:val="en-IN"/>
              </w:rPr>
            </w:pPr>
            <w:r>
              <w:rPr>
                <w:lang w:val="en-IN"/>
              </w:rPr>
              <w:t>1:n</w:t>
            </w:r>
          </w:p>
        </w:tc>
        <w:tc>
          <w:tcPr>
            <w:tcW w:w="5240" w:type="dxa"/>
          </w:tcPr>
          <w:p w14:paraId="02CDFF7B" w14:textId="50977905" w:rsidR="00A82A30" w:rsidRDefault="00A82A30" w:rsidP="002A7768">
            <w:pPr>
              <w:spacing w:line="360" w:lineRule="auto"/>
              <w:rPr>
                <w:lang w:val="en-IN"/>
              </w:rPr>
            </w:pPr>
            <w:r>
              <w:rPr>
                <w:lang w:val="en-IN"/>
              </w:rPr>
              <w:t>One user can do multiple strong auths</w:t>
            </w:r>
          </w:p>
        </w:tc>
      </w:tr>
      <w:tr w:rsidR="00A82A30" w14:paraId="07F37D47" w14:textId="77777777" w:rsidTr="00A82A30">
        <w:trPr>
          <w:trHeight w:val="1281"/>
        </w:trPr>
        <w:tc>
          <w:tcPr>
            <w:tcW w:w="1698" w:type="dxa"/>
          </w:tcPr>
          <w:p w14:paraId="1EC4C3B1" w14:textId="3C35A7A4" w:rsidR="00A82A30" w:rsidRDefault="00A82A30" w:rsidP="002A7768">
            <w:pPr>
              <w:spacing w:line="360" w:lineRule="auto"/>
              <w:rPr>
                <w:lang w:val="en-IN"/>
              </w:rPr>
            </w:pPr>
            <w:r>
              <w:rPr>
                <w:lang w:val="en-IN"/>
              </w:rPr>
              <w:t>Strong Auth</w:t>
            </w:r>
          </w:p>
        </w:tc>
        <w:tc>
          <w:tcPr>
            <w:tcW w:w="1859" w:type="dxa"/>
          </w:tcPr>
          <w:p w14:paraId="7D941EC9" w14:textId="5E0CC66D" w:rsidR="00A82A30" w:rsidRDefault="00A82A30" w:rsidP="002A7768">
            <w:pPr>
              <w:spacing w:line="360" w:lineRule="auto"/>
              <w:rPr>
                <w:lang w:val="en-IN"/>
              </w:rPr>
            </w:pPr>
            <w:r>
              <w:rPr>
                <w:lang w:val="en-IN"/>
              </w:rPr>
              <w:t>Viu id</w:t>
            </w:r>
          </w:p>
        </w:tc>
        <w:tc>
          <w:tcPr>
            <w:tcW w:w="1495" w:type="dxa"/>
          </w:tcPr>
          <w:p w14:paraId="366DFBC8" w14:textId="3D25CEFE" w:rsidR="00A82A30" w:rsidRDefault="00A82A30" w:rsidP="002A7768">
            <w:pPr>
              <w:spacing w:line="360" w:lineRule="auto"/>
              <w:rPr>
                <w:lang w:val="en-IN"/>
              </w:rPr>
            </w:pPr>
            <w:r>
              <w:rPr>
                <w:lang w:val="en-IN"/>
              </w:rPr>
              <w:t>1:1</w:t>
            </w:r>
          </w:p>
        </w:tc>
        <w:tc>
          <w:tcPr>
            <w:tcW w:w="5240" w:type="dxa"/>
          </w:tcPr>
          <w:p w14:paraId="3460FDC0" w14:textId="2EC38E8E" w:rsidR="00A82A30" w:rsidRDefault="00A82A30" w:rsidP="002A7768">
            <w:pPr>
              <w:spacing w:line="360" w:lineRule="auto"/>
              <w:rPr>
                <w:lang w:val="en-IN"/>
              </w:rPr>
            </w:pPr>
            <w:r>
              <w:rPr>
                <w:lang w:val="en-IN"/>
              </w:rPr>
              <w:t>We will map one strong auth to one Viu id which means that Viu id is an identifier for strong auth. If the user is using different strong auths, that for us means he wants to be identified as a different user</w:t>
            </w:r>
          </w:p>
        </w:tc>
      </w:tr>
      <w:tr w:rsidR="00DA2909" w14:paraId="282378BB" w14:textId="77777777" w:rsidTr="00A82A30">
        <w:trPr>
          <w:trHeight w:val="1281"/>
        </w:trPr>
        <w:tc>
          <w:tcPr>
            <w:tcW w:w="1698" w:type="dxa"/>
          </w:tcPr>
          <w:p w14:paraId="07A66B70" w14:textId="65FF34EE" w:rsidR="00DA2909" w:rsidRDefault="00DA2909" w:rsidP="002A7768">
            <w:pPr>
              <w:spacing w:line="360" w:lineRule="auto"/>
              <w:rPr>
                <w:lang w:val="en-IN"/>
              </w:rPr>
            </w:pPr>
            <w:r>
              <w:rPr>
                <w:lang w:val="en-IN"/>
              </w:rPr>
              <w:t>Partner</w:t>
            </w:r>
          </w:p>
        </w:tc>
        <w:tc>
          <w:tcPr>
            <w:tcW w:w="1859" w:type="dxa"/>
          </w:tcPr>
          <w:p w14:paraId="167468F4" w14:textId="19048B56" w:rsidR="00DA2909" w:rsidRDefault="00DA2909" w:rsidP="002A7768">
            <w:pPr>
              <w:spacing w:line="360" w:lineRule="auto"/>
              <w:rPr>
                <w:lang w:val="en-IN"/>
              </w:rPr>
            </w:pPr>
            <w:r>
              <w:rPr>
                <w:lang w:val="en-IN"/>
              </w:rPr>
              <w:t>Strong Auth</w:t>
            </w:r>
          </w:p>
        </w:tc>
        <w:tc>
          <w:tcPr>
            <w:tcW w:w="1495" w:type="dxa"/>
          </w:tcPr>
          <w:p w14:paraId="0AEB1423" w14:textId="5758CDE1" w:rsidR="00DA2909" w:rsidRDefault="00DA2909" w:rsidP="002A7768">
            <w:pPr>
              <w:spacing w:line="360" w:lineRule="auto"/>
              <w:rPr>
                <w:lang w:val="en-IN"/>
              </w:rPr>
            </w:pPr>
            <w:r>
              <w:rPr>
                <w:lang w:val="en-IN"/>
              </w:rPr>
              <w:t>n:1</w:t>
            </w:r>
          </w:p>
        </w:tc>
        <w:tc>
          <w:tcPr>
            <w:tcW w:w="5240" w:type="dxa"/>
          </w:tcPr>
          <w:p w14:paraId="77703EBB" w14:textId="3D790A09" w:rsidR="00DA2909" w:rsidRDefault="00DA2909" w:rsidP="002A7768">
            <w:pPr>
              <w:spacing w:line="360" w:lineRule="auto"/>
              <w:rPr>
                <w:lang w:val="en-IN"/>
              </w:rPr>
            </w:pPr>
            <w:r>
              <w:rPr>
                <w:lang w:val="en-IN"/>
              </w:rPr>
              <w:t>One strong auth can be linked to multiple partners</w:t>
            </w:r>
          </w:p>
        </w:tc>
      </w:tr>
    </w:tbl>
    <w:p w14:paraId="2330C552" w14:textId="77777777" w:rsidR="00A82A30" w:rsidRPr="00A82A30" w:rsidRDefault="00A82A30" w:rsidP="002A7768">
      <w:pPr>
        <w:spacing w:line="360" w:lineRule="auto"/>
        <w:rPr>
          <w:lang w:val="en-IN"/>
        </w:rPr>
      </w:pPr>
    </w:p>
    <w:p w14:paraId="2BD97609" w14:textId="3D04FDE5" w:rsidR="00A82A30" w:rsidRDefault="00A82A30" w:rsidP="002A7768">
      <w:pPr>
        <w:spacing w:line="360" w:lineRule="auto"/>
        <w:rPr>
          <w:lang w:val="en-IN"/>
        </w:rPr>
      </w:pPr>
      <w:r>
        <w:rPr>
          <w:lang w:val="en-IN"/>
        </w:rPr>
        <w:t>From browser specific point of view, we can’t identify devices, but we can identify browsers. So the first relationship is ‘immaterial’ from browser point of view. Each instance of one type of browser is what will be identified.</w:t>
      </w:r>
    </w:p>
    <w:p w14:paraId="06C37062" w14:textId="77777777" w:rsidR="00AB3A43" w:rsidRDefault="00AB3A43" w:rsidP="002A7768">
      <w:pPr>
        <w:pStyle w:val="Heading1"/>
        <w:spacing w:line="360" w:lineRule="auto"/>
        <w:rPr>
          <w:lang w:val="en-IN"/>
        </w:rPr>
      </w:pPr>
      <w:bookmarkStart w:id="3" w:name="_Toc532490354"/>
      <w:r>
        <w:rPr>
          <w:lang w:val="en-IN"/>
        </w:rPr>
        <w:t>Assumptions Based on Which the Rules are Framed</w:t>
      </w:r>
      <w:bookmarkEnd w:id="3"/>
    </w:p>
    <w:p w14:paraId="2B931210" w14:textId="0DEB2F1C" w:rsidR="00AB3A43" w:rsidRDefault="007D5654" w:rsidP="002A7768">
      <w:pPr>
        <w:pStyle w:val="ListParagraph"/>
        <w:numPr>
          <w:ilvl w:val="0"/>
          <w:numId w:val="36"/>
        </w:numPr>
        <w:spacing w:line="360" w:lineRule="auto"/>
        <w:rPr>
          <w:lang w:val="en-IN"/>
        </w:rPr>
      </w:pPr>
      <w:r>
        <w:rPr>
          <w:lang w:val="en-IN"/>
        </w:rPr>
        <w:t>All devices are personal devices used by one user unless otherwise indicated by different email ids/authentications</w:t>
      </w:r>
    </w:p>
    <w:p w14:paraId="127AF055" w14:textId="7B3FAB20" w:rsidR="007D5654" w:rsidRDefault="007D5654" w:rsidP="002A7768">
      <w:pPr>
        <w:pStyle w:val="ListParagraph"/>
        <w:numPr>
          <w:ilvl w:val="0"/>
          <w:numId w:val="36"/>
        </w:numPr>
        <w:spacing w:line="360" w:lineRule="auto"/>
        <w:rPr>
          <w:lang w:val="en-IN"/>
        </w:rPr>
      </w:pPr>
      <w:r>
        <w:rPr>
          <w:lang w:val="en-IN"/>
        </w:rPr>
        <w:t>Devices are not shared by multiple users a lot. For desktop 10% of the devices had multiple email ids but for mobile site the number is less than 1%.</w:t>
      </w:r>
    </w:p>
    <w:p w14:paraId="2FC90F73" w14:textId="21C244B5" w:rsidR="007D5654" w:rsidRDefault="007D5654" w:rsidP="002A7768">
      <w:pPr>
        <w:pStyle w:val="ListParagraph"/>
        <w:numPr>
          <w:ilvl w:val="0"/>
          <w:numId w:val="36"/>
        </w:numPr>
        <w:spacing w:line="360" w:lineRule="auto"/>
        <w:rPr>
          <w:lang w:val="en-IN"/>
        </w:rPr>
      </w:pPr>
      <w:r>
        <w:rPr>
          <w:lang w:val="en-IN"/>
        </w:rPr>
        <w:t>In order of strength for identifying a user: Strong auth &gt; Partner id &gt; Device id. It means the following</w:t>
      </w:r>
    </w:p>
    <w:p w14:paraId="6BCB54E9" w14:textId="127EB2F7" w:rsidR="007D5654" w:rsidRDefault="007D5654" w:rsidP="002A7768">
      <w:pPr>
        <w:pStyle w:val="ListParagraph"/>
        <w:numPr>
          <w:ilvl w:val="1"/>
          <w:numId w:val="36"/>
        </w:numPr>
        <w:spacing w:line="360" w:lineRule="auto"/>
        <w:rPr>
          <w:lang w:val="en-IN"/>
        </w:rPr>
      </w:pPr>
      <w:r>
        <w:rPr>
          <w:lang w:val="en-IN"/>
        </w:rPr>
        <w:t>One email id even if it is mapped to multiple partner-ids &amp; devices is one user.</w:t>
      </w:r>
    </w:p>
    <w:p w14:paraId="21A46C73" w14:textId="34D28AD4" w:rsidR="007D5654" w:rsidRDefault="007D5654" w:rsidP="002A7768">
      <w:pPr>
        <w:pStyle w:val="ListParagraph"/>
        <w:numPr>
          <w:ilvl w:val="1"/>
          <w:numId w:val="36"/>
        </w:numPr>
        <w:spacing w:line="360" w:lineRule="auto"/>
        <w:rPr>
          <w:lang w:val="en-IN"/>
        </w:rPr>
      </w:pPr>
      <w:r>
        <w:rPr>
          <w:lang w:val="en-IN"/>
        </w:rPr>
        <w:lastRenderedPageBreak/>
        <w:t>In absence of email, one partner-id across multiple browsers/devices is one user.</w:t>
      </w:r>
    </w:p>
    <w:p w14:paraId="511B8DB3" w14:textId="29766AE6" w:rsidR="007D5654" w:rsidRDefault="007D5654" w:rsidP="002A7768">
      <w:pPr>
        <w:pStyle w:val="ListParagraph"/>
        <w:numPr>
          <w:ilvl w:val="0"/>
          <w:numId w:val="36"/>
        </w:numPr>
        <w:spacing w:line="360" w:lineRule="auto"/>
        <w:rPr>
          <w:lang w:val="en-IN"/>
        </w:rPr>
      </w:pPr>
      <w:r>
        <w:rPr>
          <w:lang w:val="en-IN"/>
        </w:rPr>
        <w:t>Users change their devices more often than phone numbers.</w:t>
      </w:r>
    </w:p>
    <w:p w14:paraId="3EEFBEDD" w14:textId="3708062F" w:rsidR="007D5654" w:rsidRPr="007D5654" w:rsidRDefault="007D5654" w:rsidP="002A7768">
      <w:pPr>
        <w:pStyle w:val="ListParagraph"/>
        <w:numPr>
          <w:ilvl w:val="0"/>
          <w:numId w:val="36"/>
        </w:numPr>
        <w:spacing w:line="360" w:lineRule="auto"/>
        <w:rPr>
          <w:lang w:val="en-IN"/>
        </w:rPr>
      </w:pPr>
      <w:r>
        <w:rPr>
          <w:lang w:val="en-IN"/>
        </w:rPr>
        <w:t>The only way to identify users 100% accurately is if we force them to authenticate &amp; they use only one email-id. Since this is not what we can enforce, there would always be some leakage &amp; one actual user may be mapped to multiple-ids (and we will never know that).</w:t>
      </w:r>
    </w:p>
    <w:p w14:paraId="60708288" w14:textId="77777777" w:rsidR="007D5654" w:rsidRPr="007D5654" w:rsidRDefault="007D5654" w:rsidP="002A7768">
      <w:pPr>
        <w:pStyle w:val="ListParagraph"/>
        <w:spacing w:line="360" w:lineRule="auto"/>
        <w:ind w:left="1440"/>
        <w:rPr>
          <w:lang w:val="en-IN"/>
        </w:rPr>
      </w:pPr>
    </w:p>
    <w:p w14:paraId="64C25E1A" w14:textId="12BB03F2" w:rsidR="00A82A30" w:rsidRDefault="00A82A30" w:rsidP="002A7768">
      <w:pPr>
        <w:pStyle w:val="Heading1"/>
        <w:spacing w:line="360" w:lineRule="auto"/>
        <w:rPr>
          <w:lang w:val="en-IN"/>
        </w:rPr>
      </w:pPr>
      <w:bookmarkStart w:id="4" w:name="_Toc532490355"/>
      <w:r>
        <w:rPr>
          <w:lang w:val="en-IN"/>
        </w:rPr>
        <w:t>Various Ids in the System For Browser</w:t>
      </w:r>
      <w:bookmarkEnd w:id="4"/>
    </w:p>
    <w:p w14:paraId="2DEA2C44" w14:textId="57342160" w:rsidR="00A82A30" w:rsidRDefault="00A82A30" w:rsidP="002A7768">
      <w:pPr>
        <w:pStyle w:val="ListParagraph"/>
        <w:numPr>
          <w:ilvl w:val="0"/>
          <w:numId w:val="14"/>
        </w:numPr>
        <w:spacing w:line="360" w:lineRule="auto"/>
        <w:rPr>
          <w:lang w:val="en-IN"/>
        </w:rPr>
      </w:pPr>
      <w:r w:rsidRPr="004F0317">
        <w:rPr>
          <w:b/>
          <w:u w:val="single"/>
          <w:lang w:val="en-IN"/>
        </w:rPr>
        <w:t>Device-id</w:t>
      </w:r>
      <w:r>
        <w:rPr>
          <w:lang w:val="en-IN"/>
        </w:rPr>
        <w:t xml:space="preserve"> – This is a misnomer but what it means is that the browser will drop a persistent cookie with an identifier in a browser. Till the user deletes this cookie or goes incognito or </w:t>
      </w:r>
      <w:r w:rsidR="00A22283">
        <w:rPr>
          <w:lang w:val="en-IN"/>
        </w:rPr>
        <w:t>uses a different browser, this device-id would remain same &amp; will not be impacted by any other flow in the system. This device id must be uniquely generated if not already present on the browser.</w:t>
      </w:r>
    </w:p>
    <w:p w14:paraId="01998A35" w14:textId="3116DD39" w:rsidR="00A22283" w:rsidRDefault="00A22283" w:rsidP="002A7768">
      <w:pPr>
        <w:pStyle w:val="ListParagraph"/>
        <w:numPr>
          <w:ilvl w:val="0"/>
          <w:numId w:val="14"/>
        </w:numPr>
        <w:spacing w:line="360" w:lineRule="auto"/>
        <w:rPr>
          <w:lang w:val="en-IN"/>
        </w:rPr>
      </w:pPr>
      <w:r w:rsidRPr="004F0317">
        <w:rPr>
          <w:b/>
          <w:u w:val="single"/>
          <w:lang w:val="en-IN"/>
        </w:rPr>
        <w:t>Partner-id</w:t>
      </w:r>
      <w:r>
        <w:rPr>
          <w:lang w:val="en-IN"/>
        </w:rPr>
        <w:t xml:space="preserve"> – This is an external id received by the product by way of partnership. Generally, this id is a unique identifier for the user on partner eco-system. Product will not generate this id. For e.g. MSISDN received via HE or user-id received via backend in Myanmarnet is a partner-id. We can have multiple Viu-ids for same partner-id</w:t>
      </w:r>
    </w:p>
    <w:p w14:paraId="1C499D6A" w14:textId="23967053" w:rsidR="00A22283" w:rsidRPr="00A82A30" w:rsidRDefault="00A22283" w:rsidP="002A7768">
      <w:pPr>
        <w:pStyle w:val="ListParagraph"/>
        <w:numPr>
          <w:ilvl w:val="0"/>
          <w:numId w:val="14"/>
        </w:numPr>
        <w:spacing w:line="360" w:lineRule="auto"/>
        <w:rPr>
          <w:lang w:val="en-IN"/>
        </w:rPr>
      </w:pPr>
      <w:r w:rsidRPr="004F0317">
        <w:rPr>
          <w:b/>
          <w:u w:val="single"/>
          <w:lang w:val="en-IN"/>
        </w:rPr>
        <w:t>Viu-id</w:t>
      </w:r>
      <w:r>
        <w:rPr>
          <w:lang w:val="en-IN"/>
        </w:rPr>
        <w:t xml:space="preserve"> – This is an identifier backend generates depending upon the information received by front-end. The ONLY rule here we need to follow is that for one strong-auth, we will have only one Viu-id. For e.g. for email id </w:t>
      </w:r>
      <w:hyperlink r:id="rId9" w:history="1">
        <w:r w:rsidRPr="00D50DE2">
          <w:rPr>
            <w:rStyle w:val="Hyperlink"/>
            <w:lang w:val="en-IN"/>
          </w:rPr>
          <w:t>abc@xyz.com</w:t>
        </w:r>
      </w:hyperlink>
      <w:r>
        <w:rPr>
          <w:lang w:val="en-IN"/>
        </w:rPr>
        <w:t>, we can’t have more than one Viu-id mapped at backend. This is something we need to enforce. What this also means is that by design, we can’t link two strong auths.</w:t>
      </w:r>
    </w:p>
    <w:p w14:paraId="0BC88111" w14:textId="7105D084" w:rsidR="00D66601" w:rsidRDefault="00645AEA" w:rsidP="002A7768">
      <w:pPr>
        <w:pStyle w:val="Heading1"/>
        <w:spacing w:line="360" w:lineRule="auto"/>
        <w:rPr>
          <w:lang w:val="en-IN"/>
        </w:rPr>
      </w:pPr>
      <w:bookmarkStart w:id="5" w:name="_Toc532490356"/>
      <w:r>
        <w:rPr>
          <w:lang w:val="en-IN"/>
        </w:rPr>
        <w:t xml:space="preserve">Logical View </w:t>
      </w:r>
      <w:r w:rsidR="00BD303B">
        <w:rPr>
          <w:lang w:val="en-IN"/>
        </w:rPr>
        <w:t>of</w:t>
      </w:r>
      <w:r>
        <w:rPr>
          <w:lang w:val="en-IN"/>
        </w:rPr>
        <w:t xml:space="preserve"> the System</w:t>
      </w:r>
      <w:bookmarkEnd w:id="5"/>
    </w:p>
    <w:p w14:paraId="6D173D72" w14:textId="11D394BC" w:rsidR="00D66601" w:rsidRDefault="00D66601" w:rsidP="002A7768">
      <w:pPr>
        <w:pStyle w:val="ListParagraph"/>
        <w:numPr>
          <w:ilvl w:val="0"/>
          <w:numId w:val="10"/>
        </w:numPr>
        <w:spacing w:line="360" w:lineRule="auto"/>
        <w:rPr>
          <w:lang w:val="en-IN"/>
        </w:rPr>
      </w:pPr>
      <w:r>
        <w:rPr>
          <w:lang w:val="en-IN"/>
        </w:rPr>
        <w:t>We would never be able to enforce that the user to have only one Viu-id</w:t>
      </w:r>
      <w:r w:rsidR="00B10718">
        <w:rPr>
          <w:lang w:val="en-IN"/>
        </w:rPr>
        <w:t xml:space="preserve"> except that for each strong auth we can map one Viu id.</w:t>
      </w:r>
    </w:p>
    <w:p w14:paraId="6CF3BFB8" w14:textId="63740C67" w:rsidR="00D66601" w:rsidRDefault="00D66601" w:rsidP="002A7768">
      <w:pPr>
        <w:pStyle w:val="ListParagraph"/>
        <w:numPr>
          <w:ilvl w:val="0"/>
          <w:numId w:val="10"/>
        </w:numPr>
        <w:spacing w:line="360" w:lineRule="auto"/>
        <w:rPr>
          <w:lang w:val="en-IN"/>
        </w:rPr>
      </w:pPr>
      <w:r>
        <w:rPr>
          <w:lang w:val="en-IN"/>
        </w:rPr>
        <w:t>Front end will pass whatever information is has for the user to backend.</w:t>
      </w:r>
    </w:p>
    <w:p w14:paraId="11FBD6B3" w14:textId="5A568120" w:rsidR="00D66601" w:rsidRDefault="00D66601" w:rsidP="002A7768">
      <w:pPr>
        <w:pStyle w:val="ListParagraph"/>
        <w:numPr>
          <w:ilvl w:val="0"/>
          <w:numId w:val="10"/>
        </w:numPr>
        <w:spacing w:line="360" w:lineRule="auto"/>
        <w:rPr>
          <w:lang w:val="en-IN"/>
        </w:rPr>
      </w:pPr>
      <w:r>
        <w:rPr>
          <w:lang w:val="en-IN"/>
        </w:rPr>
        <w:t>Backend will process all this information &amp; return one Viu-id based on pre-defined rules.</w:t>
      </w:r>
    </w:p>
    <w:p w14:paraId="615A220C" w14:textId="2540B60A" w:rsidR="00D66601" w:rsidRDefault="00D66601" w:rsidP="002A7768">
      <w:pPr>
        <w:pStyle w:val="ListParagraph"/>
        <w:numPr>
          <w:ilvl w:val="0"/>
          <w:numId w:val="10"/>
        </w:numPr>
        <w:spacing w:line="360" w:lineRule="auto"/>
        <w:rPr>
          <w:lang w:val="en-IN"/>
        </w:rPr>
      </w:pPr>
      <w:r>
        <w:rPr>
          <w:lang w:val="en-IN"/>
        </w:rPr>
        <w:t>This Viu id would be used for user information.</w:t>
      </w:r>
    </w:p>
    <w:p w14:paraId="1A86E4FB" w14:textId="3C8362A9" w:rsidR="00C2265E" w:rsidRDefault="00D66601" w:rsidP="002A7768">
      <w:pPr>
        <w:pStyle w:val="ListParagraph"/>
        <w:numPr>
          <w:ilvl w:val="0"/>
          <w:numId w:val="10"/>
        </w:numPr>
        <w:spacing w:line="360" w:lineRule="auto"/>
        <w:rPr>
          <w:lang w:val="en-IN"/>
        </w:rPr>
      </w:pPr>
      <w:r>
        <w:rPr>
          <w:lang w:val="en-IN"/>
        </w:rPr>
        <w:t>Front end at anytime can send updated information &amp; Viu-id might change depending on the rule.</w:t>
      </w:r>
    </w:p>
    <w:p w14:paraId="176CB0E8" w14:textId="7D210390" w:rsidR="00652905" w:rsidRPr="00652905" w:rsidRDefault="00652905" w:rsidP="002A7768">
      <w:pPr>
        <w:pStyle w:val="ListParagraph"/>
        <w:spacing w:line="360" w:lineRule="auto"/>
        <w:rPr>
          <w:lang w:val="en-IN"/>
        </w:rPr>
      </w:pPr>
    </w:p>
    <w:p w14:paraId="4AC3800C" w14:textId="2432ADE7" w:rsidR="00C2265E" w:rsidRPr="00C2265E" w:rsidRDefault="00C2265E" w:rsidP="002A7768">
      <w:pPr>
        <w:spacing w:line="360" w:lineRule="auto"/>
        <w:rPr>
          <w:lang w:val="en-IN"/>
        </w:rPr>
      </w:pPr>
      <w:r>
        <w:rPr>
          <w:noProof/>
          <w:lang w:val="en-IN"/>
        </w:rPr>
        <w:lastRenderedPageBreak/>
        <w:drawing>
          <wp:inline distT="0" distB="0" distL="0" distR="0" wp14:anchorId="47462C1E" wp14:editId="5749635B">
            <wp:extent cx="5943600" cy="4540885"/>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calView.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40885"/>
                    </a:xfrm>
                    <a:prstGeom prst="rect">
                      <a:avLst/>
                    </a:prstGeom>
                  </pic:spPr>
                </pic:pic>
              </a:graphicData>
            </a:graphic>
          </wp:inline>
        </w:drawing>
      </w:r>
    </w:p>
    <w:p w14:paraId="711D686B" w14:textId="2077AC9E" w:rsidR="00652905" w:rsidRDefault="00652905" w:rsidP="002A7768">
      <w:pPr>
        <w:pStyle w:val="Heading1"/>
        <w:spacing w:line="360" w:lineRule="auto"/>
        <w:rPr>
          <w:lang w:val="en-IN"/>
        </w:rPr>
      </w:pPr>
      <w:bookmarkStart w:id="6" w:name="_Toc532490357"/>
      <w:r>
        <w:rPr>
          <w:lang w:val="en-IN"/>
        </w:rPr>
        <w:t>Some changes with respect to old system</w:t>
      </w:r>
      <w:bookmarkEnd w:id="6"/>
    </w:p>
    <w:p w14:paraId="5D1F0DB5" w14:textId="08ECAB5D" w:rsidR="00652905" w:rsidRDefault="00652905" w:rsidP="002A7768">
      <w:pPr>
        <w:pStyle w:val="ListParagraph"/>
        <w:numPr>
          <w:ilvl w:val="0"/>
          <w:numId w:val="15"/>
        </w:numPr>
        <w:spacing w:line="360" w:lineRule="auto"/>
        <w:rPr>
          <w:lang w:val="en-IN"/>
        </w:rPr>
      </w:pPr>
      <w:r>
        <w:rPr>
          <w:lang w:val="en-IN"/>
        </w:rPr>
        <w:t>There would be one new functionality via which front-end will pass all the available identifiers &amp; backend would return Viu-id, status (Conflict or No Conflict) &amp; Call to action (Authenticate user via email ids)</w:t>
      </w:r>
      <w:r w:rsidR="002C4E19">
        <w:rPr>
          <w:lang w:val="en-IN"/>
        </w:rPr>
        <w:t>.</w:t>
      </w:r>
    </w:p>
    <w:p w14:paraId="788DA9A4" w14:textId="255354E5" w:rsidR="00652905" w:rsidRDefault="00652905" w:rsidP="002A7768">
      <w:pPr>
        <w:pStyle w:val="ListParagraph"/>
        <w:numPr>
          <w:ilvl w:val="0"/>
          <w:numId w:val="15"/>
        </w:numPr>
        <w:spacing w:line="360" w:lineRule="auto"/>
        <w:rPr>
          <w:lang w:val="en-IN"/>
        </w:rPr>
      </w:pPr>
      <w:r>
        <w:rPr>
          <w:lang w:val="en-IN"/>
        </w:rPr>
        <w:t xml:space="preserve">Since we do shadow-login on partner-id to fetch privileges &amp; account, this is kept out of scope of current doc since shadow login is no necessary to </w:t>
      </w:r>
      <w:r w:rsidR="002C4E19">
        <w:rPr>
          <w:lang w:val="en-IN"/>
        </w:rPr>
        <w:t>provide privilege.</w:t>
      </w:r>
    </w:p>
    <w:p w14:paraId="6FDA5EED" w14:textId="31C4EBD3" w:rsidR="00652905" w:rsidRDefault="00652905" w:rsidP="002A7768">
      <w:pPr>
        <w:pStyle w:val="ListParagraph"/>
        <w:numPr>
          <w:ilvl w:val="0"/>
          <w:numId w:val="15"/>
        </w:numPr>
        <w:spacing w:line="360" w:lineRule="auto"/>
        <w:rPr>
          <w:lang w:val="en-IN"/>
        </w:rPr>
      </w:pPr>
      <w:r>
        <w:rPr>
          <w:lang w:val="en-IN"/>
        </w:rPr>
        <w:t>For us login/authentication will mean the same &amp; it has to be explicitly done by the user. Front-end will decide if &amp; when to authenticate the user.</w:t>
      </w:r>
    </w:p>
    <w:p w14:paraId="5C19CC12" w14:textId="384F1A0A" w:rsidR="002C4E19" w:rsidRDefault="002C4E19" w:rsidP="002A7768">
      <w:pPr>
        <w:pStyle w:val="ListParagraph"/>
        <w:numPr>
          <w:ilvl w:val="0"/>
          <w:numId w:val="15"/>
        </w:numPr>
        <w:spacing w:line="360" w:lineRule="auto"/>
        <w:rPr>
          <w:lang w:val="en-IN"/>
        </w:rPr>
      </w:pPr>
      <w:r>
        <w:rPr>
          <w:lang w:val="en-IN"/>
        </w:rPr>
        <w:t>Some rules related to linking</w:t>
      </w:r>
    </w:p>
    <w:p w14:paraId="4DA6B751" w14:textId="36993C2D" w:rsidR="002C4E19" w:rsidRDefault="002C4E19" w:rsidP="002A7768">
      <w:pPr>
        <w:pStyle w:val="ListParagraph"/>
        <w:numPr>
          <w:ilvl w:val="1"/>
          <w:numId w:val="15"/>
        </w:numPr>
        <w:spacing w:line="360" w:lineRule="auto"/>
        <w:rPr>
          <w:lang w:val="en-IN"/>
        </w:rPr>
      </w:pPr>
      <w:r>
        <w:rPr>
          <w:lang w:val="en-IN"/>
        </w:rPr>
        <w:t>Two Viu-ids mapped to different strong auths will never be linked</w:t>
      </w:r>
    </w:p>
    <w:p w14:paraId="2FA66337" w14:textId="6C157BF8" w:rsidR="002C4E19" w:rsidRDefault="002C4E19" w:rsidP="002A7768">
      <w:pPr>
        <w:pStyle w:val="ListParagraph"/>
        <w:numPr>
          <w:ilvl w:val="1"/>
          <w:numId w:val="15"/>
        </w:numPr>
        <w:spacing w:line="360" w:lineRule="auto"/>
        <w:rPr>
          <w:lang w:val="en-IN"/>
        </w:rPr>
      </w:pPr>
      <w:r>
        <w:rPr>
          <w:lang w:val="en-IN"/>
        </w:rPr>
        <w:t>If a Viu-id is mapped to partner-id, it would not be linked to strong auth</w:t>
      </w:r>
    </w:p>
    <w:p w14:paraId="0F41D6FA" w14:textId="4712D738" w:rsidR="002C4E19" w:rsidRPr="002C4E19" w:rsidRDefault="002C4E19" w:rsidP="002A7768">
      <w:pPr>
        <w:pStyle w:val="ListParagraph"/>
        <w:numPr>
          <w:ilvl w:val="1"/>
          <w:numId w:val="15"/>
        </w:numPr>
        <w:spacing w:line="360" w:lineRule="auto"/>
        <w:rPr>
          <w:lang w:val="en-IN"/>
        </w:rPr>
      </w:pPr>
      <w:r>
        <w:rPr>
          <w:lang w:val="en-IN"/>
        </w:rPr>
        <w:t>A sign-up (new strong auth) will create a new Viu-id except for the cases where the viu-id in context is not mapped to any other strong auth or partner-id</w:t>
      </w:r>
    </w:p>
    <w:p w14:paraId="7D00E840" w14:textId="25FAA869" w:rsidR="00A22283" w:rsidRPr="00CD7137" w:rsidRDefault="00A22283" w:rsidP="002A7768">
      <w:pPr>
        <w:pStyle w:val="Heading1"/>
        <w:spacing w:line="360" w:lineRule="auto"/>
        <w:rPr>
          <w:lang w:val="en-IN"/>
        </w:rPr>
      </w:pPr>
      <w:bookmarkStart w:id="7" w:name="_Toc532490358"/>
      <w:r>
        <w:rPr>
          <w:lang w:val="en-IN"/>
        </w:rPr>
        <w:lastRenderedPageBreak/>
        <w:t>Front end Principles &amp; Guiding Rules</w:t>
      </w:r>
      <w:bookmarkEnd w:id="7"/>
    </w:p>
    <w:p w14:paraId="26DAD1E4" w14:textId="77777777" w:rsidR="00A22283" w:rsidRDefault="00A22283" w:rsidP="002A7768">
      <w:pPr>
        <w:pStyle w:val="ListParagraph"/>
        <w:numPr>
          <w:ilvl w:val="0"/>
          <w:numId w:val="9"/>
        </w:numPr>
        <w:spacing w:line="360" w:lineRule="auto"/>
        <w:rPr>
          <w:lang w:val="en-IN"/>
        </w:rPr>
      </w:pPr>
      <w:r>
        <w:rPr>
          <w:lang w:val="en-IN"/>
        </w:rPr>
        <w:t>If user requests to log in via strong auth, we always log the user in.</w:t>
      </w:r>
    </w:p>
    <w:p w14:paraId="33B2EE5F" w14:textId="77777777" w:rsidR="00A22283" w:rsidRDefault="00A22283" w:rsidP="002A7768">
      <w:pPr>
        <w:pStyle w:val="ListParagraph"/>
        <w:numPr>
          <w:ilvl w:val="0"/>
          <w:numId w:val="9"/>
        </w:numPr>
        <w:spacing w:line="360" w:lineRule="auto"/>
        <w:rPr>
          <w:lang w:val="en-IN"/>
        </w:rPr>
      </w:pPr>
      <w:r>
        <w:rPr>
          <w:lang w:val="en-IN"/>
        </w:rPr>
        <w:t>If user has multiple strong auths attached, always ask the user which one to use.</w:t>
      </w:r>
    </w:p>
    <w:p w14:paraId="726F847B" w14:textId="77777777" w:rsidR="00A22283" w:rsidRDefault="00A22283" w:rsidP="002A7768">
      <w:pPr>
        <w:pStyle w:val="ListParagraph"/>
        <w:numPr>
          <w:ilvl w:val="0"/>
          <w:numId w:val="9"/>
        </w:numPr>
        <w:spacing w:line="360" w:lineRule="auto"/>
        <w:rPr>
          <w:lang w:val="en-IN"/>
        </w:rPr>
      </w:pPr>
      <w:r>
        <w:rPr>
          <w:lang w:val="en-IN"/>
        </w:rPr>
        <w:t>User should always know what accounts he or she has.</w:t>
      </w:r>
    </w:p>
    <w:p w14:paraId="3B3A57F2" w14:textId="77777777" w:rsidR="00A22283" w:rsidRPr="00CD7137" w:rsidRDefault="00A22283" w:rsidP="002A7768">
      <w:pPr>
        <w:pStyle w:val="ListParagraph"/>
        <w:numPr>
          <w:ilvl w:val="0"/>
          <w:numId w:val="9"/>
        </w:numPr>
        <w:spacing w:line="360" w:lineRule="auto"/>
        <w:rPr>
          <w:lang w:val="en-IN"/>
        </w:rPr>
      </w:pPr>
      <w:r>
        <w:rPr>
          <w:lang w:val="en-IN"/>
        </w:rPr>
        <w:t>User should always be able to de-activate himself or herself if he/she is mapped to multiple accounts.</w:t>
      </w:r>
    </w:p>
    <w:p w14:paraId="4B3E9B15" w14:textId="0B145E03" w:rsidR="00C96FC6" w:rsidRPr="006258C1" w:rsidRDefault="00A22283" w:rsidP="002A7768">
      <w:pPr>
        <w:pStyle w:val="ListParagraph"/>
        <w:numPr>
          <w:ilvl w:val="0"/>
          <w:numId w:val="9"/>
        </w:numPr>
        <w:spacing w:line="360" w:lineRule="auto"/>
        <w:rPr>
          <w:lang w:val="en-IN"/>
        </w:rPr>
      </w:pPr>
      <w:r>
        <w:rPr>
          <w:lang w:val="en-IN"/>
        </w:rPr>
        <w:t>Always Inform the user in case ids switched &amp; privileges he/she might gain or lose.</w:t>
      </w:r>
    </w:p>
    <w:p w14:paraId="6194D76E" w14:textId="77777777" w:rsidR="008B797F" w:rsidRDefault="008B797F" w:rsidP="002A7768">
      <w:pPr>
        <w:spacing w:line="360" w:lineRule="auto"/>
        <w:rPr>
          <w:rFonts w:asciiTheme="majorHAnsi" w:eastAsiaTheme="majorEastAsia" w:hAnsiTheme="majorHAnsi" w:cstheme="majorBidi"/>
          <w:color w:val="1F4E79" w:themeColor="accent1" w:themeShade="80"/>
          <w:sz w:val="32"/>
          <w:szCs w:val="32"/>
          <w:lang w:val="en-IN"/>
        </w:rPr>
      </w:pPr>
      <w:r>
        <w:rPr>
          <w:lang w:val="en-IN"/>
        </w:rPr>
        <w:br w:type="page"/>
      </w:r>
    </w:p>
    <w:p w14:paraId="6D3ABDEC" w14:textId="78FB73C2" w:rsidR="00C755FF" w:rsidRDefault="00C755FF" w:rsidP="002A7768">
      <w:pPr>
        <w:pStyle w:val="Heading1"/>
        <w:spacing w:line="360" w:lineRule="auto"/>
        <w:rPr>
          <w:lang w:val="en-IN"/>
        </w:rPr>
      </w:pPr>
      <w:bookmarkStart w:id="8" w:name="_Toc532490359"/>
      <w:r>
        <w:rPr>
          <w:lang w:val="en-IN"/>
        </w:rPr>
        <w:lastRenderedPageBreak/>
        <w:t>Summary of Use Cases Covered</w:t>
      </w:r>
      <w:bookmarkEnd w:id="8"/>
    </w:p>
    <w:p w14:paraId="2642EA3B" w14:textId="16EE2DB9" w:rsidR="00DA2909" w:rsidRDefault="00DA2909" w:rsidP="002A7768">
      <w:pPr>
        <w:pStyle w:val="Heading2"/>
        <w:spacing w:line="360" w:lineRule="auto"/>
        <w:rPr>
          <w:lang w:val="en-IN"/>
        </w:rPr>
      </w:pPr>
      <w:bookmarkStart w:id="9" w:name="_Toc532490360"/>
      <w:r>
        <w:rPr>
          <w:lang w:val="en-IN"/>
        </w:rPr>
        <w:t>Definitions</w:t>
      </w:r>
      <w:bookmarkEnd w:id="9"/>
    </w:p>
    <w:p w14:paraId="2E8518E4" w14:textId="35E1B023" w:rsidR="00DA2909" w:rsidRPr="00BB6A1B" w:rsidRDefault="00DA2909" w:rsidP="002A7768">
      <w:pPr>
        <w:pStyle w:val="ListParagraph"/>
        <w:numPr>
          <w:ilvl w:val="0"/>
          <w:numId w:val="22"/>
        </w:numPr>
        <w:spacing w:line="360" w:lineRule="auto"/>
        <w:rPr>
          <w:lang w:val="en-IN"/>
        </w:rPr>
      </w:pPr>
      <w:r w:rsidRPr="00BB6A1B">
        <w:rPr>
          <w:lang w:val="en-IN"/>
        </w:rPr>
        <w:t xml:space="preserve">New – A new user is a user </w:t>
      </w:r>
      <w:r w:rsidR="002C4E19" w:rsidRPr="00BB6A1B">
        <w:rPr>
          <w:lang w:val="en-IN"/>
        </w:rPr>
        <w:t>who’s</w:t>
      </w:r>
      <w:r w:rsidRPr="00BB6A1B">
        <w:rPr>
          <w:lang w:val="en-IN"/>
        </w:rPr>
        <w:t xml:space="preserve"> coming onto our system the first time</w:t>
      </w:r>
      <w:r w:rsidR="00BB6A1B" w:rsidRPr="00BB6A1B">
        <w:rPr>
          <w:lang w:val="en-IN"/>
        </w:rPr>
        <w:t xml:space="preserve"> (irrespective of our internal systems can identify or not).</w:t>
      </w:r>
    </w:p>
    <w:p w14:paraId="2BD9F35B" w14:textId="77777777" w:rsidR="00BB6A1B" w:rsidRPr="00BB6A1B" w:rsidRDefault="00BB6A1B" w:rsidP="002A7768">
      <w:pPr>
        <w:pStyle w:val="ListParagraph"/>
        <w:numPr>
          <w:ilvl w:val="0"/>
          <w:numId w:val="22"/>
        </w:numPr>
        <w:spacing w:line="360" w:lineRule="auto"/>
        <w:rPr>
          <w:lang w:val="en-IN"/>
        </w:rPr>
      </w:pPr>
      <w:r w:rsidRPr="00BB6A1B">
        <w:rPr>
          <w:lang w:val="en-IN"/>
        </w:rPr>
        <w:t>Repeat – A user who has visited us before time (irrespective of our internal systems can identify or not).</w:t>
      </w:r>
    </w:p>
    <w:p w14:paraId="0C28C58C" w14:textId="5ACCF015" w:rsidR="00BB6A1B" w:rsidRPr="00BB6A1B" w:rsidRDefault="00BB6A1B" w:rsidP="002A7768">
      <w:pPr>
        <w:pStyle w:val="ListParagraph"/>
        <w:numPr>
          <w:ilvl w:val="0"/>
          <w:numId w:val="22"/>
        </w:numPr>
        <w:spacing w:line="360" w:lineRule="auto"/>
        <w:rPr>
          <w:lang w:val="en-IN"/>
        </w:rPr>
      </w:pPr>
      <w:r w:rsidRPr="00BB6A1B">
        <w:rPr>
          <w:lang w:val="en-IN"/>
        </w:rPr>
        <w:t>Device -id – If the persistent cookie with the identifier dropped by browser is present or not.</w:t>
      </w:r>
    </w:p>
    <w:p w14:paraId="03234C05" w14:textId="3AFD63A4" w:rsidR="00BB6A1B" w:rsidRDefault="00BB6A1B" w:rsidP="002A7768">
      <w:pPr>
        <w:pStyle w:val="ListParagraph"/>
        <w:numPr>
          <w:ilvl w:val="0"/>
          <w:numId w:val="22"/>
        </w:numPr>
        <w:spacing w:line="360" w:lineRule="auto"/>
        <w:rPr>
          <w:lang w:val="en-IN"/>
        </w:rPr>
      </w:pPr>
      <w:r w:rsidRPr="00BB6A1B">
        <w:rPr>
          <w:lang w:val="en-IN"/>
        </w:rPr>
        <w:t>Partner-id – If the front-end was able to fetch the partner-id</w:t>
      </w:r>
    </w:p>
    <w:p w14:paraId="25E46FCF" w14:textId="41D735C8" w:rsidR="008B797F" w:rsidRDefault="008B797F" w:rsidP="002A7768">
      <w:pPr>
        <w:pStyle w:val="ListParagraph"/>
        <w:numPr>
          <w:ilvl w:val="1"/>
          <w:numId w:val="22"/>
        </w:numPr>
        <w:spacing w:line="360" w:lineRule="auto"/>
        <w:rPr>
          <w:lang w:val="en-IN"/>
        </w:rPr>
      </w:pPr>
      <w:r>
        <w:rPr>
          <w:lang w:val="en-IN"/>
        </w:rPr>
        <w:t>Not Available</w:t>
      </w:r>
    </w:p>
    <w:p w14:paraId="78370315" w14:textId="2C10DDD8" w:rsidR="008B797F" w:rsidRDefault="008B797F" w:rsidP="002A7768">
      <w:pPr>
        <w:pStyle w:val="ListParagraph"/>
        <w:numPr>
          <w:ilvl w:val="1"/>
          <w:numId w:val="22"/>
        </w:numPr>
        <w:spacing w:line="360" w:lineRule="auto"/>
        <w:rPr>
          <w:lang w:val="en-IN"/>
        </w:rPr>
      </w:pPr>
      <w:r>
        <w:rPr>
          <w:lang w:val="en-IN"/>
        </w:rPr>
        <w:t>Old/Existing – User has visited Viu with that partner-id</w:t>
      </w:r>
    </w:p>
    <w:p w14:paraId="1E1B625D" w14:textId="5FA2BF9B" w:rsidR="008B797F" w:rsidRPr="00BB6A1B" w:rsidRDefault="008B797F" w:rsidP="002A7768">
      <w:pPr>
        <w:pStyle w:val="ListParagraph"/>
        <w:numPr>
          <w:ilvl w:val="1"/>
          <w:numId w:val="22"/>
        </w:numPr>
        <w:spacing w:line="360" w:lineRule="auto"/>
        <w:rPr>
          <w:lang w:val="en-IN"/>
        </w:rPr>
      </w:pPr>
      <w:r>
        <w:rPr>
          <w:lang w:val="en-IN"/>
        </w:rPr>
        <w:t>New – User has come for the first time using this partner-id.</w:t>
      </w:r>
    </w:p>
    <w:p w14:paraId="269D359C" w14:textId="35C99092" w:rsidR="00BB6A1B" w:rsidRDefault="00BB6A1B" w:rsidP="002A7768">
      <w:pPr>
        <w:pStyle w:val="ListParagraph"/>
        <w:numPr>
          <w:ilvl w:val="0"/>
          <w:numId w:val="22"/>
        </w:numPr>
        <w:spacing w:line="360" w:lineRule="auto"/>
        <w:rPr>
          <w:lang w:val="en-IN"/>
        </w:rPr>
      </w:pPr>
      <w:r w:rsidRPr="00BB6A1B">
        <w:rPr>
          <w:lang w:val="en-IN"/>
        </w:rPr>
        <w:t>Auth Status</w:t>
      </w:r>
    </w:p>
    <w:p w14:paraId="6CC769F9" w14:textId="25D62E59" w:rsidR="00BB6A1B" w:rsidRDefault="00BB6A1B" w:rsidP="002A7768">
      <w:pPr>
        <w:pStyle w:val="ListParagraph"/>
        <w:numPr>
          <w:ilvl w:val="1"/>
          <w:numId w:val="22"/>
        </w:numPr>
        <w:spacing w:line="360" w:lineRule="auto"/>
        <w:rPr>
          <w:lang w:val="en-IN"/>
        </w:rPr>
      </w:pPr>
      <w:r>
        <w:rPr>
          <w:lang w:val="en-IN"/>
        </w:rPr>
        <w:t>Logged Out – User is not signed in &amp; user is not authenticated</w:t>
      </w:r>
    </w:p>
    <w:p w14:paraId="24BCC3DB" w14:textId="7E063083" w:rsidR="00BB6A1B" w:rsidRDefault="00BB6A1B" w:rsidP="002A7768">
      <w:pPr>
        <w:pStyle w:val="ListParagraph"/>
        <w:numPr>
          <w:ilvl w:val="1"/>
          <w:numId w:val="22"/>
        </w:numPr>
        <w:spacing w:line="360" w:lineRule="auto"/>
        <w:rPr>
          <w:lang w:val="en-IN"/>
        </w:rPr>
      </w:pPr>
      <w:r>
        <w:rPr>
          <w:lang w:val="en-IN"/>
        </w:rPr>
        <w:t>Signs up – User authenticates with this id for the first time &amp; we don’t have info on this strong auth at backend</w:t>
      </w:r>
    </w:p>
    <w:p w14:paraId="4E800E45" w14:textId="26701687" w:rsidR="00BB6A1B" w:rsidRPr="00BB6A1B" w:rsidRDefault="00BB6A1B" w:rsidP="002A7768">
      <w:pPr>
        <w:pStyle w:val="ListParagraph"/>
        <w:numPr>
          <w:ilvl w:val="1"/>
          <w:numId w:val="22"/>
        </w:numPr>
        <w:spacing w:line="360" w:lineRule="auto"/>
        <w:rPr>
          <w:lang w:val="en-IN"/>
        </w:rPr>
      </w:pPr>
      <w:r>
        <w:rPr>
          <w:lang w:val="en-IN"/>
        </w:rPr>
        <w:t>Signs in – user authenticates using an already used/available strong auth in the sytem</w:t>
      </w:r>
    </w:p>
    <w:p w14:paraId="76794C29" w14:textId="266BC54B" w:rsidR="00BB6A1B" w:rsidRDefault="00BB6A1B" w:rsidP="002A7768">
      <w:pPr>
        <w:spacing w:line="360" w:lineRule="auto"/>
        <w:rPr>
          <w:lang w:val="en-IN"/>
        </w:rPr>
      </w:pPr>
      <w:r>
        <w:rPr>
          <w:lang w:val="en-IN"/>
        </w:rPr>
        <w:tab/>
      </w:r>
    </w:p>
    <w:p w14:paraId="20FA31D8" w14:textId="1E23055C" w:rsidR="00DA2909" w:rsidRDefault="00DA2909" w:rsidP="002A7768">
      <w:pPr>
        <w:pStyle w:val="Heading2"/>
        <w:spacing w:line="360" w:lineRule="auto"/>
        <w:rPr>
          <w:lang w:val="en-IN"/>
        </w:rPr>
      </w:pPr>
      <w:bookmarkStart w:id="10" w:name="_Toc532490361"/>
      <w:r>
        <w:rPr>
          <w:lang w:val="en-IN"/>
        </w:rPr>
        <w:t>Scenarios</w:t>
      </w:r>
      <w:bookmarkEnd w:id="10"/>
    </w:p>
    <w:p w14:paraId="664A702E" w14:textId="04F06292" w:rsidR="00DA2909" w:rsidRDefault="00DA2909" w:rsidP="002A7768">
      <w:pPr>
        <w:spacing w:line="360" w:lineRule="auto"/>
        <w:rPr>
          <w:lang w:val="en-IN"/>
        </w:rPr>
      </w:pPr>
      <w:r>
        <w:rPr>
          <w:lang w:val="en-IN"/>
        </w:rPr>
        <w:t>User cases are defined basis various combination of new/repeat, device-id existing or new, partner id available or not</w:t>
      </w:r>
      <w:r w:rsidR="008C363F">
        <w:rPr>
          <w:lang w:val="en-IN"/>
        </w:rPr>
        <w:t xml:space="preserve"> or new</w:t>
      </w:r>
      <w:r>
        <w:rPr>
          <w:lang w:val="en-IN"/>
        </w:rPr>
        <w:t xml:space="preserve">, user’s authentication status. The number of mathematically possible use cases is </w:t>
      </w:r>
      <w:r w:rsidR="008B797F">
        <w:rPr>
          <w:lang w:val="en-IN"/>
        </w:rPr>
        <w:t>36</w:t>
      </w:r>
      <w:r>
        <w:rPr>
          <w:lang w:val="en-IN"/>
        </w:rPr>
        <w:t xml:space="preserve"> &amp; out of these 2</w:t>
      </w:r>
      <w:r w:rsidR="009867F7">
        <w:rPr>
          <w:lang w:val="en-IN"/>
        </w:rPr>
        <w:t>4</w:t>
      </w:r>
      <w:r>
        <w:rPr>
          <w:lang w:val="en-IN"/>
        </w:rPr>
        <w:t xml:space="preserve">, </w:t>
      </w:r>
      <w:r w:rsidR="009867F7">
        <w:rPr>
          <w:lang w:val="en-IN"/>
        </w:rPr>
        <w:t xml:space="preserve">12 </w:t>
      </w:r>
      <w:r>
        <w:rPr>
          <w:lang w:val="en-IN"/>
        </w:rPr>
        <w:t>are not logically possible &amp; ‘strike-throughed’ below.</w:t>
      </w:r>
    </w:p>
    <w:p w14:paraId="0ADA839D" w14:textId="7BF7CC7D" w:rsidR="008B797F" w:rsidRDefault="008B797F" w:rsidP="002A7768">
      <w:pPr>
        <w:spacing w:line="360" w:lineRule="auto"/>
        <w:rPr>
          <w:lang w:val="en-IN"/>
        </w:rPr>
      </w:pPr>
    </w:p>
    <w:tbl>
      <w:tblPr>
        <w:tblW w:w="7940" w:type="dxa"/>
        <w:tblLook w:val="04A0" w:firstRow="1" w:lastRow="0" w:firstColumn="1" w:lastColumn="0" w:noHBand="0" w:noVBand="1"/>
      </w:tblPr>
      <w:tblGrid>
        <w:gridCol w:w="642"/>
        <w:gridCol w:w="1260"/>
        <w:gridCol w:w="2320"/>
        <w:gridCol w:w="1380"/>
        <w:gridCol w:w="2440"/>
      </w:tblGrid>
      <w:tr w:rsidR="008B797F" w:rsidRPr="008B797F" w14:paraId="2BD9C3D3" w14:textId="77777777" w:rsidTr="008B797F">
        <w:trPr>
          <w:trHeight w:val="300"/>
        </w:trPr>
        <w:tc>
          <w:tcPr>
            <w:tcW w:w="5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F16B9B7" w14:textId="77777777" w:rsidR="008B797F" w:rsidRPr="008B797F" w:rsidRDefault="008B797F" w:rsidP="002A7768">
            <w:pPr>
              <w:spacing w:line="360" w:lineRule="auto"/>
              <w:rPr>
                <w:rFonts w:ascii="Calibri" w:eastAsia="Times New Roman" w:hAnsi="Calibri" w:cs="Calibri"/>
                <w:b/>
                <w:bCs/>
                <w:color w:val="000000"/>
                <w:lang w:val="en-IN" w:eastAsia="en-IN"/>
              </w:rPr>
            </w:pPr>
            <w:r w:rsidRPr="008B797F">
              <w:rPr>
                <w:rFonts w:ascii="Calibri" w:eastAsia="Times New Roman" w:hAnsi="Calibri" w:cs="Calibri"/>
                <w:b/>
                <w:bCs/>
                <w:color w:val="000000"/>
                <w:lang w:val="en-IN" w:eastAsia="en-IN"/>
              </w:rPr>
              <w:t>S.No</w:t>
            </w:r>
          </w:p>
        </w:tc>
        <w:tc>
          <w:tcPr>
            <w:tcW w:w="1260" w:type="dxa"/>
            <w:tcBorders>
              <w:top w:val="single" w:sz="4" w:space="0" w:color="auto"/>
              <w:left w:val="nil"/>
              <w:bottom w:val="single" w:sz="4" w:space="0" w:color="auto"/>
              <w:right w:val="single" w:sz="4" w:space="0" w:color="auto"/>
            </w:tcBorders>
            <w:shd w:val="clear" w:color="000000" w:fill="FFFF00"/>
            <w:noWrap/>
            <w:vAlign w:val="bottom"/>
            <w:hideMark/>
          </w:tcPr>
          <w:p w14:paraId="45DF552E" w14:textId="77777777" w:rsidR="008B797F" w:rsidRPr="008B797F" w:rsidRDefault="008B797F" w:rsidP="002A7768">
            <w:pPr>
              <w:spacing w:line="360" w:lineRule="auto"/>
              <w:rPr>
                <w:rFonts w:ascii="Calibri" w:eastAsia="Times New Roman" w:hAnsi="Calibri" w:cs="Calibri"/>
                <w:b/>
                <w:bCs/>
                <w:color w:val="000000"/>
                <w:lang w:val="en-IN" w:eastAsia="en-IN"/>
              </w:rPr>
            </w:pPr>
            <w:r w:rsidRPr="008B797F">
              <w:rPr>
                <w:rFonts w:ascii="Calibri" w:eastAsia="Times New Roman" w:hAnsi="Calibri" w:cs="Calibri"/>
                <w:b/>
                <w:bCs/>
                <w:color w:val="000000"/>
                <w:lang w:val="en-IN" w:eastAsia="en-IN"/>
              </w:rPr>
              <w:t>Type of User</w:t>
            </w:r>
          </w:p>
        </w:tc>
        <w:tc>
          <w:tcPr>
            <w:tcW w:w="2320" w:type="dxa"/>
            <w:tcBorders>
              <w:top w:val="single" w:sz="4" w:space="0" w:color="auto"/>
              <w:left w:val="nil"/>
              <w:bottom w:val="single" w:sz="4" w:space="0" w:color="auto"/>
              <w:right w:val="single" w:sz="4" w:space="0" w:color="auto"/>
            </w:tcBorders>
            <w:shd w:val="clear" w:color="000000" w:fill="FFFF00"/>
            <w:noWrap/>
            <w:vAlign w:val="bottom"/>
            <w:hideMark/>
          </w:tcPr>
          <w:p w14:paraId="23D3AC4A" w14:textId="77777777" w:rsidR="008B797F" w:rsidRPr="008B797F" w:rsidRDefault="008B797F" w:rsidP="002A7768">
            <w:pPr>
              <w:spacing w:line="360" w:lineRule="auto"/>
              <w:rPr>
                <w:rFonts w:ascii="Calibri" w:eastAsia="Times New Roman" w:hAnsi="Calibri" w:cs="Calibri"/>
                <w:b/>
                <w:bCs/>
                <w:color w:val="000000"/>
                <w:lang w:val="en-IN" w:eastAsia="en-IN"/>
              </w:rPr>
            </w:pPr>
            <w:r w:rsidRPr="008B797F">
              <w:rPr>
                <w:rFonts w:ascii="Calibri" w:eastAsia="Times New Roman" w:hAnsi="Calibri" w:cs="Calibri"/>
                <w:b/>
                <w:bCs/>
                <w:color w:val="000000"/>
                <w:lang w:val="en-IN" w:eastAsia="en-IN"/>
              </w:rPr>
              <w:t>Device Id</w:t>
            </w:r>
          </w:p>
        </w:tc>
        <w:tc>
          <w:tcPr>
            <w:tcW w:w="1380" w:type="dxa"/>
            <w:tcBorders>
              <w:top w:val="single" w:sz="4" w:space="0" w:color="auto"/>
              <w:left w:val="nil"/>
              <w:bottom w:val="single" w:sz="4" w:space="0" w:color="auto"/>
              <w:right w:val="single" w:sz="4" w:space="0" w:color="auto"/>
            </w:tcBorders>
            <w:shd w:val="clear" w:color="000000" w:fill="FFFF00"/>
            <w:noWrap/>
            <w:vAlign w:val="bottom"/>
            <w:hideMark/>
          </w:tcPr>
          <w:p w14:paraId="0A855FEA" w14:textId="77777777" w:rsidR="008B797F" w:rsidRPr="008B797F" w:rsidRDefault="008B797F" w:rsidP="002A7768">
            <w:pPr>
              <w:spacing w:line="360" w:lineRule="auto"/>
              <w:rPr>
                <w:rFonts w:ascii="Calibri" w:eastAsia="Times New Roman" w:hAnsi="Calibri" w:cs="Calibri"/>
                <w:b/>
                <w:bCs/>
                <w:color w:val="000000"/>
                <w:lang w:val="en-IN" w:eastAsia="en-IN"/>
              </w:rPr>
            </w:pPr>
            <w:r w:rsidRPr="008B797F">
              <w:rPr>
                <w:rFonts w:ascii="Calibri" w:eastAsia="Times New Roman" w:hAnsi="Calibri" w:cs="Calibri"/>
                <w:b/>
                <w:bCs/>
                <w:color w:val="000000"/>
                <w:lang w:val="en-IN" w:eastAsia="en-IN"/>
              </w:rPr>
              <w:t>Partner Id</w:t>
            </w:r>
          </w:p>
        </w:tc>
        <w:tc>
          <w:tcPr>
            <w:tcW w:w="2440" w:type="dxa"/>
            <w:tcBorders>
              <w:top w:val="single" w:sz="4" w:space="0" w:color="auto"/>
              <w:left w:val="nil"/>
              <w:bottom w:val="single" w:sz="4" w:space="0" w:color="auto"/>
              <w:right w:val="single" w:sz="4" w:space="0" w:color="auto"/>
            </w:tcBorders>
            <w:shd w:val="clear" w:color="000000" w:fill="FFFF00"/>
            <w:noWrap/>
            <w:vAlign w:val="bottom"/>
            <w:hideMark/>
          </w:tcPr>
          <w:p w14:paraId="39BD3CFF" w14:textId="77777777" w:rsidR="008B797F" w:rsidRPr="008B797F" w:rsidRDefault="008B797F" w:rsidP="002A7768">
            <w:pPr>
              <w:spacing w:line="360" w:lineRule="auto"/>
              <w:rPr>
                <w:rFonts w:ascii="Calibri" w:eastAsia="Times New Roman" w:hAnsi="Calibri" w:cs="Calibri"/>
                <w:b/>
                <w:bCs/>
                <w:color w:val="000000"/>
                <w:lang w:val="en-IN" w:eastAsia="en-IN"/>
              </w:rPr>
            </w:pPr>
            <w:r w:rsidRPr="008B797F">
              <w:rPr>
                <w:rFonts w:ascii="Calibri" w:eastAsia="Times New Roman" w:hAnsi="Calibri" w:cs="Calibri"/>
                <w:b/>
                <w:bCs/>
                <w:color w:val="000000"/>
                <w:lang w:val="en-IN" w:eastAsia="en-IN"/>
              </w:rPr>
              <w:t>Strong Auth Log in Status</w:t>
            </w:r>
          </w:p>
        </w:tc>
      </w:tr>
      <w:tr w:rsidR="008B797F" w:rsidRPr="008B797F" w14:paraId="0CF3BD59" w14:textId="77777777" w:rsidTr="008B797F">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C3A508A"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1</w:t>
            </w:r>
          </w:p>
        </w:tc>
        <w:tc>
          <w:tcPr>
            <w:tcW w:w="1260" w:type="dxa"/>
            <w:tcBorders>
              <w:top w:val="nil"/>
              <w:left w:val="nil"/>
              <w:bottom w:val="single" w:sz="4" w:space="0" w:color="auto"/>
              <w:right w:val="single" w:sz="4" w:space="0" w:color="auto"/>
            </w:tcBorders>
            <w:shd w:val="clear" w:color="auto" w:fill="auto"/>
            <w:noWrap/>
            <w:vAlign w:val="bottom"/>
            <w:hideMark/>
          </w:tcPr>
          <w:p w14:paraId="4430A4A3"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New</w:t>
            </w:r>
          </w:p>
        </w:tc>
        <w:tc>
          <w:tcPr>
            <w:tcW w:w="2320" w:type="dxa"/>
            <w:tcBorders>
              <w:top w:val="nil"/>
              <w:left w:val="nil"/>
              <w:bottom w:val="single" w:sz="4" w:space="0" w:color="auto"/>
              <w:right w:val="single" w:sz="4" w:space="0" w:color="auto"/>
            </w:tcBorders>
            <w:shd w:val="clear" w:color="auto" w:fill="auto"/>
            <w:noWrap/>
            <w:vAlign w:val="bottom"/>
            <w:hideMark/>
          </w:tcPr>
          <w:p w14:paraId="1928C747"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N</w:t>
            </w:r>
          </w:p>
        </w:tc>
        <w:tc>
          <w:tcPr>
            <w:tcW w:w="1380" w:type="dxa"/>
            <w:tcBorders>
              <w:top w:val="nil"/>
              <w:left w:val="nil"/>
              <w:bottom w:val="single" w:sz="4" w:space="0" w:color="auto"/>
              <w:right w:val="single" w:sz="4" w:space="0" w:color="auto"/>
            </w:tcBorders>
            <w:shd w:val="clear" w:color="auto" w:fill="auto"/>
            <w:noWrap/>
            <w:vAlign w:val="bottom"/>
            <w:hideMark/>
          </w:tcPr>
          <w:p w14:paraId="4C719BE6"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Not Available</w:t>
            </w:r>
          </w:p>
        </w:tc>
        <w:tc>
          <w:tcPr>
            <w:tcW w:w="2440" w:type="dxa"/>
            <w:tcBorders>
              <w:top w:val="nil"/>
              <w:left w:val="nil"/>
              <w:bottom w:val="single" w:sz="4" w:space="0" w:color="auto"/>
              <w:right w:val="single" w:sz="4" w:space="0" w:color="auto"/>
            </w:tcBorders>
            <w:shd w:val="clear" w:color="auto" w:fill="auto"/>
            <w:noWrap/>
            <w:vAlign w:val="bottom"/>
            <w:hideMark/>
          </w:tcPr>
          <w:p w14:paraId="3D76ADBB"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Logged Out</w:t>
            </w:r>
          </w:p>
        </w:tc>
      </w:tr>
      <w:tr w:rsidR="008B797F" w:rsidRPr="008B797F" w14:paraId="056FC74E" w14:textId="77777777" w:rsidTr="008B797F">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7DB3ADB6"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2</w:t>
            </w:r>
          </w:p>
        </w:tc>
        <w:tc>
          <w:tcPr>
            <w:tcW w:w="1260" w:type="dxa"/>
            <w:tcBorders>
              <w:top w:val="nil"/>
              <w:left w:val="nil"/>
              <w:bottom w:val="single" w:sz="4" w:space="0" w:color="auto"/>
              <w:right w:val="single" w:sz="4" w:space="0" w:color="auto"/>
            </w:tcBorders>
            <w:shd w:val="clear" w:color="auto" w:fill="auto"/>
            <w:noWrap/>
            <w:vAlign w:val="bottom"/>
            <w:hideMark/>
          </w:tcPr>
          <w:p w14:paraId="711C09AA"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New</w:t>
            </w:r>
          </w:p>
        </w:tc>
        <w:tc>
          <w:tcPr>
            <w:tcW w:w="2320" w:type="dxa"/>
            <w:tcBorders>
              <w:top w:val="nil"/>
              <w:left w:val="nil"/>
              <w:bottom w:val="single" w:sz="4" w:space="0" w:color="auto"/>
              <w:right w:val="single" w:sz="4" w:space="0" w:color="auto"/>
            </w:tcBorders>
            <w:shd w:val="clear" w:color="auto" w:fill="auto"/>
            <w:noWrap/>
            <w:vAlign w:val="bottom"/>
            <w:hideMark/>
          </w:tcPr>
          <w:p w14:paraId="5BABA3FC"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N</w:t>
            </w:r>
          </w:p>
        </w:tc>
        <w:tc>
          <w:tcPr>
            <w:tcW w:w="1380" w:type="dxa"/>
            <w:tcBorders>
              <w:top w:val="nil"/>
              <w:left w:val="nil"/>
              <w:bottom w:val="single" w:sz="4" w:space="0" w:color="auto"/>
              <w:right w:val="single" w:sz="4" w:space="0" w:color="auto"/>
            </w:tcBorders>
            <w:shd w:val="clear" w:color="auto" w:fill="auto"/>
            <w:noWrap/>
            <w:vAlign w:val="bottom"/>
            <w:hideMark/>
          </w:tcPr>
          <w:p w14:paraId="62BEE3AB"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Not Available</w:t>
            </w:r>
          </w:p>
        </w:tc>
        <w:tc>
          <w:tcPr>
            <w:tcW w:w="2440" w:type="dxa"/>
            <w:tcBorders>
              <w:top w:val="nil"/>
              <w:left w:val="nil"/>
              <w:bottom w:val="single" w:sz="4" w:space="0" w:color="auto"/>
              <w:right w:val="single" w:sz="4" w:space="0" w:color="auto"/>
            </w:tcBorders>
            <w:shd w:val="clear" w:color="auto" w:fill="auto"/>
            <w:noWrap/>
            <w:vAlign w:val="bottom"/>
            <w:hideMark/>
          </w:tcPr>
          <w:p w14:paraId="50311141"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Signs Up</w:t>
            </w:r>
          </w:p>
        </w:tc>
      </w:tr>
      <w:tr w:rsidR="008B797F" w:rsidRPr="008B797F" w14:paraId="48B3FD71" w14:textId="77777777" w:rsidTr="008B797F">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2C3DA2E6"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N/A</w:t>
            </w:r>
          </w:p>
        </w:tc>
        <w:tc>
          <w:tcPr>
            <w:tcW w:w="1260" w:type="dxa"/>
            <w:tcBorders>
              <w:top w:val="nil"/>
              <w:left w:val="nil"/>
              <w:bottom w:val="single" w:sz="4" w:space="0" w:color="auto"/>
              <w:right w:val="single" w:sz="4" w:space="0" w:color="auto"/>
            </w:tcBorders>
            <w:shd w:val="clear" w:color="auto" w:fill="auto"/>
            <w:noWrap/>
            <w:vAlign w:val="bottom"/>
            <w:hideMark/>
          </w:tcPr>
          <w:p w14:paraId="539F27CC"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New</w:t>
            </w:r>
          </w:p>
        </w:tc>
        <w:tc>
          <w:tcPr>
            <w:tcW w:w="2320" w:type="dxa"/>
            <w:tcBorders>
              <w:top w:val="nil"/>
              <w:left w:val="nil"/>
              <w:bottom w:val="single" w:sz="4" w:space="0" w:color="auto"/>
              <w:right w:val="single" w:sz="4" w:space="0" w:color="auto"/>
            </w:tcBorders>
            <w:shd w:val="clear" w:color="auto" w:fill="auto"/>
            <w:noWrap/>
            <w:vAlign w:val="bottom"/>
            <w:hideMark/>
          </w:tcPr>
          <w:p w14:paraId="1BC69993"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N</w:t>
            </w:r>
          </w:p>
        </w:tc>
        <w:tc>
          <w:tcPr>
            <w:tcW w:w="1380" w:type="dxa"/>
            <w:tcBorders>
              <w:top w:val="nil"/>
              <w:left w:val="nil"/>
              <w:bottom w:val="single" w:sz="4" w:space="0" w:color="auto"/>
              <w:right w:val="single" w:sz="4" w:space="0" w:color="auto"/>
            </w:tcBorders>
            <w:shd w:val="clear" w:color="auto" w:fill="auto"/>
            <w:noWrap/>
            <w:vAlign w:val="bottom"/>
            <w:hideMark/>
          </w:tcPr>
          <w:p w14:paraId="2CFE556D"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Not Available</w:t>
            </w:r>
          </w:p>
        </w:tc>
        <w:tc>
          <w:tcPr>
            <w:tcW w:w="2440" w:type="dxa"/>
            <w:tcBorders>
              <w:top w:val="nil"/>
              <w:left w:val="nil"/>
              <w:bottom w:val="single" w:sz="4" w:space="0" w:color="auto"/>
              <w:right w:val="single" w:sz="4" w:space="0" w:color="auto"/>
            </w:tcBorders>
            <w:shd w:val="clear" w:color="auto" w:fill="auto"/>
            <w:noWrap/>
            <w:vAlign w:val="bottom"/>
            <w:hideMark/>
          </w:tcPr>
          <w:p w14:paraId="341FF2D7"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Signs In</w:t>
            </w:r>
          </w:p>
        </w:tc>
      </w:tr>
      <w:tr w:rsidR="008B797F" w:rsidRPr="008B797F" w14:paraId="5C7445F7" w14:textId="77777777" w:rsidTr="008B797F">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C0EC200"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3</w:t>
            </w:r>
          </w:p>
        </w:tc>
        <w:tc>
          <w:tcPr>
            <w:tcW w:w="1260" w:type="dxa"/>
            <w:tcBorders>
              <w:top w:val="nil"/>
              <w:left w:val="nil"/>
              <w:bottom w:val="single" w:sz="4" w:space="0" w:color="auto"/>
              <w:right w:val="single" w:sz="4" w:space="0" w:color="auto"/>
            </w:tcBorders>
            <w:shd w:val="clear" w:color="auto" w:fill="auto"/>
            <w:noWrap/>
            <w:vAlign w:val="bottom"/>
            <w:hideMark/>
          </w:tcPr>
          <w:p w14:paraId="1D354DB3"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New</w:t>
            </w:r>
          </w:p>
        </w:tc>
        <w:tc>
          <w:tcPr>
            <w:tcW w:w="2320" w:type="dxa"/>
            <w:tcBorders>
              <w:top w:val="nil"/>
              <w:left w:val="nil"/>
              <w:bottom w:val="single" w:sz="4" w:space="0" w:color="auto"/>
              <w:right w:val="single" w:sz="4" w:space="0" w:color="auto"/>
            </w:tcBorders>
            <w:shd w:val="clear" w:color="auto" w:fill="auto"/>
            <w:noWrap/>
            <w:vAlign w:val="bottom"/>
            <w:hideMark/>
          </w:tcPr>
          <w:p w14:paraId="20F27B62"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N</w:t>
            </w:r>
          </w:p>
        </w:tc>
        <w:tc>
          <w:tcPr>
            <w:tcW w:w="1380" w:type="dxa"/>
            <w:tcBorders>
              <w:top w:val="nil"/>
              <w:left w:val="nil"/>
              <w:bottom w:val="single" w:sz="4" w:space="0" w:color="auto"/>
              <w:right w:val="single" w:sz="4" w:space="0" w:color="auto"/>
            </w:tcBorders>
            <w:shd w:val="clear" w:color="auto" w:fill="auto"/>
            <w:noWrap/>
            <w:vAlign w:val="bottom"/>
            <w:hideMark/>
          </w:tcPr>
          <w:p w14:paraId="117430A7"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New</w:t>
            </w:r>
          </w:p>
        </w:tc>
        <w:tc>
          <w:tcPr>
            <w:tcW w:w="2440" w:type="dxa"/>
            <w:tcBorders>
              <w:top w:val="nil"/>
              <w:left w:val="nil"/>
              <w:bottom w:val="single" w:sz="4" w:space="0" w:color="auto"/>
              <w:right w:val="single" w:sz="4" w:space="0" w:color="auto"/>
            </w:tcBorders>
            <w:shd w:val="clear" w:color="auto" w:fill="auto"/>
            <w:noWrap/>
            <w:vAlign w:val="bottom"/>
            <w:hideMark/>
          </w:tcPr>
          <w:p w14:paraId="317B262C"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Logged Out</w:t>
            </w:r>
          </w:p>
        </w:tc>
      </w:tr>
      <w:tr w:rsidR="008B797F" w:rsidRPr="008B797F" w14:paraId="639990B8" w14:textId="77777777" w:rsidTr="008B797F">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73AD08B7"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lastRenderedPageBreak/>
              <w:t>4</w:t>
            </w:r>
          </w:p>
        </w:tc>
        <w:tc>
          <w:tcPr>
            <w:tcW w:w="1260" w:type="dxa"/>
            <w:tcBorders>
              <w:top w:val="nil"/>
              <w:left w:val="nil"/>
              <w:bottom w:val="single" w:sz="4" w:space="0" w:color="auto"/>
              <w:right w:val="single" w:sz="4" w:space="0" w:color="auto"/>
            </w:tcBorders>
            <w:shd w:val="clear" w:color="auto" w:fill="auto"/>
            <w:noWrap/>
            <w:vAlign w:val="bottom"/>
            <w:hideMark/>
          </w:tcPr>
          <w:p w14:paraId="50345B93"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New</w:t>
            </w:r>
          </w:p>
        </w:tc>
        <w:tc>
          <w:tcPr>
            <w:tcW w:w="2320" w:type="dxa"/>
            <w:tcBorders>
              <w:top w:val="nil"/>
              <w:left w:val="nil"/>
              <w:bottom w:val="single" w:sz="4" w:space="0" w:color="auto"/>
              <w:right w:val="single" w:sz="4" w:space="0" w:color="auto"/>
            </w:tcBorders>
            <w:shd w:val="clear" w:color="auto" w:fill="auto"/>
            <w:noWrap/>
            <w:vAlign w:val="bottom"/>
            <w:hideMark/>
          </w:tcPr>
          <w:p w14:paraId="03AA036D"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N</w:t>
            </w:r>
          </w:p>
        </w:tc>
        <w:tc>
          <w:tcPr>
            <w:tcW w:w="1380" w:type="dxa"/>
            <w:tcBorders>
              <w:top w:val="nil"/>
              <w:left w:val="nil"/>
              <w:bottom w:val="single" w:sz="4" w:space="0" w:color="auto"/>
              <w:right w:val="single" w:sz="4" w:space="0" w:color="auto"/>
            </w:tcBorders>
            <w:shd w:val="clear" w:color="auto" w:fill="auto"/>
            <w:noWrap/>
            <w:vAlign w:val="bottom"/>
            <w:hideMark/>
          </w:tcPr>
          <w:p w14:paraId="2C522B17"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New</w:t>
            </w:r>
          </w:p>
        </w:tc>
        <w:tc>
          <w:tcPr>
            <w:tcW w:w="2440" w:type="dxa"/>
            <w:tcBorders>
              <w:top w:val="nil"/>
              <w:left w:val="nil"/>
              <w:bottom w:val="single" w:sz="4" w:space="0" w:color="auto"/>
              <w:right w:val="single" w:sz="4" w:space="0" w:color="auto"/>
            </w:tcBorders>
            <w:shd w:val="clear" w:color="auto" w:fill="auto"/>
            <w:noWrap/>
            <w:vAlign w:val="bottom"/>
            <w:hideMark/>
          </w:tcPr>
          <w:p w14:paraId="674BD790"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Signs  Up</w:t>
            </w:r>
          </w:p>
        </w:tc>
      </w:tr>
      <w:tr w:rsidR="008B797F" w:rsidRPr="008B797F" w14:paraId="77FA568B" w14:textId="77777777" w:rsidTr="008B797F">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1551C1C8"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N/A</w:t>
            </w:r>
          </w:p>
        </w:tc>
        <w:tc>
          <w:tcPr>
            <w:tcW w:w="1260" w:type="dxa"/>
            <w:tcBorders>
              <w:top w:val="nil"/>
              <w:left w:val="nil"/>
              <w:bottom w:val="single" w:sz="4" w:space="0" w:color="auto"/>
              <w:right w:val="single" w:sz="4" w:space="0" w:color="auto"/>
            </w:tcBorders>
            <w:shd w:val="clear" w:color="auto" w:fill="auto"/>
            <w:noWrap/>
            <w:vAlign w:val="bottom"/>
            <w:hideMark/>
          </w:tcPr>
          <w:p w14:paraId="7C83CE73"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New</w:t>
            </w:r>
          </w:p>
        </w:tc>
        <w:tc>
          <w:tcPr>
            <w:tcW w:w="2320" w:type="dxa"/>
            <w:tcBorders>
              <w:top w:val="nil"/>
              <w:left w:val="nil"/>
              <w:bottom w:val="single" w:sz="4" w:space="0" w:color="auto"/>
              <w:right w:val="single" w:sz="4" w:space="0" w:color="auto"/>
            </w:tcBorders>
            <w:shd w:val="clear" w:color="auto" w:fill="auto"/>
            <w:noWrap/>
            <w:vAlign w:val="bottom"/>
            <w:hideMark/>
          </w:tcPr>
          <w:p w14:paraId="679405D7"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N</w:t>
            </w:r>
          </w:p>
        </w:tc>
        <w:tc>
          <w:tcPr>
            <w:tcW w:w="1380" w:type="dxa"/>
            <w:tcBorders>
              <w:top w:val="nil"/>
              <w:left w:val="nil"/>
              <w:bottom w:val="single" w:sz="4" w:space="0" w:color="auto"/>
              <w:right w:val="single" w:sz="4" w:space="0" w:color="auto"/>
            </w:tcBorders>
            <w:shd w:val="clear" w:color="auto" w:fill="auto"/>
            <w:noWrap/>
            <w:vAlign w:val="bottom"/>
            <w:hideMark/>
          </w:tcPr>
          <w:p w14:paraId="34B0F0E2"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New</w:t>
            </w:r>
          </w:p>
        </w:tc>
        <w:tc>
          <w:tcPr>
            <w:tcW w:w="2440" w:type="dxa"/>
            <w:tcBorders>
              <w:top w:val="nil"/>
              <w:left w:val="nil"/>
              <w:bottom w:val="single" w:sz="4" w:space="0" w:color="auto"/>
              <w:right w:val="single" w:sz="4" w:space="0" w:color="auto"/>
            </w:tcBorders>
            <w:shd w:val="clear" w:color="auto" w:fill="auto"/>
            <w:noWrap/>
            <w:vAlign w:val="bottom"/>
            <w:hideMark/>
          </w:tcPr>
          <w:p w14:paraId="0315D789"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Signs In</w:t>
            </w:r>
          </w:p>
        </w:tc>
      </w:tr>
      <w:tr w:rsidR="008B797F" w:rsidRPr="008B797F" w14:paraId="31E9C2AB" w14:textId="77777777" w:rsidTr="008B797F">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9D7000B"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5</w:t>
            </w:r>
          </w:p>
        </w:tc>
        <w:tc>
          <w:tcPr>
            <w:tcW w:w="1260" w:type="dxa"/>
            <w:tcBorders>
              <w:top w:val="nil"/>
              <w:left w:val="nil"/>
              <w:bottom w:val="single" w:sz="4" w:space="0" w:color="auto"/>
              <w:right w:val="single" w:sz="4" w:space="0" w:color="auto"/>
            </w:tcBorders>
            <w:shd w:val="clear" w:color="auto" w:fill="auto"/>
            <w:noWrap/>
            <w:vAlign w:val="bottom"/>
            <w:hideMark/>
          </w:tcPr>
          <w:p w14:paraId="282985FB"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Repeat</w:t>
            </w:r>
          </w:p>
        </w:tc>
        <w:tc>
          <w:tcPr>
            <w:tcW w:w="2320" w:type="dxa"/>
            <w:tcBorders>
              <w:top w:val="nil"/>
              <w:left w:val="nil"/>
              <w:bottom w:val="single" w:sz="4" w:space="0" w:color="auto"/>
              <w:right w:val="single" w:sz="4" w:space="0" w:color="auto"/>
            </w:tcBorders>
            <w:shd w:val="clear" w:color="auto" w:fill="auto"/>
            <w:noWrap/>
            <w:vAlign w:val="bottom"/>
            <w:hideMark/>
          </w:tcPr>
          <w:p w14:paraId="5C05BBCF"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Y</w:t>
            </w:r>
          </w:p>
        </w:tc>
        <w:tc>
          <w:tcPr>
            <w:tcW w:w="1380" w:type="dxa"/>
            <w:tcBorders>
              <w:top w:val="nil"/>
              <w:left w:val="nil"/>
              <w:bottom w:val="single" w:sz="4" w:space="0" w:color="auto"/>
              <w:right w:val="single" w:sz="4" w:space="0" w:color="auto"/>
            </w:tcBorders>
            <w:shd w:val="clear" w:color="auto" w:fill="auto"/>
            <w:noWrap/>
            <w:vAlign w:val="bottom"/>
            <w:hideMark/>
          </w:tcPr>
          <w:p w14:paraId="6302D4EE"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Not Available</w:t>
            </w:r>
          </w:p>
        </w:tc>
        <w:tc>
          <w:tcPr>
            <w:tcW w:w="2440" w:type="dxa"/>
            <w:tcBorders>
              <w:top w:val="nil"/>
              <w:left w:val="nil"/>
              <w:bottom w:val="single" w:sz="4" w:space="0" w:color="auto"/>
              <w:right w:val="single" w:sz="4" w:space="0" w:color="auto"/>
            </w:tcBorders>
            <w:shd w:val="clear" w:color="auto" w:fill="auto"/>
            <w:noWrap/>
            <w:vAlign w:val="bottom"/>
            <w:hideMark/>
          </w:tcPr>
          <w:p w14:paraId="7EAF9B67"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Logged Out</w:t>
            </w:r>
          </w:p>
        </w:tc>
      </w:tr>
      <w:tr w:rsidR="008B797F" w:rsidRPr="008B797F" w14:paraId="71E9A104" w14:textId="77777777" w:rsidTr="008B797F">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FDDE486"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6</w:t>
            </w:r>
          </w:p>
        </w:tc>
        <w:tc>
          <w:tcPr>
            <w:tcW w:w="1260" w:type="dxa"/>
            <w:tcBorders>
              <w:top w:val="nil"/>
              <w:left w:val="nil"/>
              <w:bottom w:val="single" w:sz="4" w:space="0" w:color="auto"/>
              <w:right w:val="single" w:sz="4" w:space="0" w:color="auto"/>
            </w:tcBorders>
            <w:shd w:val="clear" w:color="auto" w:fill="auto"/>
            <w:noWrap/>
            <w:vAlign w:val="bottom"/>
            <w:hideMark/>
          </w:tcPr>
          <w:p w14:paraId="2E94D0AE"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Repeat</w:t>
            </w:r>
          </w:p>
        </w:tc>
        <w:tc>
          <w:tcPr>
            <w:tcW w:w="2320" w:type="dxa"/>
            <w:tcBorders>
              <w:top w:val="nil"/>
              <w:left w:val="nil"/>
              <w:bottom w:val="single" w:sz="4" w:space="0" w:color="auto"/>
              <w:right w:val="single" w:sz="4" w:space="0" w:color="auto"/>
            </w:tcBorders>
            <w:shd w:val="clear" w:color="auto" w:fill="auto"/>
            <w:noWrap/>
            <w:vAlign w:val="bottom"/>
            <w:hideMark/>
          </w:tcPr>
          <w:p w14:paraId="1E16818C"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Y</w:t>
            </w:r>
          </w:p>
        </w:tc>
        <w:tc>
          <w:tcPr>
            <w:tcW w:w="1380" w:type="dxa"/>
            <w:tcBorders>
              <w:top w:val="nil"/>
              <w:left w:val="nil"/>
              <w:bottom w:val="single" w:sz="4" w:space="0" w:color="auto"/>
              <w:right w:val="single" w:sz="4" w:space="0" w:color="auto"/>
            </w:tcBorders>
            <w:shd w:val="clear" w:color="auto" w:fill="auto"/>
            <w:noWrap/>
            <w:vAlign w:val="bottom"/>
            <w:hideMark/>
          </w:tcPr>
          <w:p w14:paraId="6074A5A2"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Not Available</w:t>
            </w:r>
          </w:p>
        </w:tc>
        <w:tc>
          <w:tcPr>
            <w:tcW w:w="2440" w:type="dxa"/>
            <w:tcBorders>
              <w:top w:val="nil"/>
              <w:left w:val="nil"/>
              <w:bottom w:val="single" w:sz="4" w:space="0" w:color="auto"/>
              <w:right w:val="single" w:sz="4" w:space="0" w:color="auto"/>
            </w:tcBorders>
            <w:shd w:val="clear" w:color="auto" w:fill="auto"/>
            <w:noWrap/>
            <w:vAlign w:val="bottom"/>
            <w:hideMark/>
          </w:tcPr>
          <w:p w14:paraId="76032685"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Signs Up</w:t>
            </w:r>
          </w:p>
        </w:tc>
      </w:tr>
      <w:tr w:rsidR="008B797F" w:rsidRPr="008B797F" w14:paraId="1259B3B4" w14:textId="77777777" w:rsidTr="008B797F">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2AD31B74"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7</w:t>
            </w:r>
          </w:p>
        </w:tc>
        <w:tc>
          <w:tcPr>
            <w:tcW w:w="1260" w:type="dxa"/>
            <w:tcBorders>
              <w:top w:val="nil"/>
              <w:left w:val="nil"/>
              <w:bottom w:val="single" w:sz="4" w:space="0" w:color="auto"/>
              <w:right w:val="single" w:sz="4" w:space="0" w:color="auto"/>
            </w:tcBorders>
            <w:shd w:val="clear" w:color="auto" w:fill="auto"/>
            <w:noWrap/>
            <w:vAlign w:val="bottom"/>
            <w:hideMark/>
          </w:tcPr>
          <w:p w14:paraId="7FD0F47F"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Repeat</w:t>
            </w:r>
          </w:p>
        </w:tc>
        <w:tc>
          <w:tcPr>
            <w:tcW w:w="2320" w:type="dxa"/>
            <w:tcBorders>
              <w:top w:val="nil"/>
              <w:left w:val="nil"/>
              <w:bottom w:val="single" w:sz="4" w:space="0" w:color="auto"/>
              <w:right w:val="single" w:sz="4" w:space="0" w:color="auto"/>
            </w:tcBorders>
            <w:shd w:val="clear" w:color="auto" w:fill="auto"/>
            <w:noWrap/>
            <w:vAlign w:val="bottom"/>
            <w:hideMark/>
          </w:tcPr>
          <w:p w14:paraId="0E40B7A8"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Y</w:t>
            </w:r>
          </w:p>
        </w:tc>
        <w:tc>
          <w:tcPr>
            <w:tcW w:w="1380" w:type="dxa"/>
            <w:tcBorders>
              <w:top w:val="nil"/>
              <w:left w:val="nil"/>
              <w:bottom w:val="single" w:sz="4" w:space="0" w:color="auto"/>
              <w:right w:val="single" w:sz="4" w:space="0" w:color="auto"/>
            </w:tcBorders>
            <w:shd w:val="clear" w:color="auto" w:fill="auto"/>
            <w:noWrap/>
            <w:vAlign w:val="bottom"/>
            <w:hideMark/>
          </w:tcPr>
          <w:p w14:paraId="63D263E6"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Not Available</w:t>
            </w:r>
          </w:p>
        </w:tc>
        <w:tc>
          <w:tcPr>
            <w:tcW w:w="2440" w:type="dxa"/>
            <w:tcBorders>
              <w:top w:val="nil"/>
              <w:left w:val="nil"/>
              <w:bottom w:val="single" w:sz="4" w:space="0" w:color="auto"/>
              <w:right w:val="single" w:sz="4" w:space="0" w:color="auto"/>
            </w:tcBorders>
            <w:shd w:val="clear" w:color="auto" w:fill="auto"/>
            <w:noWrap/>
            <w:vAlign w:val="bottom"/>
            <w:hideMark/>
          </w:tcPr>
          <w:p w14:paraId="194F4D6B"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Signs In</w:t>
            </w:r>
          </w:p>
        </w:tc>
      </w:tr>
      <w:tr w:rsidR="008B797F" w:rsidRPr="008B797F" w14:paraId="69628A89" w14:textId="77777777" w:rsidTr="008B797F">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164FABDA"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8</w:t>
            </w:r>
          </w:p>
        </w:tc>
        <w:tc>
          <w:tcPr>
            <w:tcW w:w="1260" w:type="dxa"/>
            <w:tcBorders>
              <w:top w:val="nil"/>
              <w:left w:val="nil"/>
              <w:bottom w:val="single" w:sz="4" w:space="0" w:color="auto"/>
              <w:right w:val="single" w:sz="4" w:space="0" w:color="auto"/>
            </w:tcBorders>
            <w:shd w:val="clear" w:color="auto" w:fill="auto"/>
            <w:noWrap/>
            <w:vAlign w:val="bottom"/>
            <w:hideMark/>
          </w:tcPr>
          <w:p w14:paraId="09808B29"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Repeat</w:t>
            </w:r>
          </w:p>
        </w:tc>
        <w:tc>
          <w:tcPr>
            <w:tcW w:w="2320" w:type="dxa"/>
            <w:tcBorders>
              <w:top w:val="nil"/>
              <w:left w:val="nil"/>
              <w:bottom w:val="single" w:sz="4" w:space="0" w:color="auto"/>
              <w:right w:val="single" w:sz="4" w:space="0" w:color="auto"/>
            </w:tcBorders>
            <w:shd w:val="clear" w:color="auto" w:fill="auto"/>
            <w:noWrap/>
            <w:vAlign w:val="bottom"/>
            <w:hideMark/>
          </w:tcPr>
          <w:p w14:paraId="236769E1"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Y</w:t>
            </w:r>
          </w:p>
        </w:tc>
        <w:tc>
          <w:tcPr>
            <w:tcW w:w="1380" w:type="dxa"/>
            <w:tcBorders>
              <w:top w:val="nil"/>
              <w:left w:val="nil"/>
              <w:bottom w:val="single" w:sz="4" w:space="0" w:color="auto"/>
              <w:right w:val="single" w:sz="4" w:space="0" w:color="auto"/>
            </w:tcBorders>
            <w:shd w:val="clear" w:color="auto" w:fill="auto"/>
            <w:noWrap/>
            <w:vAlign w:val="bottom"/>
            <w:hideMark/>
          </w:tcPr>
          <w:p w14:paraId="5155A93D"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New</w:t>
            </w:r>
          </w:p>
        </w:tc>
        <w:tc>
          <w:tcPr>
            <w:tcW w:w="2440" w:type="dxa"/>
            <w:tcBorders>
              <w:top w:val="nil"/>
              <w:left w:val="nil"/>
              <w:bottom w:val="single" w:sz="4" w:space="0" w:color="auto"/>
              <w:right w:val="single" w:sz="4" w:space="0" w:color="auto"/>
            </w:tcBorders>
            <w:shd w:val="clear" w:color="auto" w:fill="auto"/>
            <w:noWrap/>
            <w:vAlign w:val="bottom"/>
            <w:hideMark/>
          </w:tcPr>
          <w:p w14:paraId="5E4A7475"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Logged Out</w:t>
            </w:r>
          </w:p>
        </w:tc>
      </w:tr>
      <w:tr w:rsidR="008B797F" w:rsidRPr="008B797F" w14:paraId="5BDE8F6F" w14:textId="77777777" w:rsidTr="008B797F">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469A867"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9</w:t>
            </w:r>
          </w:p>
        </w:tc>
        <w:tc>
          <w:tcPr>
            <w:tcW w:w="1260" w:type="dxa"/>
            <w:tcBorders>
              <w:top w:val="nil"/>
              <w:left w:val="nil"/>
              <w:bottom w:val="single" w:sz="4" w:space="0" w:color="auto"/>
              <w:right w:val="single" w:sz="4" w:space="0" w:color="auto"/>
            </w:tcBorders>
            <w:shd w:val="clear" w:color="auto" w:fill="auto"/>
            <w:noWrap/>
            <w:vAlign w:val="bottom"/>
            <w:hideMark/>
          </w:tcPr>
          <w:p w14:paraId="646E29D8" w14:textId="416AC41C" w:rsidR="008B797F" w:rsidRPr="008B797F" w:rsidRDefault="004F324F" w:rsidP="002A7768">
            <w:pPr>
              <w:spacing w:line="36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x</w:t>
            </w:r>
          </w:p>
        </w:tc>
        <w:tc>
          <w:tcPr>
            <w:tcW w:w="2320" w:type="dxa"/>
            <w:tcBorders>
              <w:top w:val="nil"/>
              <w:left w:val="nil"/>
              <w:bottom w:val="single" w:sz="4" w:space="0" w:color="auto"/>
              <w:right w:val="single" w:sz="4" w:space="0" w:color="auto"/>
            </w:tcBorders>
            <w:shd w:val="clear" w:color="auto" w:fill="auto"/>
            <w:noWrap/>
            <w:vAlign w:val="bottom"/>
            <w:hideMark/>
          </w:tcPr>
          <w:p w14:paraId="714826AC"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Y</w:t>
            </w:r>
          </w:p>
        </w:tc>
        <w:tc>
          <w:tcPr>
            <w:tcW w:w="1380" w:type="dxa"/>
            <w:tcBorders>
              <w:top w:val="nil"/>
              <w:left w:val="nil"/>
              <w:bottom w:val="single" w:sz="4" w:space="0" w:color="auto"/>
              <w:right w:val="single" w:sz="4" w:space="0" w:color="auto"/>
            </w:tcBorders>
            <w:shd w:val="clear" w:color="auto" w:fill="auto"/>
            <w:noWrap/>
            <w:vAlign w:val="bottom"/>
            <w:hideMark/>
          </w:tcPr>
          <w:p w14:paraId="78008134"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New</w:t>
            </w:r>
          </w:p>
        </w:tc>
        <w:tc>
          <w:tcPr>
            <w:tcW w:w="2440" w:type="dxa"/>
            <w:tcBorders>
              <w:top w:val="nil"/>
              <w:left w:val="nil"/>
              <w:bottom w:val="single" w:sz="4" w:space="0" w:color="auto"/>
              <w:right w:val="single" w:sz="4" w:space="0" w:color="auto"/>
            </w:tcBorders>
            <w:shd w:val="clear" w:color="auto" w:fill="auto"/>
            <w:noWrap/>
            <w:vAlign w:val="bottom"/>
            <w:hideMark/>
          </w:tcPr>
          <w:p w14:paraId="4669974F"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Signs Up</w:t>
            </w:r>
          </w:p>
        </w:tc>
      </w:tr>
      <w:tr w:rsidR="008B797F" w:rsidRPr="008B797F" w14:paraId="6CD7D0C0" w14:textId="77777777" w:rsidTr="008B797F">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4317815"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10</w:t>
            </w:r>
          </w:p>
        </w:tc>
        <w:tc>
          <w:tcPr>
            <w:tcW w:w="1260" w:type="dxa"/>
            <w:tcBorders>
              <w:top w:val="nil"/>
              <w:left w:val="nil"/>
              <w:bottom w:val="single" w:sz="4" w:space="0" w:color="auto"/>
              <w:right w:val="single" w:sz="4" w:space="0" w:color="auto"/>
            </w:tcBorders>
            <w:shd w:val="clear" w:color="auto" w:fill="auto"/>
            <w:noWrap/>
            <w:vAlign w:val="bottom"/>
            <w:hideMark/>
          </w:tcPr>
          <w:p w14:paraId="78D88089"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Repeat</w:t>
            </w:r>
          </w:p>
        </w:tc>
        <w:tc>
          <w:tcPr>
            <w:tcW w:w="2320" w:type="dxa"/>
            <w:tcBorders>
              <w:top w:val="nil"/>
              <w:left w:val="nil"/>
              <w:bottom w:val="single" w:sz="4" w:space="0" w:color="auto"/>
              <w:right w:val="single" w:sz="4" w:space="0" w:color="auto"/>
            </w:tcBorders>
            <w:shd w:val="clear" w:color="auto" w:fill="auto"/>
            <w:noWrap/>
            <w:vAlign w:val="bottom"/>
            <w:hideMark/>
          </w:tcPr>
          <w:p w14:paraId="24C80FD7"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Y</w:t>
            </w:r>
          </w:p>
        </w:tc>
        <w:tc>
          <w:tcPr>
            <w:tcW w:w="1380" w:type="dxa"/>
            <w:tcBorders>
              <w:top w:val="nil"/>
              <w:left w:val="nil"/>
              <w:bottom w:val="single" w:sz="4" w:space="0" w:color="auto"/>
              <w:right w:val="single" w:sz="4" w:space="0" w:color="auto"/>
            </w:tcBorders>
            <w:shd w:val="clear" w:color="auto" w:fill="auto"/>
            <w:noWrap/>
            <w:vAlign w:val="bottom"/>
            <w:hideMark/>
          </w:tcPr>
          <w:p w14:paraId="2A147F8D"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New</w:t>
            </w:r>
          </w:p>
        </w:tc>
        <w:tc>
          <w:tcPr>
            <w:tcW w:w="2440" w:type="dxa"/>
            <w:tcBorders>
              <w:top w:val="nil"/>
              <w:left w:val="nil"/>
              <w:bottom w:val="single" w:sz="4" w:space="0" w:color="auto"/>
              <w:right w:val="single" w:sz="4" w:space="0" w:color="auto"/>
            </w:tcBorders>
            <w:shd w:val="clear" w:color="auto" w:fill="auto"/>
            <w:noWrap/>
            <w:vAlign w:val="bottom"/>
            <w:hideMark/>
          </w:tcPr>
          <w:p w14:paraId="6F6E12E5"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Signs In</w:t>
            </w:r>
          </w:p>
        </w:tc>
      </w:tr>
      <w:tr w:rsidR="008B797F" w:rsidRPr="008B797F" w14:paraId="30270974" w14:textId="77777777" w:rsidTr="008B797F">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2E7055CE"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11</w:t>
            </w:r>
          </w:p>
        </w:tc>
        <w:tc>
          <w:tcPr>
            <w:tcW w:w="1260" w:type="dxa"/>
            <w:tcBorders>
              <w:top w:val="nil"/>
              <w:left w:val="nil"/>
              <w:bottom w:val="single" w:sz="4" w:space="0" w:color="auto"/>
              <w:right w:val="single" w:sz="4" w:space="0" w:color="auto"/>
            </w:tcBorders>
            <w:shd w:val="clear" w:color="auto" w:fill="auto"/>
            <w:noWrap/>
            <w:vAlign w:val="bottom"/>
            <w:hideMark/>
          </w:tcPr>
          <w:p w14:paraId="269883A6"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Repeat</w:t>
            </w:r>
          </w:p>
        </w:tc>
        <w:tc>
          <w:tcPr>
            <w:tcW w:w="2320" w:type="dxa"/>
            <w:tcBorders>
              <w:top w:val="nil"/>
              <w:left w:val="nil"/>
              <w:bottom w:val="single" w:sz="4" w:space="0" w:color="auto"/>
              <w:right w:val="single" w:sz="4" w:space="0" w:color="auto"/>
            </w:tcBorders>
            <w:shd w:val="clear" w:color="auto" w:fill="auto"/>
            <w:noWrap/>
            <w:vAlign w:val="bottom"/>
            <w:hideMark/>
          </w:tcPr>
          <w:p w14:paraId="43FF398B"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N</w:t>
            </w:r>
          </w:p>
        </w:tc>
        <w:tc>
          <w:tcPr>
            <w:tcW w:w="1380" w:type="dxa"/>
            <w:tcBorders>
              <w:top w:val="nil"/>
              <w:left w:val="nil"/>
              <w:bottom w:val="single" w:sz="4" w:space="0" w:color="auto"/>
              <w:right w:val="single" w:sz="4" w:space="0" w:color="auto"/>
            </w:tcBorders>
            <w:shd w:val="clear" w:color="auto" w:fill="auto"/>
            <w:noWrap/>
            <w:vAlign w:val="bottom"/>
            <w:hideMark/>
          </w:tcPr>
          <w:p w14:paraId="314F52DA"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Not Available</w:t>
            </w:r>
          </w:p>
        </w:tc>
        <w:tc>
          <w:tcPr>
            <w:tcW w:w="2440" w:type="dxa"/>
            <w:tcBorders>
              <w:top w:val="nil"/>
              <w:left w:val="nil"/>
              <w:bottom w:val="single" w:sz="4" w:space="0" w:color="auto"/>
              <w:right w:val="single" w:sz="4" w:space="0" w:color="auto"/>
            </w:tcBorders>
            <w:shd w:val="clear" w:color="auto" w:fill="auto"/>
            <w:noWrap/>
            <w:vAlign w:val="bottom"/>
            <w:hideMark/>
          </w:tcPr>
          <w:p w14:paraId="4B2A485E"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Logged Out</w:t>
            </w:r>
          </w:p>
        </w:tc>
      </w:tr>
      <w:tr w:rsidR="008B797F" w:rsidRPr="008B797F" w14:paraId="6FDC31DB" w14:textId="77777777" w:rsidTr="008B797F">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4A26FAB"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12</w:t>
            </w:r>
          </w:p>
        </w:tc>
        <w:tc>
          <w:tcPr>
            <w:tcW w:w="1260" w:type="dxa"/>
            <w:tcBorders>
              <w:top w:val="nil"/>
              <w:left w:val="nil"/>
              <w:bottom w:val="single" w:sz="4" w:space="0" w:color="auto"/>
              <w:right w:val="single" w:sz="4" w:space="0" w:color="auto"/>
            </w:tcBorders>
            <w:shd w:val="clear" w:color="auto" w:fill="auto"/>
            <w:noWrap/>
            <w:vAlign w:val="bottom"/>
            <w:hideMark/>
          </w:tcPr>
          <w:p w14:paraId="46A2ECBB"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Repeat</w:t>
            </w:r>
          </w:p>
        </w:tc>
        <w:tc>
          <w:tcPr>
            <w:tcW w:w="2320" w:type="dxa"/>
            <w:tcBorders>
              <w:top w:val="nil"/>
              <w:left w:val="nil"/>
              <w:bottom w:val="single" w:sz="4" w:space="0" w:color="auto"/>
              <w:right w:val="single" w:sz="4" w:space="0" w:color="auto"/>
            </w:tcBorders>
            <w:shd w:val="clear" w:color="auto" w:fill="auto"/>
            <w:noWrap/>
            <w:vAlign w:val="bottom"/>
            <w:hideMark/>
          </w:tcPr>
          <w:p w14:paraId="73609434"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N</w:t>
            </w:r>
          </w:p>
        </w:tc>
        <w:tc>
          <w:tcPr>
            <w:tcW w:w="1380" w:type="dxa"/>
            <w:tcBorders>
              <w:top w:val="nil"/>
              <w:left w:val="nil"/>
              <w:bottom w:val="single" w:sz="4" w:space="0" w:color="auto"/>
              <w:right w:val="single" w:sz="4" w:space="0" w:color="auto"/>
            </w:tcBorders>
            <w:shd w:val="clear" w:color="auto" w:fill="auto"/>
            <w:noWrap/>
            <w:vAlign w:val="bottom"/>
            <w:hideMark/>
          </w:tcPr>
          <w:p w14:paraId="5B2279AA"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Not Available</w:t>
            </w:r>
          </w:p>
        </w:tc>
        <w:tc>
          <w:tcPr>
            <w:tcW w:w="2440" w:type="dxa"/>
            <w:tcBorders>
              <w:top w:val="nil"/>
              <w:left w:val="nil"/>
              <w:bottom w:val="single" w:sz="4" w:space="0" w:color="auto"/>
              <w:right w:val="single" w:sz="4" w:space="0" w:color="auto"/>
            </w:tcBorders>
            <w:shd w:val="clear" w:color="auto" w:fill="auto"/>
            <w:noWrap/>
            <w:vAlign w:val="bottom"/>
            <w:hideMark/>
          </w:tcPr>
          <w:p w14:paraId="54A24274"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Signs Up</w:t>
            </w:r>
          </w:p>
        </w:tc>
      </w:tr>
      <w:tr w:rsidR="008B797F" w:rsidRPr="008B797F" w14:paraId="2C0F1CD6" w14:textId="77777777" w:rsidTr="008B797F">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D7196F7"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13</w:t>
            </w:r>
          </w:p>
        </w:tc>
        <w:tc>
          <w:tcPr>
            <w:tcW w:w="1260" w:type="dxa"/>
            <w:tcBorders>
              <w:top w:val="nil"/>
              <w:left w:val="nil"/>
              <w:bottom w:val="single" w:sz="4" w:space="0" w:color="auto"/>
              <w:right w:val="single" w:sz="4" w:space="0" w:color="auto"/>
            </w:tcBorders>
            <w:shd w:val="clear" w:color="auto" w:fill="auto"/>
            <w:noWrap/>
            <w:vAlign w:val="bottom"/>
            <w:hideMark/>
          </w:tcPr>
          <w:p w14:paraId="39B97E0A"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Repeat</w:t>
            </w:r>
          </w:p>
        </w:tc>
        <w:tc>
          <w:tcPr>
            <w:tcW w:w="2320" w:type="dxa"/>
            <w:tcBorders>
              <w:top w:val="nil"/>
              <w:left w:val="nil"/>
              <w:bottom w:val="single" w:sz="4" w:space="0" w:color="auto"/>
              <w:right w:val="single" w:sz="4" w:space="0" w:color="auto"/>
            </w:tcBorders>
            <w:shd w:val="clear" w:color="auto" w:fill="auto"/>
            <w:noWrap/>
            <w:vAlign w:val="bottom"/>
            <w:hideMark/>
          </w:tcPr>
          <w:p w14:paraId="1C25064C"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N</w:t>
            </w:r>
          </w:p>
        </w:tc>
        <w:tc>
          <w:tcPr>
            <w:tcW w:w="1380" w:type="dxa"/>
            <w:tcBorders>
              <w:top w:val="nil"/>
              <w:left w:val="nil"/>
              <w:bottom w:val="single" w:sz="4" w:space="0" w:color="auto"/>
              <w:right w:val="single" w:sz="4" w:space="0" w:color="auto"/>
            </w:tcBorders>
            <w:shd w:val="clear" w:color="auto" w:fill="auto"/>
            <w:noWrap/>
            <w:vAlign w:val="bottom"/>
            <w:hideMark/>
          </w:tcPr>
          <w:p w14:paraId="536F6215"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Not Available</w:t>
            </w:r>
          </w:p>
        </w:tc>
        <w:tc>
          <w:tcPr>
            <w:tcW w:w="2440" w:type="dxa"/>
            <w:tcBorders>
              <w:top w:val="nil"/>
              <w:left w:val="nil"/>
              <w:bottom w:val="single" w:sz="4" w:space="0" w:color="auto"/>
              <w:right w:val="single" w:sz="4" w:space="0" w:color="auto"/>
            </w:tcBorders>
            <w:shd w:val="clear" w:color="auto" w:fill="auto"/>
            <w:noWrap/>
            <w:vAlign w:val="bottom"/>
            <w:hideMark/>
          </w:tcPr>
          <w:p w14:paraId="73129C9D"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Signs In</w:t>
            </w:r>
          </w:p>
        </w:tc>
      </w:tr>
      <w:tr w:rsidR="008B797F" w:rsidRPr="008B797F" w14:paraId="4C652B05" w14:textId="77777777" w:rsidTr="008B797F">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AD20380"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14</w:t>
            </w:r>
          </w:p>
        </w:tc>
        <w:tc>
          <w:tcPr>
            <w:tcW w:w="1260" w:type="dxa"/>
            <w:tcBorders>
              <w:top w:val="nil"/>
              <w:left w:val="nil"/>
              <w:bottom w:val="single" w:sz="4" w:space="0" w:color="auto"/>
              <w:right w:val="single" w:sz="4" w:space="0" w:color="auto"/>
            </w:tcBorders>
            <w:shd w:val="clear" w:color="auto" w:fill="auto"/>
            <w:noWrap/>
            <w:vAlign w:val="bottom"/>
            <w:hideMark/>
          </w:tcPr>
          <w:p w14:paraId="45DD2376"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Repeat</w:t>
            </w:r>
          </w:p>
        </w:tc>
        <w:tc>
          <w:tcPr>
            <w:tcW w:w="2320" w:type="dxa"/>
            <w:tcBorders>
              <w:top w:val="nil"/>
              <w:left w:val="nil"/>
              <w:bottom w:val="single" w:sz="4" w:space="0" w:color="auto"/>
              <w:right w:val="single" w:sz="4" w:space="0" w:color="auto"/>
            </w:tcBorders>
            <w:shd w:val="clear" w:color="auto" w:fill="auto"/>
            <w:noWrap/>
            <w:vAlign w:val="bottom"/>
            <w:hideMark/>
          </w:tcPr>
          <w:p w14:paraId="4FA6372A"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N</w:t>
            </w:r>
          </w:p>
        </w:tc>
        <w:tc>
          <w:tcPr>
            <w:tcW w:w="1380" w:type="dxa"/>
            <w:tcBorders>
              <w:top w:val="nil"/>
              <w:left w:val="nil"/>
              <w:bottom w:val="single" w:sz="4" w:space="0" w:color="auto"/>
              <w:right w:val="single" w:sz="4" w:space="0" w:color="auto"/>
            </w:tcBorders>
            <w:shd w:val="clear" w:color="auto" w:fill="auto"/>
            <w:noWrap/>
            <w:vAlign w:val="bottom"/>
            <w:hideMark/>
          </w:tcPr>
          <w:p w14:paraId="369F232B"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New</w:t>
            </w:r>
          </w:p>
        </w:tc>
        <w:tc>
          <w:tcPr>
            <w:tcW w:w="2440" w:type="dxa"/>
            <w:tcBorders>
              <w:top w:val="nil"/>
              <w:left w:val="nil"/>
              <w:bottom w:val="single" w:sz="4" w:space="0" w:color="auto"/>
              <w:right w:val="single" w:sz="4" w:space="0" w:color="auto"/>
            </w:tcBorders>
            <w:shd w:val="clear" w:color="auto" w:fill="auto"/>
            <w:noWrap/>
            <w:vAlign w:val="bottom"/>
            <w:hideMark/>
          </w:tcPr>
          <w:p w14:paraId="12150B74"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Logged Out</w:t>
            </w:r>
          </w:p>
        </w:tc>
      </w:tr>
      <w:tr w:rsidR="008B797F" w:rsidRPr="008B797F" w14:paraId="21C4D9DC" w14:textId="77777777" w:rsidTr="008B797F">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0303C66"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15</w:t>
            </w:r>
          </w:p>
        </w:tc>
        <w:tc>
          <w:tcPr>
            <w:tcW w:w="1260" w:type="dxa"/>
            <w:tcBorders>
              <w:top w:val="nil"/>
              <w:left w:val="nil"/>
              <w:bottom w:val="single" w:sz="4" w:space="0" w:color="auto"/>
              <w:right w:val="single" w:sz="4" w:space="0" w:color="auto"/>
            </w:tcBorders>
            <w:shd w:val="clear" w:color="auto" w:fill="auto"/>
            <w:noWrap/>
            <w:vAlign w:val="bottom"/>
            <w:hideMark/>
          </w:tcPr>
          <w:p w14:paraId="358A103D"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Repeat</w:t>
            </w:r>
          </w:p>
        </w:tc>
        <w:tc>
          <w:tcPr>
            <w:tcW w:w="2320" w:type="dxa"/>
            <w:tcBorders>
              <w:top w:val="nil"/>
              <w:left w:val="nil"/>
              <w:bottom w:val="single" w:sz="4" w:space="0" w:color="auto"/>
              <w:right w:val="single" w:sz="4" w:space="0" w:color="auto"/>
            </w:tcBorders>
            <w:shd w:val="clear" w:color="auto" w:fill="auto"/>
            <w:noWrap/>
            <w:vAlign w:val="bottom"/>
            <w:hideMark/>
          </w:tcPr>
          <w:p w14:paraId="0C9DBF51"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N</w:t>
            </w:r>
          </w:p>
        </w:tc>
        <w:tc>
          <w:tcPr>
            <w:tcW w:w="1380" w:type="dxa"/>
            <w:tcBorders>
              <w:top w:val="nil"/>
              <w:left w:val="nil"/>
              <w:bottom w:val="single" w:sz="4" w:space="0" w:color="auto"/>
              <w:right w:val="single" w:sz="4" w:space="0" w:color="auto"/>
            </w:tcBorders>
            <w:shd w:val="clear" w:color="auto" w:fill="auto"/>
            <w:noWrap/>
            <w:vAlign w:val="bottom"/>
            <w:hideMark/>
          </w:tcPr>
          <w:p w14:paraId="1AC14106"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New</w:t>
            </w:r>
          </w:p>
        </w:tc>
        <w:tc>
          <w:tcPr>
            <w:tcW w:w="2440" w:type="dxa"/>
            <w:tcBorders>
              <w:top w:val="nil"/>
              <w:left w:val="nil"/>
              <w:bottom w:val="single" w:sz="4" w:space="0" w:color="auto"/>
              <w:right w:val="single" w:sz="4" w:space="0" w:color="auto"/>
            </w:tcBorders>
            <w:shd w:val="clear" w:color="auto" w:fill="auto"/>
            <w:noWrap/>
            <w:vAlign w:val="bottom"/>
            <w:hideMark/>
          </w:tcPr>
          <w:p w14:paraId="02E8384F"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Signs Up</w:t>
            </w:r>
          </w:p>
        </w:tc>
      </w:tr>
      <w:tr w:rsidR="008B797F" w:rsidRPr="008B797F" w14:paraId="621883A5" w14:textId="77777777" w:rsidTr="008B797F">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17E69861"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16</w:t>
            </w:r>
          </w:p>
        </w:tc>
        <w:tc>
          <w:tcPr>
            <w:tcW w:w="1260" w:type="dxa"/>
            <w:tcBorders>
              <w:top w:val="nil"/>
              <w:left w:val="nil"/>
              <w:bottom w:val="single" w:sz="4" w:space="0" w:color="auto"/>
              <w:right w:val="single" w:sz="4" w:space="0" w:color="auto"/>
            </w:tcBorders>
            <w:shd w:val="clear" w:color="auto" w:fill="auto"/>
            <w:noWrap/>
            <w:vAlign w:val="bottom"/>
            <w:hideMark/>
          </w:tcPr>
          <w:p w14:paraId="04708859"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Repeat</w:t>
            </w:r>
          </w:p>
        </w:tc>
        <w:tc>
          <w:tcPr>
            <w:tcW w:w="2320" w:type="dxa"/>
            <w:tcBorders>
              <w:top w:val="nil"/>
              <w:left w:val="nil"/>
              <w:bottom w:val="single" w:sz="4" w:space="0" w:color="auto"/>
              <w:right w:val="single" w:sz="4" w:space="0" w:color="auto"/>
            </w:tcBorders>
            <w:shd w:val="clear" w:color="auto" w:fill="auto"/>
            <w:noWrap/>
            <w:vAlign w:val="bottom"/>
            <w:hideMark/>
          </w:tcPr>
          <w:p w14:paraId="6C2B8044"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N</w:t>
            </w:r>
          </w:p>
        </w:tc>
        <w:tc>
          <w:tcPr>
            <w:tcW w:w="1380" w:type="dxa"/>
            <w:tcBorders>
              <w:top w:val="nil"/>
              <w:left w:val="nil"/>
              <w:bottom w:val="single" w:sz="4" w:space="0" w:color="auto"/>
              <w:right w:val="single" w:sz="4" w:space="0" w:color="auto"/>
            </w:tcBorders>
            <w:shd w:val="clear" w:color="auto" w:fill="auto"/>
            <w:noWrap/>
            <w:vAlign w:val="bottom"/>
            <w:hideMark/>
          </w:tcPr>
          <w:p w14:paraId="5BE4AAE9"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New</w:t>
            </w:r>
          </w:p>
        </w:tc>
        <w:tc>
          <w:tcPr>
            <w:tcW w:w="2440" w:type="dxa"/>
            <w:tcBorders>
              <w:top w:val="nil"/>
              <w:left w:val="nil"/>
              <w:bottom w:val="single" w:sz="4" w:space="0" w:color="auto"/>
              <w:right w:val="single" w:sz="4" w:space="0" w:color="auto"/>
            </w:tcBorders>
            <w:shd w:val="clear" w:color="auto" w:fill="auto"/>
            <w:noWrap/>
            <w:vAlign w:val="bottom"/>
            <w:hideMark/>
          </w:tcPr>
          <w:p w14:paraId="6E7D905F"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Signs In</w:t>
            </w:r>
          </w:p>
        </w:tc>
      </w:tr>
      <w:tr w:rsidR="008B797F" w:rsidRPr="008B797F" w14:paraId="73E49321" w14:textId="77777777" w:rsidTr="008B797F">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17F49F3"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N/A</w:t>
            </w:r>
          </w:p>
        </w:tc>
        <w:tc>
          <w:tcPr>
            <w:tcW w:w="1260" w:type="dxa"/>
            <w:tcBorders>
              <w:top w:val="nil"/>
              <w:left w:val="nil"/>
              <w:bottom w:val="single" w:sz="4" w:space="0" w:color="auto"/>
              <w:right w:val="single" w:sz="4" w:space="0" w:color="auto"/>
            </w:tcBorders>
            <w:shd w:val="clear" w:color="auto" w:fill="auto"/>
            <w:noWrap/>
            <w:vAlign w:val="bottom"/>
            <w:hideMark/>
          </w:tcPr>
          <w:p w14:paraId="6B44D687"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New</w:t>
            </w:r>
          </w:p>
        </w:tc>
        <w:tc>
          <w:tcPr>
            <w:tcW w:w="2320" w:type="dxa"/>
            <w:tcBorders>
              <w:top w:val="nil"/>
              <w:left w:val="nil"/>
              <w:bottom w:val="single" w:sz="4" w:space="0" w:color="auto"/>
              <w:right w:val="single" w:sz="4" w:space="0" w:color="auto"/>
            </w:tcBorders>
            <w:shd w:val="clear" w:color="auto" w:fill="auto"/>
            <w:noWrap/>
            <w:vAlign w:val="bottom"/>
            <w:hideMark/>
          </w:tcPr>
          <w:p w14:paraId="4AE6DE6C"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Y</w:t>
            </w:r>
          </w:p>
        </w:tc>
        <w:tc>
          <w:tcPr>
            <w:tcW w:w="1380" w:type="dxa"/>
            <w:tcBorders>
              <w:top w:val="nil"/>
              <w:left w:val="nil"/>
              <w:bottom w:val="single" w:sz="4" w:space="0" w:color="auto"/>
              <w:right w:val="single" w:sz="4" w:space="0" w:color="auto"/>
            </w:tcBorders>
            <w:shd w:val="clear" w:color="auto" w:fill="auto"/>
            <w:noWrap/>
            <w:vAlign w:val="bottom"/>
            <w:hideMark/>
          </w:tcPr>
          <w:p w14:paraId="15EFA5EF"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Not Available</w:t>
            </w:r>
          </w:p>
        </w:tc>
        <w:tc>
          <w:tcPr>
            <w:tcW w:w="2440" w:type="dxa"/>
            <w:tcBorders>
              <w:top w:val="nil"/>
              <w:left w:val="nil"/>
              <w:bottom w:val="single" w:sz="4" w:space="0" w:color="auto"/>
              <w:right w:val="single" w:sz="4" w:space="0" w:color="auto"/>
            </w:tcBorders>
            <w:shd w:val="clear" w:color="auto" w:fill="auto"/>
            <w:noWrap/>
            <w:vAlign w:val="bottom"/>
            <w:hideMark/>
          </w:tcPr>
          <w:p w14:paraId="25BD8D5B"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Logged Out</w:t>
            </w:r>
          </w:p>
        </w:tc>
      </w:tr>
      <w:tr w:rsidR="008B797F" w:rsidRPr="008B797F" w14:paraId="111729C8" w14:textId="77777777" w:rsidTr="008B797F">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22ED463C"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N/A</w:t>
            </w:r>
          </w:p>
        </w:tc>
        <w:tc>
          <w:tcPr>
            <w:tcW w:w="1260" w:type="dxa"/>
            <w:tcBorders>
              <w:top w:val="nil"/>
              <w:left w:val="nil"/>
              <w:bottom w:val="single" w:sz="4" w:space="0" w:color="auto"/>
              <w:right w:val="single" w:sz="4" w:space="0" w:color="auto"/>
            </w:tcBorders>
            <w:shd w:val="clear" w:color="auto" w:fill="auto"/>
            <w:noWrap/>
            <w:vAlign w:val="bottom"/>
            <w:hideMark/>
          </w:tcPr>
          <w:p w14:paraId="03AC3F59"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New</w:t>
            </w:r>
          </w:p>
        </w:tc>
        <w:tc>
          <w:tcPr>
            <w:tcW w:w="2320" w:type="dxa"/>
            <w:tcBorders>
              <w:top w:val="nil"/>
              <w:left w:val="nil"/>
              <w:bottom w:val="single" w:sz="4" w:space="0" w:color="auto"/>
              <w:right w:val="single" w:sz="4" w:space="0" w:color="auto"/>
            </w:tcBorders>
            <w:shd w:val="clear" w:color="auto" w:fill="auto"/>
            <w:noWrap/>
            <w:vAlign w:val="bottom"/>
            <w:hideMark/>
          </w:tcPr>
          <w:p w14:paraId="0206DAC1"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Y</w:t>
            </w:r>
          </w:p>
        </w:tc>
        <w:tc>
          <w:tcPr>
            <w:tcW w:w="1380" w:type="dxa"/>
            <w:tcBorders>
              <w:top w:val="nil"/>
              <w:left w:val="nil"/>
              <w:bottom w:val="single" w:sz="4" w:space="0" w:color="auto"/>
              <w:right w:val="single" w:sz="4" w:space="0" w:color="auto"/>
            </w:tcBorders>
            <w:shd w:val="clear" w:color="auto" w:fill="auto"/>
            <w:noWrap/>
            <w:vAlign w:val="bottom"/>
            <w:hideMark/>
          </w:tcPr>
          <w:p w14:paraId="5C02D20A"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Not Available</w:t>
            </w:r>
          </w:p>
        </w:tc>
        <w:tc>
          <w:tcPr>
            <w:tcW w:w="2440" w:type="dxa"/>
            <w:tcBorders>
              <w:top w:val="nil"/>
              <w:left w:val="nil"/>
              <w:bottom w:val="single" w:sz="4" w:space="0" w:color="auto"/>
              <w:right w:val="single" w:sz="4" w:space="0" w:color="auto"/>
            </w:tcBorders>
            <w:shd w:val="clear" w:color="auto" w:fill="auto"/>
            <w:noWrap/>
            <w:vAlign w:val="bottom"/>
            <w:hideMark/>
          </w:tcPr>
          <w:p w14:paraId="73409EC0"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Signs Up</w:t>
            </w:r>
          </w:p>
        </w:tc>
      </w:tr>
      <w:tr w:rsidR="008B797F" w:rsidRPr="008B797F" w14:paraId="7E4C9E2A" w14:textId="77777777" w:rsidTr="008B797F">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40AAA537"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N/A</w:t>
            </w:r>
          </w:p>
        </w:tc>
        <w:tc>
          <w:tcPr>
            <w:tcW w:w="1260" w:type="dxa"/>
            <w:tcBorders>
              <w:top w:val="nil"/>
              <w:left w:val="nil"/>
              <w:bottom w:val="single" w:sz="4" w:space="0" w:color="auto"/>
              <w:right w:val="single" w:sz="4" w:space="0" w:color="auto"/>
            </w:tcBorders>
            <w:shd w:val="clear" w:color="auto" w:fill="auto"/>
            <w:noWrap/>
            <w:vAlign w:val="bottom"/>
            <w:hideMark/>
          </w:tcPr>
          <w:p w14:paraId="6D90F45D"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New</w:t>
            </w:r>
          </w:p>
        </w:tc>
        <w:tc>
          <w:tcPr>
            <w:tcW w:w="2320" w:type="dxa"/>
            <w:tcBorders>
              <w:top w:val="nil"/>
              <w:left w:val="nil"/>
              <w:bottom w:val="single" w:sz="4" w:space="0" w:color="auto"/>
              <w:right w:val="single" w:sz="4" w:space="0" w:color="auto"/>
            </w:tcBorders>
            <w:shd w:val="clear" w:color="auto" w:fill="auto"/>
            <w:noWrap/>
            <w:vAlign w:val="bottom"/>
            <w:hideMark/>
          </w:tcPr>
          <w:p w14:paraId="6CFB7544"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Y</w:t>
            </w:r>
          </w:p>
        </w:tc>
        <w:tc>
          <w:tcPr>
            <w:tcW w:w="1380" w:type="dxa"/>
            <w:tcBorders>
              <w:top w:val="nil"/>
              <w:left w:val="nil"/>
              <w:bottom w:val="single" w:sz="4" w:space="0" w:color="auto"/>
              <w:right w:val="single" w:sz="4" w:space="0" w:color="auto"/>
            </w:tcBorders>
            <w:shd w:val="clear" w:color="auto" w:fill="auto"/>
            <w:noWrap/>
            <w:vAlign w:val="bottom"/>
            <w:hideMark/>
          </w:tcPr>
          <w:p w14:paraId="05CE97AF"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Not Available</w:t>
            </w:r>
          </w:p>
        </w:tc>
        <w:tc>
          <w:tcPr>
            <w:tcW w:w="2440" w:type="dxa"/>
            <w:tcBorders>
              <w:top w:val="nil"/>
              <w:left w:val="nil"/>
              <w:bottom w:val="single" w:sz="4" w:space="0" w:color="auto"/>
              <w:right w:val="single" w:sz="4" w:space="0" w:color="auto"/>
            </w:tcBorders>
            <w:shd w:val="clear" w:color="auto" w:fill="auto"/>
            <w:noWrap/>
            <w:vAlign w:val="bottom"/>
            <w:hideMark/>
          </w:tcPr>
          <w:p w14:paraId="619DD04A"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Signs In</w:t>
            </w:r>
          </w:p>
        </w:tc>
      </w:tr>
      <w:tr w:rsidR="008B797F" w:rsidRPr="008B797F" w14:paraId="4C079250" w14:textId="77777777" w:rsidTr="008B797F">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C5CB80D"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N/A</w:t>
            </w:r>
          </w:p>
        </w:tc>
        <w:tc>
          <w:tcPr>
            <w:tcW w:w="1260" w:type="dxa"/>
            <w:tcBorders>
              <w:top w:val="nil"/>
              <w:left w:val="nil"/>
              <w:bottom w:val="single" w:sz="4" w:space="0" w:color="auto"/>
              <w:right w:val="single" w:sz="4" w:space="0" w:color="auto"/>
            </w:tcBorders>
            <w:shd w:val="clear" w:color="auto" w:fill="auto"/>
            <w:noWrap/>
            <w:vAlign w:val="bottom"/>
            <w:hideMark/>
          </w:tcPr>
          <w:p w14:paraId="6C0DC23B"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New</w:t>
            </w:r>
          </w:p>
        </w:tc>
        <w:tc>
          <w:tcPr>
            <w:tcW w:w="2320" w:type="dxa"/>
            <w:tcBorders>
              <w:top w:val="nil"/>
              <w:left w:val="nil"/>
              <w:bottom w:val="single" w:sz="4" w:space="0" w:color="auto"/>
              <w:right w:val="single" w:sz="4" w:space="0" w:color="auto"/>
            </w:tcBorders>
            <w:shd w:val="clear" w:color="auto" w:fill="auto"/>
            <w:noWrap/>
            <w:vAlign w:val="bottom"/>
            <w:hideMark/>
          </w:tcPr>
          <w:p w14:paraId="66E146C5"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Y</w:t>
            </w:r>
          </w:p>
        </w:tc>
        <w:tc>
          <w:tcPr>
            <w:tcW w:w="1380" w:type="dxa"/>
            <w:tcBorders>
              <w:top w:val="nil"/>
              <w:left w:val="nil"/>
              <w:bottom w:val="single" w:sz="4" w:space="0" w:color="auto"/>
              <w:right w:val="single" w:sz="4" w:space="0" w:color="auto"/>
            </w:tcBorders>
            <w:shd w:val="clear" w:color="auto" w:fill="auto"/>
            <w:noWrap/>
            <w:vAlign w:val="bottom"/>
            <w:hideMark/>
          </w:tcPr>
          <w:p w14:paraId="6B64DEC9"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New</w:t>
            </w:r>
          </w:p>
        </w:tc>
        <w:tc>
          <w:tcPr>
            <w:tcW w:w="2440" w:type="dxa"/>
            <w:tcBorders>
              <w:top w:val="nil"/>
              <w:left w:val="nil"/>
              <w:bottom w:val="single" w:sz="4" w:space="0" w:color="auto"/>
              <w:right w:val="single" w:sz="4" w:space="0" w:color="auto"/>
            </w:tcBorders>
            <w:shd w:val="clear" w:color="auto" w:fill="auto"/>
            <w:noWrap/>
            <w:vAlign w:val="bottom"/>
            <w:hideMark/>
          </w:tcPr>
          <w:p w14:paraId="17C3C274"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Logged Out</w:t>
            </w:r>
          </w:p>
        </w:tc>
      </w:tr>
      <w:tr w:rsidR="008B797F" w:rsidRPr="008B797F" w14:paraId="1144541C" w14:textId="77777777" w:rsidTr="008B797F">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984ED6A"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N/A</w:t>
            </w:r>
          </w:p>
        </w:tc>
        <w:tc>
          <w:tcPr>
            <w:tcW w:w="1260" w:type="dxa"/>
            <w:tcBorders>
              <w:top w:val="nil"/>
              <w:left w:val="nil"/>
              <w:bottom w:val="single" w:sz="4" w:space="0" w:color="auto"/>
              <w:right w:val="single" w:sz="4" w:space="0" w:color="auto"/>
            </w:tcBorders>
            <w:shd w:val="clear" w:color="auto" w:fill="auto"/>
            <w:noWrap/>
            <w:vAlign w:val="bottom"/>
            <w:hideMark/>
          </w:tcPr>
          <w:p w14:paraId="5B94D9FE"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New</w:t>
            </w:r>
          </w:p>
        </w:tc>
        <w:tc>
          <w:tcPr>
            <w:tcW w:w="2320" w:type="dxa"/>
            <w:tcBorders>
              <w:top w:val="nil"/>
              <w:left w:val="nil"/>
              <w:bottom w:val="single" w:sz="4" w:space="0" w:color="auto"/>
              <w:right w:val="single" w:sz="4" w:space="0" w:color="auto"/>
            </w:tcBorders>
            <w:shd w:val="clear" w:color="auto" w:fill="auto"/>
            <w:noWrap/>
            <w:vAlign w:val="bottom"/>
            <w:hideMark/>
          </w:tcPr>
          <w:p w14:paraId="787BC0FC"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Y</w:t>
            </w:r>
          </w:p>
        </w:tc>
        <w:tc>
          <w:tcPr>
            <w:tcW w:w="1380" w:type="dxa"/>
            <w:tcBorders>
              <w:top w:val="nil"/>
              <w:left w:val="nil"/>
              <w:bottom w:val="single" w:sz="4" w:space="0" w:color="auto"/>
              <w:right w:val="single" w:sz="4" w:space="0" w:color="auto"/>
            </w:tcBorders>
            <w:shd w:val="clear" w:color="auto" w:fill="auto"/>
            <w:noWrap/>
            <w:vAlign w:val="bottom"/>
            <w:hideMark/>
          </w:tcPr>
          <w:p w14:paraId="3EA769F9"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New</w:t>
            </w:r>
          </w:p>
        </w:tc>
        <w:tc>
          <w:tcPr>
            <w:tcW w:w="2440" w:type="dxa"/>
            <w:tcBorders>
              <w:top w:val="nil"/>
              <w:left w:val="nil"/>
              <w:bottom w:val="single" w:sz="4" w:space="0" w:color="auto"/>
              <w:right w:val="single" w:sz="4" w:space="0" w:color="auto"/>
            </w:tcBorders>
            <w:shd w:val="clear" w:color="auto" w:fill="auto"/>
            <w:noWrap/>
            <w:vAlign w:val="bottom"/>
            <w:hideMark/>
          </w:tcPr>
          <w:p w14:paraId="37995AFC"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Signs  Up</w:t>
            </w:r>
          </w:p>
        </w:tc>
      </w:tr>
      <w:tr w:rsidR="008B797F" w:rsidRPr="008B797F" w14:paraId="488F4263" w14:textId="77777777" w:rsidTr="008B797F">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55B727E"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N/A</w:t>
            </w:r>
          </w:p>
        </w:tc>
        <w:tc>
          <w:tcPr>
            <w:tcW w:w="1260" w:type="dxa"/>
            <w:tcBorders>
              <w:top w:val="nil"/>
              <w:left w:val="nil"/>
              <w:bottom w:val="single" w:sz="4" w:space="0" w:color="auto"/>
              <w:right w:val="single" w:sz="4" w:space="0" w:color="auto"/>
            </w:tcBorders>
            <w:shd w:val="clear" w:color="auto" w:fill="auto"/>
            <w:noWrap/>
            <w:vAlign w:val="bottom"/>
            <w:hideMark/>
          </w:tcPr>
          <w:p w14:paraId="204407B8"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New</w:t>
            </w:r>
          </w:p>
        </w:tc>
        <w:tc>
          <w:tcPr>
            <w:tcW w:w="2320" w:type="dxa"/>
            <w:tcBorders>
              <w:top w:val="nil"/>
              <w:left w:val="nil"/>
              <w:bottom w:val="single" w:sz="4" w:space="0" w:color="auto"/>
              <w:right w:val="single" w:sz="4" w:space="0" w:color="auto"/>
            </w:tcBorders>
            <w:shd w:val="clear" w:color="auto" w:fill="auto"/>
            <w:noWrap/>
            <w:vAlign w:val="bottom"/>
            <w:hideMark/>
          </w:tcPr>
          <w:p w14:paraId="6CE8DD4E"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Y</w:t>
            </w:r>
          </w:p>
        </w:tc>
        <w:tc>
          <w:tcPr>
            <w:tcW w:w="1380" w:type="dxa"/>
            <w:tcBorders>
              <w:top w:val="nil"/>
              <w:left w:val="nil"/>
              <w:bottom w:val="single" w:sz="4" w:space="0" w:color="auto"/>
              <w:right w:val="single" w:sz="4" w:space="0" w:color="auto"/>
            </w:tcBorders>
            <w:shd w:val="clear" w:color="auto" w:fill="auto"/>
            <w:noWrap/>
            <w:vAlign w:val="bottom"/>
            <w:hideMark/>
          </w:tcPr>
          <w:p w14:paraId="3C7EF3C5"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New</w:t>
            </w:r>
          </w:p>
        </w:tc>
        <w:tc>
          <w:tcPr>
            <w:tcW w:w="2440" w:type="dxa"/>
            <w:tcBorders>
              <w:top w:val="nil"/>
              <w:left w:val="nil"/>
              <w:bottom w:val="single" w:sz="4" w:space="0" w:color="auto"/>
              <w:right w:val="single" w:sz="4" w:space="0" w:color="auto"/>
            </w:tcBorders>
            <w:shd w:val="clear" w:color="auto" w:fill="auto"/>
            <w:noWrap/>
            <w:vAlign w:val="bottom"/>
            <w:hideMark/>
          </w:tcPr>
          <w:p w14:paraId="6D5A9EE9"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Signs In</w:t>
            </w:r>
          </w:p>
        </w:tc>
      </w:tr>
      <w:tr w:rsidR="008B797F" w:rsidRPr="008B797F" w14:paraId="6666E583" w14:textId="77777777" w:rsidTr="008B797F">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AF29F9D"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17</w:t>
            </w:r>
          </w:p>
        </w:tc>
        <w:tc>
          <w:tcPr>
            <w:tcW w:w="1260" w:type="dxa"/>
            <w:tcBorders>
              <w:top w:val="nil"/>
              <w:left w:val="nil"/>
              <w:bottom w:val="single" w:sz="4" w:space="0" w:color="auto"/>
              <w:right w:val="single" w:sz="4" w:space="0" w:color="auto"/>
            </w:tcBorders>
            <w:shd w:val="clear" w:color="auto" w:fill="auto"/>
            <w:noWrap/>
            <w:vAlign w:val="bottom"/>
            <w:hideMark/>
          </w:tcPr>
          <w:p w14:paraId="08E2271A"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New</w:t>
            </w:r>
          </w:p>
        </w:tc>
        <w:tc>
          <w:tcPr>
            <w:tcW w:w="2320" w:type="dxa"/>
            <w:tcBorders>
              <w:top w:val="nil"/>
              <w:left w:val="nil"/>
              <w:bottom w:val="single" w:sz="4" w:space="0" w:color="auto"/>
              <w:right w:val="single" w:sz="4" w:space="0" w:color="auto"/>
            </w:tcBorders>
            <w:shd w:val="clear" w:color="auto" w:fill="auto"/>
            <w:noWrap/>
            <w:vAlign w:val="bottom"/>
            <w:hideMark/>
          </w:tcPr>
          <w:p w14:paraId="6702B47C"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N</w:t>
            </w:r>
          </w:p>
        </w:tc>
        <w:tc>
          <w:tcPr>
            <w:tcW w:w="1380" w:type="dxa"/>
            <w:tcBorders>
              <w:top w:val="nil"/>
              <w:left w:val="nil"/>
              <w:bottom w:val="single" w:sz="4" w:space="0" w:color="auto"/>
              <w:right w:val="single" w:sz="4" w:space="0" w:color="auto"/>
            </w:tcBorders>
            <w:shd w:val="clear" w:color="auto" w:fill="auto"/>
            <w:noWrap/>
            <w:vAlign w:val="bottom"/>
            <w:hideMark/>
          </w:tcPr>
          <w:p w14:paraId="6DD2E10B"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Old/Existing</w:t>
            </w:r>
          </w:p>
        </w:tc>
        <w:tc>
          <w:tcPr>
            <w:tcW w:w="2440" w:type="dxa"/>
            <w:tcBorders>
              <w:top w:val="nil"/>
              <w:left w:val="nil"/>
              <w:bottom w:val="single" w:sz="4" w:space="0" w:color="auto"/>
              <w:right w:val="single" w:sz="4" w:space="0" w:color="auto"/>
            </w:tcBorders>
            <w:shd w:val="clear" w:color="auto" w:fill="auto"/>
            <w:noWrap/>
            <w:vAlign w:val="bottom"/>
            <w:hideMark/>
          </w:tcPr>
          <w:p w14:paraId="4E1067B2"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Logged Out</w:t>
            </w:r>
          </w:p>
        </w:tc>
      </w:tr>
      <w:tr w:rsidR="008B797F" w:rsidRPr="008B797F" w14:paraId="27265522" w14:textId="77777777" w:rsidTr="008B797F">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147FC83B"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18</w:t>
            </w:r>
          </w:p>
        </w:tc>
        <w:tc>
          <w:tcPr>
            <w:tcW w:w="1260" w:type="dxa"/>
            <w:tcBorders>
              <w:top w:val="nil"/>
              <w:left w:val="nil"/>
              <w:bottom w:val="single" w:sz="4" w:space="0" w:color="auto"/>
              <w:right w:val="single" w:sz="4" w:space="0" w:color="auto"/>
            </w:tcBorders>
            <w:shd w:val="clear" w:color="auto" w:fill="auto"/>
            <w:noWrap/>
            <w:vAlign w:val="bottom"/>
            <w:hideMark/>
          </w:tcPr>
          <w:p w14:paraId="053139A8"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New</w:t>
            </w:r>
          </w:p>
        </w:tc>
        <w:tc>
          <w:tcPr>
            <w:tcW w:w="2320" w:type="dxa"/>
            <w:tcBorders>
              <w:top w:val="nil"/>
              <w:left w:val="nil"/>
              <w:bottom w:val="single" w:sz="4" w:space="0" w:color="auto"/>
              <w:right w:val="single" w:sz="4" w:space="0" w:color="auto"/>
            </w:tcBorders>
            <w:shd w:val="clear" w:color="auto" w:fill="auto"/>
            <w:noWrap/>
            <w:vAlign w:val="bottom"/>
            <w:hideMark/>
          </w:tcPr>
          <w:p w14:paraId="4C7D9AAD"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N</w:t>
            </w:r>
          </w:p>
        </w:tc>
        <w:tc>
          <w:tcPr>
            <w:tcW w:w="1380" w:type="dxa"/>
            <w:tcBorders>
              <w:top w:val="nil"/>
              <w:left w:val="nil"/>
              <w:bottom w:val="single" w:sz="4" w:space="0" w:color="auto"/>
              <w:right w:val="single" w:sz="4" w:space="0" w:color="auto"/>
            </w:tcBorders>
            <w:shd w:val="clear" w:color="auto" w:fill="auto"/>
            <w:noWrap/>
            <w:vAlign w:val="bottom"/>
            <w:hideMark/>
          </w:tcPr>
          <w:p w14:paraId="09A3C4FB"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Old/Existing</w:t>
            </w:r>
          </w:p>
        </w:tc>
        <w:tc>
          <w:tcPr>
            <w:tcW w:w="2440" w:type="dxa"/>
            <w:tcBorders>
              <w:top w:val="nil"/>
              <w:left w:val="nil"/>
              <w:bottom w:val="single" w:sz="4" w:space="0" w:color="auto"/>
              <w:right w:val="single" w:sz="4" w:space="0" w:color="auto"/>
            </w:tcBorders>
            <w:shd w:val="clear" w:color="auto" w:fill="auto"/>
            <w:noWrap/>
            <w:vAlign w:val="bottom"/>
            <w:hideMark/>
          </w:tcPr>
          <w:p w14:paraId="6AC87466"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Signs  Up</w:t>
            </w:r>
          </w:p>
        </w:tc>
      </w:tr>
      <w:tr w:rsidR="008B797F" w:rsidRPr="008B797F" w14:paraId="0AEFE4DE" w14:textId="77777777" w:rsidTr="008B797F">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49CB85F"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lastRenderedPageBreak/>
              <w:t>19</w:t>
            </w:r>
          </w:p>
        </w:tc>
        <w:tc>
          <w:tcPr>
            <w:tcW w:w="1260" w:type="dxa"/>
            <w:tcBorders>
              <w:top w:val="nil"/>
              <w:left w:val="nil"/>
              <w:bottom w:val="single" w:sz="4" w:space="0" w:color="auto"/>
              <w:right w:val="single" w:sz="4" w:space="0" w:color="auto"/>
            </w:tcBorders>
            <w:shd w:val="clear" w:color="auto" w:fill="auto"/>
            <w:noWrap/>
            <w:vAlign w:val="bottom"/>
            <w:hideMark/>
          </w:tcPr>
          <w:p w14:paraId="0B59BEC6"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Repeat</w:t>
            </w:r>
          </w:p>
        </w:tc>
        <w:tc>
          <w:tcPr>
            <w:tcW w:w="2320" w:type="dxa"/>
            <w:tcBorders>
              <w:top w:val="nil"/>
              <w:left w:val="nil"/>
              <w:bottom w:val="single" w:sz="4" w:space="0" w:color="auto"/>
              <w:right w:val="single" w:sz="4" w:space="0" w:color="auto"/>
            </w:tcBorders>
            <w:shd w:val="clear" w:color="auto" w:fill="auto"/>
            <w:noWrap/>
            <w:vAlign w:val="bottom"/>
            <w:hideMark/>
          </w:tcPr>
          <w:p w14:paraId="0CF8767E"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Y</w:t>
            </w:r>
          </w:p>
        </w:tc>
        <w:tc>
          <w:tcPr>
            <w:tcW w:w="1380" w:type="dxa"/>
            <w:tcBorders>
              <w:top w:val="nil"/>
              <w:left w:val="nil"/>
              <w:bottom w:val="single" w:sz="4" w:space="0" w:color="auto"/>
              <w:right w:val="single" w:sz="4" w:space="0" w:color="auto"/>
            </w:tcBorders>
            <w:shd w:val="clear" w:color="auto" w:fill="auto"/>
            <w:noWrap/>
            <w:vAlign w:val="bottom"/>
            <w:hideMark/>
          </w:tcPr>
          <w:p w14:paraId="32E67AF8"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Old/Existing</w:t>
            </w:r>
          </w:p>
        </w:tc>
        <w:tc>
          <w:tcPr>
            <w:tcW w:w="2440" w:type="dxa"/>
            <w:tcBorders>
              <w:top w:val="nil"/>
              <w:left w:val="nil"/>
              <w:bottom w:val="single" w:sz="4" w:space="0" w:color="auto"/>
              <w:right w:val="single" w:sz="4" w:space="0" w:color="auto"/>
            </w:tcBorders>
            <w:shd w:val="clear" w:color="auto" w:fill="auto"/>
            <w:noWrap/>
            <w:vAlign w:val="bottom"/>
            <w:hideMark/>
          </w:tcPr>
          <w:p w14:paraId="4F08429A"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Logged Out</w:t>
            </w:r>
          </w:p>
        </w:tc>
      </w:tr>
      <w:tr w:rsidR="008B797F" w:rsidRPr="008B797F" w14:paraId="00D7B4DB" w14:textId="77777777" w:rsidTr="008B797F">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02BC0BD"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20</w:t>
            </w:r>
          </w:p>
        </w:tc>
        <w:tc>
          <w:tcPr>
            <w:tcW w:w="1260" w:type="dxa"/>
            <w:tcBorders>
              <w:top w:val="nil"/>
              <w:left w:val="nil"/>
              <w:bottom w:val="single" w:sz="4" w:space="0" w:color="auto"/>
              <w:right w:val="single" w:sz="4" w:space="0" w:color="auto"/>
            </w:tcBorders>
            <w:shd w:val="clear" w:color="auto" w:fill="auto"/>
            <w:noWrap/>
            <w:vAlign w:val="bottom"/>
            <w:hideMark/>
          </w:tcPr>
          <w:p w14:paraId="198DCCF5"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Repeat</w:t>
            </w:r>
          </w:p>
        </w:tc>
        <w:tc>
          <w:tcPr>
            <w:tcW w:w="2320" w:type="dxa"/>
            <w:tcBorders>
              <w:top w:val="nil"/>
              <w:left w:val="nil"/>
              <w:bottom w:val="single" w:sz="4" w:space="0" w:color="auto"/>
              <w:right w:val="single" w:sz="4" w:space="0" w:color="auto"/>
            </w:tcBorders>
            <w:shd w:val="clear" w:color="auto" w:fill="auto"/>
            <w:noWrap/>
            <w:vAlign w:val="bottom"/>
            <w:hideMark/>
          </w:tcPr>
          <w:p w14:paraId="6FFC929E"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Y</w:t>
            </w:r>
          </w:p>
        </w:tc>
        <w:tc>
          <w:tcPr>
            <w:tcW w:w="1380" w:type="dxa"/>
            <w:tcBorders>
              <w:top w:val="nil"/>
              <w:left w:val="nil"/>
              <w:bottom w:val="single" w:sz="4" w:space="0" w:color="auto"/>
              <w:right w:val="single" w:sz="4" w:space="0" w:color="auto"/>
            </w:tcBorders>
            <w:shd w:val="clear" w:color="auto" w:fill="auto"/>
            <w:noWrap/>
            <w:vAlign w:val="bottom"/>
            <w:hideMark/>
          </w:tcPr>
          <w:p w14:paraId="47919968"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Old/Existing</w:t>
            </w:r>
          </w:p>
        </w:tc>
        <w:tc>
          <w:tcPr>
            <w:tcW w:w="2440" w:type="dxa"/>
            <w:tcBorders>
              <w:top w:val="nil"/>
              <w:left w:val="nil"/>
              <w:bottom w:val="single" w:sz="4" w:space="0" w:color="auto"/>
              <w:right w:val="single" w:sz="4" w:space="0" w:color="auto"/>
            </w:tcBorders>
            <w:shd w:val="clear" w:color="auto" w:fill="auto"/>
            <w:noWrap/>
            <w:vAlign w:val="bottom"/>
            <w:hideMark/>
          </w:tcPr>
          <w:p w14:paraId="37B6F4BC"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Signs Up</w:t>
            </w:r>
          </w:p>
        </w:tc>
      </w:tr>
      <w:tr w:rsidR="008B797F" w:rsidRPr="008B797F" w14:paraId="6E1414DD" w14:textId="77777777" w:rsidTr="008B797F">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E41DFE4"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21</w:t>
            </w:r>
          </w:p>
        </w:tc>
        <w:tc>
          <w:tcPr>
            <w:tcW w:w="1260" w:type="dxa"/>
            <w:tcBorders>
              <w:top w:val="nil"/>
              <w:left w:val="nil"/>
              <w:bottom w:val="single" w:sz="4" w:space="0" w:color="auto"/>
              <w:right w:val="single" w:sz="4" w:space="0" w:color="auto"/>
            </w:tcBorders>
            <w:shd w:val="clear" w:color="auto" w:fill="auto"/>
            <w:noWrap/>
            <w:vAlign w:val="bottom"/>
            <w:hideMark/>
          </w:tcPr>
          <w:p w14:paraId="70371FB8"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Repeat</w:t>
            </w:r>
          </w:p>
        </w:tc>
        <w:tc>
          <w:tcPr>
            <w:tcW w:w="2320" w:type="dxa"/>
            <w:tcBorders>
              <w:top w:val="nil"/>
              <w:left w:val="nil"/>
              <w:bottom w:val="single" w:sz="4" w:space="0" w:color="auto"/>
              <w:right w:val="single" w:sz="4" w:space="0" w:color="auto"/>
            </w:tcBorders>
            <w:shd w:val="clear" w:color="auto" w:fill="auto"/>
            <w:noWrap/>
            <w:vAlign w:val="bottom"/>
            <w:hideMark/>
          </w:tcPr>
          <w:p w14:paraId="0DC8BED2"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Y</w:t>
            </w:r>
          </w:p>
        </w:tc>
        <w:tc>
          <w:tcPr>
            <w:tcW w:w="1380" w:type="dxa"/>
            <w:tcBorders>
              <w:top w:val="nil"/>
              <w:left w:val="nil"/>
              <w:bottom w:val="single" w:sz="4" w:space="0" w:color="auto"/>
              <w:right w:val="single" w:sz="4" w:space="0" w:color="auto"/>
            </w:tcBorders>
            <w:shd w:val="clear" w:color="auto" w:fill="auto"/>
            <w:noWrap/>
            <w:vAlign w:val="bottom"/>
            <w:hideMark/>
          </w:tcPr>
          <w:p w14:paraId="694D4432"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Old/Existing</w:t>
            </w:r>
          </w:p>
        </w:tc>
        <w:tc>
          <w:tcPr>
            <w:tcW w:w="2440" w:type="dxa"/>
            <w:tcBorders>
              <w:top w:val="nil"/>
              <w:left w:val="nil"/>
              <w:bottom w:val="single" w:sz="4" w:space="0" w:color="auto"/>
              <w:right w:val="single" w:sz="4" w:space="0" w:color="auto"/>
            </w:tcBorders>
            <w:shd w:val="clear" w:color="auto" w:fill="auto"/>
            <w:noWrap/>
            <w:vAlign w:val="bottom"/>
            <w:hideMark/>
          </w:tcPr>
          <w:p w14:paraId="543E1E0F"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Signs In</w:t>
            </w:r>
          </w:p>
        </w:tc>
      </w:tr>
      <w:tr w:rsidR="008B797F" w:rsidRPr="008B797F" w14:paraId="4AF82DCE" w14:textId="77777777" w:rsidTr="008B797F">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13716650"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22</w:t>
            </w:r>
          </w:p>
        </w:tc>
        <w:tc>
          <w:tcPr>
            <w:tcW w:w="1260" w:type="dxa"/>
            <w:tcBorders>
              <w:top w:val="nil"/>
              <w:left w:val="nil"/>
              <w:bottom w:val="single" w:sz="4" w:space="0" w:color="auto"/>
              <w:right w:val="single" w:sz="4" w:space="0" w:color="auto"/>
            </w:tcBorders>
            <w:shd w:val="clear" w:color="auto" w:fill="auto"/>
            <w:noWrap/>
            <w:vAlign w:val="bottom"/>
            <w:hideMark/>
          </w:tcPr>
          <w:p w14:paraId="006EC0A4"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Repeat</w:t>
            </w:r>
          </w:p>
        </w:tc>
        <w:tc>
          <w:tcPr>
            <w:tcW w:w="2320" w:type="dxa"/>
            <w:tcBorders>
              <w:top w:val="nil"/>
              <w:left w:val="nil"/>
              <w:bottom w:val="single" w:sz="4" w:space="0" w:color="auto"/>
              <w:right w:val="single" w:sz="4" w:space="0" w:color="auto"/>
            </w:tcBorders>
            <w:shd w:val="clear" w:color="auto" w:fill="auto"/>
            <w:noWrap/>
            <w:vAlign w:val="bottom"/>
            <w:hideMark/>
          </w:tcPr>
          <w:p w14:paraId="33E1022F"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N</w:t>
            </w:r>
          </w:p>
        </w:tc>
        <w:tc>
          <w:tcPr>
            <w:tcW w:w="1380" w:type="dxa"/>
            <w:tcBorders>
              <w:top w:val="nil"/>
              <w:left w:val="nil"/>
              <w:bottom w:val="single" w:sz="4" w:space="0" w:color="auto"/>
              <w:right w:val="single" w:sz="4" w:space="0" w:color="auto"/>
            </w:tcBorders>
            <w:shd w:val="clear" w:color="auto" w:fill="auto"/>
            <w:noWrap/>
            <w:vAlign w:val="bottom"/>
            <w:hideMark/>
          </w:tcPr>
          <w:p w14:paraId="5A1D9E2A"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Old/Existing</w:t>
            </w:r>
          </w:p>
        </w:tc>
        <w:tc>
          <w:tcPr>
            <w:tcW w:w="2440" w:type="dxa"/>
            <w:tcBorders>
              <w:top w:val="nil"/>
              <w:left w:val="nil"/>
              <w:bottom w:val="single" w:sz="4" w:space="0" w:color="auto"/>
              <w:right w:val="single" w:sz="4" w:space="0" w:color="auto"/>
            </w:tcBorders>
            <w:shd w:val="clear" w:color="auto" w:fill="auto"/>
            <w:noWrap/>
            <w:vAlign w:val="bottom"/>
            <w:hideMark/>
          </w:tcPr>
          <w:p w14:paraId="3D49957A"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Logged Out</w:t>
            </w:r>
          </w:p>
        </w:tc>
      </w:tr>
      <w:tr w:rsidR="008B797F" w:rsidRPr="008B797F" w14:paraId="3ED5FB3B" w14:textId="77777777" w:rsidTr="008B797F">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2E02126D"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23</w:t>
            </w:r>
          </w:p>
        </w:tc>
        <w:tc>
          <w:tcPr>
            <w:tcW w:w="1260" w:type="dxa"/>
            <w:tcBorders>
              <w:top w:val="nil"/>
              <w:left w:val="nil"/>
              <w:bottom w:val="single" w:sz="4" w:space="0" w:color="auto"/>
              <w:right w:val="single" w:sz="4" w:space="0" w:color="auto"/>
            </w:tcBorders>
            <w:shd w:val="clear" w:color="auto" w:fill="auto"/>
            <w:noWrap/>
            <w:vAlign w:val="bottom"/>
            <w:hideMark/>
          </w:tcPr>
          <w:p w14:paraId="2089AA3A"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Repeat</w:t>
            </w:r>
          </w:p>
        </w:tc>
        <w:tc>
          <w:tcPr>
            <w:tcW w:w="2320" w:type="dxa"/>
            <w:tcBorders>
              <w:top w:val="nil"/>
              <w:left w:val="nil"/>
              <w:bottom w:val="single" w:sz="4" w:space="0" w:color="auto"/>
              <w:right w:val="single" w:sz="4" w:space="0" w:color="auto"/>
            </w:tcBorders>
            <w:shd w:val="clear" w:color="auto" w:fill="auto"/>
            <w:noWrap/>
            <w:vAlign w:val="bottom"/>
            <w:hideMark/>
          </w:tcPr>
          <w:p w14:paraId="5C54499C"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N</w:t>
            </w:r>
          </w:p>
        </w:tc>
        <w:tc>
          <w:tcPr>
            <w:tcW w:w="1380" w:type="dxa"/>
            <w:tcBorders>
              <w:top w:val="nil"/>
              <w:left w:val="nil"/>
              <w:bottom w:val="single" w:sz="4" w:space="0" w:color="auto"/>
              <w:right w:val="single" w:sz="4" w:space="0" w:color="auto"/>
            </w:tcBorders>
            <w:shd w:val="clear" w:color="auto" w:fill="auto"/>
            <w:noWrap/>
            <w:vAlign w:val="bottom"/>
            <w:hideMark/>
          </w:tcPr>
          <w:p w14:paraId="2898DE02"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Old/Existing</w:t>
            </w:r>
          </w:p>
        </w:tc>
        <w:tc>
          <w:tcPr>
            <w:tcW w:w="2440" w:type="dxa"/>
            <w:tcBorders>
              <w:top w:val="nil"/>
              <w:left w:val="nil"/>
              <w:bottom w:val="single" w:sz="4" w:space="0" w:color="auto"/>
              <w:right w:val="single" w:sz="4" w:space="0" w:color="auto"/>
            </w:tcBorders>
            <w:shd w:val="clear" w:color="auto" w:fill="auto"/>
            <w:noWrap/>
            <w:vAlign w:val="bottom"/>
            <w:hideMark/>
          </w:tcPr>
          <w:p w14:paraId="0B89C1A1"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Signs Up</w:t>
            </w:r>
          </w:p>
        </w:tc>
      </w:tr>
      <w:tr w:rsidR="008B797F" w:rsidRPr="008B797F" w14:paraId="04EE1588" w14:textId="77777777" w:rsidTr="008B797F">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213D3B0"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24</w:t>
            </w:r>
          </w:p>
        </w:tc>
        <w:tc>
          <w:tcPr>
            <w:tcW w:w="1260" w:type="dxa"/>
            <w:tcBorders>
              <w:top w:val="nil"/>
              <w:left w:val="nil"/>
              <w:bottom w:val="single" w:sz="4" w:space="0" w:color="auto"/>
              <w:right w:val="single" w:sz="4" w:space="0" w:color="auto"/>
            </w:tcBorders>
            <w:shd w:val="clear" w:color="auto" w:fill="auto"/>
            <w:noWrap/>
            <w:vAlign w:val="bottom"/>
            <w:hideMark/>
          </w:tcPr>
          <w:p w14:paraId="3DACC4D4"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Repeat</w:t>
            </w:r>
          </w:p>
        </w:tc>
        <w:tc>
          <w:tcPr>
            <w:tcW w:w="2320" w:type="dxa"/>
            <w:tcBorders>
              <w:top w:val="nil"/>
              <w:left w:val="nil"/>
              <w:bottom w:val="single" w:sz="4" w:space="0" w:color="auto"/>
              <w:right w:val="single" w:sz="4" w:space="0" w:color="auto"/>
            </w:tcBorders>
            <w:shd w:val="clear" w:color="auto" w:fill="auto"/>
            <w:noWrap/>
            <w:vAlign w:val="bottom"/>
            <w:hideMark/>
          </w:tcPr>
          <w:p w14:paraId="2807D435"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N</w:t>
            </w:r>
          </w:p>
        </w:tc>
        <w:tc>
          <w:tcPr>
            <w:tcW w:w="1380" w:type="dxa"/>
            <w:tcBorders>
              <w:top w:val="nil"/>
              <w:left w:val="nil"/>
              <w:bottom w:val="single" w:sz="4" w:space="0" w:color="auto"/>
              <w:right w:val="single" w:sz="4" w:space="0" w:color="auto"/>
            </w:tcBorders>
            <w:shd w:val="clear" w:color="auto" w:fill="auto"/>
            <w:noWrap/>
            <w:vAlign w:val="bottom"/>
            <w:hideMark/>
          </w:tcPr>
          <w:p w14:paraId="4F64AAE7"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Old/Existing</w:t>
            </w:r>
          </w:p>
        </w:tc>
        <w:tc>
          <w:tcPr>
            <w:tcW w:w="2440" w:type="dxa"/>
            <w:tcBorders>
              <w:top w:val="nil"/>
              <w:left w:val="nil"/>
              <w:bottom w:val="single" w:sz="4" w:space="0" w:color="auto"/>
              <w:right w:val="single" w:sz="4" w:space="0" w:color="auto"/>
            </w:tcBorders>
            <w:shd w:val="clear" w:color="auto" w:fill="auto"/>
            <w:noWrap/>
            <w:vAlign w:val="bottom"/>
            <w:hideMark/>
          </w:tcPr>
          <w:p w14:paraId="63FD3BDA"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color w:val="000000"/>
                <w:lang w:val="en-IN" w:eastAsia="en-IN"/>
              </w:rPr>
              <w:t>Signs In</w:t>
            </w:r>
          </w:p>
        </w:tc>
      </w:tr>
      <w:tr w:rsidR="008B797F" w:rsidRPr="008B797F" w14:paraId="5B3FB22A" w14:textId="77777777" w:rsidTr="008B797F">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CBCB522"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N/A</w:t>
            </w:r>
          </w:p>
        </w:tc>
        <w:tc>
          <w:tcPr>
            <w:tcW w:w="1260" w:type="dxa"/>
            <w:tcBorders>
              <w:top w:val="nil"/>
              <w:left w:val="nil"/>
              <w:bottom w:val="single" w:sz="4" w:space="0" w:color="auto"/>
              <w:right w:val="single" w:sz="4" w:space="0" w:color="auto"/>
            </w:tcBorders>
            <w:shd w:val="clear" w:color="auto" w:fill="auto"/>
            <w:noWrap/>
            <w:vAlign w:val="bottom"/>
            <w:hideMark/>
          </w:tcPr>
          <w:p w14:paraId="2E7DB211"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New</w:t>
            </w:r>
          </w:p>
        </w:tc>
        <w:tc>
          <w:tcPr>
            <w:tcW w:w="2320" w:type="dxa"/>
            <w:tcBorders>
              <w:top w:val="nil"/>
              <w:left w:val="nil"/>
              <w:bottom w:val="single" w:sz="4" w:space="0" w:color="auto"/>
              <w:right w:val="single" w:sz="4" w:space="0" w:color="auto"/>
            </w:tcBorders>
            <w:shd w:val="clear" w:color="auto" w:fill="auto"/>
            <w:noWrap/>
            <w:vAlign w:val="bottom"/>
            <w:hideMark/>
          </w:tcPr>
          <w:p w14:paraId="2725126A"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Y</w:t>
            </w:r>
          </w:p>
        </w:tc>
        <w:tc>
          <w:tcPr>
            <w:tcW w:w="1380" w:type="dxa"/>
            <w:tcBorders>
              <w:top w:val="nil"/>
              <w:left w:val="nil"/>
              <w:bottom w:val="single" w:sz="4" w:space="0" w:color="auto"/>
              <w:right w:val="single" w:sz="4" w:space="0" w:color="auto"/>
            </w:tcBorders>
            <w:shd w:val="clear" w:color="auto" w:fill="auto"/>
            <w:noWrap/>
            <w:vAlign w:val="bottom"/>
            <w:hideMark/>
          </w:tcPr>
          <w:p w14:paraId="544036FC"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Old/Existing</w:t>
            </w:r>
          </w:p>
        </w:tc>
        <w:tc>
          <w:tcPr>
            <w:tcW w:w="2440" w:type="dxa"/>
            <w:tcBorders>
              <w:top w:val="nil"/>
              <w:left w:val="nil"/>
              <w:bottom w:val="single" w:sz="4" w:space="0" w:color="auto"/>
              <w:right w:val="single" w:sz="4" w:space="0" w:color="auto"/>
            </w:tcBorders>
            <w:shd w:val="clear" w:color="auto" w:fill="auto"/>
            <w:noWrap/>
            <w:vAlign w:val="bottom"/>
            <w:hideMark/>
          </w:tcPr>
          <w:p w14:paraId="3E8A5084"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Logged Out</w:t>
            </w:r>
          </w:p>
        </w:tc>
      </w:tr>
      <w:tr w:rsidR="008B797F" w:rsidRPr="008B797F" w14:paraId="5F5F2438" w14:textId="77777777" w:rsidTr="008B797F">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5A2E9C6"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N/A</w:t>
            </w:r>
          </w:p>
        </w:tc>
        <w:tc>
          <w:tcPr>
            <w:tcW w:w="1260" w:type="dxa"/>
            <w:tcBorders>
              <w:top w:val="nil"/>
              <w:left w:val="nil"/>
              <w:bottom w:val="single" w:sz="4" w:space="0" w:color="auto"/>
              <w:right w:val="single" w:sz="4" w:space="0" w:color="auto"/>
            </w:tcBorders>
            <w:shd w:val="clear" w:color="auto" w:fill="auto"/>
            <w:noWrap/>
            <w:vAlign w:val="bottom"/>
            <w:hideMark/>
          </w:tcPr>
          <w:p w14:paraId="45EF15B7"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New</w:t>
            </w:r>
          </w:p>
        </w:tc>
        <w:tc>
          <w:tcPr>
            <w:tcW w:w="2320" w:type="dxa"/>
            <w:tcBorders>
              <w:top w:val="nil"/>
              <w:left w:val="nil"/>
              <w:bottom w:val="single" w:sz="4" w:space="0" w:color="auto"/>
              <w:right w:val="single" w:sz="4" w:space="0" w:color="auto"/>
            </w:tcBorders>
            <w:shd w:val="clear" w:color="auto" w:fill="auto"/>
            <w:noWrap/>
            <w:vAlign w:val="bottom"/>
            <w:hideMark/>
          </w:tcPr>
          <w:p w14:paraId="0020DD95"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Y</w:t>
            </w:r>
          </w:p>
        </w:tc>
        <w:tc>
          <w:tcPr>
            <w:tcW w:w="1380" w:type="dxa"/>
            <w:tcBorders>
              <w:top w:val="nil"/>
              <w:left w:val="nil"/>
              <w:bottom w:val="single" w:sz="4" w:space="0" w:color="auto"/>
              <w:right w:val="single" w:sz="4" w:space="0" w:color="auto"/>
            </w:tcBorders>
            <w:shd w:val="clear" w:color="auto" w:fill="auto"/>
            <w:noWrap/>
            <w:vAlign w:val="bottom"/>
            <w:hideMark/>
          </w:tcPr>
          <w:p w14:paraId="07E15747"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Old/Existing</w:t>
            </w:r>
          </w:p>
        </w:tc>
        <w:tc>
          <w:tcPr>
            <w:tcW w:w="2440" w:type="dxa"/>
            <w:tcBorders>
              <w:top w:val="nil"/>
              <w:left w:val="nil"/>
              <w:bottom w:val="single" w:sz="4" w:space="0" w:color="auto"/>
              <w:right w:val="single" w:sz="4" w:space="0" w:color="auto"/>
            </w:tcBorders>
            <w:shd w:val="clear" w:color="auto" w:fill="auto"/>
            <w:noWrap/>
            <w:vAlign w:val="bottom"/>
            <w:hideMark/>
          </w:tcPr>
          <w:p w14:paraId="6ADDF078"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Signs Up</w:t>
            </w:r>
          </w:p>
        </w:tc>
      </w:tr>
      <w:tr w:rsidR="008B797F" w:rsidRPr="008B797F" w14:paraId="57C3D445" w14:textId="77777777" w:rsidTr="008B797F">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FFD53FB"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N/A</w:t>
            </w:r>
          </w:p>
        </w:tc>
        <w:tc>
          <w:tcPr>
            <w:tcW w:w="1260" w:type="dxa"/>
            <w:tcBorders>
              <w:top w:val="nil"/>
              <w:left w:val="nil"/>
              <w:bottom w:val="single" w:sz="4" w:space="0" w:color="auto"/>
              <w:right w:val="single" w:sz="4" w:space="0" w:color="auto"/>
            </w:tcBorders>
            <w:shd w:val="clear" w:color="auto" w:fill="auto"/>
            <w:noWrap/>
            <w:vAlign w:val="bottom"/>
            <w:hideMark/>
          </w:tcPr>
          <w:p w14:paraId="148BA3A5"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New</w:t>
            </w:r>
          </w:p>
        </w:tc>
        <w:tc>
          <w:tcPr>
            <w:tcW w:w="2320" w:type="dxa"/>
            <w:tcBorders>
              <w:top w:val="nil"/>
              <w:left w:val="nil"/>
              <w:bottom w:val="single" w:sz="4" w:space="0" w:color="auto"/>
              <w:right w:val="single" w:sz="4" w:space="0" w:color="auto"/>
            </w:tcBorders>
            <w:shd w:val="clear" w:color="auto" w:fill="auto"/>
            <w:noWrap/>
            <w:vAlign w:val="bottom"/>
            <w:hideMark/>
          </w:tcPr>
          <w:p w14:paraId="4C11B427"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Y</w:t>
            </w:r>
          </w:p>
        </w:tc>
        <w:tc>
          <w:tcPr>
            <w:tcW w:w="1380" w:type="dxa"/>
            <w:tcBorders>
              <w:top w:val="nil"/>
              <w:left w:val="nil"/>
              <w:bottom w:val="single" w:sz="4" w:space="0" w:color="auto"/>
              <w:right w:val="single" w:sz="4" w:space="0" w:color="auto"/>
            </w:tcBorders>
            <w:shd w:val="clear" w:color="auto" w:fill="auto"/>
            <w:noWrap/>
            <w:vAlign w:val="bottom"/>
            <w:hideMark/>
          </w:tcPr>
          <w:p w14:paraId="5E391362"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Old/Existing</w:t>
            </w:r>
          </w:p>
        </w:tc>
        <w:tc>
          <w:tcPr>
            <w:tcW w:w="2440" w:type="dxa"/>
            <w:tcBorders>
              <w:top w:val="nil"/>
              <w:left w:val="nil"/>
              <w:bottom w:val="single" w:sz="4" w:space="0" w:color="auto"/>
              <w:right w:val="single" w:sz="4" w:space="0" w:color="auto"/>
            </w:tcBorders>
            <w:shd w:val="clear" w:color="auto" w:fill="auto"/>
            <w:noWrap/>
            <w:vAlign w:val="bottom"/>
            <w:hideMark/>
          </w:tcPr>
          <w:p w14:paraId="4EA980ED"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Signs In</w:t>
            </w:r>
          </w:p>
        </w:tc>
      </w:tr>
      <w:tr w:rsidR="008B797F" w:rsidRPr="008B797F" w14:paraId="6A81E0D5" w14:textId="77777777" w:rsidTr="008B797F">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EB3428C"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N/A</w:t>
            </w:r>
          </w:p>
        </w:tc>
        <w:tc>
          <w:tcPr>
            <w:tcW w:w="1260" w:type="dxa"/>
            <w:tcBorders>
              <w:top w:val="nil"/>
              <w:left w:val="nil"/>
              <w:bottom w:val="single" w:sz="4" w:space="0" w:color="auto"/>
              <w:right w:val="single" w:sz="4" w:space="0" w:color="auto"/>
            </w:tcBorders>
            <w:shd w:val="clear" w:color="auto" w:fill="auto"/>
            <w:noWrap/>
            <w:vAlign w:val="bottom"/>
            <w:hideMark/>
          </w:tcPr>
          <w:p w14:paraId="0E0CA26B"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New</w:t>
            </w:r>
          </w:p>
        </w:tc>
        <w:tc>
          <w:tcPr>
            <w:tcW w:w="2320" w:type="dxa"/>
            <w:tcBorders>
              <w:top w:val="nil"/>
              <w:left w:val="nil"/>
              <w:bottom w:val="single" w:sz="4" w:space="0" w:color="auto"/>
              <w:right w:val="single" w:sz="4" w:space="0" w:color="auto"/>
            </w:tcBorders>
            <w:shd w:val="clear" w:color="auto" w:fill="auto"/>
            <w:noWrap/>
            <w:vAlign w:val="bottom"/>
            <w:hideMark/>
          </w:tcPr>
          <w:p w14:paraId="15BFA722"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N</w:t>
            </w:r>
          </w:p>
        </w:tc>
        <w:tc>
          <w:tcPr>
            <w:tcW w:w="1380" w:type="dxa"/>
            <w:tcBorders>
              <w:top w:val="nil"/>
              <w:left w:val="nil"/>
              <w:bottom w:val="single" w:sz="4" w:space="0" w:color="auto"/>
              <w:right w:val="single" w:sz="4" w:space="0" w:color="auto"/>
            </w:tcBorders>
            <w:shd w:val="clear" w:color="auto" w:fill="auto"/>
            <w:noWrap/>
            <w:vAlign w:val="bottom"/>
            <w:hideMark/>
          </w:tcPr>
          <w:p w14:paraId="747B8908"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Old/Existing</w:t>
            </w:r>
          </w:p>
        </w:tc>
        <w:tc>
          <w:tcPr>
            <w:tcW w:w="2440" w:type="dxa"/>
            <w:tcBorders>
              <w:top w:val="nil"/>
              <w:left w:val="nil"/>
              <w:bottom w:val="single" w:sz="4" w:space="0" w:color="auto"/>
              <w:right w:val="single" w:sz="4" w:space="0" w:color="auto"/>
            </w:tcBorders>
            <w:shd w:val="clear" w:color="auto" w:fill="auto"/>
            <w:noWrap/>
            <w:vAlign w:val="bottom"/>
            <w:hideMark/>
          </w:tcPr>
          <w:p w14:paraId="4244F543" w14:textId="77777777" w:rsidR="008B797F" w:rsidRPr="008B797F" w:rsidRDefault="008B797F" w:rsidP="002A7768">
            <w:pPr>
              <w:spacing w:line="360" w:lineRule="auto"/>
              <w:rPr>
                <w:rFonts w:ascii="Calibri" w:eastAsia="Times New Roman" w:hAnsi="Calibri" w:cs="Calibri"/>
                <w:color w:val="000000"/>
                <w:lang w:val="en-IN" w:eastAsia="en-IN"/>
              </w:rPr>
            </w:pPr>
            <w:r w:rsidRPr="008B797F">
              <w:rPr>
                <w:rFonts w:ascii="Calibri" w:eastAsia="Times New Roman" w:hAnsi="Calibri" w:cs="Calibri"/>
                <w:strike/>
                <w:color w:val="000000"/>
                <w:lang w:val="en-IN" w:eastAsia="en-IN"/>
              </w:rPr>
              <w:t>Signs In</w:t>
            </w:r>
          </w:p>
        </w:tc>
      </w:tr>
    </w:tbl>
    <w:p w14:paraId="6C6CC8ED" w14:textId="77777777" w:rsidR="008B797F" w:rsidRDefault="008B797F" w:rsidP="002A7768">
      <w:pPr>
        <w:spacing w:line="360" w:lineRule="auto"/>
        <w:rPr>
          <w:lang w:val="en-IN"/>
        </w:rPr>
      </w:pPr>
    </w:p>
    <w:p w14:paraId="7703FEB9" w14:textId="6F4FFD75" w:rsidR="00DA2909" w:rsidRDefault="00DA2909" w:rsidP="002A7768">
      <w:pPr>
        <w:spacing w:line="360" w:lineRule="auto"/>
        <w:rPr>
          <w:lang w:val="en-IN"/>
        </w:rPr>
      </w:pPr>
    </w:p>
    <w:p w14:paraId="1DC9995A" w14:textId="77777777" w:rsidR="00DA2909" w:rsidRDefault="00DA2909" w:rsidP="002A7768">
      <w:pPr>
        <w:spacing w:line="360" w:lineRule="auto"/>
        <w:rPr>
          <w:lang w:val="en-IN"/>
        </w:rPr>
      </w:pPr>
    </w:p>
    <w:p w14:paraId="43627655" w14:textId="051207B9" w:rsidR="008B797F" w:rsidRDefault="008B797F" w:rsidP="002A7768">
      <w:pPr>
        <w:pStyle w:val="Heading1"/>
        <w:spacing w:line="360" w:lineRule="auto"/>
        <w:rPr>
          <w:lang w:val="en-IN"/>
        </w:rPr>
      </w:pPr>
      <w:bookmarkStart w:id="11" w:name="_Toc532490362"/>
      <w:r>
        <w:rPr>
          <w:lang w:val="en-IN"/>
        </w:rPr>
        <w:t>Use Cases</w:t>
      </w:r>
      <w:bookmarkEnd w:id="11"/>
    </w:p>
    <w:p w14:paraId="76E71E00" w14:textId="77777777" w:rsidR="00BF73A4" w:rsidRDefault="00BF73A4" w:rsidP="002A7768">
      <w:pPr>
        <w:pStyle w:val="Heading2"/>
        <w:spacing w:line="360" w:lineRule="auto"/>
        <w:rPr>
          <w:lang w:val="en-IN"/>
        </w:rPr>
      </w:pPr>
    </w:p>
    <w:p w14:paraId="48F09488" w14:textId="1B1B06F8" w:rsidR="00FA7ED5" w:rsidRDefault="00FA7ED5" w:rsidP="002A7768">
      <w:pPr>
        <w:pStyle w:val="Heading2"/>
        <w:spacing w:line="360" w:lineRule="auto"/>
        <w:rPr>
          <w:lang w:val="en-IN"/>
        </w:rPr>
      </w:pPr>
      <w:bookmarkStart w:id="12" w:name="_Toc532490363"/>
      <w:r>
        <w:rPr>
          <w:lang w:val="en-IN"/>
        </w:rPr>
        <w:t>Use Case 1: New User opening browser outside of partner network &amp; doesn’t log in</w:t>
      </w:r>
      <w:bookmarkEnd w:id="12"/>
    </w:p>
    <w:p w14:paraId="31441A62" w14:textId="5055A8F2" w:rsidR="00FA7ED5" w:rsidRDefault="00FA7ED5" w:rsidP="002A7768">
      <w:pPr>
        <w:pStyle w:val="ListParagraph"/>
        <w:numPr>
          <w:ilvl w:val="0"/>
          <w:numId w:val="1"/>
        </w:numPr>
        <w:spacing w:line="360" w:lineRule="auto"/>
        <w:rPr>
          <w:lang w:val="en-IN"/>
        </w:rPr>
      </w:pPr>
      <w:r>
        <w:rPr>
          <w:lang w:val="en-IN"/>
        </w:rPr>
        <w:t>Browser creates a device id</w:t>
      </w:r>
      <w:r w:rsidR="0073063E">
        <w:rPr>
          <w:lang w:val="en-IN"/>
        </w:rPr>
        <w:t>.</w:t>
      </w:r>
    </w:p>
    <w:p w14:paraId="5BDB5758" w14:textId="0E5850E7" w:rsidR="0073063E" w:rsidRDefault="0073063E" w:rsidP="002A7768">
      <w:pPr>
        <w:pStyle w:val="ListParagraph"/>
        <w:numPr>
          <w:ilvl w:val="0"/>
          <w:numId w:val="1"/>
        </w:numPr>
        <w:spacing w:line="360" w:lineRule="auto"/>
        <w:rPr>
          <w:lang w:val="en-IN"/>
        </w:rPr>
      </w:pPr>
      <w:r>
        <w:rPr>
          <w:lang w:val="en-IN"/>
        </w:rPr>
        <w:t>Backend generates a Viu-id associated with this device id.</w:t>
      </w:r>
    </w:p>
    <w:p w14:paraId="5584ADA3" w14:textId="5D78B27F" w:rsidR="00FA7ED5" w:rsidRDefault="00FA7ED5" w:rsidP="002A7768">
      <w:pPr>
        <w:pStyle w:val="ListParagraph"/>
        <w:numPr>
          <w:ilvl w:val="0"/>
          <w:numId w:val="1"/>
        </w:numPr>
        <w:spacing w:line="360" w:lineRule="auto"/>
        <w:rPr>
          <w:lang w:val="en-IN"/>
        </w:rPr>
      </w:pPr>
      <w:r>
        <w:rPr>
          <w:lang w:val="en-IN"/>
        </w:rPr>
        <w:t xml:space="preserve">This </w:t>
      </w:r>
      <w:r w:rsidR="002C4E19">
        <w:rPr>
          <w:lang w:val="en-IN"/>
        </w:rPr>
        <w:t>Viu-id</w:t>
      </w:r>
      <w:r>
        <w:rPr>
          <w:lang w:val="en-IN"/>
        </w:rPr>
        <w:t xml:space="preserve"> is used to identify the user</w:t>
      </w:r>
      <w:r w:rsidR="002C4E19">
        <w:rPr>
          <w:lang w:val="en-IN"/>
        </w:rPr>
        <w:t>.</w:t>
      </w:r>
    </w:p>
    <w:p w14:paraId="5A29C17F" w14:textId="3320A6D1" w:rsidR="00FA7ED5" w:rsidRDefault="00FA7ED5" w:rsidP="002A7768">
      <w:pPr>
        <w:pStyle w:val="ListParagraph"/>
        <w:numPr>
          <w:ilvl w:val="0"/>
          <w:numId w:val="1"/>
        </w:numPr>
        <w:spacing w:line="360" w:lineRule="auto"/>
        <w:rPr>
          <w:lang w:val="en-IN"/>
        </w:rPr>
      </w:pPr>
      <w:r>
        <w:rPr>
          <w:lang w:val="en-IN"/>
        </w:rPr>
        <w:t>Ideally this device id remains on user’s browser forever or if user deletes it via clearing the cache we should be able to re-generate the same</w:t>
      </w:r>
    </w:p>
    <w:p w14:paraId="06AC7666" w14:textId="7B6F0C01" w:rsidR="0073063E" w:rsidRDefault="0073063E" w:rsidP="002A7768">
      <w:pPr>
        <w:pStyle w:val="ListParagraph"/>
        <w:numPr>
          <w:ilvl w:val="0"/>
          <w:numId w:val="1"/>
        </w:numPr>
        <w:spacing w:line="360" w:lineRule="auto"/>
        <w:rPr>
          <w:lang w:val="en-IN"/>
        </w:rPr>
      </w:pPr>
      <w:r>
        <w:rPr>
          <w:lang w:val="en-IN"/>
        </w:rPr>
        <w:t xml:space="preserve">This is how </w:t>
      </w:r>
      <w:r w:rsidR="00886E63">
        <w:rPr>
          <w:lang w:val="en-IN"/>
        </w:rPr>
        <w:t>data should look.</w:t>
      </w:r>
    </w:p>
    <w:tbl>
      <w:tblPr>
        <w:tblW w:w="10520" w:type="dxa"/>
        <w:tblInd w:w="-5" w:type="dxa"/>
        <w:tblLook w:val="04A0" w:firstRow="1" w:lastRow="0" w:firstColumn="1" w:lastColumn="0" w:noHBand="0" w:noVBand="1"/>
      </w:tblPr>
      <w:tblGrid>
        <w:gridCol w:w="960"/>
        <w:gridCol w:w="960"/>
        <w:gridCol w:w="960"/>
        <w:gridCol w:w="1160"/>
        <w:gridCol w:w="1100"/>
        <w:gridCol w:w="5380"/>
      </w:tblGrid>
      <w:tr w:rsidR="007D5654" w:rsidRPr="007D5654" w14:paraId="05C98DF7" w14:textId="77777777" w:rsidTr="007D5654">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37C5A4B3"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Device</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344C321B"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Partner</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6A2B0FCC"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Auth</w:t>
            </w:r>
          </w:p>
        </w:tc>
        <w:tc>
          <w:tcPr>
            <w:tcW w:w="1160" w:type="dxa"/>
            <w:tcBorders>
              <w:top w:val="single" w:sz="4" w:space="0" w:color="auto"/>
              <w:left w:val="nil"/>
              <w:bottom w:val="single" w:sz="4" w:space="0" w:color="auto"/>
              <w:right w:val="single" w:sz="4" w:space="0" w:color="auto"/>
            </w:tcBorders>
            <w:shd w:val="clear" w:color="000000" w:fill="00B050"/>
            <w:vAlign w:val="center"/>
            <w:hideMark/>
          </w:tcPr>
          <w:p w14:paraId="1109E4B9"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Viu id</w:t>
            </w:r>
          </w:p>
        </w:tc>
        <w:tc>
          <w:tcPr>
            <w:tcW w:w="1100" w:type="dxa"/>
            <w:tcBorders>
              <w:top w:val="single" w:sz="4" w:space="0" w:color="auto"/>
              <w:left w:val="nil"/>
              <w:bottom w:val="single" w:sz="4" w:space="0" w:color="auto"/>
              <w:right w:val="single" w:sz="4" w:space="0" w:color="auto"/>
            </w:tcBorders>
            <w:shd w:val="clear" w:color="000000" w:fill="00B050"/>
            <w:vAlign w:val="center"/>
            <w:hideMark/>
          </w:tcPr>
          <w:p w14:paraId="439837FE"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Use Case #</w:t>
            </w:r>
          </w:p>
        </w:tc>
        <w:tc>
          <w:tcPr>
            <w:tcW w:w="5380" w:type="dxa"/>
            <w:tcBorders>
              <w:top w:val="single" w:sz="4" w:space="0" w:color="auto"/>
              <w:left w:val="nil"/>
              <w:bottom w:val="single" w:sz="4" w:space="0" w:color="auto"/>
              <w:right w:val="single" w:sz="4" w:space="0" w:color="auto"/>
            </w:tcBorders>
            <w:shd w:val="clear" w:color="000000" w:fill="00B050"/>
            <w:vAlign w:val="center"/>
            <w:hideMark/>
          </w:tcPr>
          <w:p w14:paraId="41A8DA40" w14:textId="77777777" w:rsidR="007D5654" w:rsidRPr="007D5654" w:rsidRDefault="007D5654" w:rsidP="002A7768">
            <w:pPr>
              <w:spacing w:line="360" w:lineRule="auto"/>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Comment</w:t>
            </w:r>
          </w:p>
        </w:tc>
      </w:tr>
      <w:tr w:rsidR="007D5654" w:rsidRPr="007D5654" w14:paraId="180A2AFB"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057DF8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6625EFC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586C09D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43C3776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3CC921A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1</w:t>
            </w:r>
          </w:p>
        </w:tc>
        <w:tc>
          <w:tcPr>
            <w:tcW w:w="5380" w:type="dxa"/>
            <w:tcBorders>
              <w:top w:val="nil"/>
              <w:left w:val="nil"/>
              <w:bottom w:val="single" w:sz="4" w:space="0" w:color="auto"/>
              <w:right w:val="single" w:sz="4" w:space="0" w:color="auto"/>
            </w:tcBorders>
            <w:shd w:val="clear" w:color="auto" w:fill="auto"/>
            <w:vAlign w:val="center"/>
            <w:hideMark/>
          </w:tcPr>
          <w:p w14:paraId="0B1DF9F0"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New User Comes</w:t>
            </w:r>
          </w:p>
        </w:tc>
      </w:tr>
    </w:tbl>
    <w:p w14:paraId="54E33877" w14:textId="258E7FEA" w:rsidR="00FA7ED5" w:rsidRDefault="00FA7ED5" w:rsidP="002A7768">
      <w:pPr>
        <w:spacing w:line="360" w:lineRule="auto"/>
        <w:rPr>
          <w:lang w:val="en-IN"/>
        </w:rPr>
      </w:pPr>
    </w:p>
    <w:p w14:paraId="5467279F" w14:textId="70D7F496" w:rsidR="00FA7ED5" w:rsidRDefault="00FA7ED5" w:rsidP="002A7768">
      <w:pPr>
        <w:pStyle w:val="Heading2"/>
        <w:spacing w:line="360" w:lineRule="auto"/>
        <w:rPr>
          <w:lang w:val="en-IN"/>
        </w:rPr>
      </w:pPr>
      <w:bookmarkStart w:id="13" w:name="_Toc532490364"/>
      <w:r>
        <w:rPr>
          <w:lang w:val="en-IN"/>
        </w:rPr>
        <w:t xml:space="preserve">Use Case 2: New User </w:t>
      </w:r>
      <w:r w:rsidR="00145700">
        <w:rPr>
          <w:lang w:val="en-IN"/>
        </w:rPr>
        <w:t>opens browser</w:t>
      </w:r>
      <w:r>
        <w:rPr>
          <w:lang w:val="en-IN"/>
        </w:rPr>
        <w:t xml:space="preserve"> outside of partner network &amp; </w:t>
      </w:r>
      <w:r w:rsidR="0073063E">
        <w:rPr>
          <w:lang w:val="en-IN"/>
        </w:rPr>
        <w:t>Signs Up</w:t>
      </w:r>
      <w:bookmarkEnd w:id="13"/>
    </w:p>
    <w:p w14:paraId="1AA5915C" w14:textId="77777777" w:rsidR="0073063E" w:rsidRDefault="0073063E" w:rsidP="002A7768">
      <w:pPr>
        <w:pStyle w:val="ListParagraph"/>
        <w:numPr>
          <w:ilvl w:val="0"/>
          <w:numId w:val="2"/>
        </w:numPr>
        <w:spacing w:line="360" w:lineRule="auto"/>
        <w:rPr>
          <w:lang w:val="en-IN"/>
        </w:rPr>
      </w:pPr>
      <w:r>
        <w:rPr>
          <w:lang w:val="en-IN"/>
        </w:rPr>
        <w:t>Browser creates a device id.</w:t>
      </w:r>
    </w:p>
    <w:p w14:paraId="5CC63C7A" w14:textId="77777777" w:rsidR="0073063E" w:rsidRDefault="0073063E" w:rsidP="002A7768">
      <w:pPr>
        <w:pStyle w:val="ListParagraph"/>
        <w:numPr>
          <w:ilvl w:val="0"/>
          <w:numId w:val="2"/>
        </w:numPr>
        <w:spacing w:line="360" w:lineRule="auto"/>
        <w:rPr>
          <w:lang w:val="en-IN"/>
        </w:rPr>
      </w:pPr>
      <w:r>
        <w:rPr>
          <w:lang w:val="en-IN"/>
        </w:rPr>
        <w:t>Backend generates a Viu-id associated with this device id.</w:t>
      </w:r>
    </w:p>
    <w:p w14:paraId="71CA5CA3" w14:textId="7055DD1B" w:rsidR="00FA7ED5" w:rsidRDefault="0073063E" w:rsidP="002A7768">
      <w:pPr>
        <w:pStyle w:val="ListParagraph"/>
        <w:numPr>
          <w:ilvl w:val="0"/>
          <w:numId w:val="2"/>
        </w:numPr>
        <w:spacing w:line="360" w:lineRule="auto"/>
        <w:rPr>
          <w:lang w:val="en-IN"/>
        </w:rPr>
      </w:pPr>
      <w:r>
        <w:rPr>
          <w:lang w:val="en-IN"/>
        </w:rPr>
        <w:t>U</w:t>
      </w:r>
      <w:r w:rsidR="00FA7ED5">
        <w:rPr>
          <w:lang w:val="en-IN"/>
        </w:rPr>
        <w:t>ser does a strong auth</w:t>
      </w:r>
      <w:r>
        <w:rPr>
          <w:lang w:val="en-IN"/>
        </w:rPr>
        <w:t xml:space="preserve"> with a new strong auth id.</w:t>
      </w:r>
    </w:p>
    <w:p w14:paraId="4D633DC4" w14:textId="29103A57" w:rsidR="00FA7ED5" w:rsidRDefault="00FA7ED5" w:rsidP="002A7768">
      <w:pPr>
        <w:pStyle w:val="ListParagraph"/>
        <w:numPr>
          <w:ilvl w:val="0"/>
          <w:numId w:val="2"/>
        </w:numPr>
        <w:spacing w:line="360" w:lineRule="auto"/>
        <w:rPr>
          <w:lang w:val="en-IN"/>
        </w:rPr>
      </w:pPr>
      <w:r>
        <w:rPr>
          <w:lang w:val="en-IN"/>
        </w:rPr>
        <w:lastRenderedPageBreak/>
        <w:t>Device id remains the same</w:t>
      </w:r>
      <w:r w:rsidR="0073063E">
        <w:rPr>
          <w:lang w:val="en-IN"/>
        </w:rPr>
        <w:t>.</w:t>
      </w:r>
    </w:p>
    <w:p w14:paraId="76478344" w14:textId="155C0AC7" w:rsidR="00735D78" w:rsidRDefault="00735D78" w:rsidP="002A7768">
      <w:pPr>
        <w:pStyle w:val="ListParagraph"/>
        <w:numPr>
          <w:ilvl w:val="0"/>
          <w:numId w:val="2"/>
        </w:numPr>
        <w:spacing w:line="360" w:lineRule="auto"/>
        <w:rPr>
          <w:lang w:val="en-IN"/>
        </w:rPr>
      </w:pPr>
      <w:r>
        <w:rPr>
          <w:lang w:val="en-IN"/>
        </w:rPr>
        <w:t xml:space="preserve">So Device Id </w:t>
      </w:r>
      <w:r w:rsidR="00D473F5">
        <w:rPr>
          <w:lang w:val="en-IN"/>
        </w:rPr>
        <w:t xml:space="preserve">&amp; strong auth id </w:t>
      </w:r>
      <w:r>
        <w:rPr>
          <w:lang w:val="en-IN"/>
        </w:rPr>
        <w:t xml:space="preserve">maps to </w:t>
      </w:r>
      <w:r w:rsidR="00886E63">
        <w:rPr>
          <w:lang w:val="en-IN"/>
        </w:rPr>
        <w:t xml:space="preserve">the same </w:t>
      </w:r>
      <w:r>
        <w:rPr>
          <w:lang w:val="en-IN"/>
        </w:rPr>
        <w:t>Viu Id</w:t>
      </w:r>
    </w:p>
    <w:p w14:paraId="66CDFE56" w14:textId="7E21C15A" w:rsidR="00FA7ED5" w:rsidRDefault="00735D78" w:rsidP="002A7768">
      <w:pPr>
        <w:pStyle w:val="ListParagraph"/>
        <w:numPr>
          <w:ilvl w:val="0"/>
          <w:numId w:val="2"/>
        </w:numPr>
        <w:spacing w:line="360" w:lineRule="auto"/>
        <w:rPr>
          <w:lang w:val="en-IN"/>
        </w:rPr>
      </w:pPr>
      <w:r>
        <w:rPr>
          <w:lang w:val="en-IN"/>
        </w:rPr>
        <w:t>User is identified via Viu id</w:t>
      </w:r>
    </w:p>
    <w:p w14:paraId="70039241" w14:textId="4939DDE5" w:rsidR="00886E63" w:rsidRDefault="00886E63" w:rsidP="002A7768">
      <w:pPr>
        <w:pStyle w:val="ListParagraph"/>
        <w:numPr>
          <w:ilvl w:val="0"/>
          <w:numId w:val="2"/>
        </w:numPr>
        <w:spacing w:line="360" w:lineRule="auto"/>
        <w:rPr>
          <w:lang w:val="en-IN"/>
        </w:rPr>
      </w:pPr>
      <w:r>
        <w:rPr>
          <w:lang w:val="en-IN"/>
        </w:rPr>
        <w:t>This is how the data should look</w:t>
      </w:r>
    </w:p>
    <w:tbl>
      <w:tblPr>
        <w:tblW w:w="10520" w:type="dxa"/>
        <w:tblInd w:w="-5" w:type="dxa"/>
        <w:tblLook w:val="04A0" w:firstRow="1" w:lastRow="0" w:firstColumn="1" w:lastColumn="0" w:noHBand="0" w:noVBand="1"/>
      </w:tblPr>
      <w:tblGrid>
        <w:gridCol w:w="960"/>
        <w:gridCol w:w="960"/>
        <w:gridCol w:w="960"/>
        <w:gridCol w:w="1160"/>
        <w:gridCol w:w="1100"/>
        <w:gridCol w:w="5380"/>
      </w:tblGrid>
      <w:tr w:rsidR="007D5654" w:rsidRPr="007D5654" w14:paraId="471552B2" w14:textId="77777777" w:rsidTr="007D5654">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6DF033CE"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Device</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3300684A"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Partner</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31AD9B80"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Auth</w:t>
            </w:r>
          </w:p>
        </w:tc>
        <w:tc>
          <w:tcPr>
            <w:tcW w:w="1160" w:type="dxa"/>
            <w:tcBorders>
              <w:top w:val="single" w:sz="4" w:space="0" w:color="auto"/>
              <w:left w:val="nil"/>
              <w:bottom w:val="single" w:sz="4" w:space="0" w:color="auto"/>
              <w:right w:val="single" w:sz="4" w:space="0" w:color="auto"/>
            </w:tcBorders>
            <w:shd w:val="clear" w:color="000000" w:fill="00B050"/>
            <w:vAlign w:val="center"/>
            <w:hideMark/>
          </w:tcPr>
          <w:p w14:paraId="6C335550"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Viu id</w:t>
            </w:r>
          </w:p>
        </w:tc>
        <w:tc>
          <w:tcPr>
            <w:tcW w:w="1100" w:type="dxa"/>
            <w:tcBorders>
              <w:top w:val="single" w:sz="4" w:space="0" w:color="auto"/>
              <w:left w:val="nil"/>
              <w:bottom w:val="single" w:sz="4" w:space="0" w:color="auto"/>
              <w:right w:val="single" w:sz="4" w:space="0" w:color="auto"/>
            </w:tcBorders>
            <w:shd w:val="clear" w:color="000000" w:fill="00B050"/>
            <w:vAlign w:val="center"/>
            <w:hideMark/>
          </w:tcPr>
          <w:p w14:paraId="085CD9C6"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Use Case #</w:t>
            </w:r>
          </w:p>
        </w:tc>
        <w:tc>
          <w:tcPr>
            <w:tcW w:w="5380" w:type="dxa"/>
            <w:tcBorders>
              <w:top w:val="single" w:sz="4" w:space="0" w:color="auto"/>
              <w:left w:val="nil"/>
              <w:bottom w:val="single" w:sz="4" w:space="0" w:color="auto"/>
              <w:right w:val="single" w:sz="4" w:space="0" w:color="auto"/>
            </w:tcBorders>
            <w:shd w:val="clear" w:color="000000" w:fill="00B050"/>
            <w:vAlign w:val="center"/>
            <w:hideMark/>
          </w:tcPr>
          <w:p w14:paraId="6D1B3035" w14:textId="77777777" w:rsidR="007D5654" w:rsidRPr="007D5654" w:rsidRDefault="007D5654" w:rsidP="002A7768">
            <w:pPr>
              <w:spacing w:line="360" w:lineRule="auto"/>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Comment</w:t>
            </w:r>
          </w:p>
        </w:tc>
      </w:tr>
      <w:tr w:rsidR="007D5654" w:rsidRPr="007D5654" w14:paraId="725DB575"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81250C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11B2B60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0FFDA6B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10F1D6E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28CF4C7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1</w:t>
            </w:r>
          </w:p>
        </w:tc>
        <w:tc>
          <w:tcPr>
            <w:tcW w:w="5380" w:type="dxa"/>
            <w:tcBorders>
              <w:top w:val="nil"/>
              <w:left w:val="nil"/>
              <w:bottom w:val="single" w:sz="4" w:space="0" w:color="auto"/>
              <w:right w:val="single" w:sz="4" w:space="0" w:color="auto"/>
            </w:tcBorders>
            <w:shd w:val="clear" w:color="auto" w:fill="auto"/>
            <w:vAlign w:val="center"/>
            <w:hideMark/>
          </w:tcPr>
          <w:p w14:paraId="33B6440F"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New User Comes</w:t>
            </w:r>
          </w:p>
        </w:tc>
      </w:tr>
      <w:tr w:rsidR="007D5654" w:rsidRPr="007D5654" w14:paraId="2DF4095D"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0074AA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02C8D4C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6D966D9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3EF626C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043A554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4CE5FBA7"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Before Signup</w:t>
            </w:r>
          </w:p>
        </w:tc>
      </w:tr>
      <w:tr w:rsidR="007D5654" w:rsidRPr="007D5654" w14:paraId="77B92D73" w14:textId="77777777" w:rsidTr="007D5654">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6180A8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6357C8E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39C3688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S1</w:t>
            </w:r>
          </w:p>
        </w:tc>
        <w:tc>
          <w:tcPr>
            <w:tcW w:w="1160" w:type="dxa"/>
            <w:tcBorders>
              <w:top w:val="nil"/>
              <w:left w:val="nil"/>
              <w:bottom w:val="single" w:sz="4" w:space="0" w:color="auto"/>
              <w:right w:val="single" w:sz="4" w:space="0" w:color="auto"/>
            </w:tcBorders>
            <w:shd w:val="clear" w:color="auto" w:fill="auto"/>
            <w:vAlign w:val="center"/>
            <w:hideMark/>
          </w:tcPr>
          <w:p w14:paraId="188D499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7F4C5A0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2F269F47"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After Signup. Since V2 is not mapped to any auth or partner, it is linked</w:t>
            </w:r>
          </w:p>
        </w:tc>
      </w:tr>
    </w:tbl>
    <w:p w14:paraId="4723388E" w14:textId="77777777" w:rsidR="00C755FF" w:rsidRPr="00C755FF" w:rsidRDefault="00C755FF" w:rsidP="002A7768">
      <w:pPr>
        <w:spacing w:line="360" w:lineRule="auto"/>
        <w:rPr>
          <w:lang w:val="en-IN"/>
        </w:rPr>
      </w:pPr>
    </w:p>
    <w:p w14:paraId="2FE06DD8" w14:textId="5041DC6B" w:rsidR="00735D78" w:rsidRDefault="00735D78" w:rsidP="002A7768">
      <w:pPr>
        <w:pStyle w:val="Heading2"/>
        <w:spacing w:line="360" w:lineRule="auto"/>
        <w:rPr>
          <w:lang w:val="en-IN"/>
        </w:rPr>
      </w:pPr>
      <w:bookmarkStart w:id="14" w:name="_Toc532490365"/>
      <w:r>
        <w:rPr>
          <w:lang w:val="en-IN"/>
        </w:rPr>
        <w:t>Use Case 3: New User open</w:t>
      </w:r>
      <w:r w:rsidR="007639F8">
        <w:rPr>
          <w:lang w:val="en-IN"/>
        </w:rPr>
        <w:t>s</w:t>
      </w:r>
      <w:r>
        <w:rPr>
          <w:lang w:val="en-IN"/>
        </w:rPr>
        <w:t xml:space="preserve"> browser </w:t>
      </w:r>
      <w:r w:rsidR="007639F8">
        <w:rPr>
          <w:lang w:val="en-IN"/>
        </w:rPr>
        <w:t>with a new partner-id</w:t>
      </w:r>
      <w:r>
        <w:rPr>
          <w:lang w:val="en-IN"/>
        </w:rPr>
        <w:t xml:space="preserve"> </w:t>
      </w:r>
      <w:r w:rsidR="00886E63">
        <w:rPr>
          <w:lang w:val="en-IN"/>
        </w:rPr>
        <w:t>&amp; is logged out</w:t>
      </w:r>
      <w:bookmarkEnd w:id="14"/>
    </w:p>
    <w:p w14:paraId="6C3EFD70" w14:textId="77777777" w:rsidR="00735D78" w:rsidRDefault="00735D78" w:rsidP="002A7768">
      <w:pPr>
        <w:pStyle w:val="ListParagraph"/>
        <w:numPr>
          <w:ilvl w:val="0"/>
          <w:numId w:val="3"/>
        </w:numPr>
        <w:spacing w:line="360" w:lineRule="auto"/>
        <w:rPr>
          <w:lang w:val="en-IN"/>
        </w:rPr>
      </w:pPr>
      <w:r>
        <w:rPr>
          <w:lang w:val="en-IN"/>
        </w:rPr>
        <w:t>Browser creates a device id which is unique per browser per user.</w:t>
      </w:r>
    </w:p>
    <w:p w14:paraId="146FC533" w14:textId="3E7E44B6" w:rsidR="00735D78" w:rsidRDefault="00735D78" w:rsidP="002A7768">
      <w:pPr>
        <w:pStyle w:val="ListParagraph"/>
        <w:numPr>
          <w:ilvl w:val="0"/>
          <w:numId w:val="3"/>
        </w:numPr>
        <w:spacing w:line="360" w:lineRule="auto"/>
        <w:rPr>
          <w:lang w:val="en-IN"/>
        </w:rPr>
      </w:pPr>
      <w:r>
        <w:rPr>
          <w:lang w:val="en-IN"/>
        </w:rPr>
        <w:t>Since user is on partner network, we get partner id.</w:t>
      </w:r>
    </w:p>
    <w:p w14:paraId="1EECFE23" w14:textId="6419D86F" w:rsidR="00735D78" w:rsidRDefault="00735D78" w:rsidP="002A7768">
      <w:pPr>
        <w:pStyle w:val="ListParagraph"/>
        <w:numPr>
          <w:ilvl w:val="0"/>
          <w:numId w:val="3"/>
        </w:numPr>
        <w:spacing w:line="360" w:lineRule="auto"/>
        <w:rPr>
          <w:lang w:val="en-IN"/>
        </w:rPr>
      </w:pPr>
      <w:r>
        <w:rPr>
          <w:lang w:val="en-IN"/>
        </w:rPr>
        <w:t>Device is mapped to partner id.</w:t>
      </w:r>
    </w:p>
    <w:p w14:paraId="5C2CE0D3" w14:textId="14A8CFE3" w:rsidR="00735D78" w:rsidRPr="00D473F5" w:rsidRDefault="00D473F5" w:rsidP="002A7768">
      <w:pPr>
        <w:pStyle w:val="ListParagraph"/>
        <w:numPr>
          <w:ilvl w:val="0"/>
          <w:numId w:val="3"/>
        </w:numPr>
        <w:spacing w:line="360" w:lineRule="auto"/>
        <w:rPr>
          <w:lang w:val="en-IN"/>
        </w:rPr>
      </w:pPr>
      <w:r>
        <w:rPr>
          <w:lang w:val="en-IN"/>
        </w:rPr>
        <w:t>Backend generates Viu id which is mapped to both device id &amp; partner id</w:t>
      </w:r>
    </w:p>
    <w:p w14:paraId="37E4D504" w14:textId="5D4955AA" w:rsidR="00D473F5" w:rsidRDefault="00735D78" w:rsidP="002A7768">
      <w:pPr>
        <w:pStyle w:val="ListParagraph"/>
        <w:numPr>
          <w:ilvl w:val="0"/>
          <w:numId w:val="3"/>
        </w:numPr>
        <w:spacing w:line="360" w:lineRule="auto"/>
        <w:rPr>
          <w:lang w:val="en-IN"/>
        </w:rPr>
      </w:pPr>
      <w:r>
        <w:rPr>
          <w:lang w:val="en-IN"/>
        </w:rPr>
        <w:t>User is identified via Viu id</w:t>
      </w:r>
    </w:p>
    <w:p w14:paraId="616844B4" w14:textId="68B99F02" w:rsidR="00886E63" w:rsidRDefault="00886E63" w:rsidP="002A7768">
      <w:pPr>
        <w:pStyle w:val="ListParagraph"/>
        <w:numPr>
          <w:ilvl w:val="0"/>
          <w:numId w:val="3"/>
        </w:numPr>
        <w:spacing w:line="360" w:lineRule="auto"/>
        <w:rPr>
          <w:lang w:val="en-IN"/>
        </w:rPr>
      </w:pPr>
      <w:r>
        <w:rPr>
          <w:lang w:val="en-IN"/>
        </w:rPr>
        <w:t>This is how the data should look</w:t>
      </w:r>
    </w:p>
    <w:p w14:paraId="3415EF09" w14:textId="7B42DC92" w:rsidR="00886E63" w:rsidRDefault="00886E63" w:rsidP="002A7768">
      <w:pPr>
        <w:spacing w:line="360" w:lineRule="auto"/>
        <w:rPr>
          <w:lang w:val="en-IN"/>
        </w:rPr>
      </w:pPr>
    </w:p>
    <w:tbl>
      <w:tblPr>
        <w:tblW w:w="10520" w:type="dxa"/>
        <w:tblInd w:w="-5" w:type="dxa"/>
        <w:tblLook w:val="04A0" w:firstRow="1" w:lastRow="0" w:firstColumn="1" w:lastColumn="0" w:noHBand="0" w:noVBand="1"/>
      </w:tblPr>
      <w:tblGrid>
        <w:gridCol w:w="960"/>
        <w:gridCol w:w="960"/>
        <w:gridCol w:w="960"/>
        <w:gridCol w:w="1160"/>
        <w:gridCol w:w="1100"/>
        <w:gridCol w:w="5380"/>
      </w:tblGrid>
      <w:tr w:rsidR="007D5654" w:rsidRPr="007D5654" w14:paraId="78F4EF8D" w14:textId="77777777" w:rsidTr="007D5654">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0D5CCF89"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Device</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3C9266FA"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Partner</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5785651A"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Auth</w:t>
            </w:r>
          </w:p>
        </w:tc>
        <w:tc>
          <w:tcPr>
            <w:tcW w:w="1160" w:type="dxa"/>
            <w:tcBorders>
              <w:top w:val="single" w:sz="4" w:space="0" w:color="auto"/>
              <w:left w:val="nil"/>
              <w:bottom w:val="single" w:sz="4" w:space="0" w:color="auto"/>
              <w:right w:val="single" w:sz="4" w:space="0" w:color="auto"/>
            </w:tcBorders>
            <w:shd w:val="clear" w:color="000000" w:fill="00B050"/>
            <w:vAlign w:val="center"/>
            <w:hideMark/>
          </w:tcPr>
          <w:p w14:paraId="33847FF2"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Viu id</w:t>
            </w:r>
          </w:p>
        </w:tc>
        <w:tc>
          <w:tcPr>
            <w:tcW w:w="1100" w:type="dxa"/>
            <w:tcBorders>
              <w:top w:val="single" w:sz="4" w:space="0" w:color="auto"/>
              <w:left w:val="nil"/>
              <w:bottom w:val="single" w:sz="4" w:space="0" w:color="auto"/>
              <w:right w:val="single" w:sz="4" w:space="0" w:color="auto"/>
            </w:tcBorders>
            <w:shd w:val="clear" w:color="000000" w:fill="00B050"/>
            <w:vAlign w:val="center"/>
            <w:hideMark/>
          </w:tcPr>
          <w:p w14:paraId="7D2D3729"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Use Case #</w:t>
            </w:r>
          </w:p>
        </w:tc>
        <w:tc>
          <w:tcPr>
            <w:tcW w:w="5380" w:type="dxa"/>
            <w:tcBorders>
              <w:top w:val="single" w:sz="4" w:space="0" w:color="auto"/>
              <w:left w:val="nil"/>
              <w:bottom w:val="single" w:sz="4" w:space="0" w:color="auto"/>
              <w:right w:val="single" w:sz="4" w:space="0" w:color="auto"/>
            </w:tcBorders>
            <w:shd w:val="clear" w:color="000000" w:fill="00B050"/>
            <w:vAlign w:val="center"/>
            <w:hideMark/>
          </w:tcPr>
          <w:p w14:paraId="4AAA0E57" w14:textId="77777777" w:rsidR="007D5654" w:rsidRPr="007D5654" w:rsidRDefault="007D5654" w:rsidP="002A7768">
            <w:pPr>
              <w:spacing w:line="360" w:lineRule="auto"/>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Comment</w:t>
            </w:r>
          </w:p>
        </w:tc>
      </w:tr>
      <w:tr w:rsidR="007D5654" w:rsidRPr="007D5654" w14:paraId="36BA2DCC"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796ED2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2414F7F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53798FC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798E99D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6EB0BC4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1</w:t>
            </w:r>
          </w:p>
        </w:tc>
        <w:tc>
          <w:tcPr>
            <w:tcW w:w="5380" w:type="dxa"/>
            <w:tcBorders>
              <w:top w:val="nil"/>
              <w:left w:val="nil"/>
              <w:bottom w:val="single" w:sz="4" w:space="0" w:color="auto"/>
              <w:right w:val="single" w:sz="4" w:space="0" w:color="auto"/>
            </w:tcBorders>
            <w:shd w:val="clear" w:color="auto" w:fill="auto"/>
            <w:vAlign w:val="center"/>
            <w:hideMark/>
          </w:tcPr>
          <w:p w14:paraId="0D349EBB"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New User Comes</w:t>
            </w:r>
          </w:p>
        </w:tc>
      </w:tr>
      <w:tr w:rsidR="007D5654" w:rsidRPr="007D5654" w14:paraId="1827D942"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F7BB7F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684E265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1921079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32CB94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05CC534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0AA28729"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Before Signup</w:t>
            </w:r>
          </w:p>
        </w:tc>
      </w:tr>
      <w:tr w:rsidR="007D5654" w:rsidRPr="007D5654" w14:paraId="759BF494" w14:textId="77777777" w:rsidTr="007D5654">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BC676A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17C25E3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16A5991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S1</w:t>
            </w:r>
          </w:p>
        </w:tc>
        <w:tc>
          <w:tcPr>
            <w:tcW w:w="1160" w:type="dxa"/>
            <w:tcBorders>
              <w:top w:val="nil"/>
              <w:left w:val="nil"/>
              <w:bottom w:val="single" w:sz="4" w:space="0" w:color="auto"/>
              <w:right w:val="single" w:sz="4" w:space="0" w:color="auto"/>
            </w:tcBorders>
            <w:shd w:val="clear" w:color="auto" w:fill="auto"/>
            <w:vAlign w:val="center"/>
            <w:hideMark/>
          </w:tcPr>
          <w:p w14:paraId="69EE957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00E7EF9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5CDF17AB"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After Signup. Since V2 is not mapped to any auth or partner, it is linked</w:t>
            </w:r>
          </w:p>
        </w:tc>
      </w:tr>
      <w:tr w:rsidR="007D5654" w:rsidRPr="007D5654" w14:paraId="11B58F0C"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B02C7E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34BCBA2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P1</w:t>
            </w:r>
          </w:p>
        </w:tc>
        <w:tc>
          <w:tcPr>
            <w:tcW w:w="960" w:type="dxa"/>
            <w:tcBorders>
              <w:top w:val="nil"/>
              <w:left w:val="nil"/>
              <w:bottom w:val="single" w:sz="4" w:space="0" w:color="auto"/>
              <w:right w:val="single" w:sz="4" w:space="0" w:color="auto"/>
            </w:tcBorders>
            <w:shd w:val="clear" w:color="auto" w:fill="auto"/>
            <w:vAlign w:val="center"/>
            <w:hideMark/>
          </w:tcPr>
          <w:p w14:paraId="473EF33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55046409"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247E80D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3</w:t>
            </w:r>
          </w:p>
        </w:tc>
        <w:tc>
          <w:tcPr>
            <w:tcW w:w="5380" w:type="dxa"/>
            <w:tcBorders>
              <w:top w:val="nil"/>
              <w:left w:val="nil"/>
              <w:bottom w:val="single" w:sz="4" w:space="0" w:color="auto"/>
              <w:right w:val="single" w:sz="4" w:space="0" w:color="auto"/>
            </w:tcBorders>
            <w:shd w:val="clear" w:color="auto" w:fill="auto"/>
            <w:vAlign w:val="center"/>
            <w:hideMark/>
          </w:tcPr>
          <w:p w14:paraId="242099B6"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New Viu-id mapped to partner id is created</w:t>
            </w:r>
          </w:p>
        </w:tc>
      </w:tr>
    </w:tbl>
    <w:p w14:paraId="46E70CE2" w14:textId="18B5EF62" w:rsidR="00C755FF" w:rsidRPr="00BF73A4" w:rsidRDefault="00C755FF" w:rsidP="002A7768">
      <w:pPr>
        <w:spacing w:line="360" w:lineRule="auto"/>
        <w:rPr>
          <w:lang w:val="en-IN"/>
        </w:rPr>
      </w:pPr>
    </w:p>
    <w:p w14:paraId="479F27D7" w14:textId="3701B842" w:rsidR="00361A43" w:rsidRPr="00361A43" w:rsidRDefault="00C55584" w:rsidP="002A7768">
      <w:pPr>
        <w:pStyle w:val="Heading2"/>
        <w:spacing w:line="360" w:lineRule="auto"/>
        <w:rPr>
          <w:lang w:val="en-IN"/>
        </w:rPr>
      </w:pPr>
      <w:bookmarkStart w:id="15" w:name="_Toc532490366"/>
      <w:r>
        <w:rPr>
          <w:lang w:val="en-IN"/>
        </w:rPr>
        <w:t>Use Case 4: New User open</w:t>
      </w:r>
      <w:r w:rsidR="00A90D53">
        <w:rPr>
          <w:lang w:val="en-IN"/>
        </w:rPr>
        <w:t>s</w:t>
      </w:r>
      <w:r>
        <w:rPr>
          <w:lang w:val="en-IN"/>
        </w:rPr>
        <w:t xml:space="preserve"> browser </w:t>
      </w:r>
      <w:r w:rsidR="00A90D53">
        <w:rPr>
          <w:lang w:val="en-IN"/>
        </w:rPr>
        <w:t xml:space="preserve">with a new partner </w:t>
      </w:r>
      <w:r>
        <w:rPr>
          <w:lang w:val="en-IN"/>
        </w:rPr>
        <w:t>&amp; then</w:t>
      </w:r>
      <w:r w:rsidR="00A90D53">
        <w:rPr>
          <w:lang w:val="en-IN"/>
        </w:rPr>
        <w:t xml:space="preserve"> </w:t>
      </w:r>
      <w:r w:rsidR="00886E63">
        <w:rPr>
          <w:lang w:val="en-IN"/>
        </w:rPr>
        <w:t>signs up</w:t>
      </w:r>
      <w:bookmarkEnd w:id="15"/>
    </w:p>
    <w:p w14:paraId="5CDE4CE4" w14:textId="2A348C19" w:rsidR="00361A43" w:rsidRPr="00361A43" w:rsidRDefault="00361A43" w:rsidP="002A7768">
      <w:pPr>
        <w:pStyle w:val="ListParagraph"/>
        <w:numPr>
          <w:ilvl w:val="0"/>
          <w:numId w:val="4"/>
        </w:numPr>
        <w:spacing w:line="360" w:lineRule="auto"/>
        <w:rPr>
          <w:lang w:val="en-IN"/>
        </w:rPr>
      </w:pPr>
      <w:r>
        <w:rPr>
          <w:lang w:val="en-IN"/>
        </w:rPr>
        <w:t xml:space="preserve">Front end drops device id on the browser </w:t>
      </w:r>
    </w:p>
    <w:p w14:paraId="2A838F3E" w14:textId="14EC83F5" w:rsidR="00D473F5" w:rsidRDefault="00361A43" w:rsidP="002A7768">
      <w:pPr>
        <w:pStyle w:val="ListParagraph"/>
        <w:numPr>
          <w:ilvl w:val="0"/>
          <w:numId w:val="4"/>
        </w:numPr>
        <w:spacing w:line="360" w:lineRule="auto"/>
        <w:rPr>
          <w:lang w:val="en-IN"/>
        </w:rPr>
      </w:pPr>
      <w:r>
        <w:rPr>
          <w:lang w:val="en-IN"/>
        </w:rPr>
        <w:t xml:space="preserve">Since user is on </w:t>
      </w:r>
      <w:r w:rsidR="00D473F5">
        <w:rPr>
          <w:lang w:val="en-IN"/>
        </w:rPr>
        <w:t>partner network, we get partner id.</w:t>
      </w:r>
    </w:p>
    <w:p w14:paraId="141B04B5" w14:textId="4571954F" w:rsidR="00D473F5" w:rsidRDefault="00D473F5" w:rsidP="002A7768">
      <w:pPr>
        <w:pStyle w:val="ListParagraph"/>
        <w:numPr>
          <w:ilvl w:val="0"/>
          <w:numId w:val="4"/>
        </w:numPr>
        <w:spacing w:line="360" w:lineRule="auto"/>
        <w:rPr>
          <w:lang w:val="en-IN"/>
        </w:rPr>
      </w:pPr>
      <w:r>
        <w:rPr>
          <w:lang w:val="en-IN"/>
        </w:rPr>
        <w:t>Device id is mapped to partner id.</w:t>
      </w:r>
    </w:p>
    <w:p w14:paraId="6B905CA8" w14:textId="77777777" w:rsidR="00D473F5" w:rsidRPr="00D473F5" w:rsidRDefault="00D473F5" w:rsidP="002A7768">
      <w:pPr>
        <w:pStyle w:val="ListParagraph"/>
        <w:numPr>
          <w:ilvl w:val="0"/>
          <w:numId w:val="4"/>
        </w:numPr>
        <w:spacing w:line="360" w:lineRule="auto"/>
        <w:rPr>
          <w:lang w:val="en-IN"/>
        </w:rPr>
      </w:pPr>
      <w:r>
        <w:rPr>
          <w:lang w:val="en-IN"/>
        </w:rPr>
        <w:lastRenderedPageBreak/>
        <w:t>Backend generates Viu id which is mapped to both device id &amp; partner id</w:t>
      </w:r>
    </w:p>
    <w:p w14:paraId="1C3F8F1F" w14:textId="0827951E" w:rsidR="00D473F5" w:rsidRDefault="00D473F5" w:rsidP="002A7768">
      <w:pPr>
        <w:pStyle w:val="ListParagraph"/>
        <w:numPr>
          <w:ilvl w:val="0"/>
          <w:numId w:val="4"/>
        </w:numPr>
        <w:spacing w:line="360" w:lineRule="auto"/>
        <w:rPr>
          <w:lang w:val="en-IN"/>
        </w:rPr>
      </w:pPr>
      <w:r>
        <w:rPr>
          <w:lang w:val="en-IN"/>
        </w:rPr>
        <w:t>User logs in via strong auth</w:t>
      </w:r>
      <w:r w:rsidR="00886E63">
        <w:rPr>
          <w:lang w:val="en-IN"/>
        </w:rPr>
        <w:t xml:space="preserve"> which is new</w:t>
      </w:r>
    </w:p>
    <w:p w14:paraId="1547CA98" w14:textId="77777777" w:rsidR="0022498C" w:rsidRDefault="0022498C" w:rsidP="002A7768">
      <w:pPr>
        <w:pStyle w:val="ListParagraph"/>
        <w:numPr>
          <w:ilvl w:val="0"/>
          <w:numId w:val="4"/>
        </w:numPr>
        <w:spacing w:line="360" w:lineRule="auto"/>
        <w:rPr>
          <w:lang w:val="en-IN"/>
        </w:rPr>
      </w:pPr>
      <w:r>
        <w:rPr>
          <w:lang w:val="en-IN"/>
        </w:rPr>
        <w:t xml:space="preserve">A new </w:t>
      </w:r>
      <w:r w:rsidR="00D473F5">
        <w:rPr>
          <w:lang w:val="en-IN"/>
        </w:rPr>
        <w:t xml:space="preserve">Viu id is mapped </w:t>
      </w:r>
      <w:r>
        <w:rPr>
          <w:lang w:val="en-IN"/>
        </w:rPr>
        <w:t>to strong auth is created</w:t>
      </w:r>
    </w:p>
    <w:p w14:paraId="1546E705" w14:textId="411C3806" w:rsidR="00D473F5" w:rsidRDefault="0022498C" w:rsidP="002A7768">
      <w:pPr>
        <w:pStyle w:val="ListParagraph"/>
        <w:numPr>
          <w:ilvl w:val="0"/>
          <w:numId w:val="4"/>
        </w:numPr>
        <w:spacing w:line="360" w:lineRule="auto"/>
        <w:rPr>
          <w:lang w:val="en-IN"/>
        </w:rPr>
      </w:pPr>
      <w:r>
        <w:rPr>
          <w:lang w:val="en-IN"/>
        </w:rPr>
        <w:t>New entry is created in the system with all the 3 ids mapped to strong auth Viu-id</w:t>
      </w:r>
      <w:r w:rsidR="00886E63">
        <w:rPr>
          <w:lang w:val="en-IN"/>
        </w:rPr>
        <w:t xml:space="preserve"> </w:t>
      </w:r>
    </w:p>
    <w:p w14:paraId="24AA434F" w14:textId="42E6C85E" w:rsidR="00C55584" w:rsidRDefault="00C55584" w:rsidP="002A7768">
      <w:pPr>
        <w:pStyle w:val="ListParagraph"/>
        <w:numPr>
          <w:ilvl w:val="0"/>
          <w:numId w:val="4"/>
        </w:numPr>
        <w:spacing w:line="360" w:lineRule="auto"/>
        <w:rPr>
          <w:lang w:val="en-IN"/>
        </w:rPr>
      </w:pPr>
      <w:r>
        <w:rPr>
          <w:lang w:val="en-IN"/>
        </w:rPr>
        <w:t>Use Viu Id For Identification &amp; Reporting DAU</w:t>
      </w:r>
    </w:p>
    <w:p w14:paraId="2AA1A0AE" w14:textId="0905D39D" w:rsidR="00886E63" w:rsidRDefault="00886E63" w:rsidP="002A7768">
      <w:pPr>
        <w:pStyle w:val="ListParagraph"/>
        <w:numPr>
          <w:ilvl w:val="0"/>
          <w:numId w:val="4"/>
        </w:numPr>
        <w:spacing w:line="360" w:lineRule="auto"/>
        <w:rPr>
          <w:lang w:val="en-IN"/>
        </w:rPr>
      </w:pPr>
      <w:r>
        <w:rPr>
          <w:lang w:val="en-IN"/>
        </w:rPr>
        <w:t>This is how data should look</w:t>
      </w:r>
    </w:p>
    <w:tbl>
      <w:tblPr>
        <w:tblW w:w="10520" w:type="dxa"/>
        <w:tblInd w:w="-5" w:type="dxa"/>
        <w:tblLook w:val="04A0" w:firstRow="1" w:lastRow="0" w:firstColumn="1" w:lastColumn="0" w:noHBand="0" w:noVBand="1"/>
      </w:tblPr>
      <w:tblGrid>
        <w:gridCol w:w="960"/>
        <w:gridCol w:w="960"/>
        <w:gridCol w:w="960"/>
        <w:gridCol w:w="1160"/>
        <w:gridCol w:w="1100"/>
        <w:gridCol w:w="5380"/>
      </w:tblGrid>
      <w:tr w:rsidR="007D5654" w:rsidRPr="007D5654" w14:paraId="03D4FE80" w14:textId="77777777" w:rsidTr="007D5654">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576E1699"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Device</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3565BDB4"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Partner</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1B2B7F3B"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Auth</w:t>
            </w:r>
          </w:p>
        </w:tc>
        <w:tc>
          <w:tcPr>
            <w:tcW w:w="1160" w:type="dxa"/>
            <w:tcBorders>
              <w:top w:val="single" w:sz="4" w:space="0" w:color="auto"/>
              <w:left w:val="nil"/>
              <w:bottom w:val="single" w:sz="4" w:space="0" w:color="auto"/>
              <w:right w:val="single" w:sz="4" w:space="0" w:color="auto"/>
            </w:tcBorders>
            <w:shd w:val="clear" w:color="000000" w:fill="00B050"/>
            <w:vAlign w:val="center"/>
            <w:hideMark/>
          </w:tcPr>
          <w:p w14:paraId="6EBCAFEE"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Viu id</w:t>
            </w:r>
          </w:p>
        </w:tc>
        <w:tc>
          <w:tcPr>
            <w:tcW w:w="1100" w:type="dxa"/>
            <w:tcBorders>
              <w:top w:val="single" w:sz="4" w:space="0" w:color="auto"/>
              <w:left w:val="nil"/>
              <w:bottom w:val="single" w:sz="4" w:space="0" w:color="auto"/>
              <w:right w:val="single" w:sz="4" w:space="0" w:color="auto"/>
            </w:tcBorders>
            <w:shd w:val="clear" w:color="000000" w:fill="00B050"/>
            <w:vAlign w:val="center"/>
            <w:hideMark/>
          </w:tcPr>
          <w:p w14:paraId="57B631D3"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Use Case #</w:t>
            </w:r>
          </w:p>
        </w:tc>
        <w:tc>
          <w:tcPr>
            <w:tcW w:w="5380" w:type="dxa"/>
            <w:tcBorders>
              <w:top w:val="single" w:sz="4" w:space="0" w:color="auto"/>
              <w:left w:val="nil"/>
              <w:bottom w:val="single" w:sz="4" w:space="0" w:color="auto"/>
              <w:right w:val="single" w:sz="4" w:space="0" w:color="auto"/>
            </w:tcBorders>
            <w:shd w:val="clear" w:color="000000" w:fill="00B050"/>
            <w:vAlign w:val="center"/>
            <w:hideMark/>
          </w:tcPr>
          <w:p w14:paraId="03A248F1" w14:textId="77777777" w:rsidR="007D5654" w:rsidRPr="007D5654" w:rsidRDefault="007D5654" w:rsidP="002A7768">
            <w:pPr>
              <w:spacing w:line="360" w:lineRule="auto"/>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Comment</w:t>
            </w:r>
          </w:p>
        </w:tc>
      </w:tr>
      <w:tr w:rsidR="007D5654" w:rsidRPr="007D5654" w14:paraId="708663A4"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3429C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7533706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516B6F8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1A2D86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7F55988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1</w:t>
            </w:r>
          </w:p>
        </w:tc>
        <w:tc>
          <w:tcPr>
            <w:tcW w:w="5380" w:type="dxa"/>
            <w:tcBorders>
              <w:top w:val="nil"/>
              <w:left w:val="nil"/>
              <w:bottom w:val="single" w:sz="4" w:space="0" w:color="auto"/>
              <w:right w:val="single" w:sz="4" w:space="0" w:color="auto"/>
            </w:tcBorders>
            <w:shd w:val="clear" w:color="auto" w:fill="auto"/>
            <w:vAlign w:val="center"/>
            <w:hideMark/>
          </w:tcPr>
          <w:p w14:paraId="11C93F19"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New User Comes</w:t>
            </w:r>
          </w:p>
        </w:tc>
      </w:tr>
      <w:tr w:rsidR="007D5654" w:rsidRPr="007D5654" w14:paraId="7218FE10"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EA9884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78DF10B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2092455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67A8E8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46BB3AF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17D21915"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Before Signup</w:t>
            </w:r>
          </w:p>
        </w:tc>
      </w:tr>
      <w:tr w:rsidR="007D5654" w:rsidRPr="007D5654" w14:paraId="04672E27" w14:textId="77777777" w:rsidTr="007D5654">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3D797E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40EC89D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4D71953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S1</w:t>
            </w:r>
          </w:p>
        </w:tc>
        <w:tc>
          <w:tcPr>
            <w:tcW w:w="1160" w:type="dxa"/>
            <w:tcBorders>
              <w:top w:val="nil"/>
              <w:left w:val="nil"/>
              <w:bottom w:val="single" w:sz="4" w:space="0" w:color="auto"/>
              <w:right w:val="single" w:sz="4" w:space="0" w:color="auto"/>
            </w:tcBorders>
            <w:shd w:val="clear" w:color="auto" w:fill="auto"/>
            <w:vAlign w:val="center"/>
            <w:hideMark/>
          </w:tcPr>
          <w:p w14:paraId="19752B3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3F08334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38A3F127"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After Signup. Since V2 is not mapped to any auth or partner, it is linked</w:t>
            </w:r>
          </w:p>
        </w:tc>
      </w:tr>
      <w:tr w:rsidR="007D5654" w:rsidRPr="007D5654" w14:paraId="6D130668"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5623E8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25046E0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P1</w:t>
            </w:r>
          </w:p>
        </w:tc>
        <w:tc>
          <w:tcPr>
            <w:tcW w:w="960" w:type="dxa"/>
            <w:tcBorders>
              <w:top w:val="nil"/>
              <w:left w:val="nil"/>
              <w:bottom w:val="single" w:sz="4" w:space="0" w:color="auto"/>
              <w:right w:val="single" w:sz="4" w:space="0" w:color="auto"/>
            </w:tcBorders>
            <w:shd w:val="clear" w:color="auto" w:fill="auto"/>
            <w:vAlign w:val="center"/>
            <w:hideMark/>
          </w:tcPr>
          <w:p w14:paraId="35FE890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00DB435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76B1F3E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3</w:t>
            </w:r>
          </w:p>
        </w:tc>
        <w:tc>
          <w:tcPr>
            <w:tcW w:w="5380" w:type="dxa"/>
            <w:tcBorders>
              <w:top w:val="nil"/>
              <w:left w:val="nil"/>
              <w:bottom w:val="single" w:sz="4" w:space="0" w:color="auto"/>
              <w:right w:val="single" w:sz="4" w:space="0" w:color="auto"/>
            </w:tcBorders>
            <w:shd w:val="clear" w:color="auto" w:fill="auto"/>
            <w:vAlign w:val="center"/>
            <w:hideMark/>
          </w:tcPr>
          <w:p w14:paraId="23E6ECB1"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New Viu-id mapped to partner id is created</w:t>
            </w:r>
          </w:p>
        </w:tc>
      </w:tr>
      <w:tr w:rsidR="007D5654" w:rsidRPr="007D5654" w14:paraId="006EB4AA"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DE9C84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D4</w:t>
            </w:r>
          </w:p>
        </w:tc>
        <w:tc>
          <w:tcPr>
            <w:tcW w:w="960" w:type="dxa"/>
            <w:tcBorders>
              <w:top w:val="nil"/>
              <w:left w:val="nil"/>
              <w:bottom w:val="single" w:sz="4" w:space="0" w:color="auto"/>
              <w:right w:val="single" w:sz="4" w:space="0" w:color="auto"/>
            </w:tcBorders>
            <w:shd w:val="clear" w:color="auto" w:fill="auto"/>
            <w:vAlign w:val="center"/>
            <w:hideMark/>
          </w:tcPr>
          <w:p w14:paraId="5CB444D9"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P2</w:t>
            </w:r>
          </w:p>
        </w:tc>
        <w:tc>
          <w:tcPr>
            <w:tcW w:w="960" w:type="dxa"/>
            <w:tcBorders>
              <w:top w:val="nil"/>
              <w:left w:val="nil"/>
              <w:bottom w:val="single" w:sz="4" w:space="0" w:color="auto"/>
              <w:right w:val="single" w:sz="4" w:space="0" w:color="auto"/>
            </w:tcBorders>
            <w:shd w:val="clear" w:color="auto" w:fill="auto"/>
            <w:vAlign w:val="center"/>
            <w:hideMark/>
          </w:tcPr>
          <w:p w14:paraId="0AC20D8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518CCB1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2157A77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4</w:t>
            </w:r>
          </w:p>
        </w:tc>
        <w:tc>
          <w:tcPr>
            <w:tcW w:w="5380" w:type="dxa"/>
            <w:tcBorders>
              <w:top w:val="nil"/>
              <w:left w:val="nil"/>
              <w:bottom w:val="single" w:sz="4" w:space="0" w:color="auto"/>
              <w:right w:val="single" w:sz="4" w:space="0" w:color="auto"/>
            </w:tcBorders>
            <w:shd w:val="clear" w:color="auto" w:fill="auto"/>
            <w:vAlign w:val="center"/>
            <w:hideMark/>
          </w:tcPr>
          <w:p w14:paraId="3AC05AF8"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Before Signup</w:t>
            </w:r>
          </w:p>
        </w:tc>
      </w:tr>
      <w:tr w:rsidR="007D5654" w:rsidRPr="007D5654" w14:paraId="0E02FAC4" w14:textId="77777777" w:rsidTr="007D5654">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21585B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D4</w:t>
            </w:r>
          </w:p>
        </w:tc>
        <w:tc>
          <w:tcPr>
            <w:tcW w:w="960" w:type="dxa"/>
            <w:tcBorders>
              <w:top w:val="nil"/>
              <w:left w:val="nil"/>
              <w:bottom w:val="single" w:sz="4" w:space="0" w:color="auto"/>
              <w:right w:val="single" w:sz="4" w:space="0" w:color="auto"/>
            </w:tcBorders>
            <w:shd w:val="clear" w:color="auto" w:fill="auto"/>
            <w:vAlign w:val="center"/>
            <w:hideMark/>
          </w:tcPr>
          <w:p w14:paraId="7EB6D06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P2</w:t>
            </w:r>
          </w:p>
        </w:tc>
        <w:tc>
          <w:tcPr>
            <w:tcW w:w="960" w:type="dxa"/>
            <w:tcBorders>
              <w:top w:val="nil"/>
              <w:left w:val="nil"/>
              <w:bottom w:val="single" w:sz="4" w:space="0" w:color="auto"/>
              <w:right w:val="single" w:sz="4" w:space="0" w:color="auto"/>
            </w:tcBorders>
            <w:shd w:val="clear" w:color="auto" w:fill="auto"/>
            <w:vAlign w:val="center"/>
            <w:hideMark/>
          </w:tcPr>
          <w:p w14:paraId="4665395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S2</w:t>
            </w:r>
          </w:p>
        </w:tc>
        <w:tc>
          <w:tcPr>
            <w:tcW w:w="1160" w:type="dxa"/>
            <w:tcBorders>
              <w:top w:val="nil"/>
              <w:left w:val="nil"/>
              <w:bottom w:val="single" w:sz="4" w:space="0" w:color="auto"/>
              <w:right w:val="single" w:sz="4" w:space="0" w:color="auto"/>
            </w:tcBorders>
            <w:shd w:val="clear" w:color="auto" w:fill="auto"/>
            <w:vAlign w:val="center"/>
            <w:hideMark/>
          </w:tcPr>
          <w:p w14:paraId="3454EEC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395A43E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4</w:t>
            </w:r>
          </w:p>
        </w:tc>
        <w:tc>
          <w:tcPr>
            <w:tcW w:w="5380" w:type="dxa"/>
            <w:tcBorders>
              <w:top w:val="nil"/>
              <w:left w:val="nil"/>
              <w:bottom w:val="single" w:sz="4" w:space="0" w:color="auto"/>
              <w:right w:val="single" w:sz="4" w:space="0" w:color="auto"/>
            </w:tcBorders>
            <w:shd w:val="clear" w:color="auto" w:fill="auto"/>
            <w:vAlign w:val="center"/>
            <w:hideMark/>
          </w:tcPr>
          <w:p w14:paraId="56EAEFEB"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Since no strong auth is mapped to V4 &amp; user did a signup we keep the same auth</w:t>
            </w:r>
          </w:p>
        </w:tc>
      </w:tr>
    </w:tbl>
    <w:p w14:paraId="33865978" w14:textId="77777777" w:rsidR="00BF73A4" w:rsidRDefault="00BF73A4" w:rsidP="002A7768">
      <w:pPr>
        <w:pStyle w:val="Heading2"/>
        <w:spacing w:line="360" w:lineRule="auto"/>
        <w:rPr>
          <w:lang w:val="en-IN"/>
        </w:rPr>
      </w:pPr>
    </w:p>
    <w:p w14:paraId="5CBB4B76" w14:textId="77777777" w:rsidR="00310D86" w:rsidRPr="00C56CD0" w:rsidRDefault="00C55584" w:rsidP="002A7768">
      <w:pPr>
        <w:pStyle w:val="Heading2"/>
        <w:spacing w:line="360" w:lineRule="auto"/>
        <w:rPr>
          <w:lang w:val="en-IN"/>
        </w:rPr>
      </w:pPr>
      <w:bookmarkStart w:id="16" w:name="_Toc532490367"/>
      <w:r w:rsidRPr="00C56CD0">
        <w:rPr>
          <w:lang w:val="en-IN"/>
        </w:rPr>
        <w:t xml:space="preserve">Use Case </w:t>
      </w:r>
      <w:r w:rsidR="00886E63" w:rsidRPr="00C56CD0">
        <w:rPr>
          <w:lang w:val="en-IN"/>
        </w:rPr>
        <w:t>5</w:t>
      </w:r>
      <w:r w:rsidRPr="00C56CD0">
        <w:rPr>
          <w:lang w:val="en-IN"/>
        </w:rPr>
        <w:t xml:space="preserve">: </w:t>
      </w:r>
      <w:r w:rsidR="00361A43" w:rsidRPr="00C56CD0">
        <w:rPr>
          <w:lang w:val="en-IN"/>
        </w:rPr>
        <w:t>Repeat</w:t>
      </w:r>
      <w:r w:rsidRPr="00C56CD0">
        <w:rPr>
          <w:lang w:val="en-IN"/>
        </w:rPr>
        <w:t xml:space="preserve"> User </w:t>
      </w:r>
      <w:r w:rsidR="00361A43" w:rsidRPr="00C56CD0">
        <w:rPr>
          <w:lang w:val="en-IN"/>
        </w:rPr>
        <w:t>comes on the same browser</w:t>
      </w:r>
      <w:r w:rsidR="00310D86" w:rsidRPr="00C56CD0">
        <w:rPr>
          <w:lang w:val="en-IN"/>
        </w:rPr>
        <w:t xml:space="preserve"> outside of partner network</w:t>
      </w:r>
      <w:bookmarkEnd w:id="16"/>
    </w:p>
    <w:p w14:paraId="14C9A532" w14:textId="184AC4A3" w:rsidR="00361A43" w:rsidRPr="00C56CD0" w:rsidRDefault="00361A43" w:rsidP="002A7768">
      <w:pPr>
        <w:pStyle w:val="Heading2"/>
        <w:spacing w:line="360" w:lineRule="auto"/>
        <w:rPr>
          <w:lang w:val="en-IN"/>
        </w:rPr>
      </w:pPr>
      <w:bookmarkStart w:id="17" w:name="_Toc532490368"/>
      <w:r w:rsidRPr="00C56CD0">
        <w:rPr>
          <w:lang w:val="en-IN"/>
        </w:rPr>
        <w:t>and doesn’t log in</w:t>
      </w:r>
      <w:bookmarkEnd w:id="17"/>
      <w:r w:rsidRPr="00C56CD0">
        <w:rPr>
          <w:lang w:val="en-IN"/>
        </w:rPr>
        <w:t xml:space="preserve"> </w:t>
      </w:r>
    </w:p>
    <w:p w14:paraId="3649A7B1" w14:textId="04E7A636" w:rsidR="00361A43" w:rsidRDefault="00361A43" w:rsidP="002A7768">
      <w:pPr>
        <w:pStyle w:val="ListParagraph"/>
        <w:numPr>
          <w:ilvl w:val="0"/>
          <w:numId w:val="5"/>
        </w:numPr>
        <w:spacing w:line="360" w:lineRule="auto"/>
        <w:rPr>
          <w:lang w:val="en-IN"/>
        </w:rPr>
      </w:pPr>
      <w:r>
        <w:rPr>
          <w:lang w:val="en-IN"/>
        </w:rPr>
        <w:t>There is no other identifier available</w:t>
      </w:r>
      <w:r w:rsidR="0032074D">
        <w:rPr>
          <w:lang w:val="en-IN"/>
        </w:rPr>
        <w:t xml:space="preserve"> apart from Device id.</w:t>
      </w:r>
    </w:p>
    <w:p w14:paraId="1F44BF14" w14:textId="762E4C9B" w:rsidR="00382DBA" w:rsidRDefault="00361A43" w:rsidP="002A7768">
      <w:pPr>
        <w:pStyle w:val="ListParagraph"/>
        <w:numPr>
          <w:ilvl w:val="0"/>
          <w:numId w:val="5"/>
        </w:numPr>
        <w:spacing w:line="360" w:lineRule="auto"/>
        <w:rPr>
          <w:lang w:val="en-IN"/>
        </w:rPr>
      </w:pPr>
      <w:r>
        <w:rPr>
          <w:lang w:val="en-IN"/>
        </w:rPr>
        <w:t>Product makes a call for the backend &amp; get</w:t>
      </w:r>
      <w:r w:rsidR="005A6174">
        <w:rPr>
          <w:lang w:val="en-IN"/>
        </w:rPr>
        <w:t>s</w:t>
      </w:r>
      <w:r>
        <w:rPr>
          <w:lang w:val="en-IN"/>
        </w:rPr>
        <w:t xml:space="preserve"> Viu</w:t>
      </w:r>
      <w:r w:rsidR="0064582A">
        <w:rPr>
          <w:lang w:val="en-IN"/>
        </w:rPr>
        <w:t>-</w:t>
      </w:r>
      <w:r>
        <w:rPr>
          <w:lang w:val="en-IN"/>
        </w:rPr>
        <w:t>Id</w:t>
      </w:r>
      <w:r w:rsidR="005A6174">
        <w:rPr>
          <w:lang w:val="en-IN"/>
        </w:rPr>
        <w:t xml:space="preserve"> just mapped to </w:t>
      </w:r>
      <w:r w:rsidR="00382DBA">
        <w:rPr>
          <w:lang w:val="en-IN"/>
        </w:rPr>
        <w:t>this device-id</w:t>
      </w:r>
    </w:p>
    <w:p w14:paraId="693DCDBE" w14:textId="7EEBF4B3" w:rsidR="001B20C1" w:rsidRPr="001B20C1" w:rsidRDefault="001B20C1" w:rsidP="002A7768">
      <w:pPr>
        <w:pStyle w:val="ListParagraph"/>
        <w:numPr>
          <w:ilvl w:val="0"/>
          <w:numId w:val="5"/>
        </w:numPr>
        <w:spacing w:line="360" w:lineRule="auto"/>
        <w:rPr>
          <w:lang w:val="en-IN"/>
        </w:rPr>
      </w:pPr>
      <w:r>
        <w:rPr>
          <w:lang w:val="en-IN"/>
        </w:rPr>
        <w:t>Use the last accesses Viu-id to identify the user.</w:t>
      </w:r>
    </w:p>
    <w:p w14:paraId="5815803C" w14:textId="649723A7" w:rsidR="00C755FF" w:rsidRPr="00886E63" w:rsidRDefault="0032074D" w:rsidP="002A7768">
      <w:pPr>
        <w:pStyle w:val="ListParagraph"/>
        <w:numPr>
          <w:ilvl w:val="0"/>
          <w:numId w:val="5"/>
        </w:numPr>
        <w:spacing w:line="360" w:lineRule="auto"/>
        <w:rPr>
          <w:lang w:val="en-IN"/>
        </w:rPr>
      </w:pPr>
      <w:r>
        <w:rPr>
          <w:lang w:val="en-IN"/>
        </w:rPr>
        <w:t>This is how the data should look</w:t>
      </w:r>
    </w:p>
    <w:tbl>
      <w:tblPr>
        <w:tblW w:w="10520" w:type="dxa"/>
        <w:tblInd w:w="-5" w:type="dxa"/>
        <w:tblLook w:val="04A0" w:firstRow="1" w:lastRow="0" w:firstColumn="1" w:lastColumn="0" w:noHBand="0" w:noVBand="1"/>
      </w:tblPr>
      <w:tblGrid>
        <w:gridCol w:w="960"/>
        <w:gridCol w:w="960"/>
        <w:gridCol w:w="960"/>
        <w:gridCol w:w="1160"/>
        <w:gridCol w:w="1100"/>
        <w:gridCol w:w="5380"/>
      </w:tblGrid>
      <w:tr w:rsidR="007D5654" w:rsidRPr="007D5654" w14:paraId="7E68D8C0" w14:textId="77777777" w:rsidTr="007D5654">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5094F999"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Device</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7E384BC7"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Partner</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50C01265"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Auth</w:t>
            </w:r>
          </w:p>
        </w:tc>
        <w:tc>
          <w:tcPr>
            <w:tcW w:w="1160" w:type="dxa"/>
            <w:tcBorders>
              <w:top w:val="single" w:sz="4" w:space="0" w:color="auto"/>
              <w:left w:val="nil"/>
              <w:bottom w:val="single" w:sz="4" w:space="0" w:color="auto"/>
              <w:right w:val="single" w:sz="4" w:space="0" w:color="auto"/>
            </w:tcBorders>
            <w:shd w:val="clear" w:color="000000" w:fill="00B050"/>
            <w:vAlign w:val="center"/>
            <w:hideMark/>
          </w:tcPr>
          <w:p w14:paraId="738E8554"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Viu id</w:t>
            </w:r>
          </w:p>
        </w:tc>
        <w:tc>
          <w:tcPr>
            <w:tcW w:w="1100" w:type="dxa"/>
            <w:tcBorders>
              <w:top w:val="single" w:sz="4" w:space="0" w:color="auto"/>
              <w:left w:val="nil"/>
              <w:bottom w:val="single" w:sz="4" w:space="0" w:color="auto"/>
              <w:right w:val="single" w:sz="4" w:space="0" w:color="auto"/>
            </w:tcBorders>
            <w:shd w:val="clear" w:color="000000" w:fill="00B050"/>
            <w:vAlign w:val="center"/>
            <w:hideMark/>
          </w:tcPr>
          <w:p w14:paraId="3D9DE326"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Use Case #</w:t>
            </w:r>
          </w:p>
        </w:tc>
        <w:tc>
          <w:tcPr>
            <w:tcW w:w="5380" w:type="dxa"/>
            <w:tcBorders>
              <w:top w:val="single" w:sz="4" w:space="0" w:color="auto"/>
              <w:left w:val="nil"/>
              <w:bottom w:val="single" w:sz="4" w:space="0" w:color="auto"/>
              <w:right w:val="single" w:sz="4" w:space="0" w:color="auto"/>
            </w:tcBorders>
            <w:shd w:val="clear" w:color="000000" w:fill="00B050"/>
            <w:vAlign w:val="center"/>
            <w:hideMark/>
          </w:tcPr>
          <w:p w14:paraId="6D1FF78D" w14:textId="77777777" w:rsidR="007D5654" w:rsidRPr="007D5654" w:rsidRDefault="007D5654" w:rsidP="002A7768">
            <w:pPr>
              <w:spacing w:line="360" w:lineRule="auto"/>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Comment</w:t>
            </w:r>
          </w:p>
        </w:tc>
      </w:tr>
      <w:tr w:rsidR="007D5654" w:rsidRPr="007D5654" w14:paraId="27382FBD"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75039C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7BC492A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3F3A0B7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30D5F00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1A67022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1</w:t>
            </w:r>
          </w:p>
        </w:tc>
        <w:tc>
          <w:tcPr>
            <w:tcW w:w="5380" w:type="dxa"/>
            <w:tcBorders>
              <w:top w:val="nil"/>
              <w:left w:val="nil"/>
              <w:bottom w:val="single" w:sz="4" w:space="0" w:color="auto"/>
              <w:right w:val="single" w:sz="4" w:space="0" w:color="auto"/>
            </w:tcBorders>
            <w:shd w:val="clear" w:color="auto" w:fill="auto"/>
            <w:vAlign w:val="center"/>
            <w:hideMark/>
          </w:tcPr>
          <w:p w14:paraId="7CCB8848"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New User Comes</w:t>
            </w:r>
          </w:p>
        </w:tc>
      </w:tr>
      <w:tr w:rsidR="007D5654" w:rsidRPr="007D5654" w14:paraId="0FF4EE85"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8C299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692588E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6003204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72FAFDE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21EAFE7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4F306DE6"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Before Signup</w:t>
            </w:r>
          </w:p>
        </w:tc>
      </w:tr>
      <w:tr w:rsidR="007D5654" w:rsidRPr="007D5654" w14:paraId="3D3AB977" w14:textId="77777777" w:rsidTr="007D5654">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26F0F4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39A8E729"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1FB8F2B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S1</w:t>
            </w:r>
          </w:p>
        </w:tc>
        <w:tc>
          <w:tcPr>
            <w:tcW w:w="1160" w:type="dxa"/>
            <w:tcBorders>
              <w:top w:val="nil"/>
              <w:left w:val="nil"/>
              <w:bottom w:val="single" w:sz="4" w:space="0" w:color="auto"/>
              <w:right w:val="single" w:sz="4" w:space="0" w:color="auto"/>
            </w:tcBorders>
            <w:shd w:val="clear" w:color="auto" w:fill="auto"/>
            <w:vAlign w:val="center"/>
            <w:hideMark/>
          </w:tcPr>
          <w:p w14:paraId="1544937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02D9805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6D1E449A"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After Signup. Since V2 is not mapped to any auth or partner, it is linked</w:t>
            </w:r>
          </w:p>
        </w:tc>
      </w:tr>
      <w:tr w:rsidR="007D5654" w:rsidRPr="007D5654" w14:paraId="3FFB1742"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0E9DBD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76A3266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P1</w:t>
            </w:r>
          </w:p>
        </w:tc>
        <w:tc>
          <w:tcPr>
            <w:tcW w:w="960" w:type="dxa"/>
            <w:tcBorders>
              <w:top w:val="nil"/>
              <w:left w:val="nil"/>
              <w:bottom w:val="single" w:sz="4" w:space="0" w:color="auto"/>
              <w:right w:val="single" w:sz="4" w:space="0" w:color="auto"/>
            </w:tcBorders>
            <w:shd w:val="clear" w:color="auto" w:fill="auto"/>
            <w:vAlign w:val="center"/>
            <w:hideMark/>
          </w:tcPr>
          <w:p w14:paraId="6C06690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4CF849B9"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6C3114B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3</w:t>
            </w:r>
          </w:p>
        </w:tc>
        <w:tc>
          <w:tcPr>
            <w:tcW w:w="5380" w:type="dxa"/>
            <w:tcBorders>
              <w:top w:val="nil"/>
              <w:left w:val="nil"/>
              <w:bottom w:val="single" w:sz="4" w:space="0" w:color="auto"/>
              <w:right w:val="single" w:sz="4" w:space="0" w:color="auto"/>
            </w:tcBorders>
            <w:shd w:val="clear" w:color="auto" w:fill="auto"/>
            <w:vAlign w:val="center"/>
            <w:hideMark/>
          </w:tcPr>
          <w:p w14:paraId="31F5DBB9"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New Viu-id mapped to partner id is created</w:t>
            </w:r>
          </w:p>
        </w:tc>
      </w:tr>
      <w:tr w:rsidR="007D5654" w:rsidRPr="007D5654" w14:paraId="523A678A"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EB80AA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lastRenderedPageBreak/>
              <w:t>D4</w:t>
            </w:r>
          </w:p>
        </w:tc>
        <w:tc>
          <w:tcPr>
            <w:tcW w:w="960" w:type="dxa"/>
            <w:tcBorders>
              <w:top w:val="nil"/>
              <w:left w:val="nil"/>
              <w:bottom w:val="single" w:sz="4" w:space="0" w:color="auto"/>
              <w:right w:val="single" w:sz="4" w:space="0" w:color="auto"/>
            </w:tcBorders>
            <w:shd w:val="clear" w:color="auto" w:fill="auto"/>
            <w:vAlign w:val="center"/>
            <w:hideMark/>
          </w:tcPr>
          <w:p w14:paraId="157D940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P2</w:t>
            </w:r>
          </w:p>
        </w:tc>
        <w:tc>
          <w:tcPr>
            <w:tcW w:w="960" w:type="dxa"/>
            <w:tcBorders>
              <w:top w:val="nil"/>
              <w:left w:val="nil"/>
              <w:bottom w:val="single" w:sz="4" w:space="0" w:color="auto"/>
              <w:right w:val="single" w:sz="4" w:space="0" w:color="auto"/>
            </w:tcBorders>
            <w:shd w:val="clear" w:color="auto" w:fill="auto"/>
            <w:vAlign w:val="center"/>
            <w:hideMark/>
          </w:tcPr>
          <w:p w14:paraId="0DA528A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1414C95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7C7DA79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4</w:t>
            </w:r>
          </w:p>
        </w:tc>
        <w:tc>
          <w:tcPr>
            <w:tcW w:w="5380" w:type="dxa"/>
            <w:tcBorders>
              <w:top w:val="nil"/>
              <w:left w:val="nil"/>
              <w:bottom w:val="single" w:sz="4" w:space="0" w:color="auto"/>
              <w:right w:val="single" w:sz="4" w:space="0" w:color="auto"/>
            </w:tcBorders>
            <w:shd w:val="clear" w:color="auto" w:fill="auto"/>
            <w:vAlign w:val="center"/>
            <w:hideMark/>
          </w:tcPr>
          <w:p w14:paraId="7B93052C"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Before Signup</w:t>
            </w:r>
          </w:p>
        </w:tc>
      </w:tr>
      <w:tr w:rsidR="007D5654" w:rsidRPr="007D5654" w14:paraId="723E9222" w14:textId="77777777" w:rsidTr="007D5654">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5A2EB0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D4</w:t>
            </w:r>
          </w:p>
        </w:tc>
        <w:tc>
          <w:tcPr>
            <w:tcW w:w="960" w:type="dxa"/>
            <w:tcBorders>
              <w:top w:val="nil"/>
              <w:left w:val="nil"/>
              <w:bottom w:val="single" w:sz="4" w:space="0" w:color="auto"/>
              <w:right w:val="single" w:sz="4" w:space="0" w:color="auto"/>
            </w:tcBorders>
            <w:shd w:val="clear" w:color="auto" w:fill="auto"/>
            <w:vAlign w:val="center"/>
            <w:hideMark/>
          </w:tcPr>
          <w:p w14:paraId="761F59D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P2</w:t>
            </w:r>
          </w:p>
        </w:tc>
        <w:tc>
          <w:tcPr>
            <w:tcW w:w="960" w:type="dxa"/>
            <w:tcBorders>
              <w:top w:val="nil"/>
              <w:left w:val="nil"/>
              <w:bottom w:val="single" w:sz="4" w:space="0" w:color="auto"/>
              <w:right w:val="single" w:sz="4" w:space="0" w:color="auto"/>
            </w:tcBorders>
            <w:shd w:val="clear" w:color="auto" w:fill="auto"/>
            <w:vAlign w:val="center"/>
            <w:hideMark/>
          </w:tcPr>
          <w:p w14:paraId="2BC64EF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S2</w:t>
            </w:r>
          </w:p>
        </w:tc>
        <w:tc>
          <w:tcPr>
            <w:tcW w:w="1160" w:type="dxa"/>
            <w:tcBorders>
              <w:top w:val="nil"/>
              <w:left w:val="nil"/>
              <w:bottom w:val="single" w:sz="4" w:space="0" w:color="auto"/>
              <w:right w:val="single" w:sz="4" w:space="0" w:color="auto"/>
            </w:tcBorders>
            <w:shd w:val="clear" w:color="auto" w:fill="auto"/>
            <w:vAlign w:val="center"/>
            <w:hideMark/>
          </w:tcPr>
          <w:p w14:paraId="71D04D0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5F288DB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4</w:t>
            </w:r>
          </w:p>
        </w:tc>
        <w:tc>
          <w:tcPr>
            <w:tcW w:w="5380" w:type="dxa"/>
            <w:tcBorders>
              <w:top w:val="nil"/>
              <w:left w:val="nil"/>
              <w:bottom w:val="single" w:sz="4" w:space="0" w:color="auto"/>
              <w:right w:val="single" w:sz="4" w:space="0" w:color="auto"/>
            </w:tcBorders>
            <w:shd w:val="clear" w:color="auto" w:fill="auto"/>
            <w:vAlign w:val="center"/>
            <w:hideMark/>
          </w:tcPr>
          <w:p w14:paraId="31D2777C"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Since no strong auth is mapped to V4 &amp; user did a signup we keep the same auth</w:t>
            </w:r>
          </w:p>
        </w:tc>
      </w:tr>
      <w:tr w:rsidR="007D5654" w:rsidRPr="007D5654" w14:paraId="31FE4C50"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579042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6EA067D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1ABC74A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4AD30FF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1E17670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5</w:t>
            </w:r>
          </w:p>
        </w:tc>
        <w:tc>
          <w:tcPr>
            <w:tcW w:w="5380" w:type="dxa"/>
            <w:tcBorders>
              <w:top w:val="nil"/>
              <w:left w:val="nil"/>
              <w:bottom w:val="single" w:sz="4" w:space="0" w:color="auto"/>
              <w:right w:val="single" w:sz="4" w:space="0" w:color="auto"/>
            </w:tcBorders>
            <w:shd w:val="clear" w:color="auto" w:fill="auto"/>
            <w:vAlign w:val="center"/>
            <w:hideMark/>
          </w:tcPr>
          <w:p w14:paraId="02D7F5D3"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r>
    </w:tbl>
    <w:p w14:paraId="36FFEB46" w14:textId="77777777" w:rsidR="0032074D" w:rsidRDefault="0032074D" w:rsidP="002A7768">
      <w:pPr>
        <w:pStyle w:val="Heading2"/>
        <w:spacing w:line="360" w:lineRule="auto"/>
        <w:rPr>
          <w:lang w:val="en-IN"/>
        </w:rPr>
      </w:pPr>
    </w:p>
    <w:p w14:paraId="59F42BDB" w14:textId="4D0FC1F3" w:rsidR="00F77D45" w:rsidRDefault="00F77D45" w:rsidP="002A7768">
      <w:pPr>
        <w:pStyle w:val="Heading2"/>
        <w:spacing w:line="360" w:lineRule="auto"/>
        <w:rPr>
          <w:lang w:val="en-IN"/>
        </w:rPr>
      </w:pPr>
      <w:bookmarkStart w:id="18" w:name="_Toc532490369"/>
      <w:r>
        <w:rPr>
          <w:lang w:val="en-IN"/>
        </w:rPr>
        <w:t xml:space="preserve">Use Case </w:t>
      </w:r>
      <w:r w:rsidR="00F43725">
        <w:rPr>
          <w:lang w:val="en-IN"/>
        </w:rPr>
        <w:t>6</w:t>
      </w:r>
      <w:r>
        <w:rPr>
          <w:lang w:val="en-IN"/>
        </w:rPr>
        <w:t>: Repeat User comes on the same browser and Signs Up &amp; is outside of partner network</w:t>
      </w:r>
      <w:bookmarkEnd w:id="18"/>
    </w:p>
    <w:p w14:paraId="0743691F" w14:textId="391468A9" w:rsidR="00F77D45" w:rsidRDefault="00F77D45" w:rsidP="002A7768">
      <w:pPr>
        <w:pStyle w:val="ListParagraph"/>
        <w:numPr>
          <w:ilvl w:val="0"/>
          <w:numId w:val="6"/>
        </w:numPr>
        <w:spacing w:line="360" w:lineRule="auto"/>
        <w:rPr>
          <w:lang w:val="en-IN"/>
        </w:rPr>
      </w:pPr>
      <w:r>
        <w:rPr>
          <w:lang w:val="en-IN"/>
        </w:rPr>
        <w:t>Device id is already present on the device</w:t>
      </w:r>
      <w:r w:rsidR="00310D86">
        <w:rPr>
          <w:lang w:val="en-IN"/>
        </w:rPr>
        <w:t>.</w:t>
      </w:r>
    </w:p>
    <w:p w14:paraId="402487B4" w14:textId="5EFFEFD6" w:rsidR="00F77D45" w:rsidRDefault="00F77D45" w:rsidP="002A7768">
      <w:pPr>
        <w:pStyle w:val="ListParagraph"/>
        <w:numPr>
          <w:ilvl w:val="0"/>
          <w:numId w:val="6"/>
        </w:numPr>
        <w:spacing w:line="360" w:lineRule="auto"/>
        <w:rPr>
          <w:lang w:val="en-IN"/>
        </w:rPr>
      </w:pPr>
      <w:r>
        <w:rPr>
          <w:lang w:val="en-IN"/>
        </w:rPr>
        <w:t>There is no other identifier available</w:t>
      </w:r>
      <w:r w:rsidR="00310D86">
        <w:rPr>
          <w:lang w:val="en-IN"/>
        </w:rPr>
        <w:t>.</w:t>
      </w:r>
    </w:p>
    <w:p w14:paraId="4E8C0342" w14:textId="6C60A8FD" w:rsidR="00F77D45" w:rsidRDefault="00F77D45" w:rsidP="002A7768">
      <w:pPr>
        <w:pStyle w:val="ListParagraph"/>
        <w:numPr>
          <w:ilvl w:val="0"/>
          <w:numId w:val="6"/>
        </w:numPr>
        <w:spacing w:line="360" w:lineRule="auto"/>
        <w:rPr>
          <w:lang w:val="en-IN"/>
        </w:rPr>
      </w:pPr>
      <w:r>
        <w:rPr>
          <w:lang w:val="en-IN"/>
        </w:rPr>
        <w:t>User Signs Up</w:t>
      </w:r>
    </w:p>
    <w:p w14:paraId="47CF14EA" w14:textId="77D9873B" w:rsidR="0032074D" w:rsidRDefault="001B20C1" w:rsidP="002A7768">
      <w:pPr>
        <w:pStyle w:val="ListParagraph"/>
        <w:numPr>
          <w:ilvl w:val="0"/>
          <w:numId w:val="6"/>
        </w:numPr>
        <w:spacing w:line="360" w:lineRule="auto"/>
        <w:rPr>
          <w:lang w:val="en-IN"/>
        </w:rPr>
      </w:pPr>
      <w:r>
        <w:rPr>
          <w:lang w:val="en-IN"/>
        </w:rPr>
        <w:t>Existing Viu-id is</w:t>
      </w:r>
      <w:r w:rsidR="0032074D">
        <w:rPr>
          <w:lang w:val="en-IN"/>
        </w:rPr>
        <w:t xml:space="preserve"> mapped to strong auth.</w:t>
      </w:r>
    </w:p>
    <w:p w14:paraId="5C8C6C18" w14:textId="34C1EE77" w:rsidR="00F43725" w:rsidRPr="001B20C1" w:rsidRDefault="00F77D45" w:rsidP="002A7768">
      <w:pPr>
        <w:pStyle w:val="ListParagraph"/>
        <w:numPr>
          <w:ilvl w:val="0"/>
          <w:numId w:val="6"/>
        </w:numPr>
        <w:spacing w:line="360" w:lineRule="auto"/>
        <w:rPr>
          <w:lang w:val="en-IN"/>
        </w:rPr>
      </w:pPr>
      <w:r>
        <w:rPr>
          <w:lang w:val="en-IN"/>
        </w:rPr>
        <w:t xml:space="preserve">Use </w:t>
      </w:r>
      <w:r w:rsidR="00611A1A">
        <w:rPr>
          <w:lang w:val="en-IN"/>
        </w:rPr>
        <w:t>this Viu-id</w:t>
      </w:r>
    </w:p>
    <w:tbl>
      <w:tblPr>
        <w:tblW w:w="10520" w:type="dxa"/>
        <w:tblInd w:w="-5" w:type="dxa"/>
        <w:tblLook w:val="04A0" w:firstRow="1" w:lastRow="0" w:firstColumn="1" w:lastColumn="0" w:noHBand="0" w:noVBand="1"/>
      </w:tblPr>
      <w:tblGrid>
        <w:gridCol w:w="960"/>
        <w:gridCol w:w="960"/>
        <w:gridCol w:w="960"/>
        <w:gridCol w:w="1160"/>
        <w:gridCol w:w="1100"/>
        <w:gridCol w:w="5380"/>
      </w:tblGrid>
      <w:tr w:rsidR="007D5654" w:rsidRPr="007D5654" w14:paraId="23114440" w14:textId="77777777" w:rsidTr="007D5654">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129917A6"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Device</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162CEC50"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Partner</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54726498"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Auth</w:t>
            </w:r>
          </w:p>
        </w:tc>
        <w:tc>
          <w:tcPr>
            <w:tcW w:w="1160" w:type="dxa"/>
            <w:tcBorders>
              <w:top w:val="single" w:sz="4" w:space="0" w:color="auto"/>
              <w:left w:val="nil"/>
              <w:bottom w:val="single" w:sz="4" w:space="0" w:color="auto"/>
              <w:right w:val="single" w:sz="4" w:space="0" w:color="auto"/>
            </w:tcBorders>
            <w:shd w:val="clear" w:color="000000" w:fill="00B050"/>
            <w:vAlign w:val="center"/>
            <w:hideMark/>
          </w:tcPr>
          <w:p w14:paraId="438A0983"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Viu id</w:t>
            </w:r>
          </w:p>
        </w:tc>
        <w:tc>
          <w:tcPr>
            <w:tcW w:w="1100" w:type="dxa"/>
            <w:tcBorders>
              <w:top w:val="single" w:sz="4" w:space="0" w:color="auto"/>
              <w:left w:val="nil"/>
              <w:bottom w:val="single" w:sz="4" w:space="0" w:color="auto"/>
              <w:right w:val="single" w:sz="4" w:space="0" w:color="auto"/>
            </w:tcBorders>
            <w:shd w:val="clear" w:color="000000" w:fill="00B050"/>
            <w:vAlign w:val="center"/>
            <w:hideMark/>
          </w:tcPr>
          <w:p w14:paraId="219BCED1"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Use Case #</w:t>
            </w:r>
          </w:p>
        </w:tc>
        <w:tc>
          <w:tcPr>
            <w:tcW w:w="5380" w:type="dxa"/>
            <w:tcBorders>
              <w:top w:val="single" w:sz="4" w:space="0" w:color="auto"/>
              <w:left w:val="nil"/>
              <w:bottom w:val="single" w:sz="4" w:space="0" w:color="auto"/>
              <w:right w:val="single" w:sz="4" w:space="0" w:color="auto"/>
            </w:tcBorders>
            <w:shd w:val="clear" w:color="000000" w:fill="00B050"/>
            <w:vAlign w:val="center"/>
            <w:hideMark/>
          </w:tcPr>
          <w:p w14:paraId="7159F4CD" w14:textId="77777777" w:rsidR="007D5654" w:rsidRPr="007D5654" w:rsidRDefault="007D5654" w:rsidP="002A7768">
            <w:pPr>
              <w:spacing w:line="360" w:lineRule="auto"/>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Comment</w:t>
            </w:r>
          </w:p>
        </w:tc>
      </w:tr>
      <w:tr w:rsidR="007D5654" w:rsidRPr="007D5654" w14:paraId="069795B2"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87414C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484D113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4F9A7AC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7464A0D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537B7109"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1</w:t>
            </w:r>
          </w:p>
        </w:tc>
        <w:tc>
          <w:tcPr>
            <w:tcW w:w="5380" w:type="dxa"/>
            <w:tcBorders>
              <w:top w:val="nil"/>
              <w:left w:val="nil"/>
              <w:bottom w:val="single" w:sz="4" w:space="0" w:color="auto"/>
              <w:right w:val="single" w:sz="4" w:space="0" w:color="auto"/>
            </w:tcBorders>
            <w:shd w:val="clear" w:color="auto" w:fill="auto"/>
            <w:vAlign w:val="center"/>
            <w:hideMark/>
          </w:tcPr>
          <w:p w14:paraId="41AC35C5"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New User Comes</w:t>
            </w:r>
          </w:p>
        </w:tc>
      </w:tr>
      <w:tr w:rsidR="007D5654" w:rsidRPr="007D5654" w14:paraId="1119834A"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05679F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1091202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2A8BD0A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50CFDC3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513FA4E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11A564D2"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Before Signup</w:t>
            </w:r>
          </w:p>
        </w:tc>
      </w:tr>
      <w:tr w:rsidR="007D5654" w:rsidRPr="007D5654" w14:paraId="30A23413" w14:textId="77777777" w:rsidTr="007D5654">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CE6DC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7C57029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310C93F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S1</w:t>
            </w:r>
          </w:p>
        </w:tc>
        <w:tc>
          <w:tcPr>
            <w:tcW w:w="1160" w:type="dxa"/>
            <w:tcBorders>
              <w:top w:val="nil"/>
              <w:left w:val="nil"/>
              <w:bottom w:val="single" w:sz="4" w:space="0" w:color="auto"/>
              <w:right w:val="single" w:sz="4" w:space="0" w:color="auto"/>
            </w:tcBorders>
            <w:shd w:val="clear" w:color="auto" w:fill="auto"/>
            <w:vAlign w:val="center"/>
            <w:hideMark/>
          </w:tcPr>
          <w:p w14:paraId="4A95042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51CC55E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2709738A"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After Signup. Since V2 is not mapped to any auth or partner, it is linked</w:t>
            </w:r>
          </w:p>
        </w:tc>
      </w:tr>
      <w:tr w:rsidR="007D5654" w:rsidRPr="007D5654" w14:paraId="0B704FB8"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9B4868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7D9AE4A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P1</w:t>
            </w:r>
          </w:p>
        </w:tc>
        <w:tc>
          <w:tcPr>
            <w:tcW w:w="960" w:type="dxa"/>
            <w:tcBorders>
              <w:top w:val="nil"/>
              <w:left w:val="nil"/>
              <w:bottom w:val="single" w:sz="4" w:space="0" w:color="auto"/>
              <w:right w:val="single" w:sz="4" w:space="0" w:color="auto"/>
            </w:tcBorders>
            <w:shd w:val="clear" w:color="auto" w:fill="auto"/>
            <w:vAlign w:val="center"/>
            <w:hideMark/>
          </w:tcPr>
          <w:p w14:paraId="3A41D5A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0AAEF19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7476F9F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3</w:t>
            </w:r>
          </w:p>
        </w:tc>
        <w:tc>
          <w:tcPr>
            <w:tcW w:w="5380" w:type="dxa"/>
            <w:tcBorders>
              <w:top w:val="nil"/>
              <w:left w:val="nil"/>
              <w:bottom w:val="single" w:sz="4" w:space="0" w:color="auto"/>
              <w:right w:val="single" w:sz="4" w:space="0" w:color="auto"/>
            </w:tcBorders>
            <w:shd w:val="clear" w:color="auto" w:fill="auto"/>
            <w:vAlign w:val="center"/>
            <w:hideMark/>
          </w:tcPr>
          <w:p w14:paraId="13610101"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New Viu-id mapped to partner id is created</w:t>
            </w:r>
          </w:p>
        </w:tc>
      </w:tr>
      <w:tr w:rsidR="007D5654" w:rsidRPr="007D5654" w14:paraId="24861FE2"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EAEFCD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D4</w:t>
            </w:r>
          </w:p>
        </w:tc>
        <w:tc>
          <w:tcPr>
            <w:tcW w:w="960" w:type="dxa"/>
            <w:tcBorders>
              <w:top w:val="nil"/>
              <w:left w:val="nil"/>
              <w:bottom w:val="single" w:sz="4" w:space="0" w:color="auto"/>
              <w:right w:val="single" w:sz="4" w:space="0" w:color="auto"/>
            </w:tcBorders>
            <w:shd w:val="clear" w:color="auto" w:fill="auto"/>
            <w:vAlign w:val="center"/>
            <w:hideMark/>
          </w:tcPr>
          <w:p w14:paraId="4A26AA6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P2</w:t>
            </w:r>
          </w:p>
        </w:tc>
        <w:tc>
          <w:tcPr>
            <w:tcW w:w="960" w:type="dxa"/>
            <w:tcBorders>
              <w:top w:val="nil"/>
              <w:left w:val="nil"/>
              <w:bottom w:val="single" w:sz="4" w:space="0" w:color="auto"/>
              <w:right w:val="single" w:sz="4" w:space="0" w:color="auto"/>
            </w:tcBorders>
            <w:shd w:val="clear" w:color="auto" w:fill="auto"/>
            <w:vAlign w:val="center"/>
            <w:hideMark/>
          </w:tcPr>
          <w:p w14:paraId="4863493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3FBC39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0C8BCCE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4</w:t>
            </w:r>
          </w:p>
        </w:tc>
        <w:tc>
          <w:tcPr>
            <w:tcW w:w="5380" w:type="dxa"/>
            <w:tcBorders>
              <w:top w:val="nil"/>
              <w:left w:val="nil"/>
              <w:bottom w:val="single" w:sz="4" w:space="0" w:color="auto"/>
              <w:right w:val="single" w:sz="4" w:space="0" w:color="auto"/>
            </w:tcBorders>
            <w:shd w:val="clear" w:color="auto" w:fill="auto"/>
            <w:vAlign w:val="center"/>
            <w:hideMark/>
          </w:tcPr>
          <w:p w14:paraId="6A3F96B9"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Before Signup</w:t>
            </w:r>
          </w:p>
        </w:tc>
      </w:tr>
      <w:tr w:rsidR="007D5654" w:rsidRPr="007D5654" w14:paraId="2698700F" w14:textId="77777777" w:rsidTr="007D5654">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881F16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D4</w:t>
            </w:r>
          </w:p>
        </w:tc>
        <w:tc>
          <w:tcPr>
            <w:tcW w:w="960" w:type="dxa"/>
            <w:tcBorders>
              <w:top w:val="nil"/>
              <w:left w:val="nil"/>
              <w:bottom w:val="single" w:sz="4" w:space="0" w:color="auto"/>
              <w:right w:val="single" w:sz="4" w:space="0" w:color="auto"/>
            </w:tcBorders>
            <w:shd w:val="clear" w:color="auto" w:fill="auto"/>
            <w:vAlign w:val="center"/>
            <w:hideMark/>
          </w:tcPr>
          <w:p w14:paraId="3C17B1A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P2</w:t>
            </w:r>
          </w:p>
        </w:tc>
        <w:tc>
          <w:tcPr>
            <w:tcW w:w="960" w:type="dxa"/>
            <w:tcBorders>
              <w:top w:val="nil"/>
              <w:left w:val="nil"/>
              <w:bottom w:val="single" w:sz="4" w:space="0" w:color="auto"/>
              <w:right w:val="single" w:sz="4" w:space="0" w:color="auto"/>
            </w:tcBorders>
            <w:shd w:val="clear" w:color="auto" w:fill="auto"/>
            <w:vAlign w:val="center"/>
            <w:hideMark/>
          </w:tcPr>
          <w:p w14:paraId="7406F8F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S2</w:t>
            </w:r>
          </w:p>
        </w:tc>
        <w:tc>
          <w:tcPr>
            <w:tcW w:w="1160" w:type="dxa"/>
            <w:tcBorders>
              <w:top w:val="nil"/>
              <w:left w:val="nil"/>
              <w:bottom w:val="single" w:sz="4" w:space="0" w:color="auto"/>
              <w:right w:val="single" w:sz="4" w:space="0" w:color="auto"/>
            </w:tcBorders>
            <w:shd w:val="clear" w:color="auto" w:fill="auto"/>
            <w:vAlign w:val="center"/>
            <w:hideMark/>
          </w:tcPr>
          <w:p w14:paraId="4A8AA08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433E4CA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4</w:t>
            </w:r>
          </w:p>
        </w:tc>
        <w:tc>
          <w:tcPr>
            <w:tcW w:w="5380" w:type="dxa"/>
            <w:tcBorders>
              <w:top w:val="nil"/>
              <w:left w:val="nil"/>
              <w:bottom w:val="single" w:sz="4" w:space="0" w:color="auto"/>
              <w:right w:val="single" w:sz="4" w:space="0" w:color="auto"/>
            </w:tcBorders>
            <w:shd w:val="clear" w:color="auto" w:fill="auto"/>
            <w:vAlign w:val="center"/>
            <w:hideMark/>
          </w:tcPr>
          <w:p w14:paraId="480FF0DF"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Since no strong auth is mapped to V4 &amp; user did a signup we keep the same auth</w:t>
            </w:r>
          </w:p>
        </w:tc>
      </w:tr>
      <w:tr w:rsidR="007D5654" w:rsidRPr="007D5654" w14:paraId="2395CE36"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10FA92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10D8C50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670BC6E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49D9930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3AEB80D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5</w:t>
            </w:r>
          </w:p>
        </w:tc>
        <w:tc>
          <w:tcPr>
            <w:tcW w:w="5380" w:type="dxa"/>
            <w:tcBorders>
              <w:top w:val="nil"/>
              <w:left w:val="nil"/>
              <w:bottom w:val="single" w:sz="4" w:space="0" w:color="auto"/>
              <w:right w:val="single" w:sz="4" w:space="0" w:color="auto"/>
            </w:tcBorders>
            <w:shd w:val="clear" w:color="auto" w:fill="auto"/>
            <w:vAlign w:val="center"/>
            <w:hideMark/>
          </w:tcPr>
          <w:p w14:paraId="77B987A5"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r>
      <w:tr w:rsidR="007D5654" w:rsidRPr="007D5654" w14:paraId="76F88022"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514BE7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47DBB4B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52AFE5D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4111F08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684643F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6</w:t>
            </w:r>
          </w:p>
        </w:tc>
        <w:tc>
          <w:tcPr>
            <w:tcW w:w="5380" w:type="dxa"/>
            <w:tcBorders>
              <w:top w:val="nil"/>
              <w:left w:val="nil"/>
              <w:bottom w:val="single" w:sz="4" w:space="0" w:color="auto"/>
              <w:right w:val="single" w:sz="4" w:space="0" w:color="auto"/>
            </w:tcBorders>
            <w:shd w:val="clear" w:color="auto" w:fill="auto"/>
            <w:vAlign w:val="center"/>
            <w:hideMark/>
          </w:tcPr>
          <w:p w14:paraId="6AA92B8C"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r>
      <w:tr w:rsidR="007D5654" w:rsidRPr="007D5654" w14:paraId="7F48A9CD"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658963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7F88354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277057C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S3</w:t>
            </w:r>
          </w:p>
        </w:tc>
        <w:tc>
          <w:tcPr>
            <w:tcW w:w="1160" w:type="dxa"/>
            <w:tcBorders>
              <w:top w:val="nil"/>
              <w:left w:val="nil"/>
              <w:bottom w:val="single" w:sz="4" w:space="0" w:color="auto"/>
              <w:right w:val="single" w:sz="4" w:space="0" w:color="auto"/>
            </w:tcBorders>
            <w:shd w:val="clear" w:color="auto" w:fill="auto"/>
            <w:vAlign w:val="center"/>
            <w:hideMark/>
          </w:tcPr>
          <w:p w14:paraId="1BE3703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7F55A7E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6</w:t>
            </w:r>
          </w:p>
        </w:tc>
        <w:tc>
          <w:tcPr>
            <w:tcW w:w="5380" w:type="dxa"/>
            <w:tcBorders>
              <w:top w:val="nil"/>
              <w:left w:val="nil"/>
              <w:bottom w:val="single" w:sz="4" w:space="0" w:color="auto"/>
              <w:right w:val="single" w:sz="4" w:space="0" w:color="auto"/>
            </w:tcBorders>
            <w:shd w:val="clear" w:color="auto" w:fill="auto"/>
            <w:vAlign w:val="center"/>
            <w:hideMark/>
          </w:tcPr>
          <w:p w14:paraId="14183226"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Strong auth is now linked to existing Viu-id</w:t>
            </w:r>
          </w:p>
        </w:tc>
      </w:tr>
    </w:tbl>
    <w:p w14:paraId="2BE67DED" w14:textId="0FCA27EB" w:rsidR="00C755FF" w:rsidRPr="00BF73A4" w:rsidRDefault="00C755FF" w:rsidP="002A7768">
      <w:pPr>
        <w:spacing w:line="360" w:lineRule="auto"/>
        <w:rPr>
          <w:lang w:val="en-IN"/>
        </w:rPr>
      </w:pPr>
    </w:p>
    <w:p w14:paraId="4AB4E92B" w14:textId="20A4BDB7" w:rsidR="00097DDD" w:rsidRDefault="00097DDD" w:rsidP="002A7768">
      <w:pPr>
        <w:pStyle w:val="Heading2"/>
        <w:spacing w:line="360" w:lineRule="auto"/>
        <w:rPr>
          <w:lang w:val="en-IN"/>
        </w:rPr>
      </w:pPr>
      <w:bookmarkStart w:id="19" w:name="_Toc532490370"/>
      <w:r>
        <w:rPr>
          <w:lang w:val="en-IN"/>
        </w:rPr>
        <w:t xml:space="preserve">Use Case </w:t>
      </w:r>
      <w:r w:rsidR="00F43725">
        <w:rPr>
          <w:lang w:val="en-IN"/>
        </w:rPr>
        <w:t>7</w:t>
      </w:r>
      <w:r>
        <w:rPr>
          <w:lang w:val="en-IN"/>
        </w:rPr>
        <w:t>: Repeat User comes on the same browser</w:t>
      </w:r>
      <w:r w:rsidR="005505DF">
        <w:rPr>
          <w:lang w:val="en-IN"/>
        </w:rPr>
        <w:t xml:space="preserve"> </w:t>
      </w:r>
      <w:r>
        <w:rPr>
          <w:lang w:val="en-IN"/>
        </w:rPr>
        <w:t xml:space="preserve">and </w:t>
      </w:r>
      <w:r w:rsidR="00F43725">
        <w:rPr>
          <w:lang w:val="en-IN"/>
        </w:rPr>
        <w:t xml:space="preserve">Signs </w:t>
      </w:r>
      <w:r>
        <w:rPr>
          <w:lang w:val="en-IN"/>
        </w:rPr>
        <w:t>in &amp; is outside of partner network</w:t>
      </w:r>
      <w:bookmarkEnd w:id="19"/>
    </w:p>
    <w:p w14:paraId="1961E274" w14:textId="77777777" w:rsidR="00097DDD" w:rsidRDefault="00097DDD" w:rsidP="002A7768">
      <w:pPr>
        <w:pStyle w:val="ListParagraph"/>
        <w:numPr>
          <w:ilvl w:val="0"/>
          <w:numId w:val="7"/>
        </w:numPr>
        <w:spacing w:line="360" w:lineRule="auto"/>
        <w:rPr>
          <w:lang w:val="en-IN"/>
        </w:rPr>
      </w:pPr>
      <w:r>
        <w:rPr>
          <w:lang w:val="en-IN"/>
        </w:rPr>
        <w:t>Device id is already present on the device</w:t>
      </w:r>
    </w:p>
    <w:p w14:paraId="1892A8E9" w14:textId="4D307CD3" w:rsidR="000C797E" w:rsidRDefault="00F43725" w:rsidP="002A7768">
      <w:pPr>
        <w:pStyle w:val="ListParagraph"/>
        <w:numPr>
          <w:ilvl w:val="0"/>
          <w:numId w:val="7"/>
        </w:numPr>
        <w:spacing w:line="360" w:lineRule="auto"/>
        <w:rPr>
          <w:lang w:val="en-IN"/>
        </w:rPr>
      </w:pPr>
      <w:r>
        <w:rPr>
          <w:lang w:val="en-IN"/>
        </w:rPr>
        <w:t>User signs</w:t>
      </w:r>
      <w:r w:rsidR="000C797E">
        <w:rPr>
          <w:lang w:val="en-IN"/>
        </w:rPr>
        <w:t xml:space="preserve"> in</w:t>
      </w:r>
    </w:p>
    <w:p w14:paraId="16FF53DE" w14:textId="39197C3E" w:rsidR="00097DDD" w:rsidRDefault="000C797E" w:rsidP="002A7768">
      <w:pPr>
        <w:pStyle w:val="ListParagraph"/>
        <w:numPr>
          <w:ilvl w:val="0"/>
          <w:numId w:val="7"/>
        </w:numPr>
        <w:spacing w:line="360" w:lineRule="auto"/>
        <w:rPr>
          <w:lang w:val="en-IN"/>
        </w:rPr>
      </w:pPr>
      <w:r>
        <w:rPr>
          <w:lang w:val="en-IN"/>
        </w:rPr>
        <w:lastRenderedPageBreak/>
        <w:t>Product fetches the Viu id associated with the strong auth</w:t>
      </w:r>
      <w:r w:rsidR="00F327C7">
        <w:rPr>
          <w:lang w:val="en-IN"/>
        </w:rPr>
        <w:t xml:space="preserve"> based on rules.</w:t>
      </w:r>
    </w:p>
    <w:p w14:paraId="1EFDD75B" w14:textId="1B6D1136" w:rsidR="00F327C7" w:rsidRPr="00A21A8F" w:rsidRDefault="000C797E" w:rsidP="002A7768">
      <w:pPr>
        <w:pStyle w:val="ListParagraph"/>
        <w:numPr>
          <w:ilvl w:val="0"/>
          <w:numId w:val="7"/>
        </w:numPr>
        <w:spacing w:line="360" w:lineRule="auto"/>
        <w:rPr>
          <w:lang w:val="en-IN"/>
        </w:rPr>
      </w:pPr>
      <w:r>
        <w:rPr>
          <w:lang w:val="en-IN"/>
        </w:rPr>
        <w:t>We identify &amp; report the user via the viu id</w:t>
      </w:r>
      <w:r w:rsidR="00F0459E">
        <w:rPr>
          <w:lang w:val="en-IN"/>
        </w:rPr>
        <w:t>.</w:t>
      </w:r>
    </w:p>
    <w:tbl>
      <w:tblPr>
        <w:tblW w:w="10520" w:type="dxa"/>
        <w:tblInd w:w="-5" w:type="dxa"/>
        <w:tblLook w:val="04A0" w:firstRow="1" w:lastRow="0" w:firstColumn="1" w:lastColumn="0" w:noHBand="0" w:noVBand="1"/>
      </w:tblPr>
      <w:tblGrid>
        <w:gridCol w:w="960"/>
        <w:gridCol w:w="960"/>
        <w:gridCol w:w="960"/>
        <w:gridCol w:w="1160"/>
        <w:gridCol w:w="1100"/>
        <w:gridCol w:w="5380"/>
      </w:tblGrid>
      <w:tr w:rsidR="007D5654" w:rsidRPr="007D5654" w14:paraId="06C1D2A8" w14:textId="77777777" w:rsidTr="007D5654">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2AB5EB0D"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Device</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20071E9A"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Partner</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4C2DBB5B"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Auth</w:t>
            </w:r>
          </w:p>
        </w:tc>
        <w:tc>
          <w:tcPr>
            <w:tcW w:w="1160" w:type="dxa"/>
            <w:tcBorders>
              <w:top w:val="single" w:sz="4" w:space="0" w:color="auto"/>
              <w:left w:val="nil"/>
              <w:bottom w:val="single" w:sz="4" w:space="0" w:color="auto"/>
              <w:right w:val="single" w:sz="4" w:space="0" w:color="auto"/>
            </w:tcBorders>
            <w:shd w:val="clear" w:color="000000" w:fill="00B050"/>
            <w:vAlign w:val="center"/>
            <w:hideMark/>
          </w:tcPr>
          <w:p w14:paraId="117981DB"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Viu id</w:t>
            </w:r>
          </w:p>
        </w:tc>
        <w:tc>
          <w:tcPr>
            <w:tcW w:w="1100" w:type="dxa"/>
            <w:tcBorders>
              <w:top w:val="single" w:sz="4" w:space="0" w:color="auto"/>
              <w:left w:val="nil"/>
              <w:bottom w:val="single" w:sz="4" w:space="0" w:color="auto"/>
              <w:right w:val="single" w:sz="4" w:space="0" w:color="auto"/>
            </w:tcBorders>
            <w:shd w:val="clear" w:color="000000" w:fill="00B050"/>
            <w:vAlign w:val="center"/>
            <w:hideMark/>
          </w:tcPr>
          <w:p w14:paraId="7D776255"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Use Case #</w:t>
            </w:r>
          </w:p>
        </w:tc>
        <w:tc>
          <w:tcPr>
            <w:tcW w:w="5380" w:type="dxa"/>
            <w:tcBorders>
              <w:top w:val="single" w:sz="4" w:space="0" w:color="auto"/>
              <w:left w:val="nil"/>
              <w:bottom w:val="single" w:sz="4" w:space="0" w:color="auto"/>
              <w:right w:val="single" w:sz="4" w:space="0" w:color="auto"/>
            </w:tcBorders>
            <w:shd w:val="clear" w:color="000000" w:fill="00B050"/>
            <w:vAlign w:val="center"/>
            <w:hideMark/>
          </w:tcPr>
          <w:p w14:paraId="6804446C" w14:textId="77777777" w:rsidR="007D5654" w:rsidRPr="007D5654" w:rsidRDefault="007D5654" w:rsidP="002A7768">
            <w:pPr>
              <w:spacing w:line="360" w:lineRule="auto"/>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Comment</w:t>
            </w:r>
          </w:p>
        </w:tc>
      </w:tr>
      <w:tr w:rsidR="007D5654" w:rsidRPr="007D5654" w14:paraId="37502535"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4BB2E5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2BED284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442FFF5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00649A7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2E8738A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1</w:t>
            </w:r>
          </w:p>
        </w:tc>
        <w:tc>
          <w:tcPr>
            <w:tcW w:w="5380" w:type="dxa"/>
            <w:tcBorders>
              <w:top w:val="nil"/>
              <w:left w:val="nil"/>
              <w:bottom w:val="single" w:sz="4" w:space="0" w:color="auto"/>
              <w:right w:val="single" w:sz="4" w:space="0" w:color="auto"/>
            </w:tcBorders>
            <w:shd w:val="clear" w:color="auto" w:fill="auto"/>
            <w:vAlign w:val="center"/>
            <w:hideMark/>
          </w:tcPr>
          <w:p w14:paraId="14951B97"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New User Comes</w:t>
            </w:r>
          </w:p>
        </w:tc>
      </w:tr>
      <w:tr w:rsidR="007D5654" w:rsidRPr="007D5654" w14:paraId="3A723175"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8B0225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382162E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73DB295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39CD625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17419F5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4B8B4F68"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Before Signup</w:t>
            </w:r>
          </w:p>
        </w:tc>
      </w:tr>
      <w:tr w:rsidR="007D5654" w:rsidRPr="007D5654" w14:paraId="329BD439" w14:textId="77777777" w:rsidTr="007D5654">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9E025D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3718051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2F8728D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S1</w:t>
            </w:r>
          </w:p>
        </w:tc>
        <w:tc>
          <w:tcPr>
            <w:tcW w:w="1160" w:type="dxa"/>
            <w:tcBorders>
              <w:top w:val="nil"/>
              <w:left w:val="nil"/>
              <w:bottom w:val="single" w:sz="4" w:space="0" w:color="auto"/>
              <w:right w:val="single" w:sz="4" w:space="0" w:color="auto"/>
            </w:tcBorders>
            <w:shd w:val="clear" w:color="auto" w:fill="auto"/>
            <w:vAlign w:val="center"/>
            <w:hideMark/>
          </w:tcPr>
          <w:p w14:paraId="6F371E9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309C85A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7FC1385A"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After Signup. Since V2 is not mapped to any auth or partner, it is linked</w:t>
            </w:r>
          </w:p>
        </w:tc>
      </w:tr>
      <w:tr w:rsidR="007D5654" w:rsidRPr="007D5654" w14:paraId="33080A46"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F296E8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13828A3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P1</w:t>
            </w:r>
          </w:p>
        </w:tc>
        <w:tc>
          <w:tcPr>
            <w:tcW w:w="960" w:type="dxa"/>
            <w:tcBorders>
              <w:top w:val="nil"/>
              <w:left w:val="nil"/>
              <w:bottom w:val="single" w:sz="4" w:space="0" w:color="auto"/>
              <w:right w:val="single" w:sz="4" w:space="0" w:color="auto"/>
            </w:tcBorders>
            <w:shd w:val="clear" w:color="auto" w:fill="auto"/>
            <w:vAlign w:val="center"/>
            <w:hideMark/>
          </w:tcPr>
          <w:p w14:paraId="11FC160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0EE6B68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43F64A8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3</w:t>
            </w:r>
          </w:p>
        </w:tc>
        <w:tc>
          <w:tcPr>
            <w:tcW w:w="5380" w:type="dxa"/>
            <w:tcBorders>
              <w:top w:val="nil"/>
              <w:left w:val="nil"/>
              <w:bottom w:val="single" w:sz="4" w:space="0" w:color="auto"/>
              <w:right w:val="single" w:sz="4" w:space="0" w:color="auto"/>
            </w:tcBorders>
            <w:shd w:val="clear" w:color="auto" w:fill="auto"/>
            <w:vAlign w:val="center"/>
            <w:hideMark/>
          </w:tcPr>
          <w:p w14:paraId="5A957721"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New Viu-id mapped to partner id is created</w:t>
            </w:r>
          </w:p>
        </w:tc>
      </w:tr>
      <w:tr w:rsidR="007D5654" w:rsidRPr="007D5654" w14:paraId="5E853B55"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7EFEB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D4</w:t>
            </w:r>
          </w:p>
        </w:tc>
        <w:tc>
          <w:tcPr>
            <w:tcW w:w="960" w:type="dxa"/>
            <w:tcBorders>
              <w:top w:val="nil"/>
              <w:left w:val="nil"/>
              <w:bottom w:val="single" w:sz="4" w:space="0" w:color="auto"/>
              <w:right w:val="single" w:sz="4" w:space="0" w:color="auto"/>
            </w:tcBorders>
            <w:shd w:val="clear" w:color="auto" w:fill="auto"/>
            <w:vAlign w:val="center"/>
            <w:hideMark/>
          </w:tcPr>
          <w:p w14:paraId="60FF744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P2</w:t>
            </w:r>
          </w:p>
        </w:tc>
        <w:tc>
          <w:tcPr>
            <w:tcW w:w="960" w:type="dxa"/>
            <w:tcBorders>
              <w:top w:val="nil"/>
              <w:left w:val="nil"/>
              <w:bottom w:val="single" w:sz="4" w:space="0" w:color="auto"/>
              <w:right w:val="single" w:sz="4" w:space="0" w:color="auto"/>
            </w:tcBorders>
            <w:shd w:val="clear" w:color="auto" w:fill="auto"/>
            <w:vAlign w:val="center"/>
            <w:hideMark/>
          </w:tcPr>
          <w:p w14:paraId="431D671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5A07E0C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7B45FCF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4</w:t>
            </w:r>
          </w:p>
        </w:tc>
        <w:tc>
          <w:tcPr>
            <w:tcW w:w="5380" w:type="dxa"/>
            <w:tcBorders>
              <w:top w:val="nil"/>
              <w:left w:val="nil"/>
              <w:bottom w:val="single" w:sz="4" w:space="0" w:color="auto"/>
              <w:right w:val="single" w:sz="4" w:space="0" w:color="auto"/>
            </w:tcBorders>
            <w:shd w:val="clear" w:color="auto" w:fill="auto"/>
            <w:vAlign w:val="center"/>
            <w:hideMark/>
          </w:tcPr>
          <w:p w14:paraId="47067A0E"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Before Signup</w:t>
            </w:r>
          </w:p>
        </w:tc>
      </w:tr>
      <w:tr w:rsidR="007D5654" w:rsidRPr="007D5654" w14:paraId="1ECD81B1" w14:textId="77777777" w:rsidTr="007D5654">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8421A5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D4</w:t>
            </w:r>
          </w:p>
        </w:tc>
        <w:tc>
          <w:tcPr>
            <w:tcW w:w="960" w:type="dxa"/>
            <w:tcBorders>
              <w:top w:val="nil"/>
              <w:left w:val="nil"/>
              <w:bottom w:val="single" w:sz="4" w:space="0" w:color="auto"/>
              <w:right w:val="single" w:sz="4" w:space="0" w:color="auto"/>
            </w:tcBorders>
            <w:shd w:val="clear" w:color="auto" w:fill="auto"/>
            <w:vAlign w:val="center"/>
            <w:hideMark/>
          </w:tcPr>
          <w:p w14:paraId="5AF8B1F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P2</w:t>
            </w:r>
          </w:p>
        </w:tc>
        <w:tc>
          <w:tcPr>
            <w:tcW w:w="960" w:type="dxa"/>
            <w:tcBorders>
              <w:top w:val="nil"/>
              <w:left w:val="nil"/>
              <w:bottom w:val="single" w:sz="4" w:space="0" w:color="auto"/>
              <w:right w:val="single" w:sz="4" w:space="0" w:color="auto"/>
            </w:tcBorders>
            <w:shd w:val="clear" w:color="auto" w:fill="auto"/>
            <w:vAlign w:val="center"/>
            <w:hideMark/>
          </w:tcPr>
          <w:p w14:paraId="11CFA24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S2</w:t>
            </w:r>
          </w:p>
        </w:tc>
        <w:tc>
          <w:tcPr>
            <w:tcW w:w="1160" w:type="dxa"/>
            <w:tcBorders>
              <w:top w:val="nil"/>
              <w:left w:val="nil"/>
              <w:bottom w:val="single" w:sz="4" w:space="0" w:color="auto"/>
              <w:right w:val="single" w:sz="4" w:space="0" w:color="auto"/>
            </w:tcBorders>
            <w:shd w:val="clear" w:color="auto" w:fill="auto"/>
            <w:vAlign w:val="center"/>
            <w:hideMark/>
          </w:tcPr>
          <w:p w14:paraId="65913FF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104F5C6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4</w:t>
            </w:r>
          </w:p>
        </w:tc>
        <w:tc>
          <w:tcPr>
            <w:tcW w:w="5380" w:type="dxa"/>
            <w:tcBorders>
              <w:top w:val="nil"/>
              <w:left w:val="nil"/>
              <w:bottom w:val="single" w:sz="4" w:space="0" w:color="auto"/>
              <w:right w:val="single" w:sz="4" w:space="0" w:color="auto"/>
            </w:tcBorders>
            <w:shd w:val="clear" w:color="auto" w:fill="auto"/>
            <w:vAlign w:val="center"/>
            <w:hideMark/>
          </w:tcPr>
          <w:p w14:paraId="4F983F9E"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Since no strong auth is mapped to V4 &amp; user did a signup we keep the same auth</w:t>
            </w:r>
          </w:p>
        </w:tc>
      </w:tr>
      <w:tr w:rsidR="007D5654" w:rsidRPr="007D5654" w14:paraId="7189749E"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F52F5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7526778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5FC5064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48DE81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730CC91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5</w:t>
            </w:r>
          </w:p>
        </w:tc>
        <w:tc>
          <w:tcPr>
            <w:tcW w:w="5380" w:type="dxa"/>
            <w:tcBorders>
              <w:top w:val="nil"/>
              <w:left w:val="nil"/>
              <w:bottom w:val="single" w:sz="4" w:space="0" w:color="auto"/>
              <w:right w:val="single" w:sz="4" w:space="0" w:color="auto"/>
            </w:tcBorders>
            <w:shd w:val="clear" w:color="auto" w:fill="auto"/>
            <w:vAlign w:val="center"/>
            <w:hideMark/>
          </w:tcPr>
          <w:p w14:paraId="4C8A5270"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r>
      <w:tr w:rsidR="007D5654" w:rsidRPr="007D5654" w14:paraId="309D36FE"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14BBAB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11481A3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162267E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40F7E98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01C76C4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6</w:t>
            </w:r>
          </w:p>
        </w:tc>
        <w:tc>
          <w:tcPr>
            <w:tcW w:w="5380" w:type="dxa"/>
            <w:tcBorders>
              <w:top w:val="nil"/>
              <w:left w:val="nil"/>
              <w:bottom w:val="single" w:sz="4" w:space="0" w:color="auto"/>
              <w:right w:val="single" w:sz="4" w:space="0" w:color="auto"/>
            </w:tcBorders>
            <w:shd w:val="clear" w:color="auto" w:fill="auto"/>
            <w:vAlign w:val="center"/>
            <w:hideMark/>
          </w:tcPr>
          <w:p w14:paraId="5A9210D9"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r>
      <w:tr w:rsidR="007D5654" w:rsidRPr="007D5654" w14:paraId="5FEA7F65"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5376C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0F01901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4A0147E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S3</w:t>
            </w:r>
          </w:p>
        </w:tc>
        <w:tc>
          <w:tcPr>
            <w:tcW w:w="1160" w:type="dxa"/>
            <w:tcBorders>
              <w:top w:val="nil"/>
              <w:left w:val="nil"/>
              <w:bottom w:val="single" w:sz="4" w:space="0" w:color="auto"/>
              <w:right w:val="single" w:sz="4" w:space="0" w:color="auto"/>
            </w:tcBorders>
            <w:shd w:val="clear" w:color="auto" w:fill="auto"/>
            <w:vAlign w:val="center"/>
            <w:hideMark/>
          </w:tcPr>
          <w:p w14:paraId="2E302D5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0947C32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6</w:t>
            </w:r>
          </w:p>
        </w:tc>
        <w:tc>
          <w:tcPr>
            <w:tcW w:w="5380" w:type="dxa"/>
            <w:tcBorders>
              <w:top w:val="nil"/>
              <w:left w:val="nil"/>
              <w:bottom w:val="single" w:sz="4" w:space="0" w:color="auto"/>
              <w:right w:val="single" w:sz="4" w:space="0" w:color="auto"/>
            </w:tcBorders>
            <w:shd w:val="clear" w:color="auto" w:fill="auto"/>
            <w:vAlign w:val="center"/>
            <w:hideMark/>
          </w:tcPr>
          <w:p w14:paraId="2115E477"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Strong auth is now linked to existing Viu-id</w:t>
            </w:r>
          </w:p>
        </w:tc>
      </w:tr>
      <w:tr w:rsidR="007D5654" w:rsidRPr="007D5654" w14:paraId="239F62A7"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226418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50AD7B5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2A62810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S1</w:t>
            </w:r>
          </w:p>
        </w:tc>
        <w:tc>
          <w:tcPr>
            <w:tcW w:w="1160" w:type="dxa"/>
            <w:tcBorders>
              <w:top w:val="nil"/>
              <w:left w:val="nil"/>
              <w:bottom w:val="single" w:sz="4" w:space="0" w:color="auto"/>
              <w:right w:val="single" w:sz="4" w:space="0" w:color="auto"/>
            </w:tcBorders>
            <w:shd w:val="clear" w:color="auto" w:fill="auto"/>
            <w:vAlign w:val="center"/>
            <w:hideMark/>
          </w:tcPr>
          <w:p w14:paraId="1FFC555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2E61B64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7</w:t>
            </w:r>
          </w:p>
        </w:tc>
        <w:tc>
          <w:tcPr>
            <w:tcW w:w="5380" w:type="dxa"/>
            <w:tcBorders>
              <w:top w:val="nil"/>
              <w:left w:val="nil"/>
              <w:bottom w:val="single" w:sz="4" w:space="0" w:color="auto"/>
              <w:right w:val="single" w:sz="4" w:space="0" w:color="auto"/>
            </w:tcBorders>
            <w:shd w:val="clear" w:color="auto" w:fill="auto"/>
            <w:vAlign w:val="center"/>
            <w:hideMark/>
          </w:tcPr>
          <w:p w14:paraId="7599AD6F"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r>
    </w:tbl>
    <w:p w14:paraId="4B0C8BC4" w14:textId="77777777" w:rsidR="00C755FF" w:rsidRPr="00F327C7" w:rsidRDefault="00C755FF" w:rsidP="002A7768">
      <w:pPr>
        <w:spacing w:line="360" w:lineRule="auto"/>
        <w:rPr>
          <w:lang w:val="en-IN"/>
        </w:rPr>
      </w:pPr>
    </w:p>
    <w:p w14:paraId="1F74E0E4" w14:textId="304D5997" w:rsidR="001B15F6" w:rsidRDefault="007F790F" w:rsidP="002A7768">
      <w:pPr>
        <w:pStyle w:val="Heading2"/>
        <w:spacing w:line="360" w:lineRule="auto"/>
        <w:rPr>
          <w:lang w:val="en-IN"/>
        </w:rPr>
      </w:pPr>
      <w:bookmarkStart w:id="20" w:name="_Toc532490371"/>
      <w:r>
        <w:rPr>
          <w:lang w:val="en-IN"/>
        </w:rPr>
        <w:t xml:space="preserve">Use Case </w:t>
      </w:r>
      <w:r w:rsidR="00F327C7">
        <w:rPr>
          <w:lang w:val="en-IN"/>
        </w:rPr>
        <w:t>8</w:t>
      </w:r>
      <w:r>
        <w:rPr>
          <w:lang w:val="en-IN"/>
        </w:rPr>
        <w:t xml:space="preserve">: Repeat User comes on the same browser and </w:t>
      </w:r>
      <w:r w:rsidR="001B15F6">
        <w:rPr>
          <w:lang w:val="en-IN"/>
        </w:rPr>
        <w:t>doesn’t log in</w:t>
      </w:r>
      <w:r>
        <w:rPr>
          <w:lang w:val="en-IN"/>
        </w:rPr>
        <w:t xml:space="preserve"> &amp; is </w:t>
      </w:r>
      <w:r w:rsidR="00C51536">
        <w:rPr>
          <w:lang w:val="en-IN"/>
        </w:rPr>
        <w:t>comes with a new partner-id</w:t>
      </w:r>
      <w:bookmarkEnd w:id="20"/>
    </w:p>
    <w:p w14:paraId="0FCBFEC2" w14:textId="3A23FF1F" w:rsidR="001B15F6" w:rsidRDefault="001B15F6" w:rsidP="002A7768">
      <w:pPr>
        <w:pStyle w:val="ListParagraph"/>
        <w:numPr>
          <w:ilvl w:val="0"/>
          <w:numId w:val="8"/>
        </w:numPr>
        <w:spacing w:line="360" w:lineRule="auto"/>
        <w:rPr>
          <w:lang w:val="en-IN"/>
        </w:rPr>
      </w:pPr>
      <w:r>
        <w:rPr>
          <w:lang w:val="en-IN"/>
        </w:rPr>
        <w:t xml:space="preserve">Device Id </w:t>
      </w:r>
      <w:r w:rsidR="00F327C7">
        <w:rPr>
          <w:lang w:val="en-IN"/>
        </w:rPr>
        <w:t xml:space="preserve">&amp; partner id </w:t>
      </w:r>
      <w:r>
        <w:rPr>
          <w:lang w:val="en-IN"/>
        </w:rPr>
        <w:t>is available</w:t>
      </w:r>
    </w:p>
    <w:p w14:paraId="700B95FE" w14:textId="1E8861B9" w:rsidR="00C51536" w:rsidRDefault="00C51536" w:rsidP="002A7768">
      <w:pPr>
        <w:pStyle w:val="ListParagraph"/>
        <w:numPr>
          <w:ilvl w:val="0"/>
          <w:numId w:val="8"/>
        </w:numPr>
        <w:spacing w:line="360" w:lineRule="auto"/>
        <w:rPr>
          <w:lang w:val="en-IN"/>
        </w:rPr>
      </w:pPr>
      <w:r>
        <w:rPr>
          <w:lang w:val="en-IN"/>
        </w:rPr>
        <w:t xml:space="preserve">Since </w:t>
      </w:r>
      <w:r w:rsidR="00A8195B">
        <w:rPr>
          <w:lang w:val="en-IN"/>
        </w:rPr>
        <w:t>the request is coming on same device via a different partner, we assume that this is the same user (as per our guiding principle)</w:t>
      </w:r>
    </w:p>
    <w:p w14:paraId="3761072F" w14:textId="30FA198B" w:rsidR="00C51536" w:rsidRDefault="00A8195B" w:rsidP="002A7768">
      <w:pPr>
        <w:pStyle w:val="ListParagraph"/>
        <w:numPr>
          <w:ilvl w:val="0"/>
          <w:numId w:val="8"/>
        </w:numPr>
        <w:spacing w:line="360" w:lineRule="auto"/>
        <w:rPr>
          <w:lang w:val="en-IN"/>
        </w:rPr>
      </w:pPr>
      <w:r>
        <w:rPr>
          <w:lang w:val="en-IN"/>
        </w:rPr>
        <w:t>Fetch the last accessed Viu-id basis this device-id &amp; create a new entry</w:t>
      </w:r>
    </w:p>
    <w:p w14:paraId="554BC69A" w14:textId="1EBF9919" w:rsidR="00371CE4" w:rsidRDefault="00371CE4" w:rsidP="002A7768">
      <w:pPr>
        <w:pStyle w:val="ListParagraph"/>
        <w:numPr>
          <w:ilvl w:val="0"/>
          <w:numId w:val="8"/>
        </w:numPr>
        <w:spacing w:line="360" w:lineRule="auto"/>
        <w:rPr>
          <w:lang w:val="en-IN"/>
        </w:rPr>
      </w:pPr>
      <w:r>
        <w:rPr>
          <w:lang w:val="en-IN"/>
        </w:rPr>
        <w:t>This is how data should look</w:t>
      </w:r>
    </w:p>
    <w:tbl>
      <w:tblPr>
        <w:tblW w:w="10520" w:type="dxa"/>
        <w:tblInd w:w="-5" w:type="dxa"/>
        <w:tblLook w:val="04A0" w:firstRow="1" w:lastRow="0" w:firstColumn="1" w:lastColumn="0" w:noHBand="0" w:noVBand="1"/>
      </w:tblPr>
      <w:tblGrid>
        <w:gridCol w:w="960"/>
        <w:gridCol w:w="960"/>
        <w:gridCol w:w="960"/>
        <w:gridCol w:w="1160"/>
        <w:gridCol w:w="1100"/>
        <w:gridCol w:w="5380"/>
      </w:tblGrid>
      <w:tr w:rsidR="007D5654" w:rsidRPr="007D5654" w14:paraId="6EA617EE" w14:textId="77777777" w:rsidTr="007D5654">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5A8130B8"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Device</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2936EBF8"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Partner</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3B075CDD"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Auth</w:t>
            </w:r>
          </w:p>
        </w:tc>
        <w:tc>
          <w:tcPr>
            <w:tcW w:w="1160" w:type="dxa"/>
            <w:tcBorders>
              <w:top w:val="single" w:sz="4" w:space="0" w:color="auto"/>
              <w:left w:val="nil"/>
              <w:bottom w:val="single" w:sz="4" w:space="0" w:color="auto"/>
              <w:right w:val="single" w:sz="4" w:space="0" w:color="auto"/>
            </w:tcBorders>
            <w:shd w:val="clear" w:color="000000" w:fill="00B050"/>
            <w:vAlign w:val="center"/>
            <w:hideMark/>
          </w:tcPr>
          <w:p w14:paraId="248266F9"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Viu id</w:t>
            </w:r>
          </w:p>
        </w:tc>
        <w:tc>
          <w:tcPr>
            <w:tcW w:w="1100" w:type="dxa"/>
            <w:tcBorders>
              <w:top w:val="single" w:sz="4" w:space="0" w:color="auto"/>
              <w:left w:val="nil"/>
              <w:bottom w:val="single" w:sz="4" w:space="0" w:color="auto"/>
              <w:right w:val="single" w:sz="4" w:space="0" w:color="auto"/>
            </w:tcBorders>
            <w:shd w:val="clear" w:color="000000" w:fill="00B050"/>
            <w:vAlign w:val="center"/>
            <w:hideMark/>
          </w:tcPr>
          <w:p w14:paraId="39B52C62"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Use Case #</w:t>
            </w:r>
          </w:p>
        </w:tc>
        <w:tc>
          <w:tcPr>
            <w:tcW w:w="5380" w:type="dxa"/>
            <w:tcBorders>
              <w:top w:val="single" w:sz="4" w:space="0" w:color="auto"/>
              <w:left w:val="nil"/>
              <w:bottom w:val="single" w:sz="4" w:space="0" w:color="auto"/>
              <w:right w:val="single" w:sz="4" w:space="0" w:color="auto"/>
            </w:tcBorders>
            <w:shd w:val="clear" w:color="000000" w:fill="00B050"/>
            <w:vAlign w:val="center"/>
            <w:hideMark/>
          </w:tcPr>
          <w:p w14:paraId="767481D7" w14:textId="77777777" w:rsidR="007D5654" w:rsidRPr="007D5654" w:rsidRDefault="007D5654" w:rsidP="002A7768">
            <w:pPr>
              <w:spacing w:line="360" w:lineRule="auto"/>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Comment</w:t>
            </w:r>
          </w:p>
        </w:tc>
      </w:tr>
      <w:tr w:rsidR="007D5654" w:rsidRPr="007D5654" w14:paraId="04F88CC8"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4F0E4F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588DD4E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542D08F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5EBDD94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344541B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1</w:t>
            </w:r>
          </w:p>
        </w:tc>
        <w:tc>
          <w:tcPr>
            <w:tcW w:w="5380" w:type="dxa"/>
            <w:tcBorders>
              <w:top w:val="nil"/>
              <w:left w:val="nil"/>
              <w:bottom w:val="single" w:sz="4" w:space="0" w:color="auto"/>
              <w:right w:val="single" w:sz="4" w:space="0" w:color="auto"/>
            </w:tcBorders>
            <w:shd w:val="clear" w:color="auto" w:fill="auto"/>
            <w:vAlign w:val="center"/>
            <w:hideMark/>
          </w:tcPr>
          <w:p w14:paraId="5FF63FC0"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New User Comes</w:t>
            </w:r>
          </w:p>
        </w:tc>
      </w:tr>
      <w:tr w:rsidR="007D5654" w:rsidRPr="007D5654" w14:paraId="4D791A13"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E3D9AF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2C6DD19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0C0D5C2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7794172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07494A1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21AB8E26"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Before Signup</w:t>
            </w:r>
          </w:p>
        </w:tc>
      </w:tr>
      <w:tr w:rsidR="007D5654" w:rsidRPr="007D5654" w14:paraId="38958194" w14:textId="77777777" w:rsidTr="007D5654">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9EA35A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691A017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25B7275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S1</w:t>
            </w:r>
          </w:p>
        </w:tc>
        <w:tc>
          <w:tcPr>
            <w:tcW w:w="1160" w:type="dxa"/>
            <w:tcBorders>
              <w:top w:val="nil"/>
              <w:left w:val="nil"/>
              <w:bottom w:val="single" w:sz="4" w:space="0" w:color="auto"/>
              <w:right w:val="single" w:sz="4" w:space="0" w:color="auto"/>
            </w:tcBorders>
            <w:shd w:val="clear" w:color="auto" w:fill="auto"/>
            <w:vAlign w:val="center"/>
            <w:hideMark/>
          </w:tcPr>
          <w:p w14:paraId="7E6D312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3E02E13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0F8691D6"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After Signup. Since V2 is not mapped to any auth or partner, it is linked</w:t>
            </w:r>
          </w:p>
        </w:tc>
      </w:tr>
      <w:tr w:rsidR="007D5654" w:rsidRPr="007D5654" w14:paraId="4BFF4D3C"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A98E58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36A95E6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P1</w:t>
            </w:r>
          </w:p>
        </w:tc>
        <w:tc>
          <w:tcPr>
            <w:tcW w:w="960" w:type="dxa"/>
            <w:tcBorders>
              <w:top w:val="nil"/>
              <w:left w:val="nil"/>
              <w:bottom w:val="single" w:sz="4" w:space="0" w:color="auto"/>
              <w:right w:val="single" w:sz="4" w:space="0" w:color="auto"/>
            </w:tcBorders>
            <w:shd w:val="clear" w:color="auto" w:fill="auto"/>
            <w:vAlign w:val="center"/>
            <w:hideMark/>
          </w:tcPr>
          <w:p w14:paraId="1A98704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65178D0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538B66A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3</w:t>
            </w:r>
          </w:p>
        </w:tc>
        <w:tc>
          <w:tcPr>
            <w:tcW w:w="5380" w:type="dxa"/>
            <w:tcBorders>
              <w:top w:val="nil"/>
              <w:left w:val="nil"/>
              <w:bottom w:val="single" w:sz="4" w:space="0" w:color="auto"/>
              <w:right w:val="single" w:sz="4" w:space="0" w:color="auto"/>
            </w:tcBorders>
            <w:shd w:val="clear" w:color="auto" w:fill="auto"/>
            <w:vAlign w:val="center"/>
            <w:hideMark/>
          </w:tcPr>
          <w:p w14:paraId="25EE8F61"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New Viu-id mapped to partner id is created</w:t>
            </w:r>
          </w:p>
        </w:tc>
      </w:tr>
      <w:tr w:rsidR="007D5654" w:rsidRPr="007D5654" w14:paraId="0638B433"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C42DE3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lastRenderedPageBreak/>
              <w:t>D4</w:t>
            </w:r>
          </w:p>
        </w:tc>
        <w:tc>
          <w:tcPr>
            <w:tcW w:w="960" w:type="dxa"/>
            <w:tcBorders>
              <w:top w:val="nil"/>
              <w:left w:val="nil"/>
              <w:bottom w:val="single" w:sz="4" w:space="0" w:color="auto"/>
              <w:right w:val="single" w:sz="4" w:space="0" w:color="auto"/>
            </w:tcBorders>
            <w:shd w:val="clear" w:color="auto" w:fill="auto"/>
            <w:vAlign w:val="center"/>
            <w:hideMark/>
          </w:tcPr>
          <w:p w14:paraId="4C53177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P2</w:t>
            </w:r>
          </w:p>
        </w:tc>
        <w:tc>
          <w:tcPr>
            <w:tcW w:w="960" w:type="dxa"/>
            <w:tcBorders>
              <w:top w:val="nil"/>
              <w:left w:val="nil"/>
              <w:bottom w:val="single" w:sz="4" w:space="0" w:color="auto"/>
              <w:right w:val="single" w:sz="4" w:space="0" w:color="auto"/>
            </w:tcBorders>
            <w:shd w:val="clear" w:color="auto" w:fill="auto"/>
            <w:vAlign w:val="center"/>
            <w:hideMark/>
          </w:tcPr>
          <w:p w14:paraId="2AB8921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05C85B7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726A7E8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4</w:t>
            </w:r>
          </w:p>
        </w:tc>
        <w:tc>
          <w:tcPr>
            <w:tcW w:w="5380" w:type="dxa"/>
            <w:tcBorders>
              <w:top w:val="nil"/>
              <w:left w:val="nil"/>
              <w:bottom w:val="single" w:sz="4" w:space="0" w:color="auto"/>
              <w:right w:val="single" w:sz="4" w:space="0" w:color="auto"/>
            </w:tcBorders>
            <w:shd w:val="clear" w:color="auto" w:fill="auto"/>
            <w:vAlign w:val="center"/>
            <w:hideMark/>
          </w:tcPr>
          <w:p w14:paraId="7A861DF8"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Before Signup</w:t>
            </w:r>
          </w:p>
        </w:tc>
      </w:tr>
      <w:tr w:rsidR="007D5654" w:rsidRPr="007D5654" w14:paraId="6C2D2E4E" w14:textId="77777777" w:rsidTr="007D5654">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865BAC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D4</w:t>
            </w:r>
          </w:p>
        </w:tc>
        <w:tc>
          <w:tcPr>
            <w:tcW w:w="960" w:type="dxa"/>
            <w:tcBorders>
              <w:top w:val="nil"/>
              <w:left w:val="nil"/>
              <w:bottom w:val="single" w:sz="4" w:space="0" w:color="auto"/>
              <w:right w:val="single" w:sz="4" w:space="0" w:color="auto"/>
            </w:tcBorders>
            <w:shd w:val="clear" w:color="auto" w:fill="auto"/>
            <w:vAlign w:val="center"/>
            <w:hideMark/>
          </w:tcPr>
          <w:p w14:paraId="01BC461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P2</w:t>
            </w:r>
          </w:p>
        </w:tc>
        <w:tc>
          <w:tcPr>
            <w:tcW w:w="960" w:type="dxa"/>
            <w:tcBorders>
              <w:top w:val="nil"/>
              <w:left w:val="nil"/>
              <w:bottom w:val="single" w:sz="4" w:space="0" w:color="auto"/>
              <w:right w:val="single" w:sz="4" w:space="0" w:color="auto"/>
            </w:tcBorders>
            <w:shd w:val="clear" w:color="auto" w:fill="auto"/>
            <w:vAlign w:val="center"/>
            <w:hideMark/>
          </w:tcPr>
          <w:p w14:paraId="2EDA4869"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S2</w:t>
            </w:r>
          </w:p>
        </w:tc>
        <w:tc>
          <w:tcPr>
            <w:tcW w:w="1160" w:type="dxa"/>
            <w:tcBorders>
              <w:top w:val="nil"/>
              <w:left w:val="nil"/>
              <w:bottom w:val="single" w:sz="4" w:space="0" w:color="auto"/>
              <w:right w:val="single" w:sz="4" w:space="0" w:color="auto"/>
            </w:tcBorders>
            <w:shd w:val="clear" w:color="auto" w:fill="auto"/>
            <w:vAlign w:val="center"/>
            <w:hideMark/>
          </w:tcPr>
          <w:p w14:paraId="0718AC6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5899D39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4</w:t>
            </w:r>
          </w:p>
        </w:tc>
        <w:tc>
          <w:tcPr>
            <w:tcW w:w="5380" w:type="dxa"/>
            <w:tcBorders>
              <w:top w:val="nil"/>
              <w:left w:val="nil"/>
              <w:bottom w:val="single" w:sz="4" w:space="0" w:color="auto"/>
              <w:right w:val="single" w:sz="4" w:space="0" w:color="auto"/>
            </w:tcBorders>
            <w:shd w:val="clear" w:color="auto" w:fill="auto"/>
            <w:vAlign w:val="center"/>
            <w:hideMark/>
          </w:tcPr>
          <w:p w14:paraId="205807BA"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Since no strong auth is mapped to V4 &amp; user did a signup we keep the same auth</w:t>
            </w:r>
          </w:p>
        </w:tc>
      </w:tr>
      <w:tr w:rsidR="007D5654" w:rsidRPr="007D5654" w14:paraId="00992FB0"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C5647F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3513C2A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521F0DB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0C5DA37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7F549D0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5</w:t>
            </w:r>
          </w:p>
        </w:tc>
        <w:tc>
          <w:tcPr>
            <w:tcW w:w="5380" w:type="dxa"/>
            <w:tcBorders>
              <w:top w:val="nil"/>
              <w:left w:val="nil"/>
              <w:bottom w:val="single" w:sz="4" w:space="0" w:color="auto"/>
              <w:right w:val="single" w:sz="4" w:space="0" w:color="auto"/>
            </w:tcBorders>
            <w:shd w:val="clear" w:color="auto" w:fill="auto"/>
            <w:vAlign w:val="center"/>
            <w:hideMark/>
          </w:tcPr>
          <w:p w14:paraId="6C18704D"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r>
      <w:tr w:rsidR="007D5654" w:rsidRPr="007D5654" w14:paraId="248F5069"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FC7343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682A6A6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3E401F7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3D04AD2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77740B4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6</w:t>
            </w:r>
          </w:p>
        </w:tc>
        <w:tc>
          <w:tcPr>
            <w:tcW w:w="5380" w:type="dxa"/>
            <w:tcBorders>
              <w:top w:val="nil"/>
              <w:left w:val="nil"/>
              <w:bottom w:val="single" w:sz="4" w:space="0" w:color="auto"/>
              <w:right w:val="single" w:sz="4" w:space="0" w:color="auto"/>
            </w:tcBorders>
            <w:shd w:val="clear" w:color="auto" w:fill="auto"/>
            <w:vAlign w:val="center"/>
            <w:hideMark/>
          </w:tcPr>
          <w:p w14:paraId="39E1BFFE"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r>
      <w:tr w:rsidR="007D5654" w:rsidRPr="007D5654" w14:paraId="1AF5964B"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90C9D8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6403B4D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7D3D2E1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S3</w:t>
            </w:r>
          </w:p>
        </w:tc>
        <w:tc>
          <w:tcPr>
            <w:tcW w:w="1160" w:type="dxa"/>
            <w:tcBorders>
              <w:top w:val="nil"/>
              <w:left w:val="nil"/>
              <w:bottom w:val="single" w:sz="4" w:space="0" w:color="auto"/>
              <w:right w:val="single" w:sz="4" w:space="0" w:color="auto"/>
            </w:tcBorders>
            <w:shd w:val="clear" w:color="auto" w:fill="auto"/>
            <w:vAlign w:val="center"/>
            <w:hideMark/>
          </w:tcPr>
          <w:p w14:paraId="2F1DF29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2AF124D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6</w:t>
            </w:r>
          </w:p>
        </w:tc>
        <w:tc>
          <w:tcPr>
            <w:tcW w:w="5380" w:type="dxa"/>
            <w:tcBorders>
              <w:top w:val="nil"/>
              <w:left w:val="nil"/>
              <w:bottom w:val="single" w:sz="4" w:space="0" w:color="auto"/>
              <w:right w:val="single" w:sz="4" w:space="0" w:color="auto"/>
            </w:tcBorders>
            <w:shd w:val="clear" w:color="auto" w:fill="auto"/>
            <w:vAlign w:val="center"/>
            <w:hideMark/>
          </w:tcPr>
          <w:p w14:paraId="001E06C0"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Strong auth is now linked to existing Viu-id</w:t>
            </w:r>
          </w:p>
        </w:tc>
      </w:tr>
      <w:tr w:rsidR="007D5654" w:rsidRPr="007D5654" w14:paraId="3CD3BA78"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A938AF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69473E8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6D35E91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S1</w:t>
            </w:r>
          </w:p>
        </w:tc>
        <w:tc>
          <w:tcPr>
            <w:tcW w:w="1160" w:type="dxa"/>
            <w:tcBorders>
              <w:top w:val="nil"/>
              <w:left w:val="nil"/>
              <w:bottom w:val="single" w:sz="4" w:space="0" w:color="auto"/>
              <w:right w:val="single" w:sz="4" w:space="0" w:color="auto"/>
            </w:tcBorders>
            <w:shd w:val="clear" w:color="auto" w:fill="auto"/>
            <w:vAlign w:val="center"/>
            <w:hideMark/>
          </w:tcPr>
          <w:p w14:paraId="483B74A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2BF773D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7</w:t>
            </w:r>
          </w:p>
        </w:tc>
        <w:tc>
          <w:tcPr>
            <w:tcW w:w="5380" w:type="dxa"/>
            <w:tcBorders>
              <w:top w:val="nil"/>
              <w:left w:val="nil"/>
              <w:bottom w:val="single" w:sz="4" w:space="0" w:color="auto"/>
              <w:right w:val="single" w:sz="4" w:space="0" w:color="auto"/>
            </w:tcBorders>
            <w:shd w:val="clear" w:color="auto" w:fill="auto"/>
            <w:vAlign w:val="center"/>
            <w:hideMark/>
          </w:tcPr>
          <w:p w14:paraId="4F2440B8"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r>
      <w:tr w:rsidR="007D5654" w:rsidRPr="007D5654" w14:paraId="7B5BA2AF"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1A56F7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62B1712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P3</w:t>
            </w:r>
          </w:p>
        </w:tc>
        <w:tc>
          <w:tcPr>
            <w:tcW w:w="960" w:type="dxa"/>
            <w:tcBorders>
              <w:top w:val="nil"/>
              <w:left w:val="nil"/>
              <w:bottom w:val="single" w:sz="4" w:space="0" w:color="auto"/>
              <w:right w:val="single" w:sz="4" w:space="0" w:color="auto"/>
            </w:tcBorders>
            <w:shd w:val="clear" w:color="auto" w:fill="auto"/>
            <w:vAlign w:val="center"/>
            <w:hideMark/>
          </w:tcPr>
          <w:p w14:paraId="4C4EF85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0C997E7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77956DC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8</w:t>
            </w:r>
          </w:p>
        </w:tc>
        <w:tc>
          <w:tcPr>
            <w:tcW w:w="5380" w:type="dxa"/>
            <w:tcBorders>
              <w:top w:val="nil"/>
              <w:left w:val="nil"/>
              <w:bottom w:val="single" w:sz="4" w:space="0" w:color="auto"/>
              <w:right w:val="single" w:sz="4" w:space="0" w:color="auto"/>
            </w:tcBorders>
            <w:shd w:val="clear" w:color="auto" w:fill="auto"/>
            <w:vAlign w:val="center"/>
            <w:hideMark/>
          </w:tcPr>
          <w:p w14:paraId="3AA231C2"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Fetch the last accessed Viu-id as per the device-id</w:t>
            </w:r>
          </w:p>
        </w:tc>
      </w:tr>
    </w:tbl>
    <w:p w14:paraId="79F76AED" w14:textId="207FDA4F" w:rsidR="00EC3090" w:rsidRDefault="00EC3090" w:rsidP="002A7768">
      <w:pPr>
        <w:spacing w:line="360" w:lineRule="auto"/>
        <w:rPr>
          <w:lang w:val="en-IN"/>
        </w:rPr>
      </w:pPr>
    </w:p>
    <w:p w14:paraId="2751F833" w14:textId="400B27FB" w:rsidR="00EC3090" w:rsidRDefault="00EC3090" w:rsidP="002A7768">
      <w:pPr>
        <w:pStyle w:val="Heading2"/>
        <w:spacing w:line="360" w:lineRule="auto"/>
        <w:rPr>
          <w:lang w:val="en-IN"/>
        </w:rPr>
      </w:pPr>
      <w:bookmarkStart w:id="21" w:name="_Toc532490372"/>
      <w:r>
        <w:rPr>
          <w:lang w:val="en-IN"/>
        </w:rPr>
        <w:t xml:space="preserve">Use Case </w:t>
      </w:r>
      <w:r w:rsidR="00371CE4">
        <w:rPr>
          <w:lang w:val="en-IN"/>
        </w:rPr>
        <w:t>9</w:t>
      </w:r>
      <w:r>
        <w:rPr>
          <w:lang w:val="en-IN"/>
        </w:rPr>
        <w:t xml:space="preserve">: Repeat User comes on the same browser and </w:t>
      </w:r>
      <w:r w:rsidR="003F4F0B">
        <w:rPr>
          <w:lang w:val="en-IN"/>
        </w:rPr>
        <w:t>signs up</w:t>
      </w:r>
      <w:r>
        <w:rPr>
          <w:lang w:val="en-IN"/>
        </w:rPr>
        <w:t xml:space="preserve"> &amp; is </w:t>
      </w:r>
      <w:r w:rsidR="005811EB">
        <w:rPr>
          <w:lang w:val="en-IN"/>
        </w:rPr>
        <w:t>having a new partner-id</w:t>
      </w:r>
      <w:bookmarkEnd w:id="21"/>
    </w:p>
    <w:p w14:paraId="563CB1BF" w14:textId="77777777" w:rsidR="005811EB" w:rsidRPr="005811EB" w:rsidRDefault="005811EB" w:rsidP="002A7768">
      <w:pPr>
        <w:spacing w:line="360" w:lineRule="auto"/>
        <w:rPr>
          <w:lang w:val="en-IN"/>
        </w:rPr>
      </w:pPr>
    </w:p>
    <w:p w14:paraId="595B2E53" w14:textId="78CAC21C" w:rsidR="006331D6" w:rsidRDefault="00EC3090" w:rsidP="002A7768">
      <w:pPr>
        <w:pStyle w:val="ListParagraph"/>
        <w:numPr>
          <w:ilvl w:val="0"/>
          <w:numId w:val="11"/>
        </w:numPr>
        <w:spacing w:line="360" w:lineRule="auto"/>
        <w:rPr>
          <w:lang w:val="en-IN"/>
        </w:rPr>
      </w:pPr>
      <w:r>
        <w:rPr>
          <w:lang w:val="en-IN"/>
        </w:rPr>
        <w:t xml:space="preserve">Device Id </w:t>
      </w:r>
      <w:r w:rsidR="00371CE4">
        <w:rPr>
          <w:lang w:val="en-IN"/>
        </w:rPr>
        <w:t xml:space="preserve">&amp; partner id </w:t>
      </w:r>
      <w:r w:rsidR="006331D6">
        <w:rPr>
          <w:lang w:val="en-IN"/>
        </w:rPr>
        <w:t>are available</w:t>
      </w:r>
    </w:p>
    <w:p w14:paraId="1585B764" w14:textId="201AB65A" w:rsidR="006331D6" w:rsidRPr="006331D6" w:rsidRDefault="006331D6" w:rsidP="002A7768">
      <w:pPr>
        <w:pStyle w:val="ListParagraph"/>
        <w:numPr>
          <w:ilvl w:val="0"/>
          <w:numId w:val="11"/>
        </w:numPr>
        <w:spacing w:line="360" w:lineRule="auto"/>
        <w:rPr>
          <w:lang w:val="en-IN"/>
        </w:rPr>
      </w:pPr>
      <w:r>
        <w:rPr>
          <w:lang w:val="en-IN"/>
        </w:rPr>
        <w:t xml:space="preserve">Link the partner-id to device-id &amp; </w:t>
      </w:r>
      <w:r w:rsidR="00B9782E">
        <w:rPr>
          <w:lang w:val="en-IN"/>
        </w:rPr>
        <w:t>u</w:t>
      </w:r>
      <w:r>
        <w:rPr>
          <w:lang w:val="en-IN"/>
        </w:rPr>
        <w:t>se the last accessed Viu-id</w:t>
      </w:r>
    </w:p>
    <w:p w14:paraId="0B551271" w14:textId="415280E3" w:rsidR="005811EB" w:rsidRDefault="005811EB" w:rsidP="002A7768">
      <w:pPr>
        <w:pStyle w:val="ListParagraph"/>
        <w:numPr>
          <w:ilvl w:val="0"/>
          <w:numId w:val="11"/>
        </w:numPr>
        <w:spacing w:line="360" w:lineRule="auto"/>
        <w:rPr>
          <w:lang w:val="en-IN"/>
        </w:rPr>
      </w:pPr>
      <w:r>
        <w:rPr>
          <w:lang w:val="en-IN"/>
        </w:rPr>
        <w:t>Since a new partner-id is received</w:t>
      </w:r>
    </w:p>
    <w:p w14:paraId="0B99FB3E" w14:textId="046A1C41" w:rsidR="00A8195B" w:rsidRDefault="00A8195B" w:rsidP="002A7768">
      <w:pPr>
        <w:pStyle w:val="ListParagraph"/>
        <w:numPr>
          <w:ilvl w:val="1"/>
          <w:numId w:val="11"/>
        </w:numPr>
        <w:spacing w:line="360" w:lineRule="auto"/>
        <w:rPr>
          <w:lang w:val="en-IN"/>
        </w:rPr>
      </w:pPr>
      <w:r>
        <w:rPr>
          <w:lang w:val="en-IN"/>
        </w:rPr>
        <w:t>We check if for this device id, any Viu-id is available</w:t>
      </w:r>
      <w:r w:rsidR="003B3C9D">
        <w:rPr>
          <w:lang w:val="en-IN"/>
        </w:rPr>
        <w:t xml:space="preserve"> which is mapped to strong auth</w:t>
      </w:r>
    </w:p>
    <w:p w14:paraId="7B5AB19B" w14:textId="04F1C7D0" w:rsidR="003B3C9D" w:rsidRDefault="003B3C9D" w:rsidP="002A7768">
      <w:pPr>
        <w:pStyle w:val="ListParagraph"/>
        <w:numPr>
          <w:ilvl w:val="2"/>
          <w:numId w:val="11"/>
        </w:numPr>
        <w:spacing w:line="360" w:lineRule="auto"/>
        <w:rPr>
          <w:lang w:val="en-IN"/>
        </w:rPr>
      </w:pPr>
      <w:r>
        <w:rPr>
          <w:lang w:val="en-IN"/>
        </w:rPr>
        <w:t>If yes, we force the user to authenticate</w:t>
      </w:r>
    </w:p>
    <w:p w14:paraId="4A8B30B5" w14:textId="5B22CB6D" w:rsidR="003B3C9D" w:rsidRPr="003B3C9D" w:rsidRDefault="003B3C9D" w:rsidP="002A7768">
      <w:pPr>
        <w:pStyle w:val="ListParagraph"/>
        <w:numPr>
          <w:ilvl w:val="2"/>
          <w:numId w:val="11"/>
        </w:numPr>
        <w:spacing w:line="360" w:lineRule="auto"/>
        <w:rPr>
          <w:lang w:val="en-IN"/>
        </w:rPr>
      </w:pPr>
      <w:r>
        <w:rPr>
          <w:lang w:val="en-IN"/>
        </w:rPr>
        <w:t>If user doesn’t authenticate</w:t>
      </w:r>
    </w:p>
    <w:p w14:paraId="633BA55C" w14:textId="40D79D1E" w:rsidR="003B3C9D" w:rsidRDefault="003B3C9D" w:rsidP="002A7768">
      <w:pPr>
        <w:pStyle w:val="ListParagraph"/>
        <w:numPr>
          <w:ilvl w:val="3"/>
          <w:numId w:val="11"/>
        </w:numPr>
        <w:spacing w:line="360" w:lineRule="auto"/>
        <w:rPr>
          <w:lang w:val="en-IN"/>
        </w:rPr>
      </w:pPr>
      <w:r>
        <w:rPr>
          <w:lang w:val="en-IN"/>
        </w:rPr>
        <w:t>we check if we have any Viu-id for this device-id which is not mapped to strong auth and return that if available</w:t>
      </w:r>
    </w:p>
    <w:p w14:paraId="5D44BD64" w14:textId="336B3ECB" w:rsidR="003B3C9D" w:rsidRDefault="003B3C9D" w:rsidP="002A7768">
      <w:pPr>
        <w:pStyle w:val="ListParagraph"/>
        <w:numPr>
          <w:ilvl w:val="3"/>
          <w:numId w:val="11"/>
        </w:numPr>
        <w:spacing w:line="360" w:lineRule="auto"/>
        <w:rPr>
          <w:lang w:val="en-IN"/>
        </w:rPr>
      </w:pPr>
      <w:r>
        <w:rPr>
          <w:lang w:val="en-IN"/>
        </w:rPr>
        <w:t>If not, we create a new entry &amp; new id</w:t>
      </w:r>
    </w:p>
    <w:p w14:paraId="67F36B56" w14:textId="53962747" w:rsidR="005811EB" w:rsidRDefault="003B3C9D" w:rsidP="002A7768">
      <w:pPr>
        <w:pStyle w:val="ListParagraph"/>
        <w:numPr>
          <w:ilvl w:val="0"/>
          <w:numId w:val="11"/>
        </w:numPr>
        <w:spacing w:line="360" w:lineRule="auto"/>
        <w:rPr>
          <w:lang w:val="en-IN"/>
        </w:rPr>
      </w:pPr>
      <w:r>
        <w:rPr>
          <w:lang w:val="en-IN"/>
        </w:rPr>
        <w:t>This is how data should look</w:t>
      </w:r>
    </w:p>
    <w:tbl>
      <w:tblPr>
        <w:tblW w:w="10520" w:type="dxa"/>
        <w:tblInd w:w="-5" w:type="dxa"/>
        <w:tblLook w:val="04A0" w:firstRow="1" w:lastRow="0" w:firstColumn="1" w:lastColumn="0" w:noHBand="0" w:noVBand="1"/>
      </w:tblPr>
      <w:tblGrid>
        <w:gridCol w:w="960"/>
        <w:gridCol w:w="960"/>
        <w:gridCol w:w="960"/>
        <w:gridCol w:w="1160"/>
        <w:gridCol w:w="1100"/>
        <w:gridCol w:w="5380"/>
      </w:tblGrid>
      <w:tr w:rsidR="007D5654" w:rsidRPr="007D5654" w14:paraId="5ED57608" w14:textId="77777777" w:rsidTr="007D5654">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55D11E47"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Device</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52835F36"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Partner</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14E8829F"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Auth</w:t>
            </w:r>
          </w:p>
        </w:tc>
        <w:tc>
          <w:tcPr>
            <w:tcW w:w="1160" w:type="dxa"/>
            <w:tcBorders>
              <w:top w:val="single" w:sz="4" w:space="0" w:color="auto"/>
              <w:left w:val="nil"/>
              <w:bottom w:val="single" w:sz="4" w:space="0" w:color="auto"/>
              <w:right w:val="single" w:sz="4" w:space="0" w:color="auto"/>
            </w:tcBorders>
            <w:shd w:val="clear" w:color="000000" w:fill="00B050"/>
            <w:vAlign w:val="center"/>
            <w:hideMark/>
          </w:tcPr>
          <w:p w14:paraId="36E7C5BC"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Viu id</w:t>
            </w:r>
          </w:p>
        </w:tc>
        <w:tc>
          <w:tcPr>
            <w:tcW w:w="1100" w:type="dxa"/>
            <w:tcBorders>
              <w:top w:val="single" w:sz="4" w:space="0" w:color="auto"/>
              <w:left w:val="nil"/>
              <w:bottom w:val="single" w:sz="4" w:space="0" w:color="auto"/>
              <w:right w:val="single" w:sz="4" w:space="0" w:color="auto"/>
            </w:tcBorders>
            <w:shd w:val="clear" w:color="000000" w:fill="00B050"/>
            <w:vAlign w:val="center"/>
            <w:hideMark/>
          </w:tcPr>
          <w:p w14:paraId="74998B12"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Use Case #</w:t>
            </w:r>
          </w:p>
        </w:tc>
        <w:tc>
          <w:tcPr>
            <w:tcW w:w="5380" w:type="dxa"/>
            <w:tcBorders>
              <w:top w:val="single" w:sz="4" w:space="0" w:color="auto"/>
              <w:left w:val="nil"/>
              <w:bottom w:val="single" w:sz="4" w:space="0" w:color="auto"/>
              <w:right w:val="single" w:sz="4" w:space="0" w:color="auto"/>
            </w:tcBorders>
            <w:shd w:val="clear" w:color="000000" w:fill="00B050"/>
            <w:vAlign w:val="center"/>
            <w:hideMark/>
          </w:tcPr>
          <w:p w14:paraId="41792035" w14:textId="77777777" w:rsidR="007D5654" w:rsidRPr="007D5654" w:rsidRDefault="007D5654" w:rsidP="002A7768">
            <w:pPr>
              <w:spacing w:line="360" w:lineRule="auto"/>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Comment</w:t>
            </w:r>
          </w:p>
        </w:tc>
      </w:tr>
      <w:tr w:rsidR="007D5654" w:rsidRPr="007D5654" w14:paraId="306EFD26"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E1DF68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1E86BEC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3250D0A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6162392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1037E29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1</w:t>
            </w:r>
          </w:p>
        </w:tc>
        <w:tc>
          <w:tcPr>
            <w:tcW w:w="5380" w:type="dxa"/>
            <w:tcBorders>
              <w:top w:val="nil"/>
              <w:left w:val="nil"/>
              <w:bottom w:val="single" w:sz="4" w:space="0" w:color="auto"/>
              <w:right w:val="single" w:sz="4" w:space="0" w:color="auto"/>
            </w:tcBorders>
            <w:shd w:val="clear" w:color="auto" w:fill="auto"/>
            <w:vAlign w:val="center"/>
            <w:hideMark/>
          </w:tcPr>
          <w:p w14:paraId="4AFB9424"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New User Comes</w:t>
            </w:r>
          </w:p>
        </w:tc>
      </w:tr>
      <w:tr w:rsidR="007D5654" w:rsidRPr="007D5654" w14:paraId="0B4DA6B4"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CF26D0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6B4C7CC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705CC29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31A1763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1A40FCB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4A2BBF10"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Before Signup</w:t>
            </w:r>
          </w:p>
        </w:tc>
      </w:tr>
      <w:tr w:rsidR="007D5654" w:rsidRPr="007D5654" w14:paraId="244E87F4" w14:textId="77777777" w:rsidTr="007D5654">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D00EB5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6751E31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4B81CBD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S1</w:t>
            </w:r>
          </w:p>
        </w:tc>
        <w:tc>
          <w:tcPr>
            <w:tcW w:w="1160" w:type="dxa"/>
            <w:tcBorders>
              <w:top w:val="nil"/>
              <w:left w:val="nil"/>
              <w:bottom w:val="single" w:sz="4" w:space="0" w:color="auto"/>
              <w:right w:val="single" w:sz="4" w:space="0" w:color="auto"/>
            </w:tcBorders>
            <w:shd w:val="clear" w:color="auto" w:fill="auto"/>
            <w:vAlign w:val="center"/>
            <w:hideMark/>
          </w:tcPr>
          <w:p w14:paraId="4D74B7F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11C24A9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65B322E5"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After Signup. Since V2 is not mapped to any auth or partner, it is linked</w:t>
            </w:r>
          </w:p>
        </w:tc>
      </w:tr>
      <w:tr w:rsidR="007D5654" w:rsidRPr="007D5654" w14:paraId="4AD1E710"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3C2708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056409E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P1</w:t>
            </w:r>
          </w:p>
        </w:tc>
        <w:tc>
          <w:tcPr>
            <w:tcW w:w="960" w:type="dxa"/>
            <w:tcBorders>
              <w:top w:val="nil"/>
              <w:left w:val="nil"/>
              <w:bottom w:val="single" w:sz="4" w:space="0" w:color="auto"/>
              <w:right w:val="single" w:sz="4" w:space="0" w:color="auto"/>
            </w:tcBorders>
            <w:shd w:val="clear" w:color="auto" w:fill="auto"/>
            <w:vAlign w:val="center"/>
            <w:hideMark/>
          </w:tcPr>
          <w:p w14:paraId="69DC4CA9"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4375F19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1EC32EC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3</w:t>
            </w:r>
          </w:p>
        </w:tc>
        <w:tc>
          <w:tcPr>
            <w:tcW w:w="5380" w:type="dxa"/>
            <w:tcBorders>
              <w:top w:val="nil"/>
              <w:left w:val="nil"/>
              <w:bottom w:val="single" w:sz="4" w:space="0" w:color="auto"/>
              <w:right w:val="single" w:sz="4" w:space="0" w:color="auto"/>
            </w:tcBorders>
            <w:shd w:val="clear" w:color="auto" w:fill="auto"/>
            <w:vAlign w:val="center"/>
            <w:hideMark/>
          </w:tcPr>
          <w:p w14:paraId="40E5CC0D"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New Viu-id mapped to partner id is created</w:t>
            </w:r>
          </w:p>
        </w:tc>
      </w:tr>
      <w:tr w:rsidR="007D5654" w:rsidRPr="007D5654" w14:paraId="4556E5FF"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19A309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D4</w:t>
            </w:r>
          </w:p>
        </w:tc>
        <w:tc>
          <w:tcPr>
            <w:tcW w:w="960" w:type="dxa"/>
            <w:tcBorders>
              <w:top w:val="nil"/>
              <w:left w:val="nil"/>
              <w:bottom w:val="single" w:sz="4" w:space="0" w:color="auto"/>
              <w:right w:val="single" w:sz="4" w:space="0" w:color="auto"/>
            </w:tcBorders>
            <w:shd w:val="clear" w:color="auto" w:fill="auto"/>
            <w:vAlign w:val="center"/>
            <w:hideMark/>
          </w:tcPr>
          <w:p w14:paraId="4346302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P2</w:t>
            </w:r>
          </w:p>
        </w:tc>
        <w:tc>
          <w:tcPr>
            <w:tcW w:w="960" w:type="dxa"/>
            <w:tcBorders>
              <w:top w:val="nil"/>
              <w:left w:val="nil"/>
              <w:bottom w:val="single" w:sz="4" w:space="0" w:color="auto"/>
              <w:right w:val="single" w:sz="4" w:space="0" w:color="auto"/>
            </w:tcBorders>
            <w:shd w:val="clear" w:color="auto" w:fill="auto"/>
            <w:vAlign w:val="center"/>
            <w:hideMark/>
          </w:tcPr>
          <w:p w14:paraId="76B1026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7FB728B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30A3321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4</w:t>
            </w:r>
          </w:p>
        </w:tc>
        <w:tc>
          <w:tcPr>
            <w:tcW w:w="5380" w:type="dxa"/>
            <w:tcBorders>
              <w:top w:val="nil"/>
              <w:left w:val="nil"/>
              <w:bottom w:val="single" w:sz="4" w:space="0" w:color="auto"/>
              <w:right w:val="single" w:sz="4" w:space="0" w:color="auto"/>
            </w:tcBorders>
            <w:shd w:val="clear" w:color="auto" w:fill="auto"/>
            <w:vAlign w:val="center"/>
            <w:hideMark/>
          </w:tcPr>
          <w:p w14:paraId="7FC50B7E"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Before Signup</w:t>
            </w:r>
          </w:p>
        </w:tc>
      </w:tr>
      <w:tr w:rsidR="007D5654" w:rsidRPr="007D5654" w14:paraId="7BC469F0" w14:textId="77777777" w:rsidTr="007D5654">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C23FF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lastRenderedPageBreak/>
              <w:t>D4</w:t>
            </w:r>
          </w:p>
        </w:tc>
        <w:tc>
          <w:tcPr>
            <w:tcW w:w="960" w:type="dxa"/>
            <w:tcBorders>
              <w:top w:val="nil"/>
              <w:left w:val="nil"/>
              <w:bottom w:val="single" w:sz="4" w:space="0" w:color="auto"/>
              <w:right w:val="single" w:sz="4" w:space="0" w:color="auto"/>
            </w:tcBorders>
            <w:shd w:val="clear" w:color="auto" w:fill="auto"/>
            <w:vAlign w:val="center"/>
            <w:hideMark/>
          </w:tcPr>
          <w:p w14:paraId="041D399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P2</w:t>
            </w:r>
          </w:p>
        </w:tc>
        <w:tc>
          <w:tcPr>
            <w:tcW w:w="960" w:type="dxa"/>
            <w:tcBorders>
              <w:top w:val="nil"/>
              <w:left w:val="nil"/>
              <w:bottom w:val="single" w:sz="4" w:space="0" w:color="auto"/>
              <w:right w:val="single" w:sz="4" w:space="0" w:color="auto"/>
            </w:tcBorders>
            <w:shd w:val="clear" w:color="auto" w:fill="auto"/>
            <w:vAlign w:val="center"/>
            <w:hideMark/>
          </w:tcPr>
          <w:p w14:paraId="7036C1D9"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S2</w:t>
            </w:r>
          </w:p>
        </w:tc>
        <w:tc>
          <w:tcPr>
            <w:tcW w:w="1160" w:type="dxa"/>
            <w:tcBorders>
              <w:top w:val="nil"/>
              <w:left w:val="nil"/>
              <w:bottom w:val="single" w:sz="4" w:space="0" w:color="auto"/>
              <w:right w:val="single" w:sz="4" w:space="0" w:color="auto"/>
            </w:tcBorders>
            <w:shd w:val="clear" w:color="auto" w:fill="auto"/>
            <w:vAlign w:val="center"/>
            <w:hideMark/>
          </w:tcPr>
          <w:p w14:paraId="7FB78EE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3FF305E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4</w:t>
            </w:r>
          </w:p>
        </w:tc>
        <w:tc>
          <w:tcPr>
            <w:tcW w:w="5380" w:type="dxa"/>
            <w:tcBorders>
              <w:top w:val="nil"/>
              <w:left w:val="nil"/>
              <w:bottom w:val="single" w:sz="4" w:space="0" w:color="auto"/>
              <w:right w:val="single" w:sz="4" w:space="0" w:color="auto"/>
            </w:tcBorders>
            <w:shd w:val="clear" w:color="auto" w:fill="auto"/>
            <w:vAlign w:val="center"/>
            <w:hideMark/>
          </w:tcPr>
          <w:p w14:paraId="6936F0E5"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Since no strong auth is mapped to V4 &amp; user did a signup we keep the same auth</w:t>
            </w:r>
          </w:p>
        </w:tc>
      </w:tr>
      <w:tr w:rsidR="007D5654" w:rsidRPr="007D5654" w14:paraId="06B8CBAB"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92119D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45E93E79"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200E7AF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6690AC8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57386DF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5</w:t>
            </w:r>
          </w:p>
        </w:tc>
        <w:tc>
          <w:tcPr>
            <w:tcW w:w="5380" w:type="dxa"/>
            <w:tcBorders>
              <w:top w:val="nil"/>
              <w:left w:val="nil"/>
              <w:bottom w:val="single" w:sz="4" w:space="0" w:color="auto"/>
              <w:right w:val="single" w:sz="4" w:space="0" w:color="auto"/>
            </w:tcBorders>
            <w:shd w:val="clear" w:color="auto" w:fill="auto"/>
            <w:vAlign w:val="center"/>
            <w:hideMark/>
          </w:tcPr>
          <w:p w14:paraId="2AE0A222"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r>
      <w:tr w:rsidR="007D5654" w:rsidRPr="007D5654" w14:paraId="5F72E092"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A6A266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554F271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589C4F49"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7F9A95D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6873F9C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6</w:t>
            </w:r>
          </w:p>
        </w:tc>
        <w:tc>
          <w:tcPr>
            <w:tcW w:w="5380" w:type="dxa"/>
            <w:tcBorders>
              <w:top w:val="nil"/>
              <w:left w:val="nil"/>
              <w:bottom w:val="single" w:sz="4" w:space="0" w:color="auto"/>
              <w:right w:val="single" w:sz="4" w:space="0" w:color="auto"/>
            </w:tcBorders>
            <w:shd w:val="clear" w:color="auto" w:fill="auto"/>
            <w:vAlign w:val="center"/>
            <w:hideMark/>
          </w:tcPr>
          <w:p w14:paraId="4443286E"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r>
      <w:tr w:rsidR="007D5654" w:rsidRPr="007D5654" w14:paraId="74039CCF"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51E2E5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01E559C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56B2501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S3</w:t>
            </w:r>
          </w:p>
        </w:tc>
        <w:tc>
          <w:tcPr>
            <w:tcW w:w="1160" w:type="dxa"/>
            <w:tcBorders>
              <w:top w:val="nil"/>
              <w:left w:val="nil"/>
              <w:bottom w:val="single" w:sz="4" w:space="0" w:color="auto"/>
              <w:right w:val="single" w:sz="4" w:space="0" w:color="auto"/>
            </w:tcBorders>
            <w:shd w:val="clear" w:color="auto" w:fill="auto"/>
            <w:vAlign w:val="center"/>
            <w:hideMark/>
          </w:tcPr>
          <w:p w14:paraId="11B7FEB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5AB39A5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6</w:t>
            </w:r>
          </w:p>
        </w:tc>
        <w:tc>
          <w:tcPr>
            <w:tcW w:w="5380" w:type="dxa"/>
            <w:tcBorders>
              <w:top w:val="nil"/>
              <w:left w:val="nil"/>
              <w:bottom w:val="single" w:sz="4" w:space="0" w:color="auto"/>
              <w:right w:val="single" w:sz="4" w:space="0" w:color="auto"/>
            </w:tcBorders>
            <w:shd w:val="clear" w:color="auto" w:fill="auto"/>
            <w:vAlign w:val="center"/>
            <w:hideMark/>
          </w:tcPr>
          <w:p w14:paraId="37347F47"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Strong auth is now linked to existing Viu-id</w:t>
            </w:r>
          </w:p>
        </w:tc>
      </w:tr>
      <w:tr w:rsidR="007D5654" w:rsidRPr="007D5654" w14:paraId="14152887"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9A39F1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251C2DB9"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4512D44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S1</w:t>
            </w:r>
          </w:p>
        </w:tc>
        <w:tc>
          <w:tcPr>
            <w:tcW w:w="1160" w:type="dxa"/>
            <w:tcBorders>
              <w:top w:val="nil"/>
              <w:left w:val="nil"/>
              <w:bottom w:val="single" w:sz="4" w:space="0" w:color="auto"/>
              <w:right w:val="single" w:sz="4" w:space="0" w:color="auto"/>
            </w:tcBorders>
            <w:shd w:val="clear" w:color="auto" w:fill="auto"/>
            <w:vAlign w:val="center"/>
            <w:hideMark/>
          </w:tcPr>
          <w:p w14:paraId="7E67230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55B79EF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7</w:t>
            </w:r>
          </w:p>
        </w:tc>
        <w:tc>
          <w:tcPr>
            <w:tcW w:w="5380" w:type="dxa"/>
            <w:tcBorders>
              <w:top w:val="nil"/>
              <w:left w:val="nil"/>
              <w:bottom w:val="single" w:sz="4" w:space="0" w:color="auto"/>
              <w:right w:val="single" w:sz="4" w:space="0" w:color="auto"/>
            </w:tcBorders>
            <w:shd w:val="clear" w:color="auto" w:fill="auto"/>
            <w:vAlign w:val="center"/>
            <w:hideMark/>
          </w:tcPr>
          <w:p w14:paraId="0059E790"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r>
      <w:tr w:rsidR="007D5654" w:rsidRPr="007D5654" w14:paraId="34205B5F"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AC072C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13FFF2D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P3</w:t>
            </w:r>
          </w:p>
        </w:tc>
        <w:tc>
          <w:tcPr>
            <w:tcW w:w="960" w:type="dxa"/>
            <w:tcBorders>
              <w:top w:val="nil"/>
              <w:left w:val="nil"/>
              <w:bottom w:val="single" w:sz="4" w:space="0" w:color="auto"/>
              <w:right w:val="single" w:sz="4" w:space="0" w:color="auto"/>
            </w:tcBorders>
            <w:shd w:val="clear" w:color="auto" w:fill="auto"/>
            <w:vAlign w:val="center"/>
            <w:hideMark/>
          </w:tcPr>
          <w:p w14:paraId="5D134CF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487C9A9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6F4396B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8</w:t>
            </w:r>
          </w:p>
        </w:tc>
        <w:tc>
          <w:tcPr>
            <w:tcW w:w="5380" w:type="dxa"/>
            <w:tcBorders>
              <w:top w:val="nil"/>
              <w:left w:val="nil"/>
              <w:bottom w:val="single" w:sz="4" w:space="0" w:color="auto"/>
              <w:right w:val="single" w:sz="4" w:space="0" w:color="auto"/>
            </w:tcBorders>
            <w:shd w:val="clear" w:color="auto" w:fill="auto"/>
            <w:vAlign w:val="center"/>
            <w:hideMark/>
          </w:tcPr>
          <w:p w14:paraId="0EFA51CA"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Fetch the last accessed Viu-id as per the device-id</w:t>
            </w:r>
          </w:p>
        </w:tc>
      </w:tr>
      <w:tr w:rsidR="007D5654" w:rsidRPr="007D5654" w14:paraId="3D74DB38" w14:textId="77777777" w:rsidTr="007D5654">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85E0CB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2B1A09E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center"/>
            <w:hideMark/>
          </w:tcPr>
          <w:p w14:paraId="20FB3C8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614D33A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69C33AC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01B2A51C"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Link the partner-id to device-id &amp; use the last accessed same Viu-id</w:t>
            </w:r>
          </w:p>
        </w:tc>
      </w:tr>
      <w:tr w:rsidR="007D5654" w:rsidRPr="007D5654" w14:paraId="1121739D"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70AC81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03AAF58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center"/>
            <w:hideMark/>
          </w:tcPr>
          <w:p w14:paraId="509AB18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S4</w:t>
            </w:r>
          </w:p>
        </w:tc>
        <w:tc>
          <w:tcPr>
            <w:tcW w:w="1160" w:type="dxa"/>
            <w:tcBorders>
              <w:top w:val="nil"/>
              <w:left w:val="nil"/>
              <w:bottom w:val="single" w:sz="4" w:space="0" w:color="auto"/>
              <w:right w:val="single" w:sz="4" w:space="0" w:color="auto"/>
            </w:tcBorders>
            <w:shd w:val="clear" w:color="auto" w:fill="auto"/>
            <w:vAlign w:val="center"/>
            <w:hideMark/>
          </w:tcPr>
          <w:p w14:paraId="5998A42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V5</w:t>
            </w:r>
          </w:p>
        </w:tc>
        <w:tc>
          <w:tcPr>
            <w:tcW w:w="1100" w:type="dxa"/>
            <w:tcBorders>
              <w:top w:val="nil"/>
              <w:left w:val="nil"/>
              <w:bottom w:val="single" w:sz="4" w:space="0" w:color="auto"/>
              <w:right w:val="single" w:sz="4" w:space="0" w:color="auto"/>
            </w:tcBorders>
            <w:shd w:val="clear" w:color="auto" w:fill="auto"/>
            <w:vAlign w:val="center"/>
            <w:hideMark/>
          </w:tcPr>
          <w:p w14:paraId="4FDEB43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2DB4EE29"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Strong auth gets linked on same viu id</w:t>
            </w:r>
          </w:p>
        </w:tc>
      </w:tr>
      <w:tr w:rsidR="007D5654" w:rsidRPr="007D5654" w14:paraId="28C9A2FC" w14:textId="77777777" w:rsidTr="007D5654">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B5D03E9"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4A6BCC1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2482B03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44AFA1A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20D92B7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4664EC4A"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Last accessed for D1 was V1, hence we map the partner-id</w:t>
            </w:r>
          </w:p>
        </w:tc>
      </w:tr>
      <w:tr w:rsidR="007D5654" w:rsidRPr="007D5654" w14:paraId="4E529F94"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A7E57B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3BF6F95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0CC868D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S40</w:t>
            </w:r>
          </w:p>
        </w:tc>
        <w:tc>
          <w:tcPr>
            <w:tcW w:w="1160" w:type="dxa"/>
            <w:tcBorders>
              <w:top w:val="nil"/>
              <w:left w:val="nil"/>
              <w:bottom w:val="single" w:sz="4" w:space="0" w:color="auto"/>
              <w:right w:val="single" w:sz="4" w:space="0" w:color="auto"/>
            </w:tcBorders>
            <w:shd w:val="clear" w:color="auto" w:fill="auto"/>
            <w:vAlign w:val="center"/>
            <w:hideMark/>
          </w:tcPr>
          <w:p w14:paraId="7F6B62C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V20</w:t>
            </w:r>
          </w:p>
        </w:tc>
        <w:tc>
          <w:tcPr>
            <w:tcW w:w="1100" w:type="dxa"/>
            <w:tcBorders>
              <w:top w:val="nil"/>
              <w:left w:val="nil"/>
              <w:bottom w:val="single" w:sz="4" w:space="0" w:color="auto"/>
              <w:right w:val="single" w:sz="4" w:space="0" w:color="auto"/>
            </w:tcBorders>
            <w:shd w:val="clear" w:color="auto" w:fill="auto"/>
            <w:vAlign w:val="center"/>
            <w:hideMark/>
          </w:tcPr>
          <w:p w14:paraId="55B8BE7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2B6EA23C"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User doesn’t authenticate</w:t>
            </w:r>
          </w:p>
        </w:tc>
      </w:tr>
      <w:tr w:rsidR="007D5654" w:rsidRPr="007D5654" w14:paraId="6AD51617"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52C0CB0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bottom"/>
            <w:hideMark/>
          </w:tcPr>
          <w:p w14:paraId="493AAD3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bottom"/>
            <w:hideMark/>
          </w:tcPr>
          <w:p w14:paraId="6B138AE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S40</w:t>
            </w:r>
          </w:p>
        </w:tc>
        <w:tc>
          <w:tcPr>
            <w:tcW w:w="1160" w:type="dxa"/>
            <w:tcBorders>
              <w:top w:val="nil"/>
              <w:left w:val="nil"/>
              <w:bottom w:val="single" w:sz="4" w:space="0" w:color="auto"/>
              <w:right w:val="single" w:sz="4" w:space="0" w:color="auto"/>
            </w:tcBorders>
            <w:shd w:val="clear" w:color="auto" w:fill="auto"/>
            <w:vAlign w:val="bottom"/>
            <w:hideMark/>
          </w:tcPr>
          <w:p w14:paraId="67C529D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bottom"/>
            <w:hideMark/>
          </w:tcPr>
          <w:p w14:paraId="11E3209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5166ABAE"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Link the stong auth</w:t>
            </w:r>
          </w:p>
        </w:tc>
      </w:tr>
    </w:tbl>
    <w:p w14:paraId="41712DB3" w14:textId="6344883E" w:rsidR="002D65B2" w:rsidRDefault="002D65B2" w:rsidP="002A7768">
      <w:pPr>
        <w:spacing w:line="360" w:lineRule="auto"/>
        <w:rPr>
          <w:lang w:val="en-IN"/>
        </w:rPr>
      </w:pPr>
    </w:p>
    <w:p w14:paraId="3D6115B3" w14:textId="3311842F" w:rsidR="002D65B2" w:rsidRDefault="002D65B2" w:rsidP="002A7768">
      <w:pPr>
        <w:pStyle w:val="Heading2"/>
        <w:spacing w:line="360" w:lineRule="auto"/>
        <w:rPr>
          <w:lang w:val="en-IN"/>
        </w:rPr>
      </w:pPr>
      <w:bookmarkStart w:id="22" w:name="_Toc532490373"/>
      <w:r>
        <w:rPr>
          <w:lang w:val="en-IN"/>
        </w:rPr>
        <w:t>Use Case 1</w:t>
      </w:r>
      <w:r w:rsidR="00371CE4">
        <w:rPr>
          <w:lang w:val="en-IN"/>
        </w:rPr>
        <w:t>0</w:t>
      </w:r>
      <w:r>
        <w:rPr>
          <w:lang w:val="en-IN"/>
        </w:rPr>
        <w:t>: Repeat User comes on the same browser</w:t>
      </w:r>
      <w:r w:rsidR="00561698">
        <w:rPr>
          <w:lang w:val="en-IN"/>
        </w:rPr>
        <w:t xml:space="preserve"> </w:t>
      </w:r>
      <w:r>
        <w:rPr>
          <w:lang w:val="en-IN"/>
        </w:rPr>
        <w:t xml:space="preserve">and signs in &amp; is </w:t>
      </w:r>
      <w:r w:rsidR="00561698">
        <w:rPr>
          <w:lang w:val="en-IN"/>
        </w:rPr>
        <w:t>a new partner-id</w:t>
      </w:r>
      <w:bookmarkEnd w:id="22"/>
    </w:p>
    <w:p w14:paraId="7CAE75CE" w14:textId="77777777" w:rsidR="00561698" w:rsidRPr="00561698" w:rsidRDefault="00561698" w:rsidP="002A7768">
      <w:pPr>
        <w:spacing w:line="360" w:lineRule="auto"/>
        <w:rPr>
          <w:lang w:val="en-IN"/>
        </w:rPr>
      </w:pPr>
    </w:p>
    <w:p w14:paraId="130A3580" w14:textId="79737660" w:rsidR="00C56CD0" w:rsidRDefault="00C56CD0" w:rsidP="002A7768">
      <w:pPr>
        <w:pStyle w:val="ListParagraph"/>
        <w:numPr>
          <w:ilvl w:val="0"/>
          <w:numId w:val="12"/>
        </w:numPr>
        <w:spacing w:line="360" w:lineRule="auto"/>
        <w:rPr>
          <w:lang w:val="en-IN"/>
        </w:rPr>
      </w:pPr>
      <w:r>
        <w:rPr>
          <w:lang w:val="en-IN"/>
        </w:rPr>
        <w:t>Depending upon the condition, a new viu-id or the partner-id would get linked to existing Viu-id.</w:t>
      </w:r>
    </w:p>
    <w:p w14:paraId="060342D5" w14:textId="2B66C462" w:rsidR="002D65B2" w:rsidRPr="00EF228B" w:rsidRDefault="00EF228B" w:rsidP="002A7768">
      <w:pPr>
        <w:pStyle w:val="ListParagraph"/>
        <w:numPr>
          <w:ilvl w:val="0"/>
          <w:numId w:val="12"/>
        </w:numPr>
        <w:spacing w:line="360" w:lineRule="auto"/>
        <w:rPr>
          <w:lang w:val="en-IN"/>
        </w:rPr>
      </w:pPr>
      <w:r>
        <w:rPr>
          <w:lang w:val="en-IN"/>
        </w:rPr>
        <w:t>Since user authenticate</w:t>
      </w:r>
      <w:r w:rsidR="00695770">
        <w:rPr>
          <w:lang w:val="en-IN"/>
        </w:rPr>
        <w:t>s,</w:t>
      </w:r>
      <w:r>
        <w:rPr>
          <w:lang w:val="en-IN"/>
        </w:rPr>
        <w:t xml:space="preserve"> Viu id mapped to strong auth will be in context</w:t>
      </w:r>
    </w:p>
    <w:p w14:paraId="385FAF28" w14:textId="542F8CE0" w:rsidR="00695770" w:rsidRDefault="00695770" w:rsidP="002A7768">
      <w:pPr>
        <w:pStyle w:val="ListParagraph"/>
        <w:numPr>
          <w:ilvl w:val="0"/>
          <w:numId w:val="12"/>
        </w:numPr>
        <w:spacing w:line="360" w:lineRule="auto"/>
        <w:rPr>
          <w:lang w:val="en-IN"/>
        </w:rPr>
      </w:pPr>
      <w:r>
        <w:rPr>
          <w:lang w:val="en-IN"/>
        </w:rPr>
        <w:t>A new entry would be created with the strong auth Viu-id mapped to device-id &amp; partner-id</w:t>
      </w:r>
    </w:p>
    <w:p w14:paraId="46279974" w14:textId="2088BA4C" w:rsidR="002D65B2" w:rsidRDefault="002D65B2" w:rsidP="002A7768">
      <w:pPr>
        <w:pStyle w:val="ListParagraph"/>
        <w:numPr>
          <w:ilvl w:val="0"/>
          <w:numId w:val="12"/>
        </w:numPr>
        <w:spacing w:line="360" w:lineRule="auto"/>
        <w:rPr>
          <w:lang w:val="en-IN"/>
        </w:rPr>
      </w:pPr>
      <w:r>
        <w:rPr>
          <w:lang w:val="en-IN"/>
        </w:rPr>
        <w:t xml:space="preserve">Use </w:t>
      </w:r>
      <w:r w:rsidR="00EF228B">
        <w:rPr>
          <w:lang w:val="en-IN"/>
        </w:rPr>
        <w:t xml:space="preserve">this </w:t>
      </w:r>
      <w:r>
        <w:rPr>
          <w:lang w:val="en-IN"/>
        </w:rPr>
        <w:t>Viu-id to identify &amp; report</w:t>
      </w:r>
      <w:r w:rsidR="00EF228B">
        <w:rPr>
          <w:lang w:val="en-IN"/>
        </w:rPr>
        <w:t>.</w:t>
      </w:r>
    </w:p>
    <w:p w14:paraId="3255A24B" w14:textId="2B2CF6D3" w:rsidR="00EF228B" w:rsidRDefault="00EF228B" w:rsidP="002A7768">
      <w:pPr>
        <w:pStyle w:val="ListParagraph"/>
        <w:numPr>
          <w:ilvl w:val="0"/>
          <w:numId w:val="12"/>
        </w:numPr>
        <w:spacing w:line="360" w:lineRule="auto"/>
        <w:rPr>
          <w:lang w:val="en-IN"/>
        </w:rPr>
      </w:pPr>
      <w:r>
        <w:rPr>
          <w:lang w:val="en-IN"/>
        </w:rPr>
        <w:t>This is how data should look</w:t>
      </w:r>
    </w:p>
    <w:tbl>
      <w:tblPr>
        <w:tblW w:w="10520" w:type="dxa"/>
        <w:tblInd w:w="-5" w:type="dxa"/>
        <w:tblLook w:val="04A0" w:firstRow="1" w:lastRow="0" w:firstColumn="1" w:lastColumn="0" w:noHBand="0" w:noVBand="1"/>
      </w:tblPr>
      <w:tblGrid>
        <w:gridCol w:w="960"/>
        <w:gridCol w:w="960"/>
        <w:gridCol w:w="960"/>
        <w:gridCol w:w="1160"/>
        <w:gridCol w:w="1100"/>
        <w:gridCol w:w="5380"/>
      </w:tblGrid>
      <w:tr w:rsidR="007D5654" w:rsidRPr="007D5654" w14:paraId="59176ED4" w14:textId="77777777" w:rsidTr="007D5654">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71AB404C"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Device</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51CEAA68"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Partner</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006C3FDC"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Auth</w:t>
            </w:r>
          </w:p>
        </w:tc>
        <w:tc>
          <w:tcPr>
            <w:tcW w:w="1160" w:type="dxa"/>
            <w:tcBorders>
              <w:top w:val="single" w:sz="4" w:space="0" w:color="auto"/>
              <w:left w:val="nil"/>
              <w:bottom w:val="single" w:sz="4" w:space="0" w:color="auto"/>
              <w:right w:val="single" w:sz="4" w:space="0" w:color="auto"/>
            </w:tcBorders>
            <w:shd w:val="clear" w:color="000000" w:fill="00B050"/>
            <w:vAlign w:val="center"/>
            <w:hideMark/>
          </w:tcPr>
          <w:p w14:paraId="53DA99DC"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Viu id</w:t>
            </w:r>
          </w:p>
        </w:tc>
        <w:tc>
          <w:tcPr>
            <w:tcW w:w="1100" w:type="dxa"/>
            <w:tcBorders>
              <w:top w:val="single" w:sz="4" w:space="0" w:color="auto"/>
              <w:left w:val="nil"/>
              <w:bottom w:val="single" w:sz="4" w:space="0" w:color="auto"/>
              <w:right w:val="single" w:sz="4" w:space="0" w:color="auto"/>
            </w:tcBorders>
            <w:shd w:val="clear" w:color="000000" w:fill="00B050"/>
            <w:vAlign w:val="center"/>
            <w:hideMark/>
          </w:tcPr>
          <w:p w14:paraId="044D7CF2"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Use Case #</w:t>
            </w:r>
          </w:p>
        </w:tc>
        <w:tc>
          <w:tcPr>
            <w:tcW w:w="5380" w:type="dxa"/>
            <w:tcBorders>
              <w:top w:val="single" w:sz="4" w:space="0" w:color="auto"/>
              <w:left w:val="nil"/>
              <w:bottom w:val="single" w:sz="4" w:space="0" w:color="auto"/>
              <w:right w:val="single" w:sz="4" w:space="0" w:color="auto"/>
            </w:tcBorders>
            <w:shd w:val="clear" w:color="000000" w:fill="00B050"/>
            <w:vAlign w:val="center"/>
            <w:hideMark/>
          </w:tcPr>
          <w:p w14:paraId="2BBEFDB2" w14:textId="77777777" w:rsidR="007D5654" w:rsidRPr="007D5654" w:rsidRDefault="007D5654" w:rsidP="002A7768">
            <w:pPr>
              <w:spacing w:line="360" w:lineRule="auto"/>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Comment</w:t>
            </w:r>
          </w:p>
        </w:tc>
      </w:tr>
      <w:tr w:rsidR="007D5654" w:rsidRPr="007D5654" w14:paraId="2D845DE2"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3039AB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6C529D2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38635F4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574BABC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0D09712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1</w:t>
            </w:r>
          </w:p>
        </w:tc>
        <w:tc>
          <w:tcPr>
            <w:tcW w:w="5380" w:type="dxa"/>
            <w:tcBorders>
              <w:top w:val="nil"/>
              <w:left w:val="nil"/>
              <w:bottom w:val="single" w:sz="4" w:space="0" w:color="auto"/>
              <w:right w:val="single" w:sz="4" w:space="0" w:color="auto"/>
            </w:tcBorders>
            <w:shd w:val="clear" w:color="auto" w:fill="auto"/>
            <w:vAlign w:val="center"/>
            <w:hideMark/>
          </w:tcPr>
          <w:p w14:paraId="3E466458"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New User Comes</w:t>
            </w:r>
          </w:p>
        </w:tc>
      </w:tr>
      <w:tr w:rsidR="007D5654" w:rsidRPr="007D5654" w14:paraId="484E6D4F"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A127FB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42BB714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2BF618D9"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1B24051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4FE3148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5598219D"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Before Signup</w:t>
            </w:r>
          </w:p>
        </w:tc>
      </w:tr>
      <w:tr w:rsidR="007D5654" w:rsidRPr="007D5654" w14:paraId="2FFE4F67" w14:textId="77777777" w:rsidTr="007D5654">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3C45169"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1D73D73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00149AC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S1</w:t>
            </w:r>
          </w:p>
        </w:tc>
        <w:tc>
          <w:tcPr>
            <w:tcW w:w="1160" w:type="dxa"/>
            <w:tcBorders>
              <w:top w:val="nil"/>
              <w:left w:val="nil"/>
              <w:bottom w:val="single" w:sz="4" w:space="0" w:color="auto"/>
              <w:right w:val="single" w:sz="4" w:space="0" w:color="auto"/>
            </w:tcBorders>
            <w:shd w:val="clear" w:color="auto" w:fill="auto"/>
            <w:vAlign w:val="center"/>
            <w:hideMark/>
          </w:tcPr>
          <w:p w14:paraId="3181609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4B63341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37D2E094"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After Signup. Since V2 is not mapped to any auth or partner, it is linked</w:t>
            </w:r>
          </w:p>
        </w:tc>
      </w:tr>
      <w:tr w:rsidR="007D5654" w:rsidRPr="007D5654" w14:paraId="378053F6"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A3900C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07DEB9E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P1</w:t>
            </w:r>
          </w:p>
        </w:tc>
        <w:tc>
          <w:tcPr>
            <w:tcW w:w="960" w:type="dxa"/>
            <w:tcBorders>
              <w:top w:val="nil"/>
              <w:left w:val="nil"/>
              <w:bottom w:val="single" w:sz="4" w:space="0" w:color="auto"/>
              <w:right w:val="single" w:sz="4" w:space="0" w:color="auto"/>
            </w:tcBorders>
            <w:shd w:val="clear" w:color="auto" w:fill="auto"/>
            <w:vAlign w:val="center"/>
            <w:hideMark/>
          </w:tcPr>
          <w:p w14:paraId="068E282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16A6850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0D4B48B9"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3</w:t>
            </w:r>
          </w:p>
        </w:tc>
        <w:tc>
          <w:tcPr>
            <w:tcW w:w="5380" w:type="dxa"/>
            <w:tcBorders>
              <w:top w:val="nil"/>
              <w:left w:val="nil"/>
              <w:bottom w:val="single" w:sz="4" w:space="0" w:color="auto"/>
              <w:right w:val="single" w:sz="4" w:space="0" w:color="auto"/>
            </w:tcBorders>
            <w:shd w:val="clear" w:color="auto" w:fill="auto"/>
            <w:vAlign w:val="center"/>
            <w:hideMark/>
          </w:tcPr>
          <w:p w14:paraId="1C31A47F"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New Viu-id mapped to partner id is created</w:t>
            </w:r>
          </w:p>
        </w:tc>
      </w:tr>
      <w:tr w:rsidR="007D5654" w:rsidRPr="007D5654" w14:paraId="751555D2"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121C43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D4</w:t>
            </w:r>
          </w:p>
        </w:tc>
        <w:tc>
          <w:tcPr>
            <w:tcW w:w="960" w:type="dxa"/>
            <w:tcBorders>
              <w:top w:val="nil"/>
              <w:left w:val="nil"/>
              <w:bottom w:val="single" w:sz="4" w:space="0" w:color="auto"/>
              <w:right w:val="single" w:sz="4" w:space="0" w:color="auto"/>
            </w:tcBorders>
            <w:shd w:val="clear" w:color="auto" w:fill="auto"/>
            <w:vAlign w:val="center"/>
            <w:hideMark/>
          </w:tcPr>
          <w:p w14:paraId="1770F5C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P2</w:t>
            </w:r>
          </w:p>
        </w:tc>
        <w:tc>
          <w:tcPr>
            <w:tcW w:w="960" w:type="dxa"/>
            <w:tcBorders>
              <w:top w:val="nil"/>
              <w:left w:val="nil"/>
              <w:bottom w:val="single" w:sz="4" w:space="0" w:color="auto"/>
              <w:right w:val="single" w:sz="4" w:space="0" w:color="auto"/>
            </w:tcBorders>
            <w:shd w:val="clear" w:color="auto" w:fill="auto"/>
            <w:vAlign w:val="center"/>
            <w:hideMark/>
          </w:tcPr>
          <w:p w14:paraId="63929D6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0AAE444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5A7E1DE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4</w:t>
            </w:r>
          </w:p>
        </w:tc>
        <w:tc>
          <w:tcPr>
            <w:tcW w:w="5380" w:type="dxa"/>
            <w:tcBorders>
              <w:top w:val="nil"/>
              <w:left w:val="nil"/>
              <w:bottom w:val="single" w:sz="4" w:space="0" w:color="auto"/>
              <w:right w:val="single" w:sz="4" w:space="0" w:color="auto"/>
            </w:tcBorders>
            <w:shd w:val="clear" w:color="auto" w:fill="auto"/>
            <w:vAlign w:val="center"/>
            <w:hideMark/>
          </w:tcPr>
          <w:p w14:paraId="334EE78A"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Before Signup</w:t>
            </w:r>
          </w:p>
        </w:tc>
      </w:tr>
      <w:tr w:rsidR="007D5654" w:rsidRPr="007D5654" w14:paraId="2A41F2A7" w14:textId="77777777" w:rsidTr="007D5654">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E8A5E7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lastRenderedPageBreak/>
              <w:t>D4</w:t>
            </w:r>
          </w:p>
        </w:tc>
        <w:tc>
          <w:tcPr>
            <w:tcW w:w="960" w:type="dxa"/>
            <w:tcBorders>
              <w:top w:val="nil"/>
              <w:left w:val="nil"/>
              <w:bottom w:val="single" w:sz="4" w:space="0" w:color="auto"/>
              <w:right w:val="single" w:sz="4" w:space="0" w:color="auto"/>
            </w:tcBorders>
            <w:shd w:val="clear" w:color="auto" w:fill="auto"/>
            <w:vAlign w:val="center"/>
            <w:hideMark/>
          </w:tcPr>
          <w:p w14:paraId="2D55BFF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P2</w:t>
            </w:r>
          </w:p>
        </w:tc>
        <w:tc>
          <w:tcPr>
            <w:tcW w:w="960" w:type="dxa"/>
            <w:tcBorders>
              <w:top w:val="nil"/>
              <w:left w:val="nil"/>
              <w:bottom w:val="single" w:sz="4" w:space="0" w:color="auto"/>
              <w:right w:val="single" w:sz="4" w:space="0" w:color="auto"/>
            </w:tcBorders>
            <w:shd w:val="clear" w:color="auto" w:fill="auto"/>
            <w:vAlign w:val="center"/>
            <w:hideMark/>
          </w:tcPr>
          <w:p w14:paraId="4DB3037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S2</w:t>
            </w:r>
          </w:p>
        </w:tc>
        <w:tc>
          <w:tcPr>
            <w:tcW w:w="1160" w:type="dxa"/>
            <w:tcBorders>
              <w:top w:val="nil"/>
              <w:left w:val="nil"/>
              <w:bottom w:val="single" w:sz="4" w:space="0" w:color="auto"/>
              <w:right w:val="single" w:sz="4" w:space="0" w:color="auto"/>
            </w:tcBorders>
            <w:shd w:val="clear" w:color="auto" w:fill="auto"/>
            <w:vAlign w:val="center"/>
            <w:hideMark/>
          </w:tcPr>
          <w:p w14:paraId="6798825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60CCE71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4</w:t>
            </w:r>
          </w:p>
        </w:tc>
        <w:tc>
          <w:tcPr>
            <w:tcW w:w="5380" w:type="dxa"/>
            <w:tcBorders>
              <w:top w:val="nil"/>
              <w:left w:val="nil"/>
              <w:bottom w:val="single" w:sz="4" w:space="0" w:color="auto"/>
              <w:right w:val="single" w:sz="4" w:space="0" w:color="auto"/>
            </w:tcBorders>
            <w:shd w:val="clear" w:color="auto" w:fill="auto"/>
            <w:vAlign w:val="center"/>
            <w:hideMark/>
          </w:tcPr>
          <w:p w14:paraId="2FCB6DD9"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Since no strong auth is mapped to V4 &amp; user did a signup we keep the same auth</w:t>
            </w:r>
          </w:p>
        </w:tc>
      </w:tr>
      <w:tr w:rsidR="007D5654" w:rsidRPr="007D5654" w14:paraId="10B2DAA4"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F06BBD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0060484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08C0746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5A3D586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7E751AE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5</w:t>
            </w:r>
          </w:p>
        </w:tc>
        <w:tc>
          <w:tcPr>
            <w:tcW w:w="5380" w:type="dxa"/>
            <w:tcBorders>
              <w:top w:val="nil"/>
              <w:left w:val="nil"/>
              <w:bottom w:val="single" w:sz="4" w:space="0" w:color="auto"/>
              <w:right w:val="single" w:sz="4" w:space="0" w:color="auto"/>
            </w:tcBorders>
            <w:shd w:val="clear" w:color="auto" w:fill="auto"/>
            <w:vAlign w:val="center"/>
            <w:hideMark/>
          </w:tcPr>
          <w:p w14:paraId="6D9538D9"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r>
      <w:tr w:rsidR="007D5654" w:rsidRPr="007D5654" w14:paraId="797138C2"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87A782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4D60614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0581F82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661AC67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2C3BACB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6</w:t>
            </w:r>
          </w:p>
        </w:tc>
        <w:tc>
          <w:tcPr>
            <w:tcW w:w="5380" w:type="dxa"/>
            <w:tcBorders>
              <w:top w:val="nil"/>
              <w:left w:val="nil"/>
              <w:bottom w:val="single" w:sz="4" w:space="0" w:color="auto"/>
              <w:right w:val="single" w:sz="4" w:space="0" w:color="auto"/>
            </w:tcBorders>
            <w:shd w:val="clear" w:color="auto" w:fill="auto"/>
            <w:vAlign w:val="center"/>
            <w:hideMark/>
          </w:tcPr>
          <w:p w14:paraId="085D2C18"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r>
      <w:tr w:rsidR="007D5654" w:rsidRPr="007D5654" w14:paraId="007E01D5"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79B527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6CB7F0A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67982AC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S3</w:t>
            </w:r>
          </w:p>
        </w:tc>
        <w:tc>
          <w:tcPr>
            <w:tcW w:w="1160" w:type="dxa"/>
            <w:tcBorders>
              <w:top w:val="nil"/>
              <w:left w:val="nil"/>
              <w:bottom w:val="single" w:sz="4" w:space="0" w:color="auto"/>
              <w:right w:val="single" w:sz="4" w:space="0" w:color="auto"/>
            </w:tcBorders>
            <w:shd w:val="clear" w:color="auto" w:fill="auto"/>
            <w:vAlign w:val="center"/>
            <w:hideMark/>
          </w:tcPr>
          <w:p w14:paraId="53AF0FA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7DF86C4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6</w:t>
            </w:r>
          </w:p>
        </w:tc>
        <w:tc>
          <w:tcPr>
            <w:tcW w:w="5380" w:type="dxa"/>
            <w:tcBorders>
              <w:top w:val="nil"/>
              <w:left w:val="nil"/>
              <w:bottom w:val="single" w:sz="4" w:space="0" w:color="auto"/>
              <w:right w:val="single" w:sz="4" w:space="0" w:color="auto"/>
            </w:tcBorders>
            <w:shd w:val="clear" w:color="auto" w:fill="auto"/>
            <w:vAlign w:val="center"/>
            <w:hideMark/>
          </w:tcPr>
          <w:p w14:paraId="3E5FE918"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Strong auth is now linked to existing Viu-id</w:t>
            </w:r>
          </w:p>
        </w:tc>
      </w:tr>
      <w:tr w:rsidR="007D5654" w:rsidRPr="007D5654" w14:paraId="77ADBFC7"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D19001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4326AAD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3D759A3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S1</w:t>
            </w:r>
          </w:p>
        </w:tc>
        <w:tc>
          <w:tcPr>
            <w:tcW w:w="1160" w:type="dxa"/>
            <w:tcBorders>
              <w:top w:val="nil"/>
              <w:left w:val="nil"/>
              <w:bottom w:val="single" w:sz="4" w:space="0" w:color="auto"/>
              <w:right w:val="single" w:sz="4" w:space="0" w:color="auto"/>
            </w:tcBorders>
            <w:shd w:val="clear" w:color="auto" w:fill="auto"/>
            <w:vAlign w:val="center"/>
            <w:hideMark/>
          </w:tcPr>
          <w:p w14:paraId="63A9A66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7E611A9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7</w:t>
            </w:r>
          </w:p>
        </w:tc>
        <w:tc>
          <w:tcPr>
            <w:tcW w:w="5380" w:type="dxa"/>
            <w:tcBorders>
              <w:top w:val="nil"/>
              <w:left w:val="nil"/>
              <w:bottom w:val="single" w:sz="4" w:space="0" w:color="auto"/>
              <w:right w:val="single" w:sz="4" w:space="0" w:color="auto"/>
            </w:tcBorders>
            <w:shd w:val="clear" w:color="auto" w:fill="auto"/>
            <w:vAlign w:val="center"/>
            <w:hideMark/>
          </w:tcPr>
          <w:p w14:paraId="6E4567D8"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r>
      <w:tr w:rsidR="007D5654" w:rsidRPr="007D5654" w14:paraId="2C1CEF7D"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A32E4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1234274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P3</w:t>
            </w:r>
          </w:p>
        </w:tc>
        <w:tc>
          <w:tcPr>
            <w:tcW w:w="960" w:type="dxa"/>
            <w:tcBorders>
              <w:top w:val="nil"/>
              <w:left w:val="nil"/>
              <w:bottom w:val="single" w:sz="4" w:space="0" w:color="auto"/>
              <w:right w:val="single" w:sz="4" w:space="0" w:color="auto"/>
            </w:tcBorders>
            <w:shd w:val="clear" w:color="auto" w:fill="auto"/>
            <w:vAlign w:val="center"/>
            <w:hideMark/>
          </w:tcPr>
          <w:p w14:paraId="75D47AF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737DD58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3D74A13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8</w:t>
            </w:r>
          </w:p>
        </w:tc>
        <w:tc>
          <w:tcPr>
            <w:tcW w:w="5380" w:type="dxa"/>
            <w:tcBorders>
              <w:top w:val="nil"/>
              <w:left w:val="nil"/>
              <w:bottom w:val="single" w:sz="4" w:space="0" w:color="auto"/>
              <w:right w:val="single" w:sz="4" w:space="0" w:color="auto"/>
            </w:tcBorders>
            <w:shd w:val="clear" w:color="auto" w:fill="auto"/>
            <w:vAlign w:val="center"/>
            <w:hideMark/>
          </w:tcPr>
          <w:p w14:paraId="3E5A5FE0"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Fetch the last accessed Viu-id as per the device-id</w:t>
            </w:r>
          </w:p>
        </w:tc>
      </w:tr>
      <w:tr w:rsidR="007D5654" w:rsidRPr="007D5654" w14:paraId="4B319597" w14:textId="77777777" w:rsidTr="007D5654">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D1C637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7520393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center"/>
            <w:hideMark/>
          </w:tcPr>
          <w:p w14:paraId="703F2E4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42DEF7B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7ED1070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3408A869"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Link the partner-id to device-id &amp; use the last accessed same Viu-id</w:t>
            </w:r>
          </w:p>
        </w:tc>
      </w:tr>
      <w:tr w:rsidR="007D5654" w:rsidRPr="007D5654" w14:paraId="57ECFF6E"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844ACB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0DA24FF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center"/>
            <w:hideMark/>
          </w:tcPr>
          <w:p w14:paraId="26E31AD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S4</w:t>
            </w:r>
          </w:p>
        </w:tc>
        <w:tc>
          <w:tcPr>
            <w:tcW w:w="1160" w:type="dxa"/>
            <w:tcBorders>
              <w:top w:val="nil"/>
              <w:left w:val="nil"/>
              <w:bottom w:val="single" w:sz="4" w:space="0" w:color="auto"/>
              <w:right w:val="single" w:sz="4" w:space="0" w:color="auto"/>
            </w:tcBorders>
            <w:shd w:val="clear" w:color="auto" w:fill="auto"/>
            <w:vAlign w:val="center"/>
            <w:hideMark/>
          </w:tcPr>
          <w:p w14:paraId="7188741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V5</w:t>
            </w:r>
          </w:p>
        </w:tc>
        <w:tc>
          <w:tcPr>
            <w:tcW w:w="1100" w:type="dxa"/>
            <w:tcBorders>
              <w:top w:val="nil"/>
              <w:left w:val="nil"/>
              <w:bottom w:val="single" w:sz="4" w:space="0" w:color="auto"/>
              <w:right w:val="single" w:sz="4" w:space="0" w:color="auto"/>
            </w:tcBorders>
            <w:shd w:val="clear" w:color="auto" w:fill="auto"/>
            <w:vAlign w:val="center"/>
            <w:hideMark/>
          </w:tcPr>
          <w:p w14:paraId="1ADB01C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5EE024B4"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Strong auth gets linked on same viu id</w:t>
            </w:r>
          </w:p>
        </w:tc>
      </w:tr>
      <w:tr w:rsidR="007D5654" w:rsidRPr="007D5654" w14:paraId="71018868" w14:textId="77777777" w:rsidTr="007D5654">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A100A5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146943E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255E093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3958F0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3B9DC56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2EAAFEE6"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Last accessed for D1 was V1, hence we map the partner-id</w:t>
            </w:r>
          </w:p>
        </w:tc>
      </w:tr>
      <w:tr w:rsidR="007D5654" w:rsidRPr="007D5654" w14:paraId="27482D52"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2DAE93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0332423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3A222FC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S40</w:t>
            </w:r>
          </w:p>
        </w:tc>
        <w:tc>
          <w:tcPr>
            <w:tcW w:w="1160" w:type="dxa"/>
            <w:tcBorders>
              <w:top w:val="nil"/>
              <w:left w:val="nil"/>
              <w:bottom w:val="single" w:sz="4" w:space="0" w:color="auto"/>
              <w:right w:val="single" w:sz="4" w:space="0" w:color="auto"/>
            </w:tcBorders>
            <w:shd w:val="clear" w:color="auto" w:fill="auto"/>
            <w:vAlign w:val="center"/>
            <w:hideMark/>
          </w:tcPr>
          <w:p w14:paraId="4C8F1D2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V20</w:t>
            </w:r>
          </w:p>
        </w:tc>
        <w:tc>
          <w:tcPr>
            <w:tcW w:w="1100" w:type="dxa"/>
            <w:tcBorders>
              <w:top w:val="nil"/>
              <w:left w:val="nil"/>
              <w:bottom w:val="single" w:sz="4" w:space="0" w:color="auto"/>
              <w:right w:val="single" w:sz="4" w:space="0" w:color="auto"/>
            </w:tcBorders>
            <w:shd w:val="clear" w:color="auto" w:fill="auto"/>
            <w:vAlign w:val="center"/>
            <w:hideMark/>
          </w:tcPr>
          <w:p w14:paraId="295DBBA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0BF3E942"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User doesn’t authenticate</w:t>
            </w:r>
          </w:p>
        </w:tc>
      </w:tr>
      <w:tr w:rsidR="007D5654" w:rsidRPr="007D5654" w14:paraId="71267C74"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16FF59F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bottom"/>
            <w:hideMark/>
          </w:tcPr>
          <w:p w14:paraId="5D2A1A09"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bottom"/>
            <w:hideMark/>
          </w:tcPr>
          <w:p w14:paraId="3335C0E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S40</w:t>
            </w:r>
          </w:p>
        </w:tc>
        <w:tc>
          <w:tcPr>
            <w:tcW w:w="1160" w:type="dxa"/>
            <w:tcBorders>
              <w:top w:val="nil"/>
              <w:left w:val="nil"/>
              <w:bottom w:val="single" w:sz="4" w:space="0" w:color="auto"/>
              <w:right w:val="single" w:sz="4" w:space="0" w:color="auto"/>
            </w:tcBorders>
            <w:shd w:val="clear" w:color="auto" w:fill="auto"/>
            <w:vAlign w:val="bottom"/>
            <w:hideMark/>
          </w:tcPr>
          <w:p w14:paraId="303664D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bottom"/>
            <w:hideMark/>
          </w:tcPr>
          <w:p w14:paraId="31C8514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6CE3905F"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Link the stong auth</w:t>
            </w:r>
          </w:p>
        </w:tc>
      </w:tr>
      <w:tr w:rsidR="007D5654" w:rsidRPr="007D5654" w14:paraId="56F0178F"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81565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38DB211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4991AAE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74562C3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28EA508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10</w:t>
            </w:r>
          </w:p>
        </w:tc>
        <w:tc>
          <w:tcPr>
            <w:tcW w:w="5380" w:type="dxa"/>
            <w:tcBorders>
              <w:top w:val="nil"/>
              <w:left w:val="nil"/>
              <w:bottom w:val="single" w:sz="4" w:space="0" w:color="auto"/>
              <w:right w:val="single" w:sz="4" w:space="0" w:color="auto"/>
            </w:tcBorders>
            <w:shd w:val="clear" w:color="auto" w:fill="auto"/>
            <w:vAlign w:val="center"/>
            <w:hideMark/>
          </w:tcPr>
          <w:p w14:paraId="4021420F"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Fetch the last accessed Viu-id as per the device-id</w:t>
            </w:r>
          </w:p>
        </w:tc>
      </w:tr>
      <w:tr w:rsidR="007D5654" w:rsidRPr="007D5654" w14:paraId="47131918"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C4A82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3A74E7B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31EB479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S2</w:t>
            </w:r>
          </w:p>
        </w:tc>
        <w:tc>
          <w:tcPr>
            <w:tcW w:w="1160" w:type="dxa"/>
            <w:tcBorders>
              <w:top w:val="nil"/>
              <w:left w:val="nil"/>
              <w:bottom w:val="single" w:sz="4" w:space="0" w:color="auto"/>
              <w:right w:val="single" w:sz="4" w:space="0" w:color="auto"/>
            </w:tcBorders>
            <w:shd w:val="clear" w:color="auto" w:fill="auto"/>
            <w:vAlign w:val="center"/>
            <w:hideMark/>
          </w:tcPr>
          <w:p w14:paraId="2A26C82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2CD90E2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10</w:t>
            </w:r>
          </w:p>
        </w:tc>
        <w:tc>
          <w:tcPr>
            <w:tcW w:w="5380" w:type="dxa"/>
            <w:tcBorders>
              <w:top w:val="nil"/>
              <w:left w:val="nil"/>
              <w:bottom w:val="single" w:sz="4" w:space="0" w:color="auto"/>
              <w:right w:val="single" w:sz="4" w:space="0" w:color="auto"/>
            </w:tcBorders>
            <w:shd w:val="clear" w:color="auto" w:fill="auto"/>
            <w:vAlign w:val="center"/>
            <w:hideMark/>
          </w:tcPr>
          <w:p w14:paraId="1E01D347"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Strong auth id is now mapped to all other ids</w:t>
            </w:r>
          </w:p>
        </w:tc>
      </w:tr>
    </w:tbl>
    <w:p w14:paraId="572B90DB" w14:textId="77777777" w:rsidR="002D65B2" w:rsidRPr="002D65B2" w:rsidRDefault="002D65B2" w:rsidP="002A7768">
      <w:pPr>
        <w:spacing w:line="360" w:lineRule="auto"/>
        <w:rPr>
          <w:lang w:val="en-IN"/>
        </w:rPr>
      </w:pPr>
    </w:p>
    <w:p w14:paraId="2AA82E3C" w14:textId="25C70687" w:rsidR="00A53A72" w:rsidRDefault="00A53A72" w:rsidP="002A7768">
      <w:pPr>
        <w:pStyle w:val="Heading2"/>
        <w:spacing w:line="360" w:lineRule="auto"/>
        <w:rPr>
          <w:lang w:val="en-IN"/>
        </w:rPr>
      </w:pPr>
      <w:bookmarkStart w:id="23" w:name="_Toc532490374"/>
      <w:r w:rsidRPr="008B797F">
        <w:rPr>
          <w:lang w:val="en-IN"/>
        </w:rPr>
        <w:t>Use Case 1</w:t>
      </w:r>
      <w:r w:rsidR="00C61371" w:rsidRPr="008B797F">
        <w:rPr>
          <w:lang w:val="en-IN"/>
        </w:rPr>
        <w:t>1</w:t>
      </w:r>
      <w:r>
        <w:rPr>
          <w:lang w:val="en-IN"/>
        </w:rPr>
        <w:t xml:space="preserve">: Repeat User comes on the </w:t>
      </w:r>
      <w:r w:rsidR="00347B8C">
        <w:rPr>
          <w:lang w:val="en-IN"/>
        </w:rPr>
        <w:t>different Browser/Incognito</w:t>
      </w:r>
      <w:r>
        <w:rPr>
          <w:lang w:val="en-IN"/>
        </w:rPr>
        <w:t xml:space="preserve"> </w:t>
      </w:r>
      <w:r w:rsidR="00347B8C">
        <w:rPr>
          <w:lang w:val="en-IN"/>
        </w:rPr>
        <w:t>&amp; doesn’t authenticate &amp; is not on partner network</w:t>
      </w:r>
      <w:bookmarkEnd w:id="23"/>
    </w:p>
    <w:p w14:paraId="11028446" w14:textId="6CEC6428" w:rsidR="00A53A72" w:rsidRDefault="00A53A72" w:rsidP="002A7768">
      <w:pPr>
        <w:pStyle w:val="ListParagraph"/>
        <w:numPr>
          <w:ilvl w:val="0"/>
          <w:numId w:val="16"/>
        </w:numPr>
        <w:spacing w:line="360" w:lineRule="auto"/>
        <w:rPr>
          <w:lang w:val="en-IN"/>
        </w:rPr>
      </w:pPr>
      <w:r>
        <w:rPr>
          <w:lang w:val="en-IN"/>
        </w:rPr>
        <w:t xml:space="preserve">Device Id is </w:t>
      </w:r>
      <w:r w:rsidR="00347B8C">
        <w:rPr>
          <w:lang w:val="en-IN"/>
        </w:rPr>
        <w:t xml:space="preserve">not </w:t>
      </w:r>
      <w:r>
        <w:rPr>
          <w:lang w:val="en-IN"/>
        </w:rPr>
        <w:t>available</w:t>
      </w:r>
      <w:r w:rsidR="00347B8C">
        <w:rPr>
          <w:lang w:val="en-IN"/>
        </w:rPr>
        <w:t>, hence browser drops a new device-id</w:t>
      </w:r>
    </w:p>
    <w:p w14:paraId="43CB3CC8" w14:textId="6991EFC0" w:rsidR="00347B8C" w:rsidRDefault="00347B8C" w:rsidP="002A7768">
      <w:pPr>
        <w:pStyle w:val="ListParagraph"/>
        <w:numPr>
          <w:ilvl w:val="0"/>
          <w:numId w:val="16"/>
        </w:numPr>
        <w:spacing w:line="360" w:lineRule="auto"/>
        <w:rPr>
          <w:lang w:val="en-IN"/>
        </w:rPr>
      </w:pPr>
      <w:r>
        <w:rPr>
          <w:lang w:val="en-IN"/>
        </w:rPr>
        <w:t>There is no way of knowing that user came before as well.</w:t>
      </w:r>
    </w:p>
    <w:p w14:paraId="63E6C64A" w14:textId="57123BC3" w:rsidR="00EC3090" w:rsidRDefault="00B2063D" w:rsidP="002A7768">
      <w:pPr>
        <w:pStyle w:val="ListParagraph"/>
        <w:numPr>
          <w:ilvl w:val="0"/>
          <w:numId w:val="16"/>
        </w:numPr>
        <w:spacing w:line="360" w:lineRule="auto"/>
        <w:rPr>
          <w:lang w:val="en-IN"/>
        </w:rPr>
      </w:pPr>
      <w:r>
        <w:rPr>
          <w:lang w:val="en-IN"/>
        </w:rPr>
        <w:t>New Viu-id is created mapped to this device-id</w:t>
      </w:r>
    </w:p>
    <w:p w14:paraId="03300FAE" w14:textId="65F7F77F" w:rsidR="00C61371" w:rsidRDefault="00C61371" w:rsidP="002A7768">
      <w:pPr>
        <w:pStyle w:val="ListParagraph"/>
        <w:numPr>
          <w:ilvl w:val="0"/>
          <w:numId w:val="16"/>
        </w:numPr>
        <w:spacing w:line="360" w:lineRule="auto"/>
        <w:rPr>
          <w:lang w:val="en-IN"/>
        </w:rPr>
      </w:pPr>
      <w:r>
        <w:rPr>
          <w:lang w:val="en-IN"/>
        </w:rPr>
        <w:t>This is how data should look</w:t>
      </w:r>
    </w:p>
    <w:tbl>
      <w:tblPr>
        <w:tblW w:w="10520" w:type="dxa"/>
        <w:tblInd w:w="-5" w:type="dxa"/>
        <w:tblLook w:val="04A0" w:firstRow="1" w:lastRow="0" w:firstColumn="1" w:lastColumn="0" w:noHBand="0" w:noVBand="1"/>
      </w:tblPr>
      <w:tblGrid>
        <w:gridCol w:w="960"/>
        <w:gridCol w:w="960"/>
        <w:gridCol w:w="960"/>
        <w:gridCol w:w="1160"/>
        <w:gridCol w:w="1100"/>
        <w:gridCol w:w="5380"/>
      </w:tblGrid>
      <w:tr w:rsidR="007D5654" w:rsidRPr="007D5654" w14:paraId="4B887F67" w14:textId="77777777" w:rsidTr="007D5654">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7D4E321C"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Device</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3BE56777"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Partner</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6ABF0D7B"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Auth</w:t>
            </w:r>
          </w:p>
        </w:tc>
        <w:tc>
          <w:tcPr>
            <w:tcW w:w="1160" w:type="dxa"/>
            <w:tcBorders>
              <w:top w:val="single" w:sz="4" w:space="0" w:color="auto"/>
              <w:left w:val="nil"/>
              <w:bottom w:val="single" w:sz="4" w:space="0" w:color="auto"/>
              <w:right w:val="single" w:sz="4" w:space="0" w:color="auto"/>
            </w:tcBorders>
            <w:shd w:val="clear" w:color="000000" w:fill="00B050"/>
            <w:vAlign w:val="center"/>
            <w:hideMark/>
          </w:tcPr>
          <w:p w14:paraId="3E750BF0"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Viu id</w:t>
            </w:r>
          </w:p>
        </w:tc>
        <w:tc>
          <w:tcPr>
            <w:tcW w:w="1100" w:type="dxa"/>
            <w:tcBorders>
              <w:top w:val="single" w:sz="4" w:space="0" w:color="auto"/>
              <w:left w:val="nil"/>
              <w:bottom w:val="single" w:sz="4" w:space="0" w:color="auto"/>
              <w:right w:val="single" w:sz="4" w:space="0" w:color="auto"/>
            </w:tcBorders>
            <w:shd w:val="clear" w:color="000000" w:fill="00B050"/>
            <w:vAlign w:val="center"/>
            <w:hideMark/>
          </w:tcPr>
          <w:p w14:paraId="2B57D160"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Use Case #</w:t>
            </w:r>
          </w:p>
        </w:tc>
        <w:tc>
          <w:tcPr>
            <w:tcW w:w="5380" w:type="dxa"/>
            <w:tcBorders>
              <w:top w:val="single" w:sz="4" w:space="0" w:color="auto"/>
              <w:left w:val="nil"/>
              <w:bottom w:val="single" w:sz="4" w:space="0" w:color="auto"/>
              <w:right w:val="single" w:sz="4" w:space="0" w:color="auto"/>
            </w:tcBorders>
            <w:shd w:val="clear" w:color="000000" w:fill="00B050"/>
            <w:vAlign w:val="center"/>
            <w:hideMark/>
          </w:tcPr>
          <w:p w14:paraId="63082BE3" w14:textId="77777777" w:rsidR="007D5654" w:rsidRPr="007D5654" w:rsidRDefault="007D5654" w:rsidP="002A7768">
            <w:pPr>
              <w:spacing w:line="360" w:lineRule="auto"/>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Comment</w:t>
            </w:r>
          </w:p>
        </w:tc>
      </w:tr>
      <w:tr w:rsidR="007D5654" w:rsidRPr="007D5654" w14:paraId="058470BB"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E8C676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7B671A0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3D5F63C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0F848BB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6AF08F9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1</w:t>
            </w:r>
          </w:p>
        </w:tc>
        <w:tc>
          <w:tcPr>
            <w:tcW w:w="5380" w:type="dxa"/>
            <w:tcBorders>
              <w:top w:val="nil"/>
              <w:left w:val="nil"/>
              <w:bottom w:val="single" w:sz="4" w:space="0" w:color="auto"/>
              <w:right w:val="single" w:sz="4" w:space="0" w:color="auto"/>
            </w:tcBorders>
            <w:shd w:val="clear" w:color="auto" w:fill="auto"/>
            <w:vAlign w:val="center"/>
            <w:hideMark/>
          </w:tcPr>
          <w:p w14:paraId="29C1A930"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New User Comes</w:t>
            </w:r>
          </w:p>
        </w:tc>
      </w:tr>
      <w:tr w:rsidR="007D5654" w:rsidRPr="007D5654" w14:paraId="715159C4"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4E564B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2F549AF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5BC9C63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66C595E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45139C2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1C5B301C"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Before Signup</w:t>
            </w:r>
          </w:p>
        </w:tc>
      </w:tr>
      <w:tr w:rsidR="007D5654" w:rsidRPr="007D5654" w14:paraId="10CED7C7" w14:textId="77777777" w:rsidTr="007D5654">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8EDABD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30E71A4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2CE7B2D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S1</w:t>
            </w:r>
          </w:p>
        </w:tc>
        <w:tc>
          <w:tcPr>
            <w:tcW w:w="1160" w:type="dxa"/>
            <w:tcBorders>
              <w:top w:val="nil"/>
              <w:left w:val="nil"/>
              <w:bottom w:val="single" w:sz="4" w:space="0" w:color="auto"/>
              <w:right w:val="single" w:sz="4" w:space="0" w:color="auto"/>
            </w:tcBorders>
            <w:shd w:val="clear" w:color="auto" w:fill="auto"/>
            <w:vAlign w:val="center"/>
            <w:hideMark/>
          </w:tcPr>
          <w:p w14:paraId="4FC5B46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6EA6D7B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11AF6553"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After Signup. Since V2 is not mapped to any auth or partner, it is linked</w:t>
            </w:r>
          </w:p>
        </w:tc>
      </w:tr>
      <w:tr w:rsidR="007D5654" w:rsidRPr="007D5654" w14:paraId="7897AC61"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A38B0B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1BE0BBB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P1</w:t>
            </w:r>
          </w:p>
        </w:tc>
        <w:tc>
          <w:tcPr>
            <w:tcW w:w="960" w:type="dxa"/>
            <w:tcBorders>
              <w:top w:val="nil"/>
              <w:left w:val="nil"/>
              <w:bottom w:val="single" w:sz="4" w:space="0" w:color="auto"/>
              <w:right w:val="single" w:sz="4" w:space="0" w:color="auto"/>
            </w:tcBorders>
            <w:shd w:val="clear" w:color="auto" w:fill="auto"/>
            <w:vAlign w:val="center"/>
            <w:hideMark/>
          </w:tcPr>
          <w:p w14:paraId="178D534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3C002A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1832042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3</w:t>
            </w:r>
          </w:p>
        </w:tc>
        <w:tc>
          <w:tcPr>
            <w:tcW w:w="5380" w:type="dxa"/>
            <w:tcBorders>
              <w:top w:val="nil"/>
              <w:left w:val="nil"/>
              <w:bottom w:val="single" w:sz="4" w:space="0" w:color="auto"/>
              <w:right w:val="single" w:sz="4" w:space="0" w:color="auto"/>
            </w:tcBorders>
            <w:shd w:val="clear" w:color="auto" w:fill="auto"/>
            <w:vAlign w:val="center"/>
            <w:hideMark/>
          </w:tcPr>
          <w:p w14:paraId="51D52274"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New Viu-id mapped to partner id is created</w:t>
            </w:r>
          </w:p>
        </w:tc>
      </w:tr>
      <w:tr w:rsidR="007D5654" w:rsidRPr="007D5654" w14:paraId="307E1947"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DBD092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D4</w:t>
            </w:r>
          </w:p>
        </w:tc>
        <w:tc>
          <w:tcPr>
            <w:tcW w:w="960" w:type="dxa"/>
            <w:tcBorders>
              <w:top w:val="nil"/>
              <w:left w:val="nil"/>
              <w:bottom w:val="single" w:sz="4" w:space="0" w:color="auto"/>
              <w:right w:val="single" w:sz="4" w:space="0" w:color="auto"/>
            </w:tcBorders>
            <w:shd w:val="clear" w:color="auto" w:fill="auto"/>
            <w:vAlign w:val="center"/>
            <w:hideMark/>
          </w:tcPr>
          <w:p w14:paraId="08164B5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P2</w:t>
            </w:r>
          </w:p>
        </w:tc>
        <w:tc>
          <w:tcPr>
            <w:tcW w:w="960" w:type="dxa"/>
            <w:tcBorders>
              <w:top w:val="nil"/>
              <w:left w:val="nil"/>
              <w:bottom w:val="single" w:sz="4" w:space="0" w:color="auto"/>
              <w:right w:val="single" w:sz="4" w:space="0" w:color="auto"/>
            </w:tcBorders>
            <w:shd w:val="clear" w:color="auto" w:fill="auto"/>
            <w:vAlign w:val="center"/>
            <w:hideMark/>
          </w:tcPr>
          <w:p w14:paraId="5A54CE1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027292B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0073018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4</w:t>
            </w:r>
          </w:p>
        </w:tc>
        <w:tc>
          <w:tcPr>
            <w:tcW w:w="5380" w:type="dxa"/>
            <w:tcBorders>
              <w:top w:val="nil"/>
              <w:left w:val="nil"/>
              <w:bottom w:val="single" w:sz="4" w:space="0" w:color="auto"/>
              <w:right w:val="single" w:sz="4" w:space="0" w:color="auto"/>
            </w:tcBorders>
            <w:shd w:val="clear" w:color="auto" w:fill="auto"/>
            <w:vAlign w:val="center"/>
            <w:hideMark/>
          </w:tcPr>
          <w:p w14:paraId="570D3383"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Before Signup</w:t>
            </w:r>
          </w:p>
        </w:tc>
      </w:tr>
      <w:tr w:rsidR="007D5654" w:rsidRPr="007D5654" w14:paraId="19B54CA9" w14:textId="77777777" w:rsidTr="007D5654">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09C86B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lastRenderedPageBreak/>
              <w:t>D4</w:t>
            </w:r>
          </w:p>
        </w:tc>
        <w:tc>
          <w:tcPr>
            <w:tcW w:w="960" w:type="dxa"/>
            <w:tcBorders>
              <w:top w:val="nil"/>
              <w:left w:val="nil"/>
              <w:bottom w:val="single" w:sz="4" w:space="0" w:color="auto"/>
              <w:right w:val="single" w:sz="4" w:space="0" w:color="auto"/>
            </w:tcBorders>
            <w:shd w:val="clear" w:color="auto" w:fill="auto"/>
            <w:vAlign w:val="center"/>
            <w:hideMark/>
          </w:tcPr>
          <w:p w14:paraId="3FE9171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P2</w:t>
            </w:r>
          </w:p>
        </w:tc>
        <w:tc>
          <w:tcPr>
            <w:tcW w:w="960" w:type="dxa"/>
            <w:tcBorders>
              <w:top w:val="nil"/>
              <w:left w:val="nil"/>
              <w:bottom w:val="single" w:sz="4" w:space="0" w:color="auto"/>
              <w:right w:val="single" w:sz="4" w:space="0" w:color="auto"/>
            </w:tcBorders>
            <w:shd w:val="clear" w:color="auto" w:fill="auto"/>
            <w:vAlign w:val="center"/>
            <w:hideMark/>
          </w:tcPr>
          <w:p w14:paraId="6C27838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S2</w:t>
            </w:r>
          </w:p>
        </w:tc>
        <w:tc>
          <w:tcPr>
            <w:tcW w:w="1160" w:type="dxa"/>
            <w:tcBorders>
              <w:top w:val="nil"/>
              <w:left w:val="nil"/>
              <w:bottom w:val="single" w:sz="4" w:space="0" w:color="auto"/>
              <w:right w:val="single" w:sz="4" w:space="0" w:color="auto"/>
            </w:tcBorders>
            <w:shd w:val="clear" w:color="auto" w:fill="auto"/>
            <w:vAlign w:val="center"/>
            <w:hideMark/>
          </w:tcPr>
          <w:p w14:paraId="42EDB86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34C7D95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4</w:t>
            </w:r>
          </w:p>
        </w:tc>
        <w:tc>
          <w:tcPr>
            <w:tcW w:w="5380" w:type="dxa"/>
            <w:tcBorders>
              <w:top w:val="nil"/>
              <w:left w:val="nil"/>
              <w:bottom w:val="single" w:sz="4" w:space="0" w:color="auto"/>
              <w:right w:val="single" w:sz="4" w:space="0" w:color="auto"/>
            </w:tcBorders>
            <w:shd w:val="clear" w:color="auto" w:fill="auto"/>
            <w:vAlign w:val="center"/>
            <w:hideMark/>
          </w:tcPr>
          <w:p w14:paraId="71E92ECC"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Since no strong auth is mapped to V4 &amp; user did a signup we keep the same auth</w:t>
            </w:r>
          </w:p>
        </w:tc>
      </w:tr>
      <w:tr w:rsidR="007D5654" w:rsidRPr="007D5654" w14:paraId="384E8D72"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B4AAF4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5B34413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7EB6BAC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4329A39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2F76A729"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5</w:t>
            </w:r>
          </w:p>
        </w:tc>
        <w:tc>
          <w:tcPr>
            <w:tcW w:w="5380" w:type="dxa"/>
            <w:tcBorders>
              <w:top w:val="nil"/>
              <w:left w:val="nil"/>
              <w:bottom w:val="single" w:sz="4" w:space="0" w:color="auto"/>
              <w:right w:val="single" w:sz="4" w:space="0" w:color="auto"/>
            </w:tcBorders>
            <w:shd w:val="clear" w:color="auto" w:fill="auto"/>
            <w:vAlign w:val="center"/>
            <w:hideMark/>
          </w:tcPr>
          <w:p w14:paraId="75F7A3A9"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r>
      <w:tr w:rsidR="007D5654" w:rsidRPr="007D5654" w14:paraId="220F2E31"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8951C6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4B6FEBB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1FB2CA3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9034CD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7EA7667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6</w:t>
            </w:r>
          </w:p>
        </w:tc>
        <w:tc>
          <w:tcPr>
            <w:tcW w:w="5380" w:type="dxa"/>
            <w:tcBorders>
              <w:top w:val="nil"/>
              <w:left w:val="nil"/>
              <w:bottom w:val="single" w:sz="4" w:space="0" w:color="auto"/>
              <w:right w:val="single" w:sz="4" w:space="0" w:color="auto"/>
            </w:tcBorders>
            <w:shd w:val="clear" w:color="auto" w:fill="auto"/>
            <w:vAlign w:val="center"/>
            <w:hideMark/>
          </w:tcPr>
          <w:p w14:paraId="7712A9F6"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r>
      <w:tr w:rsidR="007D5654" w:rsidRPr="007D5654" w14:paraId="4028B674"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B6BCFF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3215F91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1002CB3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S3</w:t>
            </w:r>
          </w:p>
        </w:tc>
        <w:tc>
          <w:tcPr>
            <w:tcW w:w="1160" w:type="dxa"/>
            <w:tcBorders>
              <w:top w:val="nil"/>
              <w:left w:val="nil"/>
              <w:bottom w:val="single" w:sz="4" w:space="0" w:color="auto"/>
              <w:right w:val="single" w:sz="4" w:space="0" w:color="auto"/>
            </w:tcBorders>
            <w:shd w:val="clear" w:color="auto" w:fill="auto"/>
            <w:vAlign w:val="center"/>
            <w:hideMark/>
          </w:tcPr>
          <w:p w14:paraId="5639E1B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05958EF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6</w:t>
            </w:r>
          </w:p>
        </w:tc>
        <w:tc>
          <w:tcPr>
            <w:tcW w:w="5380" w:type="dxa"/>
            <w:tcBorders>
              <w:top w:val="nil"/>
              <w:left w:val="nil"/>
              <w:bottom w:val="single" w:sz="4" w:space="0" w:color="auto"/>
              <w:right w:val="single" w:sz="4" w:space="0" w:color="auto"/>
            </w:tcBorders>
            <w:shd w:val="clear" w:color="auto" w:fill="auto"/>
            <w:vAlign w:val="center"/>
            <w:hideMark/>
          </w:tcPr>
          <w:p w14:paraId="559B4166"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Strong auth is now linked to existing Viu-id</w:t>
            </w:r>
          </w:p>
        </w:tc>
      </w:tr>
      <w:tr w:rsidR="007D5654" w:rsidRPr="007D5654" w14:paraId="64E9513F"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4EC562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29B22A7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3313699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S1</w:t>
            </w:r>
          </w:p>
        </w:tc>
        <w:tc>
          <w:tcPr>
            <w:tcW w:w="1160" w:type="dxa"/>
            <w:tcBorders>
              <w:top w:val="nil"/>
              <w:left w:val="nil"/>
              <w:bottom w:val="single" w:sz="4" w:space="0" w:color="auto"/>
              <w:right w:val="single" w:sz="4" w:space="0" w:color="auto"/>
            </w:tcBorders>
            <w:shd w:val="clear" w:color="auto" w:fill="auto"/>
            <w:vAlign w:val="center"/>
            <w:hideMark/>
          </w:tcPr>
          <w:p w14:paraId="0AC6FB09"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0E9943B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7</w:t>
            </w:r>
          </w:p>
        </w:tc>
        <w:tc>
          <w:tcPr>
            <w:tcW w:w="5380" w:type="dxa"/>
            <w:tcBorders>
              <w:top w:val="nil"/>
              <w:left w:val="nil"/>
              <w:bottom w:val="single" w:sz="4" w:space="0" w:color="auto"/>
              <w:right w:val="single" w:sz="4" w:space="0" w:color="auto"/>
            </w:tcBorders>
            <w:shd w:val="clear" w:color="auto" w:fill="auto"/>
            <w:vAlign w:val="center"/>
            <w:hideMark/>
          </w:tcPr>
          <w:p w14:paraId="28C6925A"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r>
      <w:tr w:rsidR="007D5654" w:rsidRPr="007D5654" w14:paraId="7927FD38"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5DED3D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30711BB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P3</w:t>
            </w:r>
          </w:p>
        </w:tc>
        <w:tc>
          <w:tcPr>
            <w:tcW w:w="960" w:type="dxa"/>
            <w:tcBorders>
              <w:top w:val="nil"/>
              <w:left w:val="nil"/>
              <w:bottom w:val="single" w:sz="4" w:space="0" w:color="auto"/>
              <w:right w:val="single" w:sz="4" w:space="0" w:color="auto"/>
            </w:tcBorders>
            <w:shd w:val="clear" w:color="auto" w:fill="auto"/>
            <w:vAlign w:val="center"/>
            <w:hideMark/>
          </w:tcPr>
          <w:p w14:paraId="7E423CE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4E279E4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60EF9EF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8</w:t>
            </w:r>
          </w:p>
        </w:tc>
        <w:tc>
          <w:tcPr>
            <w:tcW w:w="5380" w:type="dxa"/>
            <w:tcBorders>
              <w:top w:val="nil"/>
              <w:left w:val="nil"/>
              <w:bottom w:val="single" w:sz="4" w:space="0" w:color="auto"/>
              <w:right w:val="single" w:sz="4" w:space="0" w:color="auto"/>
            </w:tcBorders>
            <w:shd w:val="clear" w:color="auto" w:fill="auto"/>
            <w:vAlign w:val="center"/>
            <w:hideMark/>
          </w:tcPr>
          <w:p w14:paraId="63B385FC"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Fetch the last accessed Viu-id as per the device-id</w:t>
            </w:r>
          </w:p>
        </w:tc>
      </w:tr>
      <w:tr w:rsidR="007D5654" w:rsidRPr="007D5654" w14:paraId="376712CD" w14:textId="77777777" w:rsidTr="007D5654">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E2A4409"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0680B5F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center"/>
            <w:hideMark/>
          </w:tcPr>
          <w:p w14:paraId="12D143A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011E559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03C61A2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61E55E7F"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Link the partner-id to device-id &amp; use the last accessed same Viu-id</w:t>
            </w:r>
          </w:p>
        </w:tc>
      </w:tr>
      <w:tr w:rsidR="007D5654" w:rsidRPr="007D5654" w14:paraId="6344E7BE"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84902D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73FEA6B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center"/>
            <w:hideMark/>
          </w:tcPr>
          <w:p w14:paraId="0B4E34D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S4</w:t>
            </w:r>
          </w:p>
        </w:tc>
        <w:tc>
          <w:tcPr>
            <w:tcW w:w="1160" w:type="dxa"/>
            <w:tcBorders>
              <w:top w:val="nil"/>
              <w:left w:val="nil"/>
              <w:bottom w:val="single" w:sz="4" w:space="0" w:color="auto"/>
              <w:right w:val="single" w:sz="4" w:space="0" w:color="auto"/>
            </w:tcBorders>
            <w:shd w:val="clear" w:color="auto" w:fill="auto"/>
            <w:vAlign w:val="center"/>
            <w:hideMark/>
          </w:tcPr>
          <w:p w14:paraId="524EC44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V5</w:t>
            </w:r>
          </w:p>
        </w:tc>
        <w:tc>
          <w:tcPr>
            <w:tcW w:w="1100" w:type="dxa"/>
            <w:tcBorders>
              <w:top w:val="nil"/>
              <w:left w:val="nil"/>
              <w:bottom w:val="single" w:sz="4" w:space="0" w:color="auto"/>
              <w:right w:val="single" w:sz="4" w:space="0" w:color="auto"/>
            </w:tcBorders>
            <w:shd w:val="clear" w:color="auto" w:fill="auto"/>
            <w:vAlign w:val="center"/>
            <w:hideMark/>
          </w:tcPr>
          <w:p w14:paraId="32CD726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0EAB78C5"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Strong auth gets linked on same viu id</w:t>
            </w:r>
          </w:p>
        </w:tc>
      </w:tr>
      <w:tr w:rsidR="007D5654" w:rsidRPr="007D5654" w14:paraId="5B256402" w14:textId="77777777" w:rsidTr="007D5654">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57B5D7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48BE226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4139D64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62DD4E7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5F18C0D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53AAD11F"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Last accessed for D1 was V1, hence we map the partner-id</w:t>
            </w:r>
          </w:p>
        </w:tc>
      </w:tr>
      <w:tr w:rsidR="007D5654" w:rsidRPr="007D5654" w14:paraId="6CC11DD7"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47A811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2AB6F319"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4798D23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S40</w:t>
            </w:r>
          </w:p>
        </w:tc>
        <w:tc>
          <w:tcPr>
            <w:tcW w:w="1160" w:type="dxa"/>
            <w:tcBorders>
              <w:top w:val="nil"/>
              <w:left w:val="nil"/>
              <w:bottom w:val="single" w:sz="4" w:space="0" w:color="auto"/>
              <w:right w:val="single" w:sz="4" w:space="0" w:color="auto"/>
            </w:tcBorders>
            <w:shd w:val="clear" w:color="auto" w:fill="auto"/>
            <w:vAlign w:val="center"/>
            <w:hideMark/>
          </w:tcPr>
          <w:p w14:paraId="4CC52A1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V20</w:t>
            </w:r>
          </w:p>
        </w:tc>
        <w:tc>
          <w:tcPr>
            <w:tcW w:w="1100" w:type="dxa"/>
            <w:tcBorders>
              <w:top w:val="nil"/>
              <w:left w:val="nil"/>
              <w:bottom w:val="single" w:sz="4" w:space="0" w:color="auto"/>
              <w:right w:val="single" w:sz="4" w:space="0" w:color="auto"/>
            </w:tcBorders>
            <w:shd w:val="clear" w:color="auto" w:fill="auto"/>
            <w:vAlign w:val="center"/>
            <w:hideMark/>
          </w:tcPr>
          <w:p w14:paraId="42EBE72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6F10A61A"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User doesn’t authenticate</w:t>
            </w:r>
          </w:p>
        </w:tc>
      </w:tr>
      <w:tr w:rsidR="007D5654" w:rsidRPr="007D5654" w14:paraId="45763D7A"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7A2BE9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bottom"/>
            <w:hideMark/>
          </w:tcPr>
          <w:p w14:paraId="49774A1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bottom"/>
            <w:hideMark/>
          </w:tcPr>
          <w:p w14:paraId="0062A2B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S40</w:t>
            </w:r>
          </w:p>
        </w:tc>
        <w:tc>
          <w:tcPr>
            <w:tcW w:w="1160" w:type="dxa"/>
            <w:tcBorders>
              <w:top w:val="nil"/>
              <w:left w:val="nil"/>
              <w:bottom w:val="single" w:sz="4" w:space="0" w:color="auto"/>
              <w:right w:val="single" w:sz="4" w:space="0" w:color="auto"/>
            </w:tcBorders>
            <w:shd w:val="clear" w:color="auto" w:fill="auto"/>
            <w:vAlign w:val="bottom"/>
            <w:hideMark/>
          </w:tcPr>
          <w:p w14:paraId="6308DCB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bottom"/>
            <w:hideMark/>
          </w:tcPr>
          <w:p w14:paraId="6608F01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7FF06C43"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Link the stong auth</w:t>
            </w:r>
          </w:p>
        </w:tc>
      </w:tr>
      <w:tr w:rsidR="007D5654" w:rsidRPr="007D5654" w14:paraId="13F5F0A1"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42143F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6B3941F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0EA51F9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6FB8A80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1A12469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10</w:t>
            </w:r>
          </w:p>
        </w:tc>
        <w:tc>
          <w:tcPr>
            <w:tcW w:w="5380" w:type="dxa"/>
            <w:tcBorders>
              <w:top w:val="nil"/>
              <w:left w:val="nil"/>
              <w:bottom w:val="single" w:sz="4" w:space="0" w:color="auto"/>
              <w:right w:val="single" w:sz="4" w:space="0" w:color="auto"/>
            </w:tcBorders>
            <w:shd w:val="clear" w:color="auto" w:fill="auto"/>
            <w:vAlign w:val="center"/>
            <w:hideMark/>
          </w:tcPr>
          <w:p w14:paraId="4A2BF8D5"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Fetch the last accessed Viu-id as per the device-id</w:t>
            </w:r>
          </w:p>
        </w:tc>
      </w:tr>
      <w:tr w:rsidR="007D5654" w:rsidRPr="007D5654" w14:paraId="613B8E15"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D1CFD8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3C36B78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1A2B723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S2</w:t>
            </w:r>
          </w:p>
        </w:tc>
        <w:tc>
          <w:tcPr>
            <w:tcW w:w="1160" w:type="dxa"/>
            <w:tcBorders>
              <w:top w:val="nil"/>
              <w:left w:val="nil"/>
              <w:bottom w:val="single" w:sz="4" w:space="0" w:color="auto"/>
              <w:right w:val="single" w:sz="4" w:space="0" w:color="auto"/>
            </w:tcBorders>
            <w:shd w:val="clear" w:color="auto" w:fill="auto"/>
            <w:vAlign w:val="center"/>
            <w:hideMark/>
          </w:tcPr>
          <w:p w14:paraId="0FC955F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39F4929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10</w:t>
            </w:r>
          </w:p>
        </w:tc>
        <w:tc>
          <w:tcPr>
            <w:tcW w:w="5380" w:type="dxa"/>
            <w:tcBorders>
              <w:top w:val="nil"/>
              <w:left w:val="nil"/>
              <w:bottom w:val="single" w:sz="4" w:space="0" w:color="auto"/>
              <w:right w:val="single" w:sz="4" w:space="0" w:color="auto"/>
            </w:tcBorders>
            <w:shd w:val="clear" w:color="auto" w:fill="auto"/>
            <w:vAlign w:val="center"/>
            <w:hideMark/>
          </w:tcPr>
          <w:p w14:paraId="76A98AB7"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Strong auth id is now mapped to all other ids</w:t>
            </w:r>
          </w:p>
        </w:tc>
      </w:tr>
      <w:tr w:rsidR="007D5654" w:rsidRPr="007D5654" w14:paraId="35F23B88"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4C6A25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D5</w:t>
            </w:r>
          </w:p>
        </w:tc>
        <w:tc>
          <w:tcPr>
            <w:tcW w:w="960" w:type="dxa"/>
            <w:tcBorders>
              <w:top w:val="nil"/>
              <w:left w:val="nil"/>
              <w:bottom w:val="single" w:sz="4" w:space="0" w:color="auto"/>
              <w:right w:val="single" w:sz="4" w:space="0" w:color="auto"/>
            </w:tcBorders>
            <w:shd w:val="clear" w:color="auto" w:fill="auto"/>
            <w:vAlign w:val="center"/>
            <w:hideMark/>
          </w:tcPr>
          <w:p w14:paraId="134F580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65F0A549"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5C01C9D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V8</w:t>
            </w:r>
          </w:p>
        </w:tc>
        <w:tc>
          <w:tcPr>
            <w:tcW w:w="1100" w:type="dxa"/>
            <w:tcBorders>
              <w:top w:val="nil"/>
              <w:left w:val="nil"/>
              <w:bottom w:val="single" w:sz="4" w:space="0" w:color="auto"/>
              <w:right w:val="single" w:sz="4" w:space="0" w:color="auto"/>
            </w:tcBorders>
            <w:shd w:val="clear" w:color="auto" w:fill="auto"/>
            <w:vAlign w:val="center"/>
            <w:hideMark/>
          </w:tcPr>
          <w:p w14:paraId="4BA8512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11</w:t>
            </w:r>
          </w:p>
        </w:tc>
        <w:tc>
          <w:tcPr>
            <w:tcW w:w="5380" w:type="dxa"/>
            <w:tcBorders>
              <w:top w:val="nil"/>
              <w:left w:val="nil"/>
              <w:bottom w:val="single" w:sz="4" w:space="0" w:color="auto"/>
              <w:right w:val="single" w:sz="4" w:space="0" w:color="auto"/>
            </w:tcBorders>
            <w:shd w:val="clear" w:color="auto" w:fill="auto"/>
            <w:vAlign w:val="center"/>
            <w:hideMark/>
          </w:tcPr>
          <w:p w14:paraId="133D6902"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r>
    </w:tbl>
    <w:p w14:paraId="39C963FE" w14:textId="78866B41" w:rsidR="00347B8C" w:rsidRDefault="00347B8C" w:rsidP="002A7768">
      <w:pPr>
        <w:spacing w:line="360" w:lineRule="auto"/>
        <w:rPr>
          <w:lang w:val="en-IN"/>
        </w:rPr>
      </w:pPr>
    </w:p>
    <w:p w14:paraId="04AFBEFE" w14:textId="6363208B" w:rsidR="00347B8C" w:rsidRDefault="00347B8C" w:rsidP="002A7768">
      <w:pPr>
        <w:pStyle w:val="Heading2"/>
        <w:spacing w:line="360" w:lineRule="auto"/>
        <w:rPr>
          <w:lang w:val="en-IN"/>
        </w:rPr>
      </w:pPr>
      <w:bookmarkStart w:id="24" w:name="_Toc532490375"/>
      <w:r>
        <w:rPr>
          <w:lang w:val="en-IN"/>
        </w:rPr>
        <w:t>Use Case 1</w:t>
      </w:r>
      <w:r w:rsidR="00C61371">
        <w:rPr>
          <w:lang w:val="en-IN"/>
        </w:rPr>
        <w:t>2</w:t>
      </w:r>
      <w:r>
        <w:rPr>
          <w:lang w:val="en-IN"/>
        </w:rPr>
        <w:t>: Repeat User comes on the different Browser/Incognito &amp; Signs Up &amp; is not on partner network</w:t>
      </w:r>
      <w:bookmarkEnd w:id="24"/>
    </w:p>
    <w:p w14:paraId="653EC0FB" w14:textId="2973C8B5" w:rsidR="00347B8C" w:rsidRDefault="00347B8C" w:rsidP="002A7768">
      <w:pPr>
        <w:pStyle w:val="ListParagraph"/>
        <w:numPr>
          <w:ilvl w:val="0"/>
          <w:numId w:val="17"/>
        </w:numPr>
        <w:spacing w:line="360" w:lineRule="auto"/>
        <w:rPr>
          <w:lang w:val="en-IN"/>
        </w:rPr>
      </w:pPr>
      <w:r>
        <w:rPr>
          <w:lang w:val="en-IN"/>
        </w:rPr>
        <w:t xml:space="preserve">Device Id is not </w:t>
      </w:r>
      <w:r w:rsidR="00721CE2">
        <w:rPr>
          <w:lang w:val="en-IN"/>
        </w:rPr>
        <w:t>available;</w:t>
      </w:r>
      <w:r>
        <w:rPr>
          <w:lang w:val="en-IN"/>
        </w:rPr>
        <w:t xml:space="preserve"> hence browser drops a new device-id.</w:t>
      </w:r>
    </w:p>
    <w:p w14:paraId="0F254F6B" w14:textId="2FED3AC6" w:rsidR="00347B8C" w:rsidRDefault="00347B8C" w:rsidP="002A7768">
      <w:pPr>
        <w:pStyle w:val="ListParagraph"/>
        <w:numPr>
          <w:ilvl w:val="0"/>
          <w:numId w:val="17"/>
        </w:numPr>
        <w:spacing w:line="360" w:lineRule="auto"/>
        <w:rPr>
          <w:lang w:val="en-IN"/>
        </w:rPr>
      </w:pPr>
      <w:r>
        <w:rPr>
          <w:lang w:val="en-IN"/>
        </w:rPr>
        <w:t>User then does a strong auth &amp; this is a new strong auth.</w:t>
      </w:r>
    </w:p>
    <w:p w14:paraId="5A18BA60" w14:textId="754804EA" w:rsidR="00347B8C" w:rsidRDefault="00347B8C" w:rsidP="002A7768">
      <w:pPr>
        <w:pStyle w:val="ListParagraph"/>
        <w:numPr>
          <w:ilvl w:val="0"/>
          <w:numId w:val="17"/>
        </w:numPr>
        <w:spacing w:line="360" w:lineRule="auto"/>
        <w:rPr>
          <w:lang w:val="en-IN"/>
        </w:rPr>
      </w:pPr>
      <w:r>
        <w:rPr>
          <w:lang w:val="en-IN"/>
        </w:rPr>
        <w:t>Create a new Viu id associated with strong auth.</w:t>
      </w:r>
    </w:p>
    <w:p w14:paraId="7FF1C5C9" w14:textId="1B9399B6" w:rsidR="00347B8C" w:rsidRDefault="00347B8C" w:rsidP="002A7768">
      <w:pPr>
        <w:pStyle w:val="ListParagraph"/>
        <w:numPr>
          <w:ilvl w:val="0"/>
          <w:numId w:val="17"/>
        </w:numPr>
        <w:spacing w:line="360" w:lineRule="auto"/>
        <w:rPr>
          <w:lang w:val="en-IN"/>
        </w:rPr>
      </w:pPr>
      <w:r>
        <w:rPr>
          <w:lang w:val="en-IN"/>
        </w:rPr>
        <w:t>Link Device Id to this strong auth &amp; Viu id</w:t>
      </w:r>
    </w:p>
    <w:p w14:paraId="7F003802" w14:textId="28E2A706" w:rsidR="00347B8C" w:rsidRDefault="00721CE2" w:rsidP="002A7768">
      <w:pPr>
        <w:pStyle w:val="ListParagraph"/>
        <w:numPr>
          <w:ilvl w:val="0"/>
          <w:numId w:val="17"/>
        </w:numPr>
        <w:spacing w:line="360" w:lineRule="auto"/>
        <w:rPr>
          <w:lang w:val="en-IN"/>
        </w:rPr>
      </w:pPr>
      <w:r>
        <w:rPr>
          <w:lang w:val="en-IN"/>
        </w:rPr>
        <w:t>U</w:t>
      </w:r>
      <w:r w:rsidR="00347B8C">
        <w:rPr>
          <w:lang w:val="en-IN"/>
        </w:rPr>
        <w:t>se this Viu-id to identify the user</w:t>
      </w:r>
      <w:r w:rsidR="00C61371">
        <w:rPr>
          <w:lang w:val="en-IN"/>
        </w:rPr>
        <w:t>.</w:t>
      </w:r>
    </w:p>
    <w:tbl>
      <w:tblPr>
        <w:tblW w:w="10520" w:type="dxa"/>
        <w:tblInd w:w="-5" w:type="dxa"/>
        <w:tblLook w:val="04A0" w:firstRow="1" w:lastRow="0" w:firstColumn="1" w:lastColumn="0" w:noHBand="0" w:noVBand="1"/>
      </w:tblPr>
      <w:tblGrid>
        <w:gridCol w:w="960"/>
        <w:gridCol w:w="960"/>
        <w:gridCol w:w="960"/>
        <w:gridCol w:w="1160"/>
        <w:gridCol w:w="1100"/>
        <w:gridCol w:w="5380"/>
      </w:tblGrid>
      <w:tr w:rsidR="007D5654" w:rsidRPr="007D5654" w14:paraId="4E4697BC" w14:textId="77777777" w:rsidTr="007D5654">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31685300"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Device</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0A44F514"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Partner</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127ABE16"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Auth</w:t>
            </w:r>
          </w:p>
        </w:tc>
        <w:tc>
          <w:tcPr>
            <w:tcW w:w="1160" w:type="dxa"/>
            <w:tcBorders>
              <w:top w:val="single" w:sz="4" w:space="0" w:color="auto"/>
              <w:left w:val="nil"/>
              <w:bottom w:val="single" w:sz="4" w:space="0" w:color="auto"/>
              <w:right w:val="single" w:sz="4" w:space="0" w:color="auto"/>
            </w:tcBorders>
            <w:shd w:val="clear" w:color="000000" w:fill="00B050"/>
            <w:vAlign w:val="center"/>
            <w:hideMark/>
          </w:tcPr>
          <w:p w14:paraId="09DAFFDA"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Viu id</w:t>
            </w:r>
          </w:p>
        </w:tc>
        <w:tc>
          <w:tcPr>
            <w:tcW w:w="1100" w:type="dxa"/>
            <w:tcBorders>
              <w:top w:val="single" w:sz="4" w:space="0" w:color="auto"/>
              <w:left w:val="nil"/>
              <w:bottom w:val="single" w:sz="4" w:space="0" w:color="auto"/>
              <w:right w:val="single" w:sz="4" w:space="0" w:color="auto"/>
            </w:tcBorders>
            <w:shd w:val="clear" w:color="000000" w:fill="00B050"/>
            <w:vAlign w:val="center"/>
            <w:hideMark/>
          </w:tcPr>
          <w:p w14:paraId="319607F7"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Use Case #</w:t>
            </w:r>
          </w:p>
        </w:tc>
        <w:tc>
          <w:tcPr>
            <w:tcW w:w="5380" w:type="dxa"/>
            <w:tcBorders>
              <w:top w:val="single" w:sz="4" w:space="0" w:color="auto"/>
              <w:left w:val="nil"/>
              <w:bottom w:val="single" w:sz="4" w:space="0" w:color="auto"/>
              <w:right w:val="single" w:sz="4" w:space="0" w:color="auto"/>
            </w:tcBorders>
            <w:shd w:val="clear" w:color="000000" w:fill="00B050"/>
            <w:vAlign w:val="center"/>
            <w:hideMark/>
          </w:tcPr>
          <w:p w14:paraId="63BC6A4A" w14:textId="77777777" w:rsidR="007D5654" w:rsidRPr="007D5654" w:rsidRDefault="007D5654" w:rsidP="002A7768">
            <w:pPr>
              <w:spacing w:line="360" w:lineRule="auto"/>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Comment</w:t>
            </w:r>
          </w:p>
        </w:tc>
      </w:tr>
      <w:tr w:rsidR="007D5654" w:rsidRPr="007D5654" w14:paraId="4724C77C"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537F4F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4EBE8B1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7EEBC56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35FFFF0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38E7222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1</w:t>
            </w:r>
          </w:p>
        </w:tc>
        <w:tc>
          <w:tcPr>
            <w:tcW w:w="5380" w:type="dxa"/>
            <w:tcBorders>
              <w:top w:val="nil"/>
              <w:left w:val="nil"/>
              <w:bottom w:val="single" w:sz="4" w:space="0" w:color="auto"/>
              <w:right w:val="single" w:sz="4" w:space="0" w:color="auto"/>
            </w:tcBorders>
            <w:shd w:val="clear" w:color="auto" w:fill="auto"/>
            <w:vAlign w:val="center"/>
            <w:hideMark/>
          </w:tcPr>
          <w:p w14:paraId="1615387D"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New User Comes</w:t>
            </w:r>
          </w:p>
        </w:tc>
      </w:tr>
      <w:tr w:rsidR="007D5654" w:rsidRPr="007D5654" w14:paraId="2E51F26A"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905C31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1D1A9B3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20C1F7A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4C46BDF9"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50F2E06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1097E5A7"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Before Signup</w:t>
            </w:r>
          </w:p>
        </w:tc>
      </w:tr>
      <w:tr w:rsidR="007D5654" w:rsidRPr="007D5654" w14:paraId="5EA967FB" w14:textId="77777777" w:rsidTr="007D5654">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8CD8F9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21099D5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08E51EF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S1</w:t>
            </w:r>
          </w:p>
        </w:tc>
        <w:tc>
          <w:tcPr>
            <w:tcW w:w="1160" w:type="dxa"/>
            <w:tcBorders>
              <w:top w:val="nil"/>
              <w:left w:val="nil"/>
              <w:bottom w:val="single" w:sz="4" w:space="0" w:color="auto"/>
              <w:right w:val="single" w:sz="4" w:space="0" w:color="auto"/>
            </w:tcBorders>
            <w:shd w:val="clear" w:color="auto" w:fill="auto"/>
            <w:vAlign w:val="center"/>
            <w:hideMark/>
          </w:tcPr>
          <w:p w14:paraId="58E2C5B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0EC72C3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09F6DDD8"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After Signup. Since V2 is not mapped to any auth or partner, it is linked</w:t>
            </w:r>
          </w:p>
        </w:tc>
      </w:tr>
      <w:tr w:rsidR="007D5654" w:rsidRPr="007D5654" w14:paraId="208CD9E1"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06F11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lastRenderedPageBreak/>
              <w:t>D3</w:t>
            </w:r>
          </w:p>
        </w:tc>
        <w:tc>
          <w:tcPr>
            <w:tcW w:w="960" w:type="dxa"/>
            <w:tcBorders>
              <w:top w:val="nil"/>
              <w:left w:val="nil"/>
              <w:bottom w:val="single" w:sz="4" w:space="0" w:color="auto"/>
              <w:right w:val="single" w:sz="4" w:space="0" w:color="auto"/>
            </w:tcBorders>
            <w:shd w:val="clear" w:color="auto" w:fill="auto"/>
            <w:vAlign w:val="center"/>
            <w:hideMark/>
          </w:tcPr>
          <w:p w14:paraId="395B97D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P1</w:t>
            </w:r>
          </w:p>
        </w:tc>
        <w:tc>
          <w:tcPr>
            <w:tcW w:w="960" w:type="dxa"/>
            <w:tcBorders>
              <w:top w:val="nil"/>
              <w:left w:val="nil"/>
              <w:bottom w:val="single" w:sz="4" w:space="0" w:color="auto"/>
              <w:right w:val="single" w:sz="4" w:space="0" w:color="auto"/>
            </w:tcBorders>
            <w:shd w:val="clear" w:color="auto" w:fill="auto"/>
            <w:vAlign w:val="center"/>
            <w:hideMark/>
          </w:tcPr>
          <w:p w14:paraId="09DD959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14C14E7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56EC58C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3</w:t>
            </w:r>
          </w:p>
        </w:tc>
        <w:tc>
          <w:tcPr>
            <w:tcW w:w="5380" w:type="dxa"/>
            <w:tcBorders>
              <w:top w:val="nil"/>
              <w:left w:val="nil"/>
              <w:bottom w:val="single" w:sz="4" w:space="0" w:color="auto"/>
              <w:right w:val="single" w:sz="4" w:space="0" w:color="auto"/>
            </w:tcBorders>
            <w:shd w:val="clear" w:color="auto" w:fill="auto"/>
            <w:vAlign w:val="center"/>
            <w:hideMark/>
          </w:tcPr>
          <w:p w14:paraId="441624C1"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New Viu-id mapped to partner id is created</w:t>
            </w:r>
          </w:p>
        </w:tc>
      </w:tr>
      <w:tr w:rsidR="007D5654" w:rsidRPr="007D5654" w14:paraId="3FB38D5F"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8F577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D4</w:t>
            </w:r>
          </w:p>
        </w:tc>
        <w:tc>
          <w:tcPr>
            <w:tcW w:w="960" w:type="dxa"/>
            <w:tcBorders>
              <w:top w:val="nil"/>
              <w:left w:val="nil"/>
              <w:bottom w:val="single" w:sz="4" w:space="0" w:color="auto"/>
              <w:right w:val="single" w:sz="4" w:space="0" w:color="auto"/>
            </w:tcBorders>
            <w:shd w:val="clear" w:color="auto" w:fill="auto"/>
            <w:vAlign w:val="center"/>
            <w:hideMark/>
          </w:tcPr>
          <w:p w14:paraId="541A678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P2</w:t>
            </w:r>
          </w:p>
        </w:tc>
        <w:tc>
          <w:tcPr>
            <w:tcW w:w="960" w:type="dxa"/>
            <w:tcBorders>
              <w:top w:val="nil"/>
              <w:left w:val="nil"/>
              <w:bottom w:val="single" w:sz="4" w:space="0" w:color="auto"/>
              <w:right w:val="single" w:sz="4" w:space="0" w:color="auto"/>
            </w:tcBorders>
            <w:shd w:val="clear" w:color="auto" w:fill="auto"/>
            <w:vAlign w:val="center"/>
            <w:hideMark/>
          </w:tcPr>
          <w:p w14:paraId="1403CD2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70E2938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3F42A8F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4</w:t>
            </w:r>
          </w:p>
        </w:tc>
        <w:tc>
          <w:tcPr>
            <w:tcW w:w="5380" w:type="dxa"/>
            <w:tcBorders>
              <w:top w:val="nil"/>
              <w:left w:val="nil"/>
              <w:bottom w:val="single" w:sz="4" w:space="0" w:color="auto"/>
              <w:right w:val="single" w:sz="4" w:space="0" w:color="auto"/>
            </w:tcBorders>
            <w:shd w:val="clear" w:color="auto" w:fill="auto"/>
            <w:vAlign w:val="center"/>
            <w:hideMark/>
          </w:tcPr>
          <w:p w14:paraId="7B59D0FE"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Before Signup</w:t>
            </w:r>
          </w:p>
        </w:tc>
      </w:tr>
      <w:tr w:rsidR="007D5654" w:rsidRPr="007D5654" w14:paraId="0494BE07" w14:textId="77777777" w:rsidTr="007D5654">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6433AF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D4</w:t>
            </w:r>
          </w:p>
        </w:tc>
        <w:tc>
          <w:tcPr>
            <w:tcW w:w="960" w:type="dxa"/>
            <w:tcBorders>
              <w:top w:val="nil"/>
              <w:left w:val="nil"/>
              <w:bottom w:val="single" w:sz="4" w:space="0" w:color="auto"/>
              <w:right w:val="single" w:sz="4" w:space="0" w:color="auto"/>
            </w:tcBorders>
            <w:shd w:val="clear" w:color="auto" w:fill="auto"/>
            <w:vAlign w:val="center"/>
            <w:hideMark/>
          </w:tcPr>
          <w:p w14:paraId="3C3A248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P2</w:t>
            </w:r>
          </w:p>
        </w:tc>
        <w:tc>
          <w:tcPr>
            <w:tcW w:w="960" w:type="dxa"/>
            <w:tcBorders>
              <w:top w:val="nil"/>
              <w:left w:val="nil"/>
              <w:bottom w:val="single" w:sz="4" w:space="0" w:color="auto"/>
              <w:right w:val="single" w:sz="4" w:space="0" w:color="auto"/>
            </w:tcBorders>
            <w:shd w:val="clear" w:color="auto" w:fill="auto"/>
            <w:vAlign w:val="center"/>
            <w:hideMark/>
          </w:tcPr>
          <w:p w14:paraId="1D98CA4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S2</w:t>
            </w:r>
          </w:p>
        </w:tc>
        <w:tc>
          <w:tcPr>
            <w:tcW w:w="1160" w:type="dxa"/>
            <w:tcBorders>
              <w:top w:val="nil"/>
              <w:left w:val="nil"/>
              <w:bottom w:val="single" w:sz="4" w:space="0" w:color="auto"/>
              <w:right w:val="single" w:sz="4" w:space="0" w:color="auto"/>
            </w:tcBorders>
            <w:shd w:val="clear" w:color="auto" w:fill="auto"/>
            <w:vAlign w:val="center"/>
            <w:hideMark/>
          </w:tcPr>
          <w:p w14:paraId="0994E13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2F9078C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4</w:t>
            </w:r>
          </w:p>
        </w:tc>
        <w:tc>
          <w:tcPr>
            <w:tcW w:w="5380" w:type="dxa"/>
            <w:tcBorders>
              <w:top w:val="nil"/>
              <w:left w:val="nil"/>
              <w:bottom w:val="single" w:sz="4" w:space="0" w:color="auto"/>
              <w:right w:val="single" w:sz="4" w:space="0" w:color="auto"/>
            </w:tcBorders>
            <w:shd w:val="clear" w:color="auto" w:fill="auto"/>
            <w:vAlign w:val="center"/>
            <w:hideMark/>
          </w:tcPr>
          <w:p w14:paraId="54776CC6"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Since no strong auth is mapped to V4 &amp; user did a signup we keep the same auth</w:t>
            </w:r>
          </w:p>
        </w:tc>
      </w:tr>
      <w:tr w:rsidR="007D5654" w:rsidRPr="007D5654" w14:paraId="56A9613F"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94ABAB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22E9730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70EE424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7F72B31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6E4CF32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5</w:t>
            </w:r>
          </w:p>
        </w:tc>
        <w:tc>
          <w:tcPr>
            <w:tcW w:w="5380" w:type="dxa"/>
            <w:tcBorders>
              <w:top w:val="nil"/>
              <w:left w:val="nil"/>
              <w:bottom w:val="single" w:sz="4" w:space="0" w:color="auto"/>
              <w:right w:val="single" w:sz="4" w:space="0" w:color="auto"/>
            </w:tcBorders>
            <w:shd w:val="clear" w:color="auto" w:fill="auto"/>
            <w:vAlign w:val="center"/>
            <w:hideMark/>
          </w:tcPr>
          <w:p w14:paraId="19185CB6"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r>
      <w:tr w:rsidR="007D5654" w:rsidRPr="007D5654" w14:paraId="4CE8A73A"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B04916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394A8B8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7BD8CBC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470F9C6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3CEF7A3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6</w:t>
            </w:r>
          </w:p>
        </w:tc>
        <w:tc>
          <w:tcPr>
            <w:tcW w:w="5380" w:type="dxa"/>
            <w:tcBorders>
              <w:top w:val="nil"/>
              <w:left w:val="nil"/>
              <w:bottom w:val="single" w:sz="4" w:space="0" w:color="auto"/>
              <w:right w:val="single" w:sz="4" w:space="0" w:color="auto"/>
            </w:tcBorders>
            <w:shd w:val="clear" w:color="auto" w:fill="auto"/>
            <w:vAlign w:val="center"/>
            <w:hideMark/>
          </w:tcPr>
          <w:p w14:paraId="4A30CB00"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r>
      <w:tr w:rsidR="007D5654" w:rsidRPr="007D5654" w14:paraId="1670C148"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46428F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6183B3B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149156B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S3</w:t>
            </w:r>
          </w:p>
        </w:tc>
        <w:tc>
          <w:tcPr>
            <w:tcW w:w="1160" w:type="dxa"/>
            <w:tcBorders>
              <w:top w:val="nil"/>
              <w:left w:val="nil"/>
              <w:bottom w:val="single" w:sz="4" w:space="0" w:color="auto"/>
              <w:right w:val="single" w:sz="4" w:space="0" w:color="auto"/>
            </w:tcBorders>
            <w:shd w:val="clear" w:color="auto" w:fill="auto"/>
            <w:vAlign w:val="center"/>
            <w:hideMark/>
          </w:tcPr>
          <w:p w14:paraId="26B91E1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26C3861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6</w:t>
            </w:r>
          </w:p>
        </w:tc>
        <w:tc>
          <w:tcPr>
            <w:tcW w:w="5380" w:type="dxa"/>
            <w:tcBorders>
              <w:top w:val="nil"/>
              <w:left w:val="nil"/>
              <w:bottom w:val="single" w:sz="4" w:space="0" w:color="auto"/>
              <w:right w:val="single" w:sz="4" w:space="0" w:color="auto"/>
            </w:tcBorders>
            <w:shd w:val="clear" w:color="auto" w:fill="auto"/>
            <w:vAlign w:val="center"/>
            <w:hideMark/>
          </w:tcPr>
          <w:p w14:paraId="35FBC2E6"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Strong auth is now linked to existing Viu-id</w:t>
            </w:r>
          </w:p>
        </w:tc>
      </w:tr>
      <w:tr w:rsidR="007D5654" w:rsidRPr="007D5654" w14:paraId="577565AE"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EB3A4D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4CC6F8E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0848D15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S1</w:t>
            </w:r>
          </w:p>
        </w:tc>
        <w:tc>
          <w:tcPr>
            <w:tcW w:w="1160" w:type="dxa"/>
            <w:tcBorders>
              <w:top w:val="nil"/>
              <w:left w:val="nil"/>
              <w:bottom w:val="single" w:sz="4" w:space="0" w:color="auto"/>
              <w:right w:val="single" w:sz="4" w:space="0" w:color="auto"/>
            </w:tcBorders>
            <w:shd w:val="clear" w:color="auto" w:fill="auto"/>
            <w:vAlign w:val="center"/>
            <w:hideMark/>
          </w:tcPr>
          <w:p w14:paraId="6C942C1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0B6BF8E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7</w:t>
            </w:r>
          </w:p>
        </w:tc>
        <w:tc>
          <w:tcPr>
            <w:tcW w:w="5380" w:type="dxa"/>
            <w:tcBorders>
              <w:top w:val="nil"/>
              <w:left w:val="nil"/>
              <w:bottom w:val="single" w:sz="4" w:space="0" w:color="auto"/>
              <w:right w:val="single" w:sz="4" w:space="0" w:color="auto"/>
            </w:tcBorders>
            <w:shd w:val="clear" w:color="auto" w:fill="auto"/>
            <w:vAlign w:val="center"/>
            <w:hideMark/>
          </w:tcPr>
          <w:p w14:paraId="483940BD"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r>
      <w:tr w:rsidR="007D5654" w:rsidRPr="007D5654" w14:paraId="57C76C1B"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DCAA7F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7299995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P3</w:t>
            </w:r>
          </w:p>
        </w:tc>
        <w:tc>
          <w:tcPr>
            <w:tcW w:w="960" w:type="dxa"/>
            <w:tcBorders>
              <w:top w:val="nil"/>
              <w:left w:val="nil"/>
              <w:bottom w:val="single" w:sz="4" w:space="0" w:color="auto"/>
              <w:right w:val="single" w:sz="4" w:space="0" w:color="auto"/>
            </w:tcBorders>
            <w:shd w:val="clear" w:color="auto" w:fill="auto"/>
            <w:vAlign w:val="center"/>
            <w:hideMark/>
          </w:tcPr>
          <w:p w14:paraId="099BD7A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3AACD4B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13687EE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8</w:t>
            </w:r>
          </w:p>
        </w:tc>
        <w:tc>
          <w:tcPr>
            <w:tcW w:w="5380" w:type="dxa"/>
            <w:tcBorders>
              <w:top w:val="nil"/>
              <w:left w:val="nil"/>
              <w:bottom w:val="single" w:sz="4" w:space="0" w:color="auto"/>
              <w:right w:val="single" w:sz="4" w:space="0" w:color="auto"/>
            </w:tcBorders>
            <w:shd w:val="clear" w:color="auto" w:fill="auto"/>
            <w:vAlign w:val="center"/>
            <w:hideMark/>
          </w:tcPr>
          <w:p w14:paraId="2AD8BC95"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Fetch the last accessed Viu-id as per the device-id</w:t>
            </w:r>
          </w:p>
        </w:tc>
      </w:tr>
      <w:tr w:rsidR="007D5654" w:rsidRPr="007D5654" w14:paraId="119CBFFB" w14:textId="77777777" w:rsidTr="007D5654">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88B28B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2DA4E2D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center"/>
            <w:hideMark/>
          </w:tcPr>
          <w:p w14:paraId="299E67E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3D0606E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2B43A5E9"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5D4094E3"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Link the partner-id to device-id &amp; use the last accessed same Viu-id</w:t>
            </w:r>
          </w:p>
        </w:tc>
      </w:tr>
      <w:tr w:rsidR="007D5654" w:rsidRPr="007D5654" w14:paraId="02578B9D"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57DA8C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00C15ED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center"/>
            <w:hideMark/>
          </w:tcPr>
          <w:p w14:paraId="155F676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S4</w:t>
            </w:r>
          </w:p>
        </w:tc>
        <w:tc>
          <w:tcPr>
            <w:tcW w:w="1160" w:type="dxa"/>
            <w:tcBorders>
              <w:top w:val="nil"/>
              <w:left w:val="nil"/>
              <w:bottom w:val="single" w:sz="4" w:space="0" w:color="auto"/>
              <w:right w:val="single" w:sz="4" w:space="0" w:color="auto"/>
            </w:tcBorders>
            <w:shd w:val="clear" w:color="auto" w:fill="auto"/>
            <w:vAlign w:val="center"/>
            <w:hideMark/>
          </w:tcPr>
          <w:p w14:paraId="080F588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V5</w:t>
            </w:r>
          </w:p>
        </w:tc>
        <w:tc>
          <w:tcPr>
            <w:tcW w:w="1100" w:type="dxa"/>
            <w:tcBorders>
              <w:top w:val="nil"/>
              <w:left w:val="nil"/>
              <w:bottom w:val="single" w:sz="4" w:space="0" w:color="auto"/>
              <w:right w:val="single" w:sz="4" w:space="0" w:color="auto"/>
            </w:tcBorders>
            <w:shd w:val="clear" w:color="auto" w:fill="auto"/>
            <w:vAlign w:val="center"/>
            <w:hideMark/>
          </w:tcPr>
          <w:p w14:paraId="4FC309A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0856BB2E"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Strong auth gets linked on same viu id</w:t>
            </w:r>
          </w:p>
        </w:tc>
      </w:tr>
      <w:tr w:rsidR="007D5654" w:rsidRPr="007D5654" w14:paraId="5A6708E4" w14:textId="77777777" w:rsidTr="007D5654">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393A67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0266891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32A6F29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49B4F7D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3E94454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59317BCB"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Last accessed for D1 was V1, hence we map the partner-id</w:t>
            </w:r>
          </w:p>
        </w:tc>
      </w:tr>
      <w:tr w:rsidR="007D5654" w:rsidRPr="007D5654" w14:paraId="53C0E613"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DCCED1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79B16D0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26B0197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S40</w:t>
            </w:r>
          </w:p>
        </w:tc>
        <w:tc>
          <w:tcPr>
            <w:tcW w:w="1160" w:type="dxa"/>
            <w:tcBorders>
              <w:top w:val="nil"/>
              <w:left w:val="nil"/>
              <w:bottom w:val="single" w:sz="4" w:space="0" w:color="auto"/>
              <w:right w:val="single" w:sz="4" w:space="0" w:color="auto"/>
            </w:tcBorders>
            <w:shd w:val="clear" w:color="auto" w:fill="auto"/>
            <w:vAlign w:val="center"/>
            <w:hideMark/>
          </w:tcPr>
          <w:p w14:paraId="4CCE543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V20</w:t>
            </w:r>
          </w:p>
        </w:tc>
        <w:tc>
          <w:tcPr>
            <w:tcW w:w="1100" w:type="dxa"/>
            <w:tcBorders>
              <w:top w:val="nil"/>
              <w:left w:val="nil"/>
              <w:bottom w:val="single" w:sz="4" w:space="0" w:color="auto"/>
              <w:right w:val="single" w:sz="4" w:space="0" w:color="auto"/>
            </w:tcBorders>
            <w:shd w:val="clear" w:color="auto" w:fill="auto"/>
            <w:vAlign w:val="center"/>
            <w:hideMark/>
          </w:tcPr>
          <w:p w14:paraId="22823F6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79C69EA4"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User doesn’t authenticate</w:t>
            </w:r>
          </w:p>
        </w:tc>
      </w:tr>
      <w:tr w:rsidR="007D5654" w:rsidRPr="007D5654" w14:paraId="14BEBC0A"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2A47415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bottom"/>
            <w:hideMark/>
          </w:tcPr>
          <w:p w14:paraId="0AA289A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bottom"/>
            <w:hideMark/>
          </w:tcPr>
          <w:p w14:paraId="1887F72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S40</w:t>
            </w:r>
          </w:p>
        </w:tc>
        <w:tc>
          <w:tcPr>
            <w:tcW w:w="1160" w:type="dxa"/>
            <w:tcBorders>
              <w:top w:val="nil"/>
              <w:left w:val="nil"/>
              <w:bottom w:val="single" w:sz="4" w:space="0" w:color="auto"/>
              <w:right w:val="single" w:sz="4" w:space="0" w:color="auto"/>
            </w:tcBorders>
            <w:shd w:val="clear" w:color="auto" w:fill="auto"/>
            <w:vAlign w:val="bottom"/>
            <w:hideMark/>
          </w:tcPr>
          <w:p w14:paraId="332270E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bottom"/>
            <w:hideMark/>
          </w:tcPr>
          <w:p w14:paraId="4B5356C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57348427"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Link the stong auth</w:t>
            </w:r>
          </w:p>
        </w:tc>
      </w:tr>
      <w:tr w:rsidR="007D5654" w:rsidRPr="007D5654" w14:paraId="706FD854"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440866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6A6FFA4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64E2255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52BEDAA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7ED85D3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10</w:t>
            </w:r>
          </w:p>
        </w:tc>
        <w:tc>
          <w:tcPr>
            <w:tcW w:w="5380" w:type="dxa"/>
            <w:tcBorders>
              <w:top w:val="nil"/>
              <w:left w:val="nil"/>
              <w:bottom w:val="single" w:sz="4" w:space="0" w:color="auto"/>
              <w:right w:val="single" w:sz="4" w:space="0" w:color="auto"/>
            </w:tcBorders>
            <w:shd w:val="clear" w:color="auto" w:fill="auto"/>
            <w:vAlign w:val="center"/>
            <w:hideMark/>
          </w:tcPr>
          <w:p w14:paraId="4D7DDC0E"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Fetch the last accessed Viu-id as per the device-id</w:t>
            </w:r>
          </w:p>
        </w:tc>
      </w:tr>
      <w:tr w:rsidR="007D5654" w:rsidRPr="007D5654" w14:paraId="47D1AE80"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DCB072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40DE27B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25A6EC2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S2</w:t>
            </w:r>
          </w:p>
        </w:tc>
        <w:tc>
          <w:tcPr>
            <w:tcW w:w="1160" w:type="dxa"/>
            <w:tcBorders>
              <w:top w:val="nil"/>
              <w:left w:val="nil"/>
              <w:bottom w:val="single" w:sz="4" w:space="0" w:color="auto"/>
              <w:right w:val="single" w:sz="4" w:space="0" w:color="auto"/>
            </w:tcBorders>
            <w:shd w:val="clear" w:color="auto" w:fill="auto"/>
            <w:vAlign w:val="center"/>
            <w:hideMark/>
          </w:tcPr>
          <w:p w14:paraId="0FBD748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722B030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10</w:t>
            </w:r>
          </w:p>
        </w:tc>
        <w:tc>
          <w:tcPr>
            <w:tcW w:w="5380" w:type="dxa"/>
            <w:tcBorders>
              <w:top w:val="nil"/>
              <w:left w:val="nil"/>
              <w:bottom w:val="single" w:sz="4" w:space="0" w:color="auto"/>
              <w:right w:val="single" w:sz="4" w:space="0" w:color="auto"/>
            </w:tcBorders>
            <w:shd w:val="clear" w:color="auto" w:fill="auto"/>
            <w:vAlign w:val="center"/>
            <w:hideMark/>
          </w:tcPr>
          <w:p w14:paraId="7720FE88"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Strong auth id is now mapped to all other ids</w:t>
            </w:r>
          </w:p>
        </w:tc>
      </w:tr>
      <w:tr w:rsidR="007D5654" w:rsidRPr="007D5654" w14:paraId="2F92F649"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220518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D5</w:t>
            </w:r>
          </w:p>
        </w:tc>
        <w:tc>
          <w:tcPr>
            <w:tcW w:w="960" w:type="dxa"/>
            <w:tcBorders>
              <w:top w:val="nil"/>
              <w:left w:val="nil"/>
              <w:bottom w:val="single" w:sz="4" w:space="0" w:color="auto"/>
              <w:right w:val="single" w:sz="4" w:space="0" w:color="auto"/>
            </w:tcBorders>
            <w:shd w:val="clear" w:color="auto" w:fill="auto"/>
            <w:vAlign w:val="center"/>
            <w:hideMark/>
          </w:tcPr>
          <w:p w14:paraId="3CE4402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1B7E9E3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63879F3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V8</w:t>
            </w:r>
          </w:p>
        </w:tc>
        <w:tc>
          <w:tcPr>
            <w:tcW w:w="1100" w:type="dxa"/>
            <w:tcBorders>
              <w:top w:val="nil"/>
              <w:left w:val="nil"/>
              <w:bottom w:val="single" w:sz="4" w:space="0" w:color="auto"/>
              <w:right w:val="single" w:sz="4" w:space="0" w:color="auto"/>
            </w:tcBorders>
            <w:shd w:val="clear" w:color="auto" w:fill="auto"/>
            <w:vAlign w:val="center"/>
            <w:hideMark/>
          </w:tcPr>
          <w:p w14:paraId="64F3933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11</w:t>
            </w:r>
          </w:p>
        </w:tc>
        <w:tc>
          <w:tcPr>
            <w:tcW w:w="5380" w:type="dxa"/>
            <w:tcBorders>
              <w:top w:val="nil"/>
              <w:left w:val="nil"/>
              <w:bottom w:val="single" w:sz="4" w:space="0" w:color="auto"/>
              <w:right w:val="single" w:sz="4" w:space="0" w:color="auto"/>
            </w:tcBorders>
            <w:shd w:val="clear" w:color="auto" w:fill="auto"/>
            <w:vAlign w:val="center"/>
            <w:hideMark/>
          </w:tcPr>
          <w:p w14:paraId="6F627798"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r>
      <w:tr w:rsidR="007D5654" w:rsidRPr="007D5654" w14:paraId="1BE806E1" w14:textId="77777777" w:rsidTr="007D5654">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3FF0FE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D6</w:t>
            </w:r>
          </w:p>
        </w:tc>
        <w:tc>
          <w:tcPr>
            <w:tcW w:w="960" w:type="dxa"/>
            <w:tcBorders>
              <w:top w:val="nil"/>
              <w:left w:val="nil"/>
              <w:bottom w:val="single" w:sz="4" w:space="0" w:color="auto"/>
              <w:right w:val="single" w:sz="4" w:space="0" w:color="auto"/>
            </w:tcBorders>
            <w:shd w:val="clear" w:color="auto" w:fill="auto"/>
            <w:vAlign w:val="center"/>
            <w:hideMark/>
          </w:tcPr>
          <w:p w14:paraId="5B130D4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04F050C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1256C34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258F038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12</w:t>
            </w:r>
          </w:p>
        </w:tc>
        <w:tc>
          <w:tcPr>
            <w:tcW w:w="5380" w:type="dxa"/>
            <w:tcBorders>
              <w:top w:val="nil"/>
              <w:left w:val="nil"/>
              <w:bottom w:val="single" w:sz="4" w:space="0" w:color="auto"/>
              <w:right w:val="single" w:sz="4" w:space="0" w:color="auto"/>
            </w:tcBorders>
            <w:shd w:val="clear" w:color="auto" w:fill="auto"/>
            <w:vAlign w:val="center"/>
            <w:hideMark/>
          </w:tcPr>
          <w:p w14:paraId="7A86AEAC"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Since this is a new device id, we will have no way of knowing that this is a repeat user</w:t>
            </w:r>
          </w:p>
        </w:tc>
      </w:tr>
      <w:tr w:rsidR="007D5654" w:rsidRPr="007D5654" w14:paraId="1E5AD5B1"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F5CAC19"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D6</w:t>
            </w:r>
          </w:p>
        </w:tc>
        <w:tc>
          <w:tcPr>
            <w:tcW w:w="960" w:type="dxa"/>
            <w:tcBorders>
              <w:top w:val="nil"/>
              <w:left w:val="nil"/>
              <w:bottom w:val="single" w:sz="4" w:space="0" w:color="auto"/>
              <w:right w:val="single" w:sz="4" w:space="0" w:color="auto"/>
            </w:tcBorders>
            <w:shd w:val="clear" w:color="auto" w:fill="auto"/>
            <w:vAlign w:val="center"/>
            <w:hideMark/>
          </w:tcPr>
          <w:p w14:paraId="1143041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52FFB08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S5</w:t>
            </w:r>
          </w:p>
        </w:tc>
        <w:tc>
          <w:tcPr>
            <w:tcW w:w="1160" w:type="dxa"/>
            <w:tcBorders>
              <w:top w:val="nil"/>
              <w:left w:val="nil"/>
              <w:bottom w:val="single" w:sz="4" w:space="0" w:color="auto"/>
              <w:right w:val="single" w:sz="4" w:space="0" w:color="auto"/>
            </w:tcBorders>
            <w:shd w:val="clear" w:color="auto" w:fill="auto"/>
            <w:vAlign w:val="center"/>
            <w:hideMark/>
          </w:tcPr>
          <w:p w14:paraId="362324C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7D46869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12</w:t>
            </w:r>
          </w:p>
        </w:tc>
        <w:tc>
          <w:tcPr>
            <w:tcW w:w="5380" w:type="dxa"/>
            <w:tcBorders>
              <w:top w:val="nil"/>
              <w:left w:val="nil"/>
              <w:bottom w:val="single" w:sz="4" w:space="0" w:color="auto"/>
              <w:right w:val="single" w:sz="4" w:space="0" w:color="auto"/>
            </w:tcBorders>
            <w:shd w:val="clear" w:color="auto" w:fill="auto"/>
            <w:vAlign w:val="center"/>
            <w:hideMark/>
          </w:tcPr>
          <w:p w14:paraId="15A60D59"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Strong auth gets linked on same viu id</w:t>
            </w:r>
          </w:p>
        </w:tc>
      </w:tr>
    </w:tbl>
    <w:p w14:paraId="1A2E6A1F" w14:textId="77777777" w:rsidR="007D5654" w:rsidRPr="007D5654" w:rsidRDefault="007D5654" w:rsidP="002A7768">
      <w:pPr>
        <w:spacing w:line="360" w:lineRule="auto"/>
        <w:rPr>
          <w:lang w:val="en-IN"/>
        </w:rPr>
      </w:pPr>
    </w:p>
    <w:p w14:paraId="5D1C4ADC" w14:textId="366F5F53" w:rsidR="00347B8C" w:rsidRDefault="00347B8C" w:rsidP="002A7768">
      <w:pPr>
        <w:pStyle w:val="Heading2"/>
        <w:spacing w:line="360" w:lineRule="auto"/>
        <w:rPr>
          <w:lang w:val="en-IN"/>
        </w:rPr>
      </w:pPr>
      <w:bookmarkStart w:id="25" w:name="_Toc532490376"/>
      <w:r>
        <w:rPr>
          <w:lang w:val="en-IN"/>
        </w:rPr>
        <w:t>Use Case 1</w:t>
      </w:r>
      <w:r w:rsidR="00F53B41">
        <w:rPr>
          <w:lang w:val="en-IN"/>
        </w:rPr>
        <w:t>3</w:t>
      </w:r>
      <w:r>
        <w:rPr>
          <w:lang w:val="en-IN"/>
        </w:rPr>
        <w:t>: Repeat User comes on the different Browser/Incognito &amp; Signs In &amp; is not on partner network</w:t>
      </w:r>
      <w:bookmarkEnd w:id="25"/>
    </w:p>
    <w:p w14:paraId="69A8D1DC" w14:textId="77777777" w:rsidR="00402F03" w:rsidRPr="00402F03" w:rsidRDefault="00402F03" w:rsidP="002A7768">
      <w:pPr>
        <w:spacing w:line="360" w:lineRule="auto"/>
        <w:rPr>
          <w:lang w:val="en-IN"/>
        </w:rPr>
      </w:pPr>
    </w:p>
    <w:p w14:paraId="2170BBC8" w14:textId="7DDC687E" w:rsidR="00347B8C" w:rsidRDefault="00347B8C" w:rsidP="002A7768">
      <w:pPr>
        <w:pStyle w:val="ListParagraph"/>
        <w:numPr>
          <w:ilvl w:val="0"/>
          <w:numId w:val="18"/>
        </w:numPr>
        <w:spacing w:line="360" w:lineRule="auto"/>
        <w:rPr>
          <w:lang w:val="en-IN"/>
        </w:rPr>
      </w:pPr>
      <w:r>
        <w:rPr>
          <w:lang w:val="en-IN"/>
        </w:rPr>
        <w:t>Device Id is not available; hence browser drops a new device-id.</w:t>
      </w:r>
    </w:p>
    <w:p w14:paraId="7CE0A3AC" w14:textId="43969DFA" w:rsidR="00347B8C" w:rsidRDefault="00347B8C" w:rsidP="002A7768">
      <w:pPr>
        <w:pStyle w:val="ListParagraph"/>
        <w:numPr>
          <w:ilvl w:val="0"/>
          <w:numId w:val="18"/>
        </w:numPr>
        <w:spacing w:line="360" w:lineRule="auto"/>
        <w:rPr>
          <w:lang w:val="en-IN"/>
        </w:rPr>
      </w:pPr>
      <w:r>
        <w:rPr>
          <w:lang w:val="en-IN"/>
        </w:rPr>
        <w:t>User then does a strong auth &amp; this is a not a new strong auth.</w:t>
      </w:r>
    </w:p>
    <w:p w14:paraId="50F3EA48" w14:textId="77777777" w:rsidR="00347B8C" w:rsidRDefault="00347B8C" w:rsidP="002A7768">
      <w:pPr>
        <w:pStyle w:val="ListParagraph"/>
        <w:numPr>
          <w:ilvl w:val="0"/>
          <w:numId w:val="18"/>
        </w:numPr>
        <w:spacing w:line="360" w:lineRule="auto"/>
        <w:rPr>
          <w:lang w:val="en-IN"/>
        </w:rPr>
      </w:pPr>
      <w:r>
        <w:rPr>
          <w:lang w:val="en-IN"/>
        </w:rPr>
        <w:t>Based on rules, fetch the Viu id associated with strong auth.</w:t>
      </w:r>
    </w:p>
    <w:p w14:paraId="386F9C1B" w14:textId="56649647" w:rsidR="00347B8C" w:rsidRDefault="00347B8C" w:rsidP="002A7768">
      <w:pPr>
        <w:pStyle w:val="ListParagraph"/>
        <w:numPr>
          <w:ilvl w:val="0"/>
          <w:numId w:val="18"/>
        </w:numPr>
        <w:spacing w:line="360" w:lineRule="auto"/>
        <w:rPr>
          <w:lang w:val="en-IN"/>
        </w:rPr>
      </w:pPr>
      <w:r>
        <w:rPr>
          <w:lang w:val="en-IN"/>
        </w:rPr>
        <w:t xml:space="preserve">Link </w:t>
      </w:r>
      <w:r w:rsidR="003B3065">
        <w:rPr>
          <w:lang w:val="en-IN"/>
        </w:rPr>
        <w:t xml:space="preserve">the new </w:t>
      </w:r>
      <w:r>
        <w:rPr>
          <w:lang w:val="en-IN"/>
        </w:rPr>
        <w:t>Device Id to this strong auth &amp; Viu id</w:t>
      </w:r>
      <w:r w:rsidR="003B3065">
        <w:rPr>
          <w:lang w:val="en-IN"/>
        </w:rPr>
        <w:t>.</w:t>
      </w:r>
    </w:p>
    <w:p w14:paraId="2CC48A62" w14:textId="58DC23B2" w:rsidR="00347B8C" w:rsidRDefault="00347B8C" w:rsidP="002A7768">
      <w:pPr>
        <w:pStyle w:val="ListParagraph"/>
        <w:numPr>
          <w:ilvl w:val="0"/>
          <w:numId w:val="18"/>
        </w:numPr>
        <w:spacing w:line="360" w:lineRule="auto"/>
        <w:rPr>
          <w:lang w:val="en-IN"/>
        </w:rPr>
      </w:pPr>
      <w:r>
        <w:rPr>
          <w:lang w:val="en-IN"/>
        </w:rPr>
        <w:t>Since the user is authenticated, use this Viu-id to identify the user</w:t>
      </w:r>
      <w:r w:rsidR="003B3065">
        <w:rPr>
          <w:lang w:val="en-IN"/>
        </w:rPr>
        <w:t>.</w:t>
      </w:r>
    </w:p>
    <w:p w14:paraId="10524586" w14:textId="5EA65574" w:rsidR="00F53B41" w:rsidRDefault="00F53B41" w:rsidP="002A7768">
      <w:pPr>
        <w:pStyle w:val="ListParagraph"/>
        <w:numPr>
          <w:ilvl w:val="0"/>
          <w:numId w:val="18"/>
        </w:numPr>
        <w:spacing w:line="360" w:lineRule="auto"/>
        <w:rPr>
          <w:lang w:val="en-IN"/>
        </w:rPr>
      </w:pPr>
      <w:r>
        <w:rPr>
          <w:lang w:val="en-IN"/>
        </w:rPr>
        <w:lastRenderedPageBreak/>
        <w:t>This is how the data looks</w:t>
      </w:r>
    </w:p>
    <w:tbl>
      <w:tblPr>
        <w:tblW w:w="10520" w:type="dxa"/>
        <w:tblInd w:w="-5" w:type="dxa"/>
        <w:tblLook w:val="04A0" w:firstRow="1" w:lastRow="0" w:firstColumn="1" w:lastColumn="0" w:noHBand="0" w:noVBand="1"/>
      </w:tblPr>
      <w:tblGrid>
        <w:gridCol w:w="960"/>
        <w:gridCol w:w="960"/>
        <w:gridCol w:w="960"/>
        <w:gridCol w:w="1160"/>
        <w:gridCol w:w="1100"/>
        <w:gridCol w:w="5380"/>
      </w:tblGrid>
      <w:tr w:rsidR="007D5654" w:rsidRPr="007D5654" w14:paraId="3946E20E" w14:textId="77777777" w:rsidTr="007D5654">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3116B0EF"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Device</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4E8E9EEF"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Partner</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5074160F"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Auth</w:t>
            </w:r>
          </w:p>
        </w:tc>
        <w:tc>
          <w:tcPr>
            <w:tcW w:w="1160" w:type="dxa"/>
            <w:tcBorders>
              <w:top w:val="single" w:sz="4" w:space="0" w:color="auto"/>
              <w:left w:val="nil"/>
              <w:bottom w:val="single" w:sz="4" w:space="0" w:color="auto"/>
              <w:right w:val="single" w:sz="4" w:space="0" w:color="auto"/>
            </w:tcBorders>
            <w:shd w:val="clear" w:color="000000" w:fill="00B050"/>
            <w:vAlign w:val="center"/>
            <w:hideMark/>
          </w:tcPr>
          <w:p w14:paraId="107F121F"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Viu id</w:t>
            </w:r>
          </w:p>
        </w:tc>
        <w:tc>
          <w:tcPr>
            <w:tcW w:w="1100" w:type="dxa"/>
            <w:tcBorders>
              <w:top w:val="single" w:sz="4" w:space="0" w:color="auto"/>
              <w:left w:val="nil"/>
              <w:bottom w:val="single" w:sz="4" w:space="0" w:color="auto"/>
              <w:right w:val="single" w:sz="4" w:space="0" w:color="auto"/>
            </w:tcBorders>
            <w:shd w:val="clear" w:color="000000" w:fill="00B050"/>
            <w:vAlign w:val="center"/>
            <w:hideMark/>
          </w:tcPr>
          <w:p w14:paraId="75E6EC7A"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Use Case #</w:t>
            </w:r>
          </w:p>
        </w:tc>
        <w:tc>
          <w:tcPr>
            <w:tcW w:w="5380" w:type="dxa"/>
            <w:tcBorders>
              <w:top w:val="single" w:sz="4" w:space="0" w:color="auto"/>
              <w:left w:val="nil"/>
              <w:bottom w:val="single" w:sz="4" w:space="0" w:color="auto"/>
              <w:right w:val="single" w:sz="4" w:space="0" w:color="auto"/>
            </w:tcBorders>
            <w:shd w:val="clear" w:color="000000" w:fill="00B050"/>
            <w:vAlign w:val="center"/>
            <w:hideMark/>
          </w:tcPr>
          <w:p w14:paraId="370AED85" w14:textId="77777777" w:rsidR="007D5654" w:rsidRPr="007D5654" w:rsidRDefault="007D5654" w:rsidP="002A7768">
            <w:pPr>
              <w:spacing w:line="360" w:lineRule="auto"/>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Comment</w:t>
            </w:r>
          </w:p>
        </w:tc>
      </w:tr>
      <w:tr w:rsidR="007D5654" w:rsidRPr="007D5654" w14:paraId="7398F048"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F5B0BA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12DAD3F9"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7002A3E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305630A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759553C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1</w:t>
            </w:r>
          </w:p>
        </w:tc>
        <w:tc>
          <w:tcPr>
            <w:tcW w:w="5380" w:type="dxa"/>
            <w:tcBorders>
              <w:top w:val="nil"/>
              <w:left w:val="nil"/>
              <w:bottom w:val="single" w:sz="4" w:space="0" w:color="auto"/>
              <w:right w:val="single" w:sz="4" w:space="0" w:color="auto"/>
            </w:tcBorders>
            <w:shd w:val="clear" w:color="auto" w:fill="auto"/>
            <w:vAlign w:val="center"/>
            <w:hideMark/>
          </w:tcPr>
          <w:p w14:paraId="7CBCD734"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New User Comes</w:t>
            </w:r>
          </w:p>
        </w:tc>
      </w:tr>
      <w:tr w:rsidR="007D5654" w:rsidRPr="007D5654" w14:paraId="0E049221"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D46E6E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34140EC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00885F69"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0AC0F49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27734C1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0D3A3B60"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Before Signup</w:t>
            </w:r>
          </w:p>
        </w:tc>
      </w:tr>
      <w:tr w:rsidR="007D5654" w:rsidRPr="007D5654" w14:paraId="3716237E" w14:textId="77777777" w:rsidTr="007D5654">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066B95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5FE038E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37F390E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S1</w:t>
            </w:r>
          </w:p>
        </w:tc>
        <w:tc>
          <w:tcPr>
            <w:tcW w:w="1160" w:type="dxa"/>
            <w:tcBorders>
              <w:top w:val="nil"/>
              <w:left w:val="nil"/>
              <w:bottom w:val="single" w:sz="4" w:space="0" w:color="auto"/>
              <w:right w:val="single" w:sz="4" w:space="0" w:color="auto"/>
            </w:tcBorders>
            <w:shd w:val="clear" w:color="auto" w:fill="auto"/>
            <w:vAlign w:val="center"/>
            <w:hideMark/>
          </w:tcPr>
          <w:p w14:paraId="160A63A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279DDBE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6E0B0044"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After Signup. Since V2 is not mapped to any auth or partner, it is linked</w:t>
            </w:r>
          </w:p>
        </w:tc>
      </w:tr>
      <w:tr w:rsidR="007D5654" w:rsidRPr="007D5654" w14:paraId="57E3DF33"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75C7D1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6238309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P1</w:t>
            </w:r>
          </w:p>
        </w:tc>
        <w:tc>
          <w:tcPr>
            <w:tcW w:w="960" w:type="dxa"/>
            <w:tcBorders>
              <w:top w:val="nil"/>
              <w:left w:val="nil"/>
              <w:bottom w:val="single" w:sz="4" w:space="0" w:color="auto"/>
              <w:right w:val="single" w:sz="4" w:space="0" w:color="auto"/>
            </w:tcBorders>
            <w:shd w:val="clear" w:color="auto" w:fill="auto"/>
            <w:vAlign w:val="center"/>
            <w:hideMark/>
          </w:tcPr>
          <w:p w14:paraId="20AD5BD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35A8FD0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2F00D389"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3</w:t>
            </w:r>
          </w:p>
        </w:tc>
        <w:tc>
          <w:tcPr>
            <w:tcW w:w="5380" w:type="dxa"/>
            <w:tcBorders>
              <w:top w:val="nil"/>
              <w:left w:val="nil"/>
              <w:bottom w:val="single" w:sz="4" w:space="0" w:color="auto"/>
              <w:right w:val="single" w:sz="4" w:space="0" w:color="auto"/>
            </w:tcBorders>
            <w:shd w:val="clear" w:color="auto" w:fill="auto"/>
            <w:vAlign w:val="center"/>
            <w:hideMark/>
          </w:tcPr>
          <w:p w14:paraId="4DBFF341"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New Viu-id mapped to partner id is created</w:t>
            </w:r>
          </w:p>
        </w:tc>
      </w:tr>
      <w:tr w:rsidR="007D5654" w:rsidRPr="007D5654" w14:paraId="0C2A640C"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BF6988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D4</w:t>
            </w:r>
          </w:p>
        </w:tc>
        <w:tc>
          <w:tcPr>
            <w:tcW w:w="960" w:type="dxa"/>
            <w:tcBorders>
              <w:top w:val="nil"/>
              <w:left w:val="nil"/>
              <w:bottom w:val="single" w:sz="4" w:space="0" w:color="auto"/>
              <w:right w:val="single" w:sz="4" w:space="0" w:color="auto"/>
            </w:tcBorders>
            <w:shd w:val="clear" w:color="auto" w:fill="auto"/>
            <w:vAlign w:val="center"/>
            <w:hideMark/>
          </w:tcPr>
          <w:p w14:paraId="1E45FCD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P2</w:t>
            </w:r>
          </w:p>
        </w:tc>
        <w:tc>
          <w:tcPr>
            <w:tcW w:w="960" w:type="dxa"/>
            <w:tcBorders>
              <w:top w:val="nil"/>
              <w:left w:val="nil"/>
              <w:bottom w:val="single" w:sz="4" w:space="0" w:color="auto"/>
              <w:right w:val="single" w:sz="4" w:space="0" w:color="auto"/>
            </w:tcBorders>
            <w:shd w:val="clear" w:color="auto" w:fill="auto"/>
            <w:vAlign w:val="center"/>
            <w:hideMark/>
          </w:tcPr>
          <w:p w14:paraId="7E0255E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3AA6011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0D84B38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4</w:t>
            </w:r>
          </w:p>
        </w:tc>
        <w:tc>
          <w:tcPr>
            <w:tcW w:w="5380" w:type="dxa"/>
            <w:tcBorders>
              <w:top w:val="nil"/>
              <w:left w:val="nil"/>
              <w:bottom w:val="single" w:sz="4" w:space="0" w:color="auto"/>
              <w:right w:val="single" w:sz="4" w:space="0" w:color="auto"/>
            </w:tcBorders>
            <w:shd w:val="clear" w:color="auto" w:fill="auto"/>
            <w:vAlign w:val="center"/>
            <w:hideMark/>
          </w:tcPr>
          <w:p w14:paraId="36E862FD"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Before Signup</w:t>
            </w:r>
          </w:p>
        </w:tc>
      </w:tr>
      <w:tr w:rsidR="007D5654" w:rsidRPr="007D5654" w14:paraId="2D7CDBC6" w14:textId="77777777" w:rsidTr="007D5654">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14CD58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D4</w:t>
            </w:r>
          </w:p>
        </w:tc>
        <w:tc>
          <w:tcPr>
            <w:tcW w:w="960" w:type="dxa"/>
            <w:tcBorders>
              <w:top w:val="nil"/>
              <w:left w:val="nil"/>
              <w:bottom w:val="single" w:sz="4" w:space="0" w:color="auto"/>
              <w:right w:val="single" w:sz="4" w:space="0" w:color="auto"/>
            </w:tcBorders>
            <w:shd w:val="clear" w:color="auto" w:fill="auto"/>
            <w:vAlign w:val="center"/>
            <w:hideMark/>
          </w:tcPr>
          <w:p w14:paraId="0BA9A77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P2</w:t>
            </w:r>
          </w:p>
        </w:tc>
        <w:tc>
          <w:tcPr>
            <w:tcW w:w="960" w:type="dxa"/>
            <w:tcBorders>
              <w:top w:val="nil"/>
              <w:left w:val="nil"/>
              <w:bottom w:val="single" w:sz="4" w:space="0" w:color="auto"/>
              <w:right w:val="single" w:sz="4" w:space="0" w:color="auto"/>
            </w:tcBorders>
            <w:shd w:val="clear" w:color="auto" w:fill="auto"/>
            <w:vAlign w:val="center"/>
            <w:hideMark/>
          </w:tcPr>
          <w:p w14:paraId="0689616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S2</w:t>
            </w:r>
          </w:p>
        </w:tc>
        <w:tc>
          <w:tcPr>
            <w:tcW w:w="1160" w:type="dxa"/>
            <w:tcBorders>
              <w:top w:val="nil"/>
              <w:left w:val="nil"/>
              <w:bottom w:val="single" w:sz="4" w:space="0" w:color="auto"/>
              <w:right w:val="single" w:sz="4" w:space="0" w:color="auto"/>
            </w:tcBorders>
            <w:shd w:val="clear" w:color="auto" w:fill="auto"/>
            <w:vAlign w:val="center"/>
            <w:hideMark/>
          </w:tcPr>
          <w:p w14:paraId="5F69C37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777BB3E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4</w:t>
            </w:r>
          </w:p>
        </w:tc>
        <w:tc>
          <w:tcPr>
            <w:tcW w:w="5380" w:type="dxa"/>
            <w:tcBorders>
              <w:top w:val="nil"/>
              <w:left w:val="nil"/>
              <w:bottom w:val="single" w:sz="4" w:space="0" w:color="auto"/>
              <w:right w:val="single" w:sz="4" w:space="0" w:color="auto"/>
            </w:tcBorders>
            <w:shd w:val="clear" w:color="auto" w:fill="auto"/>
            <w:vAlign w:val="center"/>
            <w:hideMark/>
          </w:tcPr>
          <w:p w14:paraId="5FB13CF8"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Since no strong auth is mapped to V4 &amp; user did a signup we keep the same auth</w:t>
            </w:r>
          </w:p>
        </w:tc>
      </w:tr>
      <w:tr w:rsidR="007D5654" w:rsidRPr="007D5654" w14:paraId="2B84B6DD"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A08011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101D9D4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5B26834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6F88261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552B447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5</w:t>
            </w:r>
          </w:p>
        </w:tc>
        <w:tc>
          <w:tcPr>
            <w:tcW w:w="5380" w:type="dxa"/>
            <w:tcBorders>
              <w:top w:val="nil"/>
              <w:left w:val="nil"/>
              <w:bottom w:val="single" w:sz="4" w:space="0" w:color="auto"/>
              <w:right w:val="single" w:sz="4" w:space="0" w:color="auto"/>
            </w:tcBorders>
            <w:shd w:val="clear" w:color="auto" w:fill="auto"/>
            <w:vAlign w:val="center"/>
            <w:hideMark/>
          </w:tcPr>
          <w:p w14:paraId="77EF1EFD"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r>
      <w:tr w:rsidR="007D5654" w:rsidRPr="007D5654" w14:paraId="42151002"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6805F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3AB8B73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5B5A339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E7AFE6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3F7F871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6</w:t>
            </w:r>
          </w:p>
        </w:tc>
        <w:tc>
          <w:tcPr>
            <w:tcW w:w="5380" w:type="dxa"/>
            <w:tcBorders>
              <w:top w:val="nil"/>
              <w:left w:val="nil"/>
              <w:bottom w:val="single" w:sz="4" w:space="0" w:color="auto"/>
              <w:right w:val="single" w:sz="4" w:space="0" w:color="auto"/>
            </w:tcBorders>
            <w:shd w:val="clear" w:color="auto" w:fill="auto"/>
            <w:vAlign w:val="center"/>
            <w:hideMark/>
          </w:tcPr>
          <w:p w14:paraId="1A6F7CD7"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r>
      <w:tr w:rsidR="007D5654" w:rsidRPr="007D5654" w14:paraId="7B85AC8F"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D13F6A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41E9CA3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40FF9B9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S3</w:t>
            </w:r>
          </w:p>
        </w:tc>
        <w:tc>
          <w:tcPr>
            <w:tcW w:w="1160" w:type="dxa"/>
            <w:tcBorders>
              <w:top w:val="nil"/>
              <w:left w:val="nil"/>
              <w:bottom w:val="single" w:sz="4" w:space="0" w:color="auto"/>
              <w:right w:val="single" w:sz="4" w:space="0" w:color="auto"/>
            </w:tcBorders>
            <w:shd w:val="clear" w:color="auto" w:fill="auto"/>
            <w:vAlign w:val="center"/>
            <w:hideMark/>
          </w:tcPr>
          <w:p w14:paraId="2901A4A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3F15C97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6</w:t>
            </w:r>
          </w:p>
        </w:tc>
        <w:tc>
          <w:tcPr>
            <w:tcW w:w="5380" w:type="dxa"/>
            <w:tcBorders>
              <w:top w:val="nil"/>
              <w:left w:val="nil"/>
              <w:bottom w:val="single" w:sz="4" w:space="0" w:color="auto"/>
              <w:right w:val="single" w:sz="4" w:space="0" w:color="auto"/>
            </w:tcBorders>
            <w:shd w:val="clear" w:color="auto" w:fill="auto"/>
            <w:vAlign w:val="center"/>
            <w:hideMark/>
          </w:tcPr>
          <w:p w14:paraId="41DDF826"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Strong auth is now linked to existing Viu-id</w:t>
            </w:r>
          </w:p>
        </w:tc>
      </w:tr>
      <w:tr w:rsidR="007D5654" w:rsidRPr="007D5654" w14:paraId="259BE971"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239D339"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0F69137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4D1D7DD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S1</w:t>
            </w:r>
          </w:p>
        </w:tc>
        <w:tc>
          <w:tcPr>
            <w:tcW w:w="1160" w:type="dxa"/>
            <w:tcBorders>
              <w:top w:val="nil"/>
              <w:left w:val="nil"/>
              <w:bottom w:val="single" w:sz="4" w:space="0" w:color="auto"/>
              <w:right w:val="single" w:sz="4" w:space="0" w:color="auto"/>
            </w:tcBorders>
            <w:shd w:val="clear" w:color="auto" w:fill="auto"/>
            <w:vAlign w:val="center"/>
            <w:hideMark/>
          </w:tcPr>
          <w:p w14:paraId="7F70D23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263D0AD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7</w:t>
            </w:r>
          </w:p>
        </w:tc>
        <w:tc>
          <w:tcPr>
            <w:tcW w:w="5380" w:type="dxa"/>
            <w:tcBorders>
              <w:top w:val="nil"/>
              <w:left w:val="nil"/>
              <w:bottom w:val="single" w:sz="4" w:space="0" w:color="auto"/>
              <w:right w:val="single" w:sz="4" w:space="0" w:color="auto"/>
            </w:tcBorders>
            <w:shd w:val="clear" w:color="auto" w:fill="auto"/>
            <w:vAlign w:val="center"/>
            <w:hideMark/>
          </w:tcPr>
          <w:p w14:paraId="0ED53D43"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r>
      <w:tr w:rsidR="007D5654" w:rsidRPr="007D5654" w14:paraId="30993FDC"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9574D1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55348E2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P3</w:t>
            </w:r>
          </w:p>
        </w:tc>
        <w:tc>
          <w:tcPr>
            <w:tcW w:w="960" w:type="dxa"/>
            <w:tcBorders>
              <w:top w:val="nil"/>
              <w:left w:val="nil"/>
              <w:bottom w:val="single" w:sz="4" w:space="0" w:color="auto"/>
              <w:right w:val="single" w:sz="4" w:space="0" w:color="auto"/>
            </w:tcBorders>
            <w:shd w:val="clear" w:color="auto" w:fill="auto"/>
            <w:vAlign w:val="center"/>
            <w:hideMark/>
          </w:tcPr>
          <w:p w14:paraId="5C3DFCC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5117483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053B4639"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8</w:t>
            </w:r>
          </w:p>
        </w:tc>
        <w:tc>
          <w:tcPr>
            <w:tcW w:w="5380" w:type="dxa"/>
            <w:tcBorders>
              <w:top w:val="nil"/>
              <w:left w:val="nil"/>
              <w:bottom w:val="single" w:sz="4" w:space="0" w:color="auto"/>
              <w:right w:val="single" w:sz="4" w:space="0" w:color="auto"/>
            </w:tcBorders>
            <w:shd w:val="clear" w:color="auto" w:fill="auto"/>
            <w:vAlign w:val="center"/>
            <w:hideMark/>
          </w:tcPr>
          <w:p w14:paraId="4E01A810"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Fetch the last accessed Viu-id as per the device-id</w:t>
            </w:r>
          </w:p>
        </w:tc>
      </w:tr>
      <w:tr w:rsidR="007D5654" w:rsidRPr="007D5654" w14:paraId="2C45855A" w14:textId="77777777" w:rsidTr="007D5654">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233B0C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1412155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center"/>
            <w:hideMark/>
          </w:tcPr>
          <w:p w14:paraId="14CA84C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385497A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204B38A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00C8A3EE"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Link the partner-id to device-id &amp; use the last accessed same Viu-id</w:t>
            </w:r>
          </w:p>
        </w:tc>
      </w:tr>
      <w:tr w:rsidR="007D5654" w:rsidRPr="007D5654" w14:paraId="06910C89"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219A7C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2D45AF8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center"/>
            <w:hideMark/>
          </w:tcPr>
          <w:p w14:paraId="656CB64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S4</w:t>
            </w:r>
          </w:p>
        </w:tc>
        <w:tc>
          <w:tcPr>
            <w:tcW w:w="1160" w:type="dxa"/>
            <w:tcBorders>
              <w:top w:val="nil"/>
              <w:left w:val="nil"/>
              <w:bottom w:val="single" w:sz="4" w:space="0" w:color="auto"/>
              <w:right w:val="single" w:sz="4" w:space="0" w:color="auto"/>
            </w:tcBorders>
            <w:shd w:val="clear" w:color="auto" w:fill="auto"/>
            <w:vAlign w:val="center"/>
            <w:hideMark/>
          </w:tcPr>
          <w:p w14:paraId="16990F1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V5</w:t>
            </w:r>
          </w:p>
        </w:tc>
        <w:tc>
          <w:tcPr>
            <w:tcW w:w="1100" w:type="dxa"/>
            <w:tcBorders>
              <w:top w:val="nil"/>
              <w:left w:val="nil"/>
              <w:bottom w:val="single" w:sz="4" w:space="0" w:color="auto"/>
              <w:right w:val="single" w:sz="4" w:space="0" w:color="auto"/>
            </w:tcBorders>
            <w:shd w:val="clear" w:color="auto" w:fill="auto"/>
            <w:vAlign w:val="center"/>
            <w:hideMark/>
          </w:tcPr>
          <w:p w14:paraId="08E54A0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5F562332"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Strong auth gets linked on same viu id</w:t>
            </w:r>
          </w:p>
        </w:tc>
      </w:tr>
      <w:tr w:rsidR="007D5654" w:rsidRPr="007D5654" w14:paraId="23F54CE6" w14:textId="77777777" w:rsidTr="007D5654">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59A8F4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15786B4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47B7F7E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77AF325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172AF50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66068A52"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Last accessed for D1 was V1, hence we map the partner-id</w:t>
            </w:r>
          </w:p>
        </w:tc>
      </w:tr>
      <w:tr w:rsidR="007D5654" w:rsidRPr="007D5654" w14:paraId="07FC1828"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493D69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069D34A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57FAC369"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S40</w:t>
            </w:r>
          </w:p>
        </w:tc>
        <w:tc>
          <w:tcPr>
            <w:tcW w:w="1160" w:type="dxa"/>
            <w:tcBorders>
              <w:top w:val="nil"/>
              <w:left w:val="nil"/>
              <w:bottom w:val="single" w:sz="4" w:space="0" w:color="auto"/>
              <w:right w:val="single" w:sz="4" w:space="0" w:color="auto"/>
            </w:tcBorders>
            <w:shd w:val="clear" w:color="auto" w:fill="auto"/>
            <w:vAlign w:val="center"/>
            <w:hideMark/>
          </w:tcPr>
          <w:p w14:paraId="4A2788E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V20</w:t>
            </w:r>
          </w:p>
        </w:tc>
        <w:tc>
          <w:tcPr>
            <w:tcW w:w="1100" w:type="dxa"/>
            <w:tcBorders>
              <w:top w:val="nil"/>
              <w:left w:val="nil"/>
              <w:bottom w:val="single" w:sz="4" w:space="0" w:color="auto"/>
              <w:right w:val="single" w:sz="4" w:space="0" w:color="auto"/>
            </w:tcBorders>
            <w:shd w:val="clear" w:color="auto" w:fill="auto"/>
            <w:vAlign w:val="center"/>
            <w:hideMark/>
          </w:tcPr>
          <w:p w14:paraId="69BD00F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12DB73F4"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User doesn’t authenticate</w:t>
            </w:r>
          </w:p>
        </w:tc>
      </w:tr>
      <w:tr w:rsidR="007D5654" w:rsidRPr="007D5654" w14:paraId="3153B8DB"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D37791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bottom"/>
            <w:hideMark/>
          </w:tcPr>
          <w:p w14:paraId="042C666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bottom"/>
            <w:hideMark/>
          </w:tcPr>
          <w:p w14:paraId="3661668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S40</w:t>
            </w:r>
          </w:p>
        </w:tc>
        <w:tc>
          <w:tcPr>
            <w:tcW w:w="1160" w:type="dxa"/>
            <w:tcBorders>
              <w:top w:val="nil"/>
              <w:left w:val="nil"/>
              <w:bottom w:val="single" w:sz="4" w:space="0" w:color="auto"/>
              <w:right w:val="single" w:sz="4" w:space="0" w:color="auto"/>
            </w:tcBorders>
            <w:shd w:val="clear" w:color="auto" w:fill="auto"/>
            <w:vAlign w:val="bottom"/>
            <w:hideMark/>
          </w:tcPr>
          <w:p w14:paraId="51A7B64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bottom"/>
            <w:hideMark/>
          </w:tcPr>
          <w:p w14:paraId="2A082B6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16756942"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Link the stong auth</w:t>
            </w:r>
          </w:p>
        </w:tc>
      </w:tr>
      <w:tr w:rsidR="007D5654" w:rsidRPr="007D5654" w14:paraId="7EA6E584"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3E7860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140D4D3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5D57803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00DE539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6C387AC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10</w:t>
            </w:r>
          </w:p>
        </w:tc>
        <w:tc>
          <w:tcPr>
            <w:tcW w:w="5380" w:type="dxa"/>
            <w:tcBorders>
              <w:top w:val="nil"/>
              <w:left w:val="nil"/>
              <w:bottom w:val="single" w:sz="4" w:space="0" w:color="auto"/>
              <w:right w:val="single" w:sz="4" w:space="0" w:color="auto"/>
            </w:tcBorders>
            <w:shd w:val="clear" w:color="auto" w:fill="auto"/>
            <w:vAlign w:val="center"/>
            <w:hideMark/>
          </w:tcPr>
          <w:p w14:paraId="4DCAF85D"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Fetch the last accessed Viu-id as per the device-id</w:t>
            </w:r>
          </w:p>
        </w:tc>
      </w:tr>
      <w:tr w:rsidR="007D5654" w:rsidRPr="007D5654" w14:paraId="7D3CB557"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3C0021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581C55F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521AAE0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S2</w:t>
            </w:r>
          </w:p>
        </w:tc>
        <w:tc>
          <w:tcPr>
            <w:tcW w:w="1160" w:type="dxa"/>
            <w:tcBorders>
              <w:top w:val="nil"/>
              <w:left w:val="nil"/>
              <w:bottom w:val="single" w:sz="4" w:space="0" w:color="auto"/>
              <w:right w:val="single" w:sz="4" w:space="0" w:color="auto"/>
            </w:tcBorders>
            <w:shd w:val="clear" w:color="auto" w:fill="auto"/>
            <w:vAlign w:val="center"/>
            <w:hideMark/>
          </w:tcPr>
          <w:p w14:paraId="6492754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61AA8DA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10</w:t>
            </w:r>
          </w:p>
        </w:tc>
        <w:tc>
          <w:tcPr>
            <w:tcW w:w="5380" w:type="dxa"/>
            <w:tcBorders>
              <w:top w:val="nil"/>
              <w:left w:val="nil"/>
              <w:bottom w:val="single" w:sz="4" w:space="0" w:color="auto"/>
              <w:right w:val="single" w:sz="4" w:space="0" w:color="auto"/>
            </w:tcBorders>
            <w:shd w:val="clear" w:color="auto" w:fill="auto"/>
            <w:vAlign w:val="center"/>
            <w:hideMark/>
          </w:tcPr>
          <w:p w14:paraId="6709C7A3"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Strong auth id is now mapped to all other ids</w:t>
            </w:r>
          </w:p>
        </w:tc>
      </w:tr>
      <w:tr w:rsidR="007D5654" w:rsidRPr="007D5654" w14:paraId="783DA3FB"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05D7D9"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D5</w:t>
            </w:r>
          </w:p>
        </w:tc>
        <w:tc>
          <w:tcPr>
            <w:tcW w:w="960" w:type="dxa"/>
            <w:tcBorders>
              <w:top w:val="nil"/>
              <w:left w:val="nil"/>
              <w:bottom w:val="single" w:sz="4" w:space="0" w:color="auto"/>
              <w:right w:val="single" w:sz="4" w:space="0" w:color="auto"/>
            </w:tcBorders>
            <w:shd w:val="clear" w:color="auto" w:fill="auto"/>
            <w:vAlign w:val="center"/>
            <w:hideMark/>
          </w:tcPr>
          <w:p w14:paraId="0436627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356B754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767DD6D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V8</w:t>
            </w:r>
          </w:p>
        </w:tc>
        <w:tc>
          <w:tcPr>
            <w:tcW w:w="1100" w:type="dxa"/>
            <w:tcBorders>
              <w:top w:val="nil"/>
              <w:left w:val="nil"/>
              <w:bottom w:val="single" w:sz="4" w:space="0" w:color="auto"/>
              <w:right w:val="single" w:sz="4" w:space="0" w:color="auto"/>
            </w:tcBorders>
            <w:shd w:val="clear" w:color="auto" w:fill="auto"/>
            <w:vAlign w:val="center"/>
            <w:hideMark/>
          </w:tcPr>
          <w:p w14:paraId="54A6DD1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11</w:t>
            </w:r>
          </w:p>
        </w:tc>
        <w:tc>
          <w:tcPr>
            <w:tcW w:w="5380" w:type="dxa"/>
            <w:tcBorders>
              <w:top w:val="nil"/>
              <w:left w:val="nil"/>
              <w:bottom w:val="single" w:sz="4" w:space="0" w:color="auto"/>
              <w:right w:val="single" w:sz="4" w:space="0" w:color="auto"/>
            </w:tcBorders>
            <w:shd w:val="clear" w:color="auto" w:fill="auto"/>
            <w:vAlign w:val="center"/>
            <w:hideMark/>
          </w:tcPr>
          <w:p w14:paraId="207D0BE2"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r>
      <w:tr w:rsidR="007D5654" w:rsidRPr="007D5654" w14:paraId="7480A2D9" w14:textId="77777777" w:rsidTr="007D5654">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FC8CDF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D6</w:t>
            </w:r>
          </w:p>
        </w:tc>
        <w:tc>
          <w:tcPr>
            <w:tcW w:w="960" w:type="dxa"/>
            <w:tcBorders>
              <w:top w:val="nil"/>
              <w:left w:val="nil"/>
              <w:bottom w:val="single" w:sz="4" w:space="0" w:color="auto"/>
              <w:right w:val="single" w:sz="4" w:space="0" w:color="auto"/>
            </w:tcBorders>
            <w:shd w:val="clear" w:color="auto" w:fill="auto"/>
            <w:vAlign w:val="center"/>
            <w:hideMark/>
          </w:tcPr>
          <w:p w14:paraId="059176D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3888B2F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6F4611D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6E27E8E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12</w:t>
            </w:r>
          </w:p>
        </w:tc>
        <w:tc>
          <w:tcPr>
            <w:tcW w:w="5380" w:type="dxa"/>
            <w:tcBorders>
              <w:top w:val="nil"/>
              <w:left w:val="nil"/>
              <w:bottom w:val="single" w:sz="4" w:space="0" w:color="auto"/>
              <w:right w:val="single" w:sz="4" w:space="0" w:color="auto"/>
            </w:tcBorders>
            <w:shd w:val="clear" w:color="auto" w:fill="auto"/>
            <w:vAlign w:val="center"/>
            <w:hideMark/>
          </w:tcPr>
          <w:p w14:paraId="0C1DF65A"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Since this is a new device id, we will have no way of knowing that this is a repeat user</w:t>
            </w:r>
          </w:p>
        </w:tc>
      </w:tr>
      <w:tr w:rsidR="007D5654" w:rsidRPr="007D5654" w14:paraId="340E5F9B"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5F45BF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D6</w:t>
            </w:r>
          </w:p>
        </w:tc>
        <w:tc>
          <w:tcPr>
            <w:tcW w:w="960" w:type="dxa"/>
            <w:tcBorders>
              <w:top w:val="nil"/>
              <w:left w:val="nil"/>
              <w:bottom w:val="single" w:sz="4" w:space="0" w:color="auto"/>
              <w:right w:val="single" w:sz="4" w:space="0" w:color="auto"/>
            </w:tcBorders>
            <w:shd w:val="clear" w:color="auto" w:fill="auto"/>
            <w:vAlign w:val="center"/>
            <w:hideMark/>
          </w:tcPr>
          <w:p w14:paraId="0A78D36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58529A2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S5</w:t>
            </w:r>
          </w:p>
        </w:tc>
        <w:tc>
          <w:tcPr>
            <w:tcW w:w="1160" w:type="dxa"/>
            <w:tcBorders>
              <w:top w:val="nil"/>
              <w:left w:val="nil"/>
              <w:bottom w:val="single" w:sz="4" w:space="0" w:color="auto"/>
              <w:right w:val="single" w:sz="4" w:space="0" w:color="auto"/>
            </w:tcBorders>
            <w:shd w:val="clear" w:color="auto" w:fill="auto"/>
            <w:vAlign w:val="center"/>
            <w:hideMark/>
          </w:tcPr>
          <w:p w14:paraId="73F11A3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0388A65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12</w:t>
            </w:r>
          </w:p>
        </w:tc>
        <w:tc>
          <w:tcPr>
            <w:tcW w:w="5380" w:type="dxa"/>
            <w:tcBorders>
              <w:top w:val="nil"/>
              <w:left w:val="nil"/>
              <w:bottom w:val="single" w:sz="4" w:space="0" w:color="auto"/>
              <w:right w:val="single" w:sz="4" w:space="0" w:color="auto"/>
            </w:tcBorders>
            <w:shd w:val="clear" w:color="auto" w:fill="auto"/>
            <w:vAlign w:val="center"/>
            <w:hideMark/>
          </w:tcPr>
          <w:p w14:paraId="2C6183E9"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Strong auth gets linked on same viu id</w:t>
            </w:r>
          </w:p>
        </w:tc>
      </w:tr>
      <w:tr w:rsidR="007D5654" w:rsidRPr="007D5654" w14:paraId="2443ED22"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6768E9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D7</w:t>
            </w:r>
          </w:p>
        </w:tc>
        <w:tc>
          <w:tcPr>
            <w:tcW w:w="960" w:type="dxa"/>
            <w:tcBorders>
              <w:top w:val="nil"/>
              <w:left w:val="nil"/>
              <w:bottom w:val="single" w:sz="4" w:space="0" w:color="auto"/>
              <w:right w:val="single" w:sz="4" w:space="0" w:color="auto"/>
            </w:tcBorders>
            <w:shd w:val="clear" w:color="auto" w:fill="auto"/>
            <w:vAlign w:val="center"/>
            <w:hideMark/>
          </w:tcPr>
          <w:p w14:paraId="2D49AD39"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7E87202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0EA283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V10</w:t>
            </w:r>
          </w:p>
        </w:tc>
        <w:tc>
          <w:tcPr>
            <w:tcW w:w="1100" w:type="dxa"/>
            <w:tcBorders>
              <w:top w:val="nil"/>
              <w:left w:val="nil"/>
              <w:bottom w:val="single" w:sz="4" w:space="0" w:color="auto"/>
              <w:right w:val="single" w:sz="4" w:space="0" w:color="auto"/>
            </w:tcBorders>
            <w:shd w:val="clear" w:color="auto" w:fill="auto"/>
            <w:vAlign w:val="center"/>
            <w:hideMark/>
          </w:tcPr>
          <w:p w14:paraId="521616C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13</w:t>
            </w:r>
          </w:p>
        </w:tc>
        <w:tc>
          <w:tcPr>
            <w:tcW w:w="5380" w:type="dxa"/>
            <w:tcBorders>
              <w:top w:val="nil"/>
              <w:left w:val="nil"/>
              <w:bottom w:val="single" w:sz="4" w:space="0" w:color="auto"/>
              <w:right w:val="single" w:sz="4" w:space="0" w:color="auto"/>
            </w:tcBorders>
            <w:shd w:val="clear" w:color="auto" w:fill="auto"/>
            <w:vAlign w:val="center"/>
            <w:hideMark/>
          </w:tcPr>
          <w:p w14:paraId="3475BF98"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r>
      <w:tr w:rsidR="007D5654" w:rsidRPr="007D5654" w14:paraId="0688712C"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CECECB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D7</w:t>
            </w:r>
          </w:p>
        </w:tc>
        <w:tc>
          <w:tcPr>
            <w:tcW w:w="960" w:type="dxa"/>
            <w:tcBorders>
              <w:top w:val="nil"/>
              <w:left w:val="nil"/>
              <w:bottom w:val="single" w:sz="4" w:space="0" w:color="auto"/>
              <w:right w:val="single" w:sz="4" w:space="0" w:color="auto"/>
            </w:tcBorders>
            <w:shd w:val="clear" w:color="auto" w:fill="auto"/>
            <w:vAlign w:val="center"/>
            <w:hideMark/>
          </w:tcPr>
          <w:p w14:paraId="08413D1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49D229D9"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S5</w:t>
            </w:r>
          </w:p>
        </w:tc>
        <w:tc>
          <w:tcPr>
            <w:tcW w:w="1160" w:type="dxa"/>
            <w:tcBorders>
              <w:top w:val="nil"/>
              <w:left w:val="nil"/>
              <w:bottom w:val="single" w:sz="4" w:space="0" w:color="auto"/>
              <w:right w:val="single" w:sz="4" w:space="0" w:color="auto"/>
            </w:tcBorders>
            <w:shd w:val="clear" w:color="auto" w:fill="auto"/>
            <w:vAlign w:val="center"/>
            <w:hideMark/>
          </w:tcPr>
          <w:p w14:paraId="1E9C3909"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6A44C18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13</w:t>
            </w:r>
          </w:p>
        </w:tc>
        <w:tc>
          <w:tcPr>
            <w:tcW w:w="5380" w:type="dxa"/>
            <w:tcBorders>
              <w:top w:val="nil"/>
              <w:left w:val="nil"/>
              <w:bottom w:val="single" w:sz="4" w:space="0" w:color="auto"/>
              <w:right w:val="single" w:sz="4" w:space="0" w:color="auto"/>
            </w:tcBorders>
            <w:shd w:val="clear" w:color="auto" w:fill="auto"/>
            <w:vAlign w:val="center"/>
            <w:hideMark/>
          </w:tcPr>
          <w:p w14:paraId="6AC0EE72"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Viu-id mapped to strong auth is returned</w:t>
            </w:r>
          </w:p>
        </w:tc>
      </w:tr>
    </w:tbl>
    <w:p w14:paraId="5527F6E8" w14:textId="274DE577" w:rsidR="00C02765" w:rsidRDefault="00C02765" w:rsidP="002A7768">
      <w:pPr>
        <w:spacing w:line="360" w:lineRule="auto"/>
        <w:rPr>
          <w:lang w:val="en-IN"/>
        </w:rPr>
      </w:pPr>
    </w:p>
    <w:p w14:paraId="38E80C90" w14:textId="17B8C8EA" w:rsidR="00C02765" w:rsidRDefault="00C02765" w:rsidP="002A7768">
      <w:pPr>
        <w:pStyle w:val="Heading2"/>
        <w:spacing w:line="360" w:lineRule="auto"/>
        <w:rPr>
          <w:lang w:val="en-IN"/>
        </w:rPr>
      </w:pPr>
      <w:bookmarkStart w:id="26" w:name="_Toc532490377"/>
      <w:r>
        <w:rPr>
          <w:lang w:val="en-IN"/>
        </w:rPr>
        <w:t>Use Case 1</w:t>
      </w:r>
      <w:r w:rsidR="00821328">
        <w:rPr>
          <w:lang w:val="en-IN"/>
        </w:rPr>
        <w:t>4</w:t>
      </w:r>
      <w:r>
        <w:rPr>
          <w:lang w:val="en-IN"/>
        </w:rPr>
        <w:t xml:space="preserve">: Repeat User comes on the different Browser/Incognito &amp; </w:t>
      </w:r>
      <w:r w:rsidR="00092DE2">
        <w:rPr>
          <w:lang w:val="en-IN"/>
        </w:rPr>
        <w:t>Logged out</w:t>
      </w:r>
      <w:r>
        <w:rPr>
          <w:lang w:val="en-IN"/>
        </w:rPr>
        <w:t xml:space="preserve"> &amp; is on </w:t>
      </w:r>
      <w:r w:rsidR="008A27F9">
        <w:rPr>
          <w:lang w:val="en-IN"/>
        </w:rPr>
        <w:t>a new partner-id</w:t>
      </w:r>
      <w:bookmarkEnd w:id="26"/>
    </w:p>
    <w:p w14:paraId="3936B745" w14:textId="77777777" w:rsidR="00C02765" w:rsidRDefault="00C02765" w:rsidP="002A7768">
      <w:pPr>
        <w:pStyle w:val="ListParagraph"/>
        <w:numPr>
          <w:ilvl w:val="0"/>
          <w:numId w:val="19"/>
        </w:numPr>
        <w:spacing w:line="360" w:lineRule="auto"/>
        <w:rPr>
          <w:lang w:val="en-IN"/>
        </w:rPr>
      </w:pPr>
      <w:r>
        <w:rPr>
          <w:lang w:val="en-IN"/>
        </w:rPr>
        <w:t>Device Id is not available; hence browser drops a new device-id.</w:t>
      </w:r>
    </w:p>
    <w:p w14:paraId="0321AC6F" w14:textId="32CBAE77" w:rsidR="00C02765" w:rsidRDefault="00092DE2" w:rsidP="002A7768">
      <w:pPr>
        <w:pStyle w:val="ListParagraph"/>
        <w:numPr>
          <w:ilvl w:val="0"/>
          <w:numId w:val="19"/>
        </w:numPr>
        <w:spacing w:line="360" w:lineRule="auto"/>
        <w:rPr>
          <w:lang w:val="en-IN"/>
        </w:rPr>
      </w:pPr>
      <w:r>
        <w:rPr>
          <w:lang w:val="en-IN"/>
        </w:rPr>
        <w:t>We then fetch partner-id based on pre-defined process like HE.</w:t>
      </w:r>
    </w:p>
    <w:p w14:paraId="7533B344" w14:textId="5AEF3C55" w:rsidR="00C02765" w:rsidRDefault="00BA7333" w:rsidP="002A7768">
      <w:pPr>
        <w:pStyle w:val="ListParagraph"/>
        <w:numPr>
          <w:ilvl w:val="0"/>
          <w:numId w:val="19"/>
        </w:numPr>
        <w:spacing w:line="360" w:lineRule="auto"/>
        <w:rPr>
          <w:lang w:val="en-IN"/>
        </w:rPr>
      </w:pPr>
      <w:r>
        <w:rPr>
          <w:lang w:val="en-IN"/>
        </w:rPr>
        <w:t xml:space="preserve">Since the partner is new, </w:t>
      </w:r>
      <w:r w:rsidR="00807382">
        <w:rPr>
          <w:lang w:val="en-IN"/>
        </w:rPr>
        <w:t>this partner-id would get linked to the Device-id &amp; Viu-is would be same</w:t>
      </w:r>
    </w:p>
    <w:p w14:paraId="5B711F8D" w14:textId="0006D603" w:rsidR="00C02765" w:rsidRDefault="00092DE2" w:rsidP="002A7768">
      <w:pPr>
        <w:pStyle w:val="ListParagraph"/>
        <w:numPr>
          <w:ilvl w:val="0"/>
          <w:numId w:val="19"/>
        </w:numPr>
        <w:spacing w:line="360" w:lineRule="auto"/>
        <w:rPr>
          <w:lang w:val="en-IN"/>
        </w:rPr>
      </w:pPr>
      <w:r>
        <w:rPr>
          <w:lang w:val="en-IN"/>
        </w:rPr>
        <w:t>Use this Viu-id to identify the user.</w:t>
      </w:r>
    </w:p>
    <w:p w14:paraId="214CD2F6" w14:textId="69DE0EC4" w:rsidR="00821328" w:rsidRDefault="00821328" w:rsidP="002A7768">
      <w:pPr>
        <w:pStyle w:val="ListParagraph"/>
        <w:numPr>
          <w:ilvl w:val="0"/>
          <w:numId w:val="19"/>
        </w:numPr>
        <w:spacing w:line="360" w:lineRule="auto"/>
        <w:rPr>
          <w:lang w:val="en-IN"/>
        </w:rPr>
      </w:pPr>
      <w:r>
        <w:rPr>
          <w:lang w:val="en-IN"/>
        </w:rPr>
        <w:t>This is how data should look</w:t>
      </w:r>
    </w:p>
    <w:tbl>
      <w:tblPr>
        <w:tblW w:w="10520" w:type="dxa"/>
        <w:tblInd w:w="-5" w:type="dxa"/>
        <w:tblLook w:val="04A0" w:firstRow="1" w:lastRow="0" w:firstColumn="1" w:lastColumn="0" w:noHBand="0" w:noVBand="1"/>
      </w:tblPr>
      <w:tblGrid>
        <w:gridCol w:w="960"/>
        <w:gridCol w:w="960"/>
        <w:gridCol w:w="960"/>
        <w:gridCol w:w="1160"/>
        <w:gridCol w:w="1100"/>
        <w:gridCol w:w="5380"/>
      </w:tblGrid>
      <w:tr w:rsidR="007D5654" w:rsidRPr="007D5654" w14:paraId="44975270" w14:textId="77777777" w:rsidTr="007D5654">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0353F8D2"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Device</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477D48C9"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Partner</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2C5E1F37"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Auth</w:t>
            </w:r>
          </w:p>
        </w:tc>
        <w:tc>
          <w:tcPr>
            <w:tcW w:w="1160" w:type="dxa"/>
            <w:tcBorders>
              <w:top w:val="single" w:sz="4" w:space="0" w:color="auto"/>
              <w:left w:val="nil"/>
              <w:bottom w:val="single" w:sz="4" w:space="0" w:color="auto"/>
              <w:right w:val="single" w:sz="4" w:space="0" w:color="auto"/>
            </w:tcBorders>
            <w:shd w:val="clear" w:color="000000" w:fill="00B050"/>
            <w:vAlign w:val="center"/>
            <w:hideMark/>
          </w:tcPr>
          <w:p w14:paraId="31E04371"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Viu id</w:t>
            </w:r>
          </w:p>
        </w:tc>
        <w:tc>
          <w:tcPr>
            <w:tcW w:w="1100" w:type="dxa"/>
            <w:tcBorders>
              <w:top w:val="single" w:sz="4" w:space="0" w:color="auto"/>
              <w:left w:val="nil"/>
              <w:bottom w:val="single" w:sz="4" w:space="0" w:color="auto"/>
              <w:right w:val="single" w:sz="4" w:space="0" w:color="auto"/>
            </w:tcBorders>
            <w:shd w:val="clear" w:color="000000" w:fill="00B050"/>
            <w:vAlign w:val="center"/>
            <w:hideMark/>
          </w:tcPr>
          <w:p w14:paraId="03882451" w14:textId="77777777" w:rsidR="007D5654" w:rsidRPr="007D5654" w:rsidRDefault="007D5654" w:rsidP="002A7768">
            <w:pPr>
              <w:spacing w:line="360" w:lineRule="auto"/>
              <w:jc w:val="center"/>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Use Case #</w:t>
            </w:r>
          </w:p>
        </w:tc>
        <w:tc>
          <w:tcPr>
            <w:tcW w:w="5380" w:type="dxa"/>
            <w:tcBorders>
              <w:top w:val="single" w:sz="4" w:space="0" w:color="auto"/>
              <w:left w:val="nil"/>
              <w:bottom w:val="single" w:sz="4" w:space="0" w:color="auto"/>
              <w:right w:val="single" w:sz="4" w:space="0" w:color="auto"/>
            </w:tcBorders>
            <w:shd w:val="clear" w:color="000000" w:fill="00B050"/>
            <w:vAlign w:val="center"/>
            <w:hideMark/>
          </w:tcPr>
          <w:p w14:paraId="18E5D7DF" w14:textId="77777777" w:rsidR="007D5654" w:rsidRPr="007D5654" w:rsidRDefault="007D5654" w:rsidP="002A7768">
            <w:pPr>
              <w:spacing w:line="360" w:lineRule="auto"/>
              <w:rPr>
                <w:rFonts w:ascii="Calibri" w:eastAsia="Times New Roman" w:hAnsi="Calibri" w:cs="Calibri"/>
                <w:b/>
                <w:bCs/>
                <w:color w:val="000000"/>
                <w:lang w:val="en-IN" w:eastAsia="en-IN"/>
              </w:rPr>
            </w:pPr>
            <w:r w:rsidRPr="007D5654">
              <w:rPr>
                <w:rFonts w:ascii="Calibri" w:eastAsia="Times New Roman" w:hAnsi="Calibri" w:cs="Calibri"/>
                <w:b/>
                <w:bCs/>
                <w:color w:val="000000"/>
                <w:lang w:val="en-IN" w:eastAsia="en-IN"/>
              </w:rPr>
              <w:t>Comment</w:t>
            </w:r>
          </w:p>
        </w:tc>
      </w:tr>
      <w:tr w:rsidR="007D5654" w:rsidRPr="007D5654" w14:paraId="193B15CB"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C42770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1CDCB69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5A5656B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3D496E5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451BD55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1</w:t>
            </w:r>
          </w:p>
        </w:tc>
        <w:tc>
          <w:tcPr>
            <w:tcW w:w="5380" w:type="dxa"/>
            <w:tcBorders>
              <w:top w:val="nil"/>
              <w:left w:val="nil"/>
              <w:bottom w:val="single" w:sz="4" w:space="0" w:color="auto"/>
              <w:right w:val="single" w:sz="4" w:space="0" w:color="auto"/>
            </w:tcBorders>
            <w:shd w:val="clear" w:color="auto" w:fill="auto"/>
            <w:vAlign w:val="center"/>
            <w:hideMark/>
          </w:tcPr>
          <w:p w14:paraId="57D4C94B"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New User Comes</w:t>
            </w:r>
          </w:p>
        </w:tc>
      </w:tr>
      <w:tr w:rsidR="007D5654" w:rsidRPr="007D5654" w14:paraId="1955476A"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ABFD48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7C49195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1B5DA70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72DC6BA9"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0D1B293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66099991"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Before Signup</w:t>
            </w:r>
          </w:p>
        </w:tc>
      </w:tr>
      <w:tr w:rsidR="007D5654" w:rsidRPr="007D5654" w14:paraId="192AD58E" w14:textId="77777777" w:rsidTr="007D5654">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7A16B0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0693A3E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69032C1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S1</w:t>
            </w:r>
          </w:p>
        </w:tc>
        <w:tc>
          <w:tcPr>
            <w:tcW w:w="1160" w:type="dxa"/>
            <w:tcBorders>
              <w:top w:val="nil"/>
              <w:left w:val="nil"/>
              <w:bottom w:val="single" w:sz="4" w:space="0" w:color="auto"/>
              <w:right w:val="single" w:sz="4" w:space="0" w:color="auto"/>
            </w:tcBorders>
            <w:shd w:val="clear" w:color="auto" w:fill="auto"/>
            <w:vAlign w:val="center"/>
            <w:hideMark/>
          </w:tcPr>
          <w:p w14:paraId="39BEFBB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6ECA9BE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6DCAD3C3"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After Signup. Since V2 is not mapped to any auth or partner, it is linked</w:t>
            </w:r>
          </w:p>
        </w:tc>
      </w:tr>
      <w:tr w:rsidR="007D5654" w:rsidRPr="007D5654" w14:paraId="5C9A223A"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B4F69D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509C8BB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P1</w:t>
            </w:r>
          </w:p>
        </w:tc>
        <w:tc>
          <w:tcPr>
            <w:tcW w:w="960" w:type="dxa"/>
            <w:tcBorders>
              <w:top w:val="nil"/>
              <w:left w:val="nil"/>
              <w:bottom w:val="single" w:sz="4" w:space="0" w:color="auto"/>
              <w:right w:val="single" w:sz="4" w:space="0" w:color="auto"/>
            </w:tcBorders>
            <w:shd w:val="clear" w:color="auto" w:fill="auto"/>
            <w:vAlign w:val="center"/>
            <w:hideMark/>
          </w:tcPr>
          <w:p w14:paraId="20A7C15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5EB02D3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27C3B3A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3</w:t>
            </w:r>
          </w:p>
        </w:tc>
        <w:tc>
          <w:tcPr>
            <w:tcW w:w="5380" w:type="dxa"/>
            <w:tcBorders>
              <w:top w:val="nil"/>
              <w:left w:val="nil"/>
              <w:bottom w:val="single" w:sz="4" w:space="0" w:color="auto"/>
              <w:right w:val="single" w:sz="4" w:space="0" w:color="auto"/>
            </w:tcBorders>
            <w:shd w:val="clear" w:color="auto" w:fill="auto"/>
            <w:vAlign w:val="center"/>
            <w:hideMark/>
          </w:tcPr>
          <w:p w14:paraId="19D0069B"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New Viu-id mapped to partner id is created</w:t>
            </w:r>
          </w:p>
        </w:tc>
      </w:tr>
      <w:tr w:rsidR="007D5654" w:rsidRPr="007D5654" w14:paraId="3C31FD2D"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01FF49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D4</w:t>
            </w:r>
          </w:p>
        </w:tc>
        <w:tc>
          <w:tcPr>
            <w:tcW w:w="960" w:type="dxa"/>
            <w:tcBorders>
              <w:top w:val="nil"/>
              <w:left w:val="nil"/>
              <w:bottom w:val="single" w:sz="4" w:space="0" w:color="auto"/>
              <w:right w:val="single" w:sz="4" w:space="0" w:color="auto"/>
            </w:tcBorders>
            <w:shd w:val="clear" w:color="auto" w:fill="auto"/>
            <w:vAlign w:val="center"/>
            <w:hideMark/>
          </w:tcPr>
          <w:p w14:paraId="04F6554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P2</w:t>
            </w:r>
          </w:p>
        </w:tc>
        <w:tc>
          <w:tcPr>
            <w:tcW w:w="960" w:type="dxa"/>
            <w:tcBorders>
              <w:top w:val="nil"/>
              <w:left w:val="nil"/>
              <w:bottom w:val="single" w:sz="4" w:space="0" w:color="auto"/>
              <w:right w:val="single" w:sz="4" w:space="0" w:color="auto"/>
            </w:tcBorders>
            <w:shd w:val="clear" w:color="auto" w:fill="auto"/>
            <w:vAlign w:val="center"/>
            <w:hideMark/>
          </w:tcPr>
          <w:p w14:paraId="7932BFF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AFB368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0267C41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4</w:t>
            </w:r>
          </w:p>
        </w:tc>
        <w:tc>
          <w:tcPr>
            <w:tcW w:w="5380" w:type="dxa"/>
            <w:tcBorders>
              <w:top w:val="nil"/>
              <w:left w:val="nil"/>
              <w:bottom w:val="single" w:sz="4" w:space="0" w:color="auto"/>
              <w:right w:val="single" w:sz="4" w:space="0" w:color="auto"/>
            </w:tcBorders>
            <w:shd w:val="clear" w:color="auto" w:fill="auto"/>
            <w:vAlign w:val="center"/>
            <w:hideMark/>
          </w:tcPr>
          <w:p w14:paraId="61DB7C07"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Before Signup</w:t>
            </w:r>
          </w:p>
        </w:tc>
      </w:tr>
      <w:tr w:rsidR="007D5654" w:rsidRPr="007D5654" w14:paraId="6B40CE00" w14:textId="77777777" w:rsidTr="007D5654">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4CA6FA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D4</w:t>
            </w:r>
          </w:p>
        </w:tc>
        <w:tc>
          <w:tcPr>
            <w:tcW w:w="960" w:type="dxa"/>
            <w:tcBorders>
              <w:top w:val="nil"/>
              <w:left w:val="nil"/>
              <w:bottom w:val="single" w:sz="4" w:space="0" w:color="auto"/>
              <w:right w:val="single" w:sz="4" w:space="0" w:color="auto"/>
            </w:tcBorders>
            <w:shd w:val="clear" w:color="auto" w:fill="auto"/>
            <w:vAlign w:val="center"/>
            <w:hideMark/>
          </w:tcPr>
          <w:p w14:paraId="452A3E5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P2</w:t>
            </w:r>
          </w:p>
        </w:tc>
        <w:tc>
          <w:tcPr>
            <w:tcW w:w="960" w:type="dxa"/>
            <w:tcBorders>
              <w:top w:val="nil"/>
              <w:left w:val="nil"/>
              <w:bottom w:val="single" w:sz="4" w:space="0" w:color="auto"/>
              <w:right w:val="single" w:sz="4" w:space="0" w:color="auto"/>
            </w:tcBorders>
            <w:shd w:val="clear" w:color="auto" w:fill="auto"/>
            <w:vAlign w:val="center"/>
            <w:hideMark/>
          </w:tcPr>
          <w:p w14:paraId="00A7A12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S2</w:t>
            </w:r>
          </w:p>
        </w:tc>
        <w:tc>
          <w:tcPr>
            <w:tcW w:w="1160" w:type="dxa"/>
            <w:tcBorders>
              <w:top w:val="nil"/>
              <w:left w:val="nil"/>
              <w:bottom w:val="single" w:sz="4" w:space="0" w:color="auto"/>
              <w:right w:val="single" w:sz="4" w:space="0" w:color="auto"/>
            </w:tcBorders>
            <w:shd w:val="clear" w:color="auto" w:fill="auto"/>
            <w:vAlign w:val="center"/>
            <w:hideMark/>
          </w:tcPr>
          <w:p w14:paraId="39DDF21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129D3A8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4</w:t>
            </w:r>
          </w:p>
        </w:tc>
        <w:tc>
          <w:tcPr>
            <w:tcW w:w="5380" w:type="dxa"/>
            <w:tcBorders>
              <w:top w:val="nil"/>
              <w:left w:val="nil"/>
              <w:bottom w:val="single" w:sz="4" w:space="0" w:color="auto"/>
              <w:right w:val="single" w:sz="4" w:space="0" w:color="auto"/>
            </w:tcBorders>
            <w:shd w:val="clear" w:color="auto" w:fill="auto"/>
            <w:vAlign w:val="center"/>
            <w:hideMark/>
          </w:tcPr>
          <w:p w14:paraId="34DBB1CD"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Since no strong auth is mapped to V4 &amp; user did a signup we keep the same auth</w:t>
            </w:r>
          </w:p>
        </w:tc>
      </w:tr>
      <w:tr w:rsidR="007D5654" w:rsidRPr="007D5654" w14:paraId="1EB3D288"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02BCF9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1BC8660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71FE993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4F47E2A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13CF62F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5</w:t>
            </w:r>
          </w:p>
        </w:tc>
        <w:tc>
          <w:tcPr>
            <w:tcW w:w="5380" w:type="dxa"/>
            <w:tcBorders>
              <w:top w:val="nil"/>
              <w:left w:val="nil"/>
              <w:bottom w:val="single" w:sz="4" w:space="0" w:color="auto"/>
              <w:right w:val="single" w:sz="4" w:space="0" w:color="auto"/>
            </w:tcBorders>
            <w:shd w:val="clear" w:color="auto" w:fill="auto"/>
            <w:vAlign w:val="center"/>
            <w:hideMark/>
          </w:tcPr>
          <w:p w14:paraId="16142A9F"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r>
      <w:tr w:rsidR="007D5654" w:rsidRPr="007D5654" w14:paraId="22CE6C73"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3A06AC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6C2DE13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3725AB0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3B1E563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15DDC0A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6</w:t>
            </w:r>
          </w:p>
        </w:tc>
        <w:tc>
          <w:tcPr>
            <w:tcW w:w="5380" w:type="dxa"/>
            <w:tcBorders>
              <w:top w:val="nil"/>
              <w:left w:val="nil"/>
              <w:bottom w:val="single" w:sz="4" w:space="0" w:color="auto"/>
              <w:right w:val="single" w:sz="4" w:space="0" w:color="auto"/>
            </w:tcBorders>
            <w:shd w:val="clear" w:color="auto" w:fill="auto"/>
            <w:vAlign w:val="center"/>
            <w:hideMark/>
          </w:tcPr>
          <w:p w14:paraId="77340C72"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r>
      <w:tr w:rsidR="007D5654" w:rsidRPr="007D5654" w14:paraId="41DF25FB"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423352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35BA9D3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532E197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S3</w:t>
            </w:r>
          </w:p>
        </w:tc>
        <w:tc>
          <w:tcPr>
            <w:tcW w:w="1160" w:type="dxa"/>
            <w:tcBorders>
              <w:top w:val="nil"/>
              <w:left w:val="nil"/>
              <w:bottom w:val="single" w:sz="4" w:space="0" w:color="auto"/>
              <w:right w:val="single" w:sz="4" w:space="0" w:color="auto"/>
            </w:tcBorders>
            <w:shd w:val="clear" w:color="auto" w:fill="auto"/>
            <w:vAlign w:val="center"/>
            <w:hideMark/>
          </w:tcPr>
          <w:p w14:paraId="2A9436A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1300D27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6</w:t>
            </w:r>
          </w:p>
        </w:tc>
        <w:tc>
          <w:tcPr>
            <w:tcW w:w="5380" w:type="dxa"/>
            <w:tcBorders>
              <w:top w:val="nil"/>
              <w:left w:val="nil"/>
              <w:bottom w:val="single" w:sz="4" w:space="0" w:color="auto"/>
              <w:right w:val="single" w:sz="4" w:space="0" w:color="auto"/>
            </w:tcBorders>
            <w:shd w:val="clear" w:color="auto" w:fill="auto"/>
            <w:vAlign w:val="center"/>
            <w:hideMark/>
          </w:tcPr>
          <w:p w14:paraId="21973BD5"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Strong auth is now linked to existing Viu-id</w:t>
            </w:r>
          </w:p>
        </w:tc>
      </w:tr>
      <w:tr w:rsidR="007D5654" w:rsidRPr="007D5654" w14:paraId="00BA669D"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8C0F29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0D274D9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37D97A2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S1</w:t>
            </w:r>
          </w:p>
        </w:tc>
        <w:tc>
          <w:tcPr>
            <w:tcW w:w="1160" w:type="dxa"/>
            <w:tcBorders>
              <w:top w:val="nil"/>
              <w:left w:val="nil"/>
              <w:bottom w:val="single" w:sz="4" w:space="0" w:color="auto"/>
              <w:right w:val="single" w:sz="4" w:space="0" w:color="auto"/>
            </w:tcBorders>
            <w:shd w:val="clear" w:color="auto" w:fill="auto"/>
            <w:vAlign w:val="center"/>
            <w:hideMark/>
          </w:tcPr>
          <w:p w14:paraId="2D30A04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3D82C4A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7</w:t>
            </w:r>
          </w:p>
        </w:tc>
        <w:tc>
          <w:tcPr>
            <w:tcW w:w="5380" w:type="dxa"/>
            <w:tcBorders>
              <w:top w:val="nil"/>
              <w:left w:val="nil"/>
              <w:bottom w:val="single" w:sz="4" w:space="0" w:color="auto"/>
              <w:right w:val="single" w:sz="4" w:space="0" w:color="auto"/>
            </w:tcBorders>
            <w:shd w:val="clear" w:color="auto" w:fill="auto"/>
            <w:vAlign w:val="center"/>
            <w:hideMark/>
          </w:tcPr>
          <w:p w14:paraId="5CBE045E"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r>
      <w:tr w:rsidR="007D5654" w:rsidRPr="007D5654" w14:paraId="2E2CAB8C"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9FF4E0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226251B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P3</w:t>
            </w:r>
          </w:p>
        </w:tc>
        <w:tc>
          <w:tcPr>
            <w:tcW w:w="960" w:type="dxa"/>
            <w:tcBorders>
              <w:top w:val="nil"/>
              <w:left w:val="nil"/>
              <w:bottom w:val="single" w:sz="4" w:space="0" w:color="auto"/>
              <w:right w:val="single" w:sz="4" w:space="0" w:color="auto"/>
            </w:tcBorders>
            <w:shd w:val="clear" w:color="auto" w:fill="auto"/>
            <w:vAlign w:val="center"/>
            <w:hideMark/>
          </w:tcPr>
          <w:p w14:paraId="30E4DA2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5691695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2381F62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8</w:t>
            </w:r>
          </w:p>
        </w:tc>
        <w:tc>
          <w:tcPr>
            <w:tcW w:w="5380" w:type="dxa"/>
            <w:tcBorders>
              <w:top w:val="nil"/>
              <w:left w:val="nil"/>
              <w:bottom w:val="single" w:sz="4" w:space="0" w:color="auto"/>
              <w:right w:val="single" w:sz="4" w:space="0" w:color="auto"/>
            </w:tcBorders>
            <w:shd w:val="clear" w:color="auto" w:fill="auto"/>
            <w:vAlign w:val="center"/>
            <w:hideMark/>
          </w:tcPr>
          <w:p w14:paraId="4BCDB885"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Fetch the last accessed Viu-id as per the device-id</w:t>
            </w:r>
          </w:p>
        </w:tc>
      </w:tr>
      <w:tr w:rsidR="007D5654" w:rsidRPr="007D5654" w14:paraId="47655707" w14:textId="77777777" w:rsidTr="007D5654">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2BDDC8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48C2B3A9"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center"/>
            <w:hideMark/>
          </w:tcPr>
          <w:p w14:paraId="70733B3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0FB31E7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65A3CC4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57DFFFCE"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Link the partner-id to device-id &amp; use the last accessed same Viu-id</w:t>
            </w:r>
          </w:p>
        </w:tc>
      </w:tr>
      <w:tr w:rsidR="007D5654" w:rsidRPr="007D5654" w14:paraId="5A3F345D"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5C8958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4B1D9B7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center"/>
            <w:hideMark/>
          </w:tcPr>
          <w:p w14:paraId="49E2C16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S4</w:t>
            </w:r>
          </w:p>
        </w:tc>
        <w:tc>
          <w:tcPr>
            <w:tcW w:w="1160" w:type="dxa"/>
            <w:tcBorders>
              <w:top w:val="nil"/>
              <w:left w:val="nil"/>
              <w:bottom w:val="single" w:sz="4" w:space="0" w:color="auto"/>
              <w:right w:val="single" w:sz="4" w:space="0" w:color="auto"/>
            </w:tcBorders>
            <w:shd w:val="clear" w:color="auto" w:fill="auto"/>
            <w:vAlign w:val="center"/>
            <w:hideMark/>
          </w:tcPr>
          <w:p w14:paraId="1B229910"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V5</w:t>
            </w:r>
          </w:p>
        </w:tc>
        <w:tc>
          <w:tcPr>
            <w:tcW w:w="1100" w:type="dxa"/>
            <w:tcBorders>
              <w:top w:val="nil"/>
              <w:left w:val="nil"/>
              <w:bottom w:val="single" w:sz="4" w:space="0" w:color="auto"/>
              <w:right w:val="single" w:sz="4" w:space="0" w:color="auto"/>
            </w:tcBorders>
            <w:shd w:val="clear" w:color="auto" w:fill="auto"/>
            <w:vAlign w:val="center"/>
            <w:hideMark/>
          </w:tcPr>
          <w:p w14:paraId="1956ABF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2D100291"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Strong auth gets linked on same viu id</w:t>
            </w:r>
          </w:p>
        </w:tc>
      </w:tr>
      <w:tr w:rsidR="007D5654" w:rsidRPr="007D5654" w14:paraId="388A6FDA" w14:textId="77777777" w:rsidTr="007D5654">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5C8BCC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40FE4AA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76838D69"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FD4E8A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15EF5F0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1B1CBCF9"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Last accessed for D1 was V1, hence we map the partner-id</w:t>
            </w:r>
          </w:p>
        </w:tc>
      </w:tr>
      <w:tr w:rsidR="007D5654" w:rsidRPr="007D5654" w14:paraId="52893E41"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F1DE6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26EDF7F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124DF9A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S40</w:t>
            </w:r>
          </w:p>
        </w:tc>
        <w:tc>
          <w:tcPr>
            <w:tcW w:w="1160" w:type="dxa"/>
            <w:tcBorders>
              <w:top w:val="nil"/>
              <w:left w:val="nil"/>
              <w:bottom w:val="single" w:sz="4" w:space="0" w:color="auto"/>
              <w:right w:val="single" w:sz="4" w:space="0" w:color="auto"/>
            </w:tcBorders>
            <w:shd w:val="clear" w:color="auto" w:fill="auto"/>
            <w:vAlign w:val="center"/>
            <w:hideMark/>
          </w:tcPr>
          <w:p w14:paraId="546F1D03"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V20</w:t>
            </w:r>
          </w:p>
        </w:tc>
        <w:tc>
          <w:tcPr>
            <w:tcW w:w="1100" w:type="dxa"/>
            <w:tcBorders>
              <w:top w:val="nil"/>
              <w:left w:val="nil"/>
              <w:bottom w:val="single" w:sz="4" w:space="0" w:color="auto"/>
              <w:right w:val="single" w:sz="4" w:space="0" w:color="auto"/>
            </w:tcBorders>
            <w:shd w:val="clear" w:color="auto" w:fill="auto"/>
            <w:vAlign w:val="center"/>
            <w:hideMark/>
          </w:tcPr>
          <w:p w14:paraId="45B8CF69"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5DF9C862"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User doesn’t authenticate</w:t>
            </w:r>
          </w:p>
        </w:tc>
      </w:tr>
      <w:tr w:rsidR="007D5654" w:rsidRPr="007D5654" w14:paraId="6A6B9C86"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626179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bottom"/>
            <w:hideMark/>
          </w:tcPr>
          <w:p w14:paraId="2E6486E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bottom"/>
            <w:hideMark/>
          </w:tcPr>
          <w:p w14:paraId="61980D7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S40</w:t>
            </w:r>
          </w:p>
        </w:tc>
        <w:tc>
          <w:tcPr>
            <w:tcW w:w="1160" w:type="dxa"/>
            <w:tcBorders>
              <w:top w:val="nil"/>
              <w:left w:val="nil"/>
              <w:bottom w:val="single" w:sz="4" w:space="0" w:color="auto"/>
              <w:right w:val="single" w:sz="4" w:space="0" w:color="auto"/>
            </w:tcBorders>
            <w:shd w:val="clear" w:color="auto" w:fill="auto"/>
            <w:vAlign w:val="bottom"/>
            <w:hideMark/>
          </w:tcPr>
          <w:p w14:paraId="2149FF0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bottom"/>
            <w:hideMark/>
          </w:tcPr>
          <w:p w14:paraId="2ECA679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25F606B2"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Link the stong auth</w:t>
            </w:r>
          </w:p>
        </w:tc>
      </w:tr>
      <w:tr w:rsidR="007D5654" w:rsidRPr="007D5654" w14:paraId="67676369"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D60B3E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lastRenderedPageBreak/>
              <w:t>D2</w:t>
            </w:r>
          </w:p>
        </w:tc>
        <w:tc>
          <w:tcPr>
            <w:tcW w:w="960" w:type="dxa"/>
            <w:tcBorders>
              <w:top w:val="nil"/>
              <w:left w:val="nil"/>
              <w:bottom w:val="single" w:sz="4" w:space="0" w:color="auto"/>
              <w:right w:val="single" w:sz="4" w:space="0" w:color="auto"/>
            </w:tcBorders>
            <w:shd w:val="clear" w:color="auto" w:fill="auto"/>
            <w:vAlign w:val="center"/>
            <w:hideMark/>
          </w:tcPr>
          <w:p w14:paraId="41E3262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423B493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77755CE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6C7B2A5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10</w:t>
            </w:r>
          </w:p>
        </w:tc>
        <w:tc>
          <w:tcPr>
            <w:tcW w:w="5380" w:type="dxa"/>
            <w:tcBorders>
              <w:top w:val="nil"/>
              <w:left w:val="nil"/>
              <w:bottom w:val="single" w:sz="4" w:space="0" w:color="auto"/>
              <w:right w:val="single" w:sz="4" w:space="0" w:color="auto"/>
            </w:tcBorders>
            <w:shd w:val="clear" w:color="auto" w:fill="auto"/>
            <w:vAlign w:val="center"/>
            <w:hideMark/>
          </w:tcPr>
          <w:p w14:paraId="4C154791"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Fetch the last accessed Viu-id as per the device-id</w:t>
            </w:r>
          </w:p>
        </w:tc>
      </w:tr>
      <w:tr w:rsidR="007D5654" w:rsidRPr="007D5654" w14:paraId="6113DF3C"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45D95E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154C81D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331D83B9"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S2</w:t>
            </w:r>
          </w:p>
        </w:tc>
        <w:tc>
          <w:tcPr>
            <w:tcW w:w="1160" w:type="dxa"/>
            <w:tcBorders>
              <w:top w:val="nil"/>
              <w:left w:val="nil"/>
              <w:bottom w:val="single" w:sz="4" w:space="0" w:color="auto"/>
              <w:right w:val="single" w:sz="4" w:space="0" w:color="auto"/>
            </w:tcBorders>
            <w:shd w:val="clear" w:color="auto" w:fill="auto"/>
            <w:vAlign w:val="center"/>
            <w:hideMark/>
          </w:tcPr>
          <w:p w14:paraId="0E5324A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26B1E958"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10</w:t>
            </w:r>
          </w:p>
        </w:tc>
        <w:tc>
          <w:tcPr>
            <w:tcW w:w="5380" w:type="dxa"/>
            <w:tcBorders>
              <w:top w:val="nil"/>
              <w:left w:val="nil"/>
              <w:bottom w:val="single" w:sz="4" w:space="0" w:color="auto"/>
              <w:right w:val="single" w:sz="4" w:space="0" w:color="auto"/>
            </w:tcBorders>
            <w:shd w:val="clear" w:color="auto" w:fill="auto"/>
            <w:vAlign w:val="center"/>
            <w:hideMark/>
          </w:tcPr>
          <w:p w14:paraId="1251A42C"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Strong auth id is now mapped to all other ids</w:t>
            </w:r>
          </w:p>
        </w:tc>
      </w:tr>
      <w:tr w:rsidR="007D5654" w:rsidRPr="007D5654" w14:paraId="23EA9F69"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267E3E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D5</w:t>
            </w:r>
          </w:p>
        </w:tc>
        <w:tc>
          <w:tcPr>
            <w:tcW w:w="960" w:type="dxa"/>
            <w:tcBorders>
              <w:top w:val="nil"/>
              <w:left w:val="nil"/>
              <w:bottom w:val="single" w:sz="4" w:space="0" w:color="auto"/>
              <w:right w:val="single" w:sz="4" w:space="0" w:color="auto"/>
            </w:tcBorders>
            <w:shd w:val="clear" w:color="auto" w:fill="auto"/>
            <w:vAlign w:val="center"/>
            <w:hideMark/>
          </w:tcPr>
          <w:p w14:paraId="769FE0D9"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6E81D84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0653B201"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V8</w:t>
            </w:r>
          </w:p>
        </w:tc>
        <w:tc>
          <w:tcPr>
            <w:tcW w:w="1100" w:type="dxa"/>
            <w:tcBorders>
              <w:top w:val="nil"/>
              <w:left w:val="nil"/>
              <w:bottom w:val="single" w:sz="4" w:space="0" w:color="auto"/>
              <w:right w:val="single" w:sz="4" w:space="0" w:color="auto"/>
            </w:tcBorders>
            <w:shd w:val="clear" w:color="auto" w:fill="auto"/>
            <w:vAlign w:val="center"/>
            <w:hideMark/>
          </w:tcPr>
          <w:p w14:paraId="53E09479"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11</w:t>
            </w:r>
          </w:p>
        </w:tc>
        <w:tc>
          <w:tcPr>
            <w:tcW w:w="5380" w:type="dxa"/>
            <w:tcBorders>
              <w:top w:val="nil"/>
              <w:left w:val="nil"/>
              <w:bottom w:val="single" w:sz="4" w:space="0" w:color="auto"/>
              <w:right w:val="single" w:sz="4" w:space="0" w:color="auto"/>
            </w:tcBorders>
            <w:shd w:val="clear" w:color="auto" w:fill="auto"/>
            <w:vAlign w:val="center"/>
            <w:hideMark/>
          </w:tcPr>
          <w:p w14:paraId="69ACC411"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r>
      <w:tr w:rsidR="007D5654" w:rsidRPr="007D5654" w14:paraId="7ABF8590" w14:textId="77777777" w:rsidTr="007D5654">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AF253C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D6</w:t>
            </w:r>
          </w:p>
        </w:tc>
        <w:tc>
          <w:tcPr>
            <w:tcW w:w="960" w:type="dxa"/>
            <w:tcBorders>
              <w:top w:val="nil"/>
              <w:left w:val="nil"/>
              <w:bottom w:val="single" w:sz="4" w:space="0" w:color="auto"/>
              <w:right w:val="single" w:sz="4" w:space="0" w:color="auto"/>
            </w:tcBorders>
            <w:shd w:val="clear" w:color="auto" w:fill="auto"/>
            <w:vAlign w:val="center"/>
            <w:hideMark/>
          </w:tcPr>
          <w:p w14:paraId="3D86362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60D7EC5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56931A6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6468B5D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12</w:t>
            </w:r>
          </w:p>
        </w:tc>
        <w:tc>
          <w:tcPr>
            <w:tcW w:w="5380" w:type="dxa"/>
            <w:tcBorders>
              <w:top w:val="nil"/>
              <w:left w:val="nil"/>
              <w:bottom w:val="single" w:sz="4" w:space="0" w:color="auto"/>
              <w:right w:val="single" w:sz="4" w:space="0" w:color="auto"/>
            </w:tcBorders>
            <w:shd w:val="clear" w:color="auto" w:fill="auto"/>
            <w:vAlign w:val="center"/>
            <w:hideMark/>
          </w:tcPr>
          <w:p w14:paraId="2015ADF6"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Since this is a new device id, we will have no way of knowing that this is a repeat user</w:t>
            </w:r>
          </w:p>
        </w:tc>
      </w:tr>
      <w:tr w:rsidR="007D5654" w:rsidRPr="007D5654" w14:paraId="7DF571BF"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073E54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D6</w:t>
            </w:r>
          </w:p>
        </w:tc>
        <w:tc>
          <w:tcPr>
            <w:tcW w:w="960" w:type="dxa"/>
            <w:tcBorders>
              <w:top w:val="nil"/>
              <w:left w:val="nil"/>
              <w:bottom w:val="single" w:sz="4" w:space="0" w:color="auto"/>
              <w:right w:val="single" w:sz="4" w:space="0" w:color="auto"/>
            </w:tcBorders>
            <w:shd w:val="clear" w:color="auto" w:fill="auto"/>
            <w:vAlign w:val="center"/>
            <w:hideMark/>
          </w:tcPr>
          <w:p w14:paraId="19302B0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67EEF7D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S5</w:t>
            </w:r>
          </w:p>
        </w:tc>
        <w:tc>
          <w:tcPr>
            <w:tcW w:w="1160" w:type="dxa"/>
            <w:tcBorders>
              <w:top w:val="nil"/>
              <w:left w:val="nil"/>
              <w:bottom w:val="single" w:sz="4" w:space="0" w:color="auto"/>
              <w:right w:val="single" w:sz="4" w:space="0" w:color="auto"/>
            </w:tcBorders>
            <w:shd w:val="clear" w:color="auto" w:fill="auto"/>
            <w:vAlign w:val="center"/>
            <w:hideMark/>
          </w:tcPr>
          <w:p w14:paraId="55A6E69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7EE8455A"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12</w:t>
            </w:r>
          </w:p>
        </w:tc>
        <w:tc>
          <w:tcPr>
            <w:tcW w:w="5380" w:type="dxa"/>
            <w:tcBorders>
              <w:top w:val="nil"/>
              <w:left w:val="nil"/>
              <w:bottom w:val="single" w:sz="4" w:space="0" w:color="auto"/>
              <w:right w:val="single" w:sz="4" w:space="0" w:color="auto"/>
            </w:tcBorders>
            <w:shd w:val="clear" w:color="auto" w:fill="auto"/>
            <w:vAlign w:val="center"/>
            <w:hideMark/>
          </w:tcPr>
          <w:p w14:paraId="2FB9977D"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Strong auth gets linked on same viu id</w:t>
            </w:r>
          </w:p>
        </w:tc>
      </w:tr>
      <w:tr w:rsidR="007D5654" w:rsidRPr="007D5654" w14:paraId="3ABC2B02"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199656"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D7</w:t>
            </w:r>
          </w:p>
        </w:tc>
        <w:tc>
          <w:tcPr>
            <w:tcW w:w="960" w:type="dxa"/>
            <w:tcBorders>
              <w:top w:val="nil"/>
              <w:left w:val="nil"/>
              <w:bottom w:val="single" w:sz="4" w:space="0" w:color="auto"/>
              <w:right w:val="single" w:sz="4" w:space="0" w:color="auto"/>
            </w:tcBorders>
            <w:shd w:val="clear" w:color="auto" w:fill="auto"/>
            <w:vAlign w:val="center"/>
            <w:hideMark/>
          </w:tcPr>
          <w:p w14:paraId="0CA93517"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526670A5"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3EFC5A1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V10</w:t>
            </w:r>
          </w:p>
        </w:tc>
        <w:tc>
          <w:tcPr>
            <w:tcW w:w="1100" w:type="dxa"/>
            <w:tcBorders>
              <w:top w:val="nil"/>
              <w:left w:val="nil"/>
              <w:bottom w:val="single" w:sz="4" w:space="0" w:color="auto"/>
              <w:right w:val="single" w:sz="4" w:space="0" w:color="auto"/>
            </w:tcBorders>
            <w:shd w:val="clear" w:color="auto" w:fill="auto"/>
            <w:vAlign w:val="center"/>
            <w:hideMark/>
          </w:tcPr>
          <w:p w14:paraId="7219BAC9"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13</w:t>
            </w:r>
          </w:p>
        </w:tc>
        <w:tc>
          <w:tcPr>
            <w:tcW w:w="5380" w:type="dxa"/>
            <w:tcBorders>
              <w:top w:val="nil"/>
              <w:left w:val="nil"/>
              <w:bottom w:val="single" w:sz="4" w:space="0" w:color="auto"/>
              <w:right w:val="single" w:sz="4" w:space="0" w:color="auto"/>
            </w:tcBorders>
            <w:shd w:val="clear" w:color="auto" w:fill="auto"/>
            <w:vAlign w:val="center"/>
            <w:hideMark/>
          </w:tcPr>
          <w:p w14:paraId="601FB052"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r>
      <w:tr w:rsidR="007D5654" w:rsidRPr="007D5654" w14:paraId="4A07389F"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CAB0CF"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D7</w:t>
            </w:r>
          </w:p>
        </w:tc>
        <w:tc>
          <w:tcPr>
            <w:tcW w:w="960" w:type="dxa"/>
            <w:tcBorders>
              <w:top w:val="nil"/>
              <w:left w:val="nil"/>
              <w:bottom w:val="single" w:sz="4" w:space="0" w:color="auto"/>
              <w:right w:val="single" w:sz="4" w:space="0" w:color="auto"/>
            </w:tcBorders>
            <w:shd w:val="clear" w:color="auto" w:fill="auto"/>
            <w:vAlign w:val="center"/>
            <w:hideMark/>
          </w:tcPr>
          <w:p w14:paraId="7DEDE12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29E42502"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S5</w:t>
            </w:r>
          </w:p>
        </w:tc>
        <w:tc>
          <w:tcPr>
            <w:tcW w:w="1160" w:type="dxa"/>
            <w:tcBorders>
              <w:top w:val="nil"/>
              <w:left w:val="nil"/>
              <w:bottom w:val="single" w:sz="4" w:space="0" w:color="auto"/>
              <w:right w:val="single" w:sz="4" w:space="0" w:color="auto"/>
            </w:tcBorders>
            <w:shd w:val="clear" w:color="auto" w:fill="auto"/>
            <w:vAlign w:val="center"/>
            <w:hideMark/>
          </w:tcPr>
          <w:p w14:paraId="306C9744"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50F3E7DD"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13</w:t>
            </w:r>
          </w:p>
        </w:tc>
        <w:tc>
          <w:tcPr>
            <w:tcW w:w="5380" w:type="dxa"/>
            <w:tcBorders>
              <w:top w:val="nil"/>
              <w:left w:val="nil"/>
              <w:bottom w:val="single" w:sz="4" w:space="0" w:color="auto"/>
              <w:right w:val="single" w:sz="4" w:space="0" w:color="auto"/>
            </w:tcBorders>
            <w:shd w:val="clear" w:color="auto" w:fill="auto"/>
            <w:vAlign w:val="center"/>
            <w:hideMark/>
          </w:tcPr>
          <w:p w14:paraId="3812F329"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Viu-id mapped to strong auth is returned</w:t>
            </w:r>
          </w:p>
        </w:tc>
      </w:tr>
      <w:tr w:rsidR="007D5654" w:rsidRPr="007D5654" w14:paraId="5556B449" w14:textId="77777777" w:rsidTr="007D565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214059B"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D8</w:t>
            </w:r>
          </w:p>
        </w:tc>
        <w:tc>
          <w:tcPr>
            <w:tcW w:w="960" w:type="dxa"/>
            <w:tcBorders>
              <w:top w:val="nil"/>
              <w:left w:val="nil"/>
              <w:bottom w:val="single" w:sz="4" w:space="0" w:color="auto"/>
              <w:right w:val="single" w:sz="4" w:space="0" w:color="auto"/>
            </w:tcBorders>
            <w:shd w:val="clear" w:color="auto" w:fill="auto"/>
            <w:vAlign w:val="center"/>
            <w:hideMark/>
          </w:tcPr>
          <w:p w14:paraId="2527B69E"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7F95A4C9"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ADFA79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612DD76C" w14:textId="77777777" w:rsidR="007D5654" w:rsidRPr="007D5654" w:rsidRDefault="007D5654" w:rsidP="002A7768">
            <w:pPr>
              <w:spacing w:line="360" w:lineRule="auto"/>
              <w:jc w:val="center"/>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14</w:t>
            </w:r>
          </w:p>
        </w:tc>
        <w:tc>
          <w:tcPr>
            <w:tcW w:w="5380" w:type="dxa"/>
            <w:tcBorders>
              <w:top w:val="nil"/>
              <w:left w:val="nil"/>
              <w:bottom w:val="single" w:sz="4" w:space="0" w:color="auto"/>
              <w:right w:val="single" w:sz="4" w:space="0" w:color="auto"/>
            </w:tcBorders>
            <w:shd w:val="clear" w:color="auto" w:fill="auto"/>
            <w:vAlign w:val="center"/>
            <w:hideMark/>
          </w:tcPr>
          <w:p w14:paraId="36AE3C93" w14:textId="77777777" w:rsidR="007D5654" w:rsidRPr="007D5654" w:rsidRDefault="007D5654" w:rsidP="002A7768">
            <w:pPr>
              <w:spacing w:line="360" w:lineRule="auto"/>
              <w:rPr>
                <w:rFonts w:ascii="Calibri" w:eastAsia="Times New Roman" w:hAnsi="Calibri" w:cs="Calibri"/>
                <w:color w:val="000000"/>
                <w:lang w:val="en-IN" w:eastAsia="en-IN"/>
              </w:rPr>
            </w:pPr>
            <w:r w:rsidRPr="007D5654">
              <w:rPr>
                <w:rFonts w:ascii="Calibri" w:eastAsia="Times New Roman" w:hAnsi="Calibri" w:cs="Calibri"/>
                <w:color w:val="000000"/>
                <w:lang w:val="en-IN" w:eastAsia="en-IN"/>
              </w:rPr>
              <w:t>New Viu-id is created</w:t>
            </w:r>
          </w:p>
        </w:tc>
      </w:tr>
    </w:tbl>
    <w:p w14:paraId="7E28F875" w14:textId="16F7CE6B" w:rsidR="00092DE2" w:rsidRDefault="00092DE2" w:rsidP="002A7768">
      <w:pPr>
        <w:spacing w:line="360" w:lineRule="auto"/>
        <w:rPr>
          <w:lang w:val="en-IN"/>
        </w:rPr>
      </w:pPr>
    </w:p>
    <w:p w14:paraId="672A45B7" w14:textId="7D3FDBF2" w:rsidR="00092DE2" w:rsidRDefault="00092DE2" w:rsidP="002A7768">
      <w:pPr>
        <w:pStyle w:val="Heading2"/>
        <w:spacing w:line="360" w:lineRule="auto"/>
        <w:rPr>
          <w:lang w:val="en-IN"/>
        </w:rPr>
      </w:pPr>
      <w:bookmarkStart w:id="27" w:name="_Toc532490378"/>
      <w:r>
        <w:rPr>
          <w:lang w:val="en-IN"/>
        </w:rPr>
        <w:t>Use Case 1</w:t>
      </w:r>
      <w:r w:rsidR="009339B9">
        <w:rPr>
          <w:lang w:val="en-IN"/>
        </w:rPr>
        <w:t>5</w:t>
      </w:r>
      <w:r>
        <w:rPr>
          <w:lang w:val="en-IN"/>
        </w:rPr>
        <w:t xml:space="preserve">: Repeat User comes on the different Browser/Incognito &amp; Signs Up &amp; is on </w:t>
      </w:r>
      <w:r w:rsidR="00F07052">
        <w:rPr>
          <w:lang w:val="en-IN"/>
        </w:rPr>
        <w:t xml:space="preserve">a new </w:t>
      </w:r>
      <w:r>
        <w:rPr>
          <w:lang w:val="en-IN"/>
        </w:rPr>
        <w:t>partner</w:t>
      </w:r>
      <w:r w:rsidR="00F07052">
        <w:rPr>
          <w:lang w:val="en-IN"/>
        </w:rPr>
        <w:t>-id</w:t>
      </w:r>
      <w:bookmarkEnd w:id="27"/>
    </w:p>
    <w:p w14:paraId="1A93846A" w14:textId="7BC07336" w:rsidR="00092DE2" w:rsidRPr="00A0576B" w:rsidRDefault="00092DE2" w:rsidP="002A7768">
      <w:pPr>
        <w:pStyle w:val="ListParagraph"/>
        <w:numPr>
          <w:ilvl w:val="0"/>
          <w:numId w:val="20"/>
        </w:numPr>
        <w:spacing w:line="360" w:lineRule="auto"/>
        <w:rPr>
          <w:lang w:val="en-IN"/>
        </w:rPr>
      </w:pPr>
      <w:r>
        <w:rPr>
          <w:lang w:val="en-IN"/>
        </w:rPr>
        <w:t>Device Id is not available; hence browser drops a new device-id</w:t>
      </w:r>
      <w:r w:rsidR="00A0576B">
        <w:rPr>
          <w:lang w:val="en-IN"/>
        </w:rPr>
        <w:t xml:space="preserve"> &amp; links the partner-id to this device-id &amp; Viu-id</w:t>
      </w:r>
    </w:p>
    <w:p w14:paraId="18978489" w14:textId="575AFCCA" w:rsidR="00092DE2" w:rsidRDefault="00092DE2" w:rsidP="002A7768">
      <w:pPr>
        <w:pStyle w:val="ListParagraph"/>
        <w:numPr>
          <w:ilvl w:val="0"/>
          <w:numId w:val="20"/>
        </w:numPr>
        <w:spacing w:line="360" w:lineRule="auto"/>
        <w:rPr>
          <w:lang w:val="en-IN"/>
        </w:rPr>
      </w:pPr>
      <w:r>
        <w:rPr>
          <w:lang w:val="en-IN"/>
        </w:rPr>
        <w:t>User then signs up &amp; is a new user.</w:t>
      </w:r>
    </w:p>
    <w:p w14:paraId="787FF19B" w14:textId="3785BAEA" w:rsidR="00092DE2" w:rsidRDefault="009339B9" w:rsidP="002A7768">
      <w:pPr>
        <w:pStyle w:val="ListParagraph"/>
        <w:numPr>
          <w:ilvl w:val="0"/>
          <w:numId w:val="20"/>
        </w:numPr>
        <w:spacing w:line="360" w:lineRule="auto"/>
        <w:rPr>
          <w:lang w:val="en-IN"/>
        </w:rPr>
      </w:pPr>
      <w:r>
        <w:rPr>
          <w:lang w:val="en-IN"/>
        </w:rPr>
        <w:t>Since this is a new strong auth</w:t>
      </w:r>
      <w:r w:rsidR="00A0576B">
        <w:rPr>
          <w:lang w:val="en-IN"/>
        </w:rPr>
        <w:t xml:space="preserve"> &amp; the in-context Viu-id is not linked to any strong-auth, we link this strong-auth to the existing Viu-id</w:t>
      </w:r>
    </w:p>
    <w:p w14:paraId="20444AD4" w14:textId="56A0746A" w:rsidR="009339B9" w:rsidRDefault="00E410CD" w:rsidP="002A7768">
      <w:pPr>
        <w:pStyle w:val="ListParagraph"/>
        <w:numPr>
          <w:ilvl w:val="0"/>
          <w:numId w:val="20"/>
        </w:numPr>
        <w:spacing w:line="360" w:lineRule="auto"/>
        <w:rPr>
          <w:lang w:val="en-IN"/>
        </w:rPr>
      </w:pPr>
      <w:r>
        <w:rPr>
          <w:lang w:val="en-IN"/>
        </w:rPr>
        <w:t>A new Entry is created with</w:t>
      </w:r>
      <w:r w:rsidR="009339B9">
        <w:rPr>
          <w:lang w:val="en-IN"/>
        </w:rPr>
        <w:t xml:space="preserve"> </w:t>
      </w:r>
      <w:r>
        <w:rPr>
          <w:lang w:val="en-IN"/>
        </w:rPr>
        <w:t>device-id, partner id &amp; strong auth id</w:t>
      </w:r>
    </w:p>
    <w:p w14:paraId="649ED927" w14:textId="68D72552" w:rsidR="00E410CD" w:rsidRDefault="00E410CD" w:rsidP="002A7768">
      <w:pPr>
        <w:pStyle w:val="ListParagraph"/>
        <w:numPr>
          <w:ilvl w:val="0"/>
          <w:numId w:val="20"/>
        </w:numPr>
        <w:spacing w:line="360" w:lineRule="auto"/>
        <w:rPr>
          <w:lang w:val="en-IN"/>
        </w:rPr>
      </w:pPr>
      <w:r>
        <w:rPr>
          <w:lang w:val="en-IN"/>
        </w:rPr>
        <w:t>This is how data should look</w:t>
      </w:r>
    </w:p>
    <w:tbl>
      <w:tblPr>
        <w:tblW w:w="10520" w:type="dxa"/>
        <w:tblInd w:w="-5" w:type="dxa"/>
        <w:tblLook w:val="04A0" w:firstRow="1" w:lastRow="0" w:firstColumn="1" w:lastColumn="0" w:noHBand="0" w:noVBand="1"/>
      </w:tblPr>
      <w:tblGrid>
        <w:gridCol w:w="960"/>
        <w:gridCol w:w="960"/>
        <w:gridCol w:w="960"/>
        <w:gridCol w:w="1160"/>
        <w:gridCol w:w="1100"/>
        <w:gridCol w:w="5380"/>
      </w:tblGrid>
      <w:tr w:rsidR="00E432CA" w:rsidRPr="00E432CA" w14:paraId="7FED7450" w14:textId="77777777" w:rsidTr="00E432CA">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60ABDFBD"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Device</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3CB32FA6"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Partner</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4137D2EA"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Auth</w:t>
            </w:r>
          </w:p>
        </w:tc>
        <w:tc>
          <w:tcPr>
            <w:tcW w:w="1160" w:type="dxa"/>
            <w:tcBorders>
              <w:top w:val="single" w:sz="4" w:space="0" w:color="auto"/>
              <w:left w:val="nil"/>
              <w:bottom w:val="single" w:sz="4" w:space="0" w:color="auto"/>
              <w:right w:val="single" w:sz="4" w:space="0" w:color="auto"/>
            </w:tcBorders>
            <w:shd w:val="clear" w:color="000000" w:fill="00B050"/>
            <w:vAlign w:val="center"/>
            <w:hideMark/>
          </w:tcPr>
          <w:p w14:paraId="15A32C28"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Viu id</w:t>
            </w:r>
          </w:p>
        </w:tc>
        <w:tc>
          <w:tcPr>
            <w:tcW w:w="1100" w:type="dxa"/>
            <w:tcBorders>
              <w:top w:val="single" w:sz="4" w:space="0" w:color="auto"/>
              <w:left w:val="nil"/>
              <w:bottom w:val="single" w:sz="4" w:space="0" w:color="auto"/>
              <w:right w:val="single" w:sz="4" w:space="0" w:color="auto"/>
            </w:tcBorders>
            <w:shd w:val="clear" w:color="000000" w:fill="00B050"/>
            <w:vAlign w:val="center"/>
            <w:hideMark/>
          </w:tcPr>
          <w:p w14:paraId="2FE1C982"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Use Case #</w:t>
            </w:r>
          </w:p>
        </w:tc>
        <w:tc>
          <w:tcPr>
            <w:tcW w:w="5380" w:type="dxa"/>
            <w:tcBorders>
              <w:top w:val="single" w:sz="4" w:space="0" w:color="auto"/>
              <w:left w:val="nil"/>
              <w:bottom w:val="single" w:sz="4" w:space="0" w:color="auto"/>
              <w:right w:val="single" w:sz="4" w:space="0" w:color="auto"/>
            </w:tcBorders>
            <w:shd w:val="clear" w:color="000000" w:fill="00B050"/>
            <w:vAlign w:val="center"/>
            <w:hideMark/>
          </w:tcPr>
          <w:p w14:paraId="03FC44F1" w14:textId="77777777" w:rsidR="00E432CA" w:rsidRPr="00E432CA" w:rsidRDefault="00E432CA" w:rsidP="002A7768">
            <w:pPr>
              <w:spacing w:line="360" w:lineRule="auto"/>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Comment</w:t>
            </w:r>
          </w:p>
        </w:tc>
      </w:tr>
      <w:tr w:rsidR="00E432CA" w:rsidRPr="00E432CA" w14:paraId="2196EB55"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942C0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766AECD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7F0C4F6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164E892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5DF1085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w:t>
            </w:r>
          </w:p>
        </w:tc>
        <w:tc>
          <w:tcPr>
            <w:tcW w:w="5380" w:type="dxa"/>
            <w:tcBorders>
              <w:top w:val="nil"/>
              <w:left w:val="nil"/>
              <w:bottom w:val="single" w:sz="4" w:space="0" w:color="auto"/>
              <w:right w:val="single" w:sz="4" w:space="0" w:color="auto"/>
            </w:tcBorders>
            <w:shd w:val="clear" w:color="auto" w:fill="auto"/>
            <w:vAlign w:val="center"/>
            <w:hideMark/>
          </w:tcPr>
          <w:p w14:paraId="02DADE83"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User Comes</w:t>
            </w:r>
          </w:p>
        </w:tc>
      </w:tr>
      <w:tr w:rsidR="00E432CA" w:rsidRPr="00E432CA" w14:paraId="3413673A"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CEE80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5DA7742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7C2118A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1CBB6F8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5DB22BA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174102C1"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Before Signup</w:t>
            </w:r>
          </w:p>
        </w:tc>
      </w:tr>
      <w:tr w:rsidR="00E432CA" w:rsidRPr="00E432CA" w14:paraId="6FD10FDF"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76BEFF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32E2A78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3C41F87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S1</w:t>
            </w:r>
          </w:p>
        </w:tc>
        <w:tc>
          <w:tcPr>
            <w:tcW w:w="1160" w:type="dxa"/>
            <w:tcBorders>
              <w:top w:val="nil"/>
              <w:left w:val="nil"/>
              <w:bottom w:val="single" w:sz="4" w:space="0" w:color="auto"/>
              <w:right w:val="single" w:sz="4" w:space="0" w:color="auto"/>
            </w:tcBorders>
            <w:shd w:val="clear" w:color="auto" w:fill="auto"/>
            <w:vAlign w:val="center"/>
            <w:hideMark/>
          </w:tcPr>
          <w:p w14:paraId="49E5512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7D665AC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5AB5141A"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After Signup. Since V2 is not mapped to any auth or partner, it is linked</w:t>
            </w:r>
          </w:p>
        </w:tc>
      </w:tr>
      <w:tr w:rsidR="00E432CA" w:rsidRPr="00E432CA" w14:paraId="2EAEFA4A"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25AC37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2F0983F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P1</w:t>
            </w:r>
          </w:p>
        </w:tc>
        <w:tc>
          <w:tcPr>
            <w:tcW w:w="960" w:type="dxa"/>
            <w:tcBorders>
              <w:top w:val="nil"/>
              <w:left w:val="nil"/>
              <w:bottom w:val="single" w:sz="4" w:space="0" w:color="auto"/>
              <w:right w:val="single" w:sz="4" w:space="0" w:color="auto"/>
            </w:tcBorders>
            <w:shd w:val="clear" w:color="auto" w:fill="auto"/>
            <w:vAlign w:val="center"/>
            <w:hideMark/>
          </w:tcPr>
          <w:p w14:paraId="1B18B5D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1E04861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2E98244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3</w:t>
            </w:r>
          </w:p>
        </w:tc>
        <w:tc>
          <w:tcPr>
            <w:tcW w:w="5380" w:type="dxa"/>
            <w:tcBorders>
              <w:top w:val="nil"/>
              <w:left w:val="nil"/>
              <w:bottom w:val="single" w:sz="4" w:space="0" w:color="auto"/>
              <w:right w:val="single" w:sz="4" w:space="0" w:color="auto"/>
            </w:tcBorders>
            <w:shd w:val="clear" w:color="auto" w:fill="auto"/>
            <w:vAlign w:val="center"/>
            <w:hideMark/>
          </w:tcPr>
          <w:p w14:paraId="1DB47310"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Viu-id mapped to partner id is created</w:t>
            </w:r>
          </w:p>
        </w:tc>
      </w:tr>
      <w:tr w:rsidR="00E432CA" w:rsidRPr="00E432CA" w14:paraId="62BECDCB"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9C4BBA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D4</w:t>
            </w:r>
          </w:p>
        </w:tc>
        <w:tc>
          <w:tcPr>
            <w:tcW w:w="960" w:type="dxa"/>
            <w:tcBorders>
              <w:top w:val="nil"/>
              <w:left w:val="nil"/>
              <w:bottom w:val="single" w:sz="4" w:space="0" w:color="auto"/>
              <w:right w:val="single" w:sz="4" w:space="0" w:color="auto"/>
            </w:tcBorders>
            <w:shd w:val="clear" w:color="auto" w:fill="auto"/>
            <w:vAlign w:val="center"/>
            <w:hideMark/>
          </w:tcPr>
          <w:p w14:paraId="5B60D10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P2</w:t>
            </w:r>
          </w:p>
        </w:tc>
        <w:tc>
          <w:tcPr>
            <w:tcW w:w="960" w:type="dxa"/>
            <w:tcBorders>
              <w:top w:val="nil"/>
              <w:left w:val="nil"/>
              <w:bottom w:val="single" w:sz="4" w:space="0" w:color="auto"/>
              <w:right w:val="single" w:sz="4" w:space="0" w:color="auto"/>
            </w:tcBorders>
            <w:shd w:val="clear" w:color="auto" w:fill="auto"/>
            <w:vAlign w:val="center"/>
            <w:hideMark/>
          </w:tcPr>
          <w:p w14:paraId="2C40236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339B1E2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60E0A20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4</w:t>
            </w:r>
          </w:p>
        </w:tc>
        <w:tc>
          <w:tcPr>
            <w:tcW w:w="5380" w:type="dxa"/>
            <w:tcBorders>
              <w:top w:val="nil"/>
              <w:left w:val="nil"/>
              <w:bottom w:val="single" w:sz="4" w:space="0" w:color="auto"/>
              <w:right w:val="single" w:sz="4" w:space="0" w:color="auto"/>
            </w:tcBorders>
            <w:shd w:val="clear" w:color="auto" w:fill="auto"/>
            <w:vAlign w:val="center"/>
            <w:hideMark/>
          </w:tcPr>
          <w:p w14:paraId="24B58512"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Before Signup</w:t>
            </w:r>
          </w:p>
        </w:tc>
      </w:tr>
      <w:tr w:rsidR="00E432CA" w:rsidRPr="00E432CA" w14:paraId="16ACC55C"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E9BEC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D4</w:t>
            </w:r>
          </w:p>
        </w:tc>
        <w:tc>
          <w:tcPr>
            <w:tcW w:w="960" w:type="dxa"/>
            <w:tcBorders>
              <w:top w:val="nil"/>
              <w:left w:val="nil"/>
              <w:bottom w:val="single" w:sz="4" w:space="0" w:color="auto"/>
              <w:right w:val="single" w:sz="4" w:space="0" w:color="auto"/>
            </w:tcBorders>
            <w:shd w:val="clear" w:color="auto" w:fill="auto"/>
            <w:vAlign w:val="center"/>
            <w:hideMark/>
          </w:tcPr>
          <w:p w14:paraId="3E49F1C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P2</w:t>
            </w:r>
          </w:p>
        </w:tc>
        <w:tc>
          <w:tcPr>
            <w:tcW w:w="960" w:type="dxa"/>
            <w:tcBorders>
              <w:top w:val="nil"/>
              <w:left w:val="nil"/>
              <w:bottom w:val="single" w:sz="4" w:space="0" w:color="auto"/>
              <w:right w:val="single" w:sz="4" w:space="0" w:color="auto"/>
            </w:tcBorders>
            <w:shd w:val="clear" w:color="auto" w:fill="auto"/>
            <w:vAlign w:val="center"/>
            <w:hideMark/>
          </w:tcPr>
          <w:p w14:paraId="35CD2C5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S2</w:t>
            </w:r>
          </w:p>
        </w:tc>
        <w:tc>
          <w:tcPr>
            <w:tcW w:w="1160" w:type="dxa"/>
            <w:tcBorders>
              <w:top w:val="nil"/>
              <w:left w:val="nil"/>
              <w:bottom w:val="single" w:sz="4" w:space="0" w:color="auto"/>
              <w:right w:val="single" w:sz="4" w:space="0" w:color="auto"/>
            </w:tcBorders>
            <w:shd w:val="clear" w:color="auto" w:fill="auto"/>
            <w:vAlign w:val="center"/>
            <w:hideMark/>
          </w:tcPr>
          <w:p w14:paraId="1B2A152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3879C74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4</w:t>
            </w:r>
          </w:p>
        </w:tc>
        <w:tc>
          <w:tcPr>
            <w:tcW w:w="5380" w:type="dxa"/>
            <w:tcBorders>
              <w:top w:val="nil"/>
              <w:left w:val="nil"/>
              <w:bottom w:val="single" w:sz="4" w:space="0" w:color="auto"/>
              <w:right w:val="single" w:sz="4" w:space="0" w:color="auto"/>
            </w:tcBorders>
            <w:shd w:val="clear" w:color="auto" w:fill="auto"/>
            <w:vAlign w:val="center"/>
            <w:hideMark/>
          </w:tcPr>
          <w:p w14:paraId="32DE5698"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no strong auth is mapped to V4 &amp; user did a signup we keep the same auth</w:t>
            </w:r>
          </w:p>
        </w:tc>
      </w:tr>
      <w:tr w:rsidR="00E432CA" w:rsidRPr="00E432CA" w14:paraId="5541EC88"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D1C207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3B16E22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77EED97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11AA31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15F0A8E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5</w:t>
            </w:r>
          </w:p>
        </w:tc>
        <w:tc>
          <w:tcPr>
            <w:tcW w:w="5380" w:type="dxa"/>
            <w:tcBorders>
              <w:top w:val="nil"/>
              <w:left w:val="nil"/>
              <w:bottom w:val="single" w:sz="4" w:space="0" w:color="auto"/>
              <w:right w:val="single" w:sz="4" w:space="0" w:color="auto"/>
            </w:tcBorders>
            <w:shd w:val="clear" w:color="auto" w:fill="auto"/>
            <w:vAlign w:val="center"/>
            <w:hideMark/>
          </w:tcPr>
          <w:p w14:paraId="4C8CEBE1"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5A481BB3"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D1BF66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14C95EF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0C4DA38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1987D59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0B1A411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6</w:t>
            </w:r>
          </w:p>
        </w:tc>
        <w:tc>
          <w:tcPr>
            <w:tcW w:w="5380" w:type="dxa"/>
            <w:tcBorders>
              <w:top w:val="nil"/>
              <w:left w:val="nil"/>
              <w:bottom w:val="single" w:sz="4" w:space="0" w:color="auto"/>
              <w:right w:val="single" w:sz="4" w:space="0" w:color="auto"/>
            </w:tcBorders>
            <w:shd w:val="clear" w:color="auto" w:fill="auto"/>
            <w:vAlign w:val="center"/>
            <w:hideMark/>
          </w:tcPr>
          <w:p w14:paraId="093F3E5D"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5101F9D2"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B5B786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lastRenderedPageBreak/>
              <w:t>D1</w:t>
            </w:r>
          </w:p>
        </w:tc>
        <w:tc>
          <w:tcPr>
            <w:tcW w:w="960" w:type="dxa"/>
            <w:tcBorders>
              <w:top w:val="nil"/>
              <w:left w:val="nil"/>
              <w:bottom w:val="single" w:sz="4" w:space="0" w:color="auto"/>
              <w:right w:val="single" w:sz="4" w:space="0" w:color="auto"/>
            </w:tcBorders>
            <w:shd w:val="clear" w:color="auto" w:fill="auto"/>
            <w:vAlign w:val="center"/>
            <w:hideMark/>
          </w:tcPr>
          <w:p w14:paraId="1F278B4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4B16AD3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S3</w:t>
            </w:r>
          </w:p>
        </w:tc>
        <w:tc>
          <w:tcPr>
            <w:tcW w:w="1160" w:type="dxa"/>
            <w:tcBorders>
              <w:top w:val="nil"/>
              <w:left w:val="nil"/>
              <w:bottom w:val="single" w:sz="4" w:space="0" w:color="auto"/>
              <w:right w:val="single" w:sz="4" w:space="0" w:color="auto"/>
            </w:tcBorders>
            <w:shd w:val="clear" w:color="auto" w:fill="auto"/>
            <w:vAlign w:val="center"/>
            <w:hideMark/>
          </w:tcPr>
          <w:p w14:paraId="3FFFAD9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4EB40DF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6</w:t>
            </w:r>
          </w:p>
        </w:tc>
        <w:tc>
          <w:tcPr>
            <w:tcW w:w="5380" w:type="dxa"/>
            <w:tcBorders>
              <w:top w:val="nil"/>
              <w:left w:val="nil"/>
              <w:bottom w:val="single" w:sz="4" w:space="0" w:color="auto"/>
              <w:right w:val="single" w:sz="4" w:space="0" w:color="auto"/>
            </w:tcBorders>
            <w:shd w:val="clear" w:color="auto" w:fill="auto"/>
            <w:vAlign w:val="center"/>
            <w:hideMark/>
          </w:tcPr>
          <w:p w14:paraId="6C88A3D4"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is now linked to existing Viu-id</w:t>
            </w:r>
          </w:p>
        </w:tc>
      </w:tr>
      <w:tr w:rsidR="00E432CA" w:rsidRPr="00E432CA" w14:paraId="490E48C4"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D9C63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6496903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7F274C1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S1</w:t>
            </w:r>
          </w:p>
        </w:tc>
        <w:tc>
          <w:tcPr>
            <w:tcW w:w="1160" w:type="dxa"/>
            <w:tcBorders>
              <w:top w:val="nil"/>
              <w:left w:val="nil"/>
              <w:bottom w:val="single" w:sz="4" w:space="0" w:color="auto"/>
              <w:right w:val="single" w:sz="4" w:space="0" w:color="auto"/>
            </w:tcBorders>
            <w:shd w:val="clear" w:color="auto" w:fill="auto"/>
            <w:vAlign w:val="center"/>
            <w:hideMark/>
          </w:tcPr>
          <w:p w14:paraId="219F24D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71540F3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7</w:t>
            </w:r>
          </w:p>
        </w:tc>
        <w:tc>
          <w:tcPr>
            <w:tcW w:w="5380" w:type="dxa"/>
            <w:tcBorders>
              <w:top w:val="nil"/>
              <w:left w:val="nil"/>
              <w:bottom w:val="single" w:sz="4" w:space="0" w:color="auto"/>
              <w:right w:val="single" w:sz="4" w:space="0" w:color="auto"/>
            </w:tcBorders>
            <w:shd w:val="clear" w:color="auto" w:fill="auto"/>
            <w:vAlign w:val="center"/>
            <w:hideMark/>
          </w:tcPr>
          <w:p w14:paraId="40D867AE"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104BB42A"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40A56C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5BAFE66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P3</w:t>
            </w:r>
          </w:p>
        </w:tc>
        <w:tc>
          <w:tcPr>
            <w:tcW w:w="960" w:type="dxa"/>
            <w:tcBorders>
              <w:top w:val="nil"/>
              <w:left w:val="nil"/>
              <w:bottom w:val="single" w:sz="4" w:space="0" w:color="auto"/>
              <w:right w:val="single" w:sz="4" w:space="0" w:color="auto"/>
            </w:tcBorders>
            <w:shd w:val="clear" w:color="auto" w:fill="auto"/>
            <w:vAlign w:val="center"/>
            <w:hideMark/>
          </w:tcPr>
          <w:p w14:paraId="0626327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026BCD0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7CA5B41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8</w:t>
            </w:r>
          </w:p>
        </w:tc>
        <w:tc>
          <w:tcPr>
            <w:tcW w:w="5380" w:type="dxa"/>
            <w:tcBorders>
              <w:top w:val="nil"/>
              <w:left w:val="nil"/>
              <w:bottom w:val="single" w:sz="4" w:space="0" w:color="auto"/>
              <w:right w:val="single" w:sz="4" w:space="0" w:color="auto"/>
            </w:tcBorders>
            <w:shd w:val="clear" w:color="auto" w:fill="auto"/>
            <w:vAlign w:val="center"/>
            <w:hideMark/>
          </w:tcPr>
          <w:p w14:paraId="7BFC1201"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Fetch the last accessed Viu-id as per the device-id</w:t>
            </w:r>
          </w:p>
        </w:tc>
      </w:tr>
      <w:tr w:rsidR="00E432CA" w:rsidRPr="00E432CA" w14:paraId="1B2794EB"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34B763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4102F65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center"/>
            <w:hideMark/>
          </w:tcPr>
          <w:p w14:paraId="29B16A0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163E7DF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76744A1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664C60B9"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Link the partner-id to device-id &amp; use the last accessed same Viu-id</w:t>
            </w:r>
          </w:p>
        </w:tc>
      </w:tr>
      <w:tr w:rsidR="00E432CA" w:rsidRPr="00E432CA" w14:paraId="3A5AA2A2"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888AA9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0E04B3E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center"/>
            <w:hideMark/>
          </w:tcPr>
          <w:p w14:paraId="6575767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S4</w:t>
            </w:r>
          </w:p>
        </w:tc>
        <w:tc>
          <w:tcPr>
            <w:tcW w:w="1160" w:type="dxa"/>
            <w:tcBorders>
              <w:top w:val="nil"/>
              <w:left w:val="nil"/>
              <w:bottom w:val="single" w:sz="4" w:space="0" w:color="auto"/>
              <w:right w:val="single" w:sz="4" w:space="0" w:color="auto"/>
            </w:tcBorders>
            <w:shd w:val="clear" w:color="auto" w:fill="auto"/>
            <w:vAlign w:val="center"/>
            <w:hideMark/>
          </w:tcPr>
          <w:p w14:paraId="664F524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V5</w:t>
            </w:r>
          </w:p>
        </w:tc>
        <w:tc>
          <w:tcPr>
            <w:tcW w:w="1100" w:type="dxa"/>
            <w:tcBorders>
              <w:top w:val="nil"/>
              <w:left w:val="nil"/>
              <w:bottom w:val="single" w:sz="4" w:space="0" w:color="auto"/>
              <w:right w:val="single" w:sz="4" w:space="0" w:color="auto"/>
            </w:tcBorders>
            <w:shd w:val="clear" w:color="auto" w:fill="auto"/>
            <w:vAlign w:val="center"/>
            <w:hideMark/>
          </w:tcPr>
          <w:p w14:paraId="0C1468D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06064A3C"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gets linked on same viu id</w:t>
            </w:r>
          </w:p>
        </w:tc>
      </w:tr>
      <w:tr w:rsidR="00E432CA" w:rsidRPr="00E432CA" w14:paraId="0B5E5563"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21DFB9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1349A86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0BCF058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0142B7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40D548A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515029BF"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Last accessed for D1 was V1, hence we map the partner-id</w:t>
            </w:r>
          </w:p>
        </w:tc>
      </w:tr>
      <w:tr w:rsidR="00E432CA" w:rsidRPr="00E432CA" w14:paraId="3588193D"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CFE780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094E8B5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25436AC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S40</w:t>
            </w:r>
          </w:p>
        </w:tc>
        <w:tc>
          <w:tcPr>
            <w:tcW w:w="1160" w:type="dxa"/>
            <w:tcBorders>
              <w:top w:val="nil"/>
              <w:left w:val="nil"/>
              <w:bottom w:val="single" w:sz="4" w:space="0" w:color="auto"/>
              <w:right w:val="single" w:sz="4" w:space="0" w:color="auto"/>
            </w:tcBorders>
            <w:shd w:val="clear" w:color="auto" w:fill="auto"/>
            <w:vAlign w:val="center"/>
            <w:hideMark/>
          </w:tcPr>
          <w:p w14:paraId="26654C8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V20</w:t>
            </w:r>
          </w:p>
        </w:tc>
        <w:tc>
          <w:tcPr>
            <w:tcW w:w="1100" w:type="dxa"/>
            <w:tcBorders>
              <w:top w:val="nil"/>
              <w:left w:val="nil"/>
              <w:bottom w:val="single" w:sz="4" w:space="0" w:color="auto"/>
              <w:right w:val="single" w:sz="4" w:space="0" w:color="auto"/>
            </w:tcBorders>
            <w:shd w:val="clear" w:color="auto" w:fill="auto"/>
            <w:vAlign w:val="center"/>
            <w:hideMark/>
          </w:tcPr>
          <w:p w14:paraId="1734F1B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652AC9AF"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User doesn’t authenticate</w:t>
            </w:r>
          </w:p>
        </w:tc>
      </w:tr>
      <w:tr w:rsidR="00E432CA" w:rsidRPr="00E432CA" w14:paraId="02DC2631"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13D0AC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bottom"/>
            <w:hideMark/>
          </w:tcPr>
          <w:p w14:paraId="5DD286E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bottom"/>
            <w:hideMark/>
          </w:tcPr>
          <w:p w14:paraId="708DF7E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S40</w:t>
            </w:r>
          </w:p>
        </w:tc>
        <w:tc>
          <w:tcPr>
            <w:tcW w:w="1160" w:type="dxa"/>
            <w:tcBorders>
              <w:top w:val="nil"/>
              <w:left w:val="nil"/>
              <w:bottom w:val="single" w:sz="4" w:space="0" w:color="auto"/>
              <w:right w:val="single" w:sz="4" w:space="0" w:color="auto"/>
            </w:tcBorders>
            <w:shd w:val="clear" w:color="auto" w:fill="auto"/>
            <w:vAlign w:val="bottom"/>
            <w:hideMark/>
          </w:tcPr>
          <w:p w14:paraId="116C244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bottom"/>
            <w:hideMark/>
          </w:tcPr>
          <w:p w14:paraId="7CB9474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6AEF8C09"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Link the stong auth</w:t>
            </w:r>
          </w:p>
        </w:tc>
      </w:tr>
      <w:tr w:rsidR="00E432CA" w:rsidRPr="00E432CA" w14:paraId="33C08B59"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2B1CF1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0A625C0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7A72667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11D2CEB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5F50D4F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10</w:t>
            </w:r>
          </w:p>
        </w:tc>
        <w:tc>
          <w:tcPr>
            <w:tcW w:w="5380" w:type="dxa"/>
            <w:tcBorders>
              <w:top w:val="nil"/>
              <w:left w:val="nil"/>
              <w:bottom w:val="single" w:sz="4" w:space="0" w:color="auto"/>
              <w:right w:val="single" w:sz="4" w:space="0" w:color="auto"/>
            </w:tcBorders>
            <w:shd w:val="clear" w:color="auto" w:fill="auto"/>
            <w:vAlign w:val="center"/>
            <w:hideMark/>
          </w:tcPr>
          <w:p w14:paraId="3B07C294"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Fetch the last accessed Viu-id as per the device-id</w:t>
            </w:r>
          </w:p>
        </w:tc>
      </w:tr>
      <w:tr w:rsidR="00E432CA" w:rsidRPr="00E432CA" w14:paraId="4942C3CA"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CAE982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5110845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01B2961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S2</w:t>
            </w:r>
          </w:p>
        </w:tc>
        <w:tc>
          <w:tcPr>
            <w:tcW w:w="1160" w:type="dxa"/>
            <w:tcBorders>
              <w:top w:val="nil"/>
              <w:left w:val="nil"/>
              <w:bottom w:val="single" w:sz="4" w:space="0" w:color="auto"/>
              <w:right w:val="single" w:sz="4" w:space="0" w:color="auto"/>
            </w:tcBorders>
            <w:shd w:val="clear" w:color="auto" w:fill="auto"/>
            <w:vAlign w:val="center"/>
            <w:hideMark/>
          </w:tcPr>
          <w:p w14:paraId="3B33B91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4A50293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10</w:t>
            </w:r>
          </w:p>
        </w:tc>
        <w:tc>
          <w:tcPr>
            <w:tcW w:w="5380" w:type="dxa"/>
            <w:tcBorders>
              <w:top w:val="nil"/>
              <w:left w:val="nil"/>
              <w:bottom w:val="single" w:sz="4" w:space="0" w:color="auto"/>
              <w:right w:val="single" w:sz="4" w:space="0" w:color="auto"/>
            </w:tcBorders>
            <w:shd w:val="clear" w:color="auto" w:fill="auto"/>
            <w:vAlign w:val="center"/>
            <w:hideMark/>
          </w:tcPr>
          <w:p w14:paraId="004A9BAC"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id is now mapped to all other ids</w:t>
            </w:r>
          </w:p>
        </w:tc>
      </w:tr>
      <w:tr w:rsidR="00E432CA" w:rsidRPr="00E432CA" w14:paraId="6AE725ED"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15DFFF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D5</w:t>
            </w:r>
          </w:p>
        </w:tc>
        <w:tc>
          <w:tcPr>
            <w:tcW w:w="960" w:type="dxa"/>
            <w:tcBorders>
              <w:top w:val="nil"/>
              <w:left w:val="nil"/>
              <w:bottom w:val="single" w:sz="4" w:space="0" w:color="auto"/>
              <w:right w:val="single" w:sz="4" w:space="0" w:color="auto"/>
            </w:tcBorders>
            <w:shd w:val="clear" w:color="auto" w:fill="auto"/>
            <w:vAlign w:val="center"/>
            <w:hideMark/>
          </w:tcPr>
          <w:p w14:paraId="2E3177F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3AD3A19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63EAB81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V8</w:t>
            </w:r>
          </w:p>
        </w:tc>
        <w:tc>
          <w:tcPr>
            <w:tcW w:w="1100" w:type="dxa"/>
            <w:tcBorders>
              <w:top w:val="nil"/>
              <w:left w:val="nil"/>
              <w:bottom w:val="single" w:sz="4" w:space="0" w:color="auto"/>
              <w:right w:val="single" w:sz="4" w:space="0" w:color="auto"/>
            </w:tcBorders>
            <w:shd w:val="clear" w:color="auto" w:fill="auto"/>
            <w:vAlign w:val="center"/>
            <w:hideMark/>
          </w:tcPr>
          <w:p w14:paraId="3EA4C72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11</w:t>
            </w:r>
          </w:p>
        </w:tc>
        <w:tc>
          <w:tcPr>
            <w:tcW w:w="5380" w:type="dxa"/>
            <w:tcBorders>
              <w:top w:val="nil"/>
              <w:left w:val="nil"/>
              <w:bottom w:val="single" w:sz="4" w:space="0" w:color="auto"/>
              <w:right w:val="single" w:sz="4" w:space="0" w:color="auto"/>
            </w:tcBorders>
            <w:shd w:val="clear" w:color="auto" w:fill="auto"/>
            <w:vAlign w:val="center"/>
            <w:hideMark/>
          </w:tcPr>
          <w:p w14:paraId="52784475"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40533085"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0A6E4B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D6</w:t>
            </w:r>
          </w:p>
        </w:tc>
        <w:tc>
          <w:tcPr>
            <w:tcW w:w="960" w:type="dxa"/>
            <w:tcBorders>
              <w:top w:val="nil"/>
              <w:left w:val="nil"/>
              <w:bottom w:val="single" w:sz="4" w:space="0" w:color="auto"/>
              <w:right w:val="single" w:sz="4" w:space="0" w:color="auto"/>
            </w:tcBorders>
            <w:shd w:val="clear" w:color="auto" w:fill="auto"/>
            <w:vAlign w:val="center"/>
            <w:hideMark/>
          </w:tcPr>
          <w:p w14:paraId="5DA2196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2EB4553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5736C51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6B33416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12</w:t>
            </w:r>
          </w:p>
        </w:tc>
        <w:tc>
          <w:tcPr>
            <w:tcW w:w="5380" w:type="dxa"/>
            <w:tcBorders>
              <w:top w:val="nil"/>
              <w:left w:val="nil"/>
              <w:bottom w:val="single" w:sz="4" w:space="0" w:color="auto"/>
              <w:right w:val="single" w:sz="4" w:space="0" w:color="auto"/>
            </w:tcBorders>
            <w:shd w:val="clear" w:color="auto" w:fill="auto"/>
            <w:vAlign w:val="center"/>
            <w:hideMark/>
          </w:tcPr>
          <w:p w14:paraId="286185B5"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this is a new device id, we will have no way of knowing that this is a repeat user</w:t>
            </w:r>
          </w:p>
        </w:tc>
      </w:tr>
      <w:tr w:rsidR="00E432CA" w:rsidRPr="00E432CA" w14:paraId="6F7B22B5"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27927E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D6</w:t>
            </w:r>
          </w:p>
        </w:tc>
        <w:tc>
          <w:tcPr>
            <w:tcW w:w="960" w:type="dxa"/>
            <w:tcBorders>
              <w:top w:val="nil"/>
              <w:left w:val="nil"/>
              <w:bottom w:val="single" w:sz="4" w:space="0" w:color="auto"/>
              <w:right w:val="single" w:sz="4" w:space="0" w:color="auto"/>
            </w:tcBorders>
            <w:shd w:val="clear" w:color="auto" w:fill="auto"/>
            <w:vAlign w:val="center"/>
            <w:hideMark/>
          </w:tcPr>
          <w:p w14:paraId="0CFC644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499F6A0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S5</w:t>
            </w:r>
          </w:p>
        </w:tc>
        <w:tc>
          <w:tcPr>
            <w:tcW w:w="1160" w:type="dxa"/>
            <w:tcBorders>
              <w:top w:val="nil"/>
              <w:left w:val="nil"/>
              <w:bottom w:val="single" w:sz="4" w:space="0" w:color="auto"/>
              <w:right w:val="single" w:sz="4" w:space="0" w:color="auto"/>
            </w:tcBorders>
            <w:shd w:val="clear" w:color="auto" w:fill="auto"/>
            <w:vAlign w:val="center"/>
            <w:hideMark/>
          </w:tcPr>
          <w:p w14:paraId="03B2986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758CB04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12</w:t>
            </w:r>
          </w:p>
        </w:tc>
        <w:tc>
          <w:tcPr>
            <w:tcW w:w="5380" w:type="dxa"/>
            <w:tcBorders>
              <w:top w:val="nil"/>
              <w:left w:val="nil"/>
              <w:bottom w:val="single" w:sz="4" w:space="0" w:color="auto"/>
              <w:right w:val="single" w:sz="4" w:space="0" w:color="auto"/>
            </w:tcBorders>
            <w:shd w:val="clear" w:color="auto" w:fill="auto"/>
            <w:vAlign w:val="center"/>
            <w:hideMark/>
          </w:tcPr>
          <w:p w14:paraId="31539B57"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gets linked on same viu id</w:t>
            </w:r>
          </w:p>
        </w:tc>
      </w:tr>
      <w:tr w:rsidR="00E432CA" w:rsidRPr="00E432CA" w14:paraId="5A09EEAA"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EF6C3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D7</w:t>
            </w:r>
          </w:p>
        </w:tc>
        <w:tc>
          <w:tcPr>
            <w:tcW w:w="960" w:type="dxa"/>
            <w:tcBorders>
              <w:top w:val="nil"/>
              <w:left w:val="nil"/>
              <w:bottom w:val="single" w:sz="4" w:space="0" w:color="auto"/>
              <w:right w:val="single" w:sz="4" w:space="0" w:color="auto"/>
            </w:tcBorders>
            <w:shd w:val="clear" w:color="auto" w:fill="auto"/>
            <w:vAlign w:val="center"/>
            <w:hideMark/>
          </w:tcPr>
          <w:p w14:paraId="3918755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7A5A7D3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7C83B04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V10</w:t>
            </w:r>
          </w:p>
        </w:tc>
        <w:tc>
          <w:tcPr>
            <w:tcW w:w="1100" w:type="dxa"/>
            <w:tcBorders>
              <w:top w:val="nil"/>
              <w:left w:val="nil"/>
              <w:bottom w:val="single" w:sz="4" w:space="0" w:color="auto"/>
              <w:right w:val="single" w:sz="4" w:space="0" w:color="auto"/>
            </w:tcBorders>
            <w:shd w:val="clear" w:color="auto" w:fill="auto"/>
            <w:vAlign w:val="center"/>
            <w:hideMark/>
          </w:tcPr>
          <w:p w14:paraId="630E7E4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13</w:t>
            </w:r>
          </w:p>
        </w:tc>
        <w:tc>
          <w:tcPr>
            <w:tcW w:w="5380" w:type="dxa"/>
            <w:tcBorders>
              <w:top w:val="nil"/>
              <w:left w:val="nil"/>
              <w:bottom w:val="single" w:sz="4" w:space="0" w:color="auto"/>
              <w:right w:val="single" w:sz="4" w:space="0" w:color="auto"/>
            </w:tcBorders>
            <w:shd w:val="clear" w:color="auto" w:fill="auto"/>
            <w:vAlign w:val="center"/>
            <w:hideMark/>
          </w:tcPr>
          <w:p w14:paraId="3E0ED4E3"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4FB0441E"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A15E6A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D7</w:t>
            </w:r>
          </w:p>
        </w:tc>
        <w:tc>
          <w:tcPr>
            <w:tcW w:w="960" w:type="dxa"/>
            <w:tcBorders>
              <w:top w:val="nil"/>
              <w:left w:val="nil"/>
              <w:bottom w:val="single" w:sz="4" w:space="0" w:color="auto"/>
              <w:right w:val="single" w:sz="4" w:space="0" w:color="auto"/>
            </w:tcBorders>
            <w:shd w:val="clear" w:color="auto" w:fill="auto"/>
            <w:vAlign w:val="center"/>
            <w:hideMark/>
          </w:tcPr>
          <w:p w14:paraId="453F121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1FA5489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S5</w:t>
            </w:r>
          </w:p>
        </w:tc>
        <w:tc>
          <w:tcPr>
            <w:tcW w:w="1160" w:type="dxa"/>
            <w:tcBorders>
              <w:top w:val="nil"/>
              <w:left w:val="nil"/>
              <w:bottom w:val="single" w:sz="4" w:space="0" w:color="auto"/>
              <w:right w:val="single" w:sz="4" w:space="0" w:color="auto"/>
            </w:tcBorders>
            <w:shd w:val="clear" w:color="auto" w:fill="auto"/>
            <w:vAlign w:val="center"/>
            <w:hideMark/>
          </w:tcPr>
          <w:p w14:paraId="22DE424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43A0DEC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13</w:t>
            </w:r>
          </w:p>
        </w:tc>
        <w:tc>
          <w:tcPr>
            <w:tcW w:w="5380" w:type="dxa"/>
            <w:tcBorders>
              <w:top w:val="nil"/>
              <w:left w:val="nil"/>
              <w:bottom w:val="single" w:sz="4" w:space="0" w:color="auto"/>
              <w:right w:val="single" w:sz="4" w:space="0" w:color="auto"/>
            </w:tcBorders>
            <w:shd w:val="clear" w:color="auto" w:fill="auto"/>
            <w:vAlign w:val="center"/>
            <w:hideMark/>
          </w:tcPr>
          <w:p w14:paraId="0D8F5B5A"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Viu-id mapped to strong auth is returned</w:t>
            </w:r>
          </w:p>
        </w:tc>
      </w:tr>
      <w:tr w:rsidR="00E432CA" w:rsidRPr="00E432CA" w14:paraId="49872558"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832041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D8</w:t>
            </w:r>
          </w:p>
        </w:tc>
        <w:tc>
          <w:tcPr>
            <w:tcW w:w="960" w:type="dxa"/>
            <w:tcBorders>
              <w:top w:val="nil"/>
              <w:left w:val="nil"/>
              <w:bottom w:val="single" w:sz="4" w:space="0" w:color="auto"/>
              <w:right w:val="single" w:sz="4" w:space="0" w:color="auto"/>
            </w:tcBorders>
            <w:shd w:val="clear" w:color="auto" w:fill="auto"/>
            <w:vAlign w:val="center"/>
            <w:hideMark/>
          </w:tcPr>
          <w:p w14:paraId="71D4EF3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10E984D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699A1C1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5835C04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14</w:t>
            </w:r>
          </w:p>
        </w:tc>
        <w:tc>
          <w:tcPr>
            <w:tcW w:w="5380" w:type="dxa"/>
            <w:tcBorders>
              <w:top w:val="nil"/>
              <w:left w:val="nil"/>
              <w:bottom w:val="single" w:sz="4" w:space="0" w:color="auto"/>
              <w:right w:val="single" w:sz="4" w:space="0" w:color="auto"/>
            </w:tcBorders>
            <w:shd w:val="clear" w:color="auto" w:fill="auto"/>
            <w:vAlign w:val="center"/>
            <w:hideMark/>
          </w:tcPr>
          <w:p w14:paraId="211F5185"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Viu-id is created</w:t>
            </w:r>
          </w:p>
        </w:tc>
      </w:tr>
      <w:tr w:rsidR="00E432CA" w:rsidRPr="00E432CA" w14:paraId="3CCFAB1E"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0B08C7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D9</w:t>
            </w:r>
          </w:p>
        </w:tc>
        <w:tc>
          <w:tcPr>
            <w:tcW w:w="960" w:type="dxa"/>
            <w:tcBorders>
              <w:top w:val="nil"/>
              <w:left w:val="nil"/>
              <w:bottom w:val="single" w:sz="4" w:space="0" w:color="auto"/>
              <w:right w:val="single" w:sz="4" w:space="0" w:color="auto"/>
            </w:tcBorders>
            <w:shd w:val="clear" w:color="auto" w:fill="auto"/>
            <w:vAlign w:val="center"/>
            <w:hideMark/>
          </w:tcPr>
          <w:p w14:paraId="700A8A5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P7</w:t>
            </w:r>
          </w:p>
        </w:tc>
        <w:tc>
          <w:tcPr>
            <w:tcW w:w="960" w:type="dxa"/>
            <w:tcBorders>
              <w:top w:val="nil"/>
              <w:left w:val="nil"/>
              <w:bottom w:val="single" w:sz="4" w:space="0" w:color="auto"/>
              <w:right w:val="single" w:sz="4" w:space="0" w:color="auto"/>
            </w:tcBorders>
            <w:shd w:val="clear" w:color="auto" w:fill="auto"/>
            <w:vAlign w:val="center"/>
            <w:hideMark/>
          </w:tcPr>
          <w:p w14:paraId="5F6A6A9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1088499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V12</w:t>
            </w:r>
          </w:p>
        </w:tc>
        <w:tc>
          <w:tcPr>
            <w:tcW w:w="1100" w:type="dxa"/>
            <w:tcBorders>
              <w:top w:val="nil"/>
              <w:left w:val="nil"/>
              <w:bottom w:val="single" w:sz="4" w:space="0" w:color="auto"/>
              <w:right w:val="single" w:sz="4" w:space="0" w:color="auto"/>
            </w:tcBorders>
            <w:shd w:val="clear" w:color="auto" w:fill="auto"/>
            <w:vAlign w:val="center"/>
            <w:hideMark/>
          </w:tcPr>
          <w:p w14:paraId="577B45A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15</w:t>
            </w:r>
          </w:p>
        </w:tc>
        <w:tc>
          <w:tcPr>
            <w:tcW w:w="5380" w:type="dxa"/>
            <w:tcBorders>
              <w:top w:val="nil"/>
              <w:left w:val="nil"/>
              <w:bottom w:val="single" w:sz="4" w:space="0" w:color="auto"/>
              <w:right w:val="single" w:sz="4" w:space="0" w:color="auto"/>
            </w:tcBorders>
            <w:shd w:val="clear" w:color="auto" w:fill="auto"/>
            <w:vAlign w:val="center"/>
            <w:hideMark/>
          </w:tcPr>
          <w:p w14:paraId="2F2BC274"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Viu-id is created</w:t>
            </w:r>
          </w:p>
        </w:tc>
      </w:tr>
      <w:tr w:rsidR="00E432CA" w:rsidRPr="00E432CA" w14:paraId="1CC19E26"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5E4629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D9</w:t>
            </w:r>
          </w:p>
        </w:tc>
        <w:tc>
          <w:tcPr>
            <w:tcW w:w="960" w:type="dxa"/>
            <w:tcBorders>
              <w:top w:val="nil"/>
              <w:left w:val="nil"/>
              <w:bottom w:val="single" w:sz="4" w:space="0" w:color="auto"/>
              <w:right w:val="single" w:sz="4" w:space="0" w:color="auto"/>
            </w:tcBorders>
            <w:shd w:val="clear" w:color="auto" w:fill="auto"/>
            <w:vAlign w:val="center"/>
            <w:hideMark/>
          </w:tcPr>
          <w:p w14:paraId="25A7C3C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P7</w:t>
            </w:r>
          </w:p>
        </w:tc>
        <w:tc>
          <w:tcPr>
            <w:tcW w:w="960" w:type="dxa"/>
            <w:tcBorders>
              <w:top w:val="nil"/>
              <w:left w:val="nil"/>
              <w:bottom w:val="single" w:sz="4" w:space="0" w:color="auto"/>
              <w:right w:val="single" w:sz="4" w:space="0" w:color="auto"/>
            </w:tcBorders>
            <w:shd w:val="clear" w:color="auto" w:fill="auto"/>
            <w:vAlign w:val="center"/>
            <w:hideMark/>
          </w:tcPr>
          <w:p w14:paraId="300F741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S6</w:t>
            </w:r>
          </w:p>
        </w:tc>
        <w:tc>
          <w:tcPr>
            <w:tcW w:w="1160" w:type="dxa"/>
            <w:tcBorders>
              <w:top w:val="nil"/>
              <w:left w:val="nil"/>
              <w:bottom w:val="single" w:sz="4" w:space="0" w:color="auto"/>
              <w:right w:val="single" w:sz="4" w:space="0" w:color="auto"/>
            </w:tcBorders>
            <w:shd w:val="clear" w:color="auto" w:fill="auto"/>
            <w:vAlign w:val="center"/>
            <w:hideMark/>
          </w:tcPr>
          <w:p w14:paraId="5BE5E11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V12</w:t>
            </w:r>
          </w:p>
        </w:tc>
        <w:tc>
          <w:tcPr>
            <w:tcW w:w="1100" w:type="dxa"/>
            <w:tcBorders>
              <w:top w:val="nil"/>
              <w:left w:val="nil"/>
              <w:bottom w:val="single" w:sz="4" w:space="0" w:color="auto"/>
              <w:right w:val="single" w:sz="4" w:space="0" w:color="auto"/>
            </w:tcBorders>
            <w:shd w:val="clear" w:color="auto" w:fill="auto"/>
            <w:vAlign w:val="center"/>
            <w:hideMark/>
          </w:tcPr>
          <w:p w14:paraId="1CF9DCF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15</w:t>
            </w:r>
          </w:p>
        </w:tc>
        <w:tc>
          <w:tcPr>
            <w:tcW w:w="5380" w:type="dxa"/>
            <w:tcBorders>
              <w:top w:val="nil"/>
              <w:left w:val="nil"/>
              <w:bottom w:val="single" w:sz="4" w:space="0" w:color="auto"/>
              <w:right w:val="single" w:sz="4" w:space="0" w:color="auto"/>
            </w:tcBorders>
            <w:shd w:val="clear" w:color="auto" w:fill="auto"/>
            <w:vAlign w:val="center"/>
            <w:hideMark/>
          </w:tcPr>
          <w:p w14:paraId="389DE75D"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gets linked on same viu id</w:t>
            </w:r>
          </w:p>
        </w:tc>
      </w:tr>
    </w:tbl>
    <w:p w14:paraId="20BFABDC" w14:textId="77777777" w:rsidR="00E410CD" w:rsidRDefault="00E410CD" w:rsidP="002A7768">
      <w:pPr>
        <w:pStyle w:val="ListParagraph"/>
        <w:spacing w:line="360" w:lineRule="auto"/>
        <w:rPr>
          <w:lang w:val="en-IN"/>
        </w:rPr>
      </w:pPr>
    </w:p>
    <w:p w14:paraId="011BE9D2" w14:textId="1391B781" w:rsidR="00092DE2" w:rsidRDefault="00092DE2" w:rsidP="002A7768">
      <w:pPr>
        <w:pStyle w:val="Heading2"/>
        <w:spacing w:line="360" w:lineRule="auto"/>
        <w:rPr>
          <w:lang w:val="en-IN"/>
        </w:rPr>
      </w:pPr>
      <w:bookmarkStart w:id="28" w:name="_Toc532490379"/>
      <w:r>
        <w:rPr>
          <w:lang w:val="en-IN"/>
        </w:rPr>
        <w:t>Use Case 1</w:t>
      </w:r>
      <w:r w:rsidR="00057B75">
        <w:rPr>
          <w:lang w:val="en-IN"/>
        </w:rPr>
        <w:t>6</w:t>
      </w:r>
      <w:r>
        <w:rPr>
          <w:lang w:val="en-IN"/>
        </w:rPr>
        <w:t xml:space="preserve">: Repeat User comes on the different Browser/Incognito &amp; Signs </w:t>
      </w:r>
      <w:r w:rsidR="00DA2909">
        <w:rPr>
          <w:lang w:val="en-IN"/>
        </w:rPr>
        <w:t>In</w:t>
      </w:r>
      <w:r>
        <w:rPr>
          <w:lang w:val="en-IN"/>
        </w:rPr>
        <w:t xml:space="preserve"> &amp; is on </w:t>
      </w:r>
      <w:r w:rsidR="007F5B81">
        <w:rPr>
          <w:lang w:val="en-IN"/>
        </w:rPr>
        <w:t>a new partner-id</w:t>
      </w:r>
      <w:bookmarkEnd w:id="28"/>
    </w:p>
    <w:p w14:paraId="58399A0B" w14:textId="77777777" w:rsidR="007F5B81" w:rsidRPr="007F5B81" w:rsidRDefault="007F5B81" w:rsidP="002A7768">
      <w:pPr>
        <w:spacing w:line="360" w:lineRule="auto"/>
        <w:rPr>
          <w:lang w:val="en-IN"/>
        </w:rPr>
      </w:pPr>
    </w:p>
    <w:p w14:paraId="26E5BE7C" w14:textId="77777777" w:rsidR="00092DE2" w:rsidRDefault="00092DE2" w:rsidP="002A7768">
      <w:pPr>
        <w:pStyle w:val="ListParagraph"/>
        <w:numPr>
          <w:ilvl w:val="0"/>
          <w:numId w:val="21"/>
        </w:numPr>
        <w:spacing w:line="360" w:lineRule="auto"/>
        <w:rPr>
          <w:lang w:val="en-IN"/>
        </w:rPr>
      </w:pPr>
      <w:r>
        <w:rPr>
          <w:lang w:val="en-IN"/>
        </w:rPr>
        <w:t>Device Id is not available; hence browser drops a new device-id.</w:t>
      </w:r>
    </w:p>
    <w:p w14:paraId="56C9606E" w14:textId="77777777" w:rsidR="00092DE2" w:rsidRDefault="00092DE2" w:rsidP="002A7768">
      <w:pPr>
        <w:pStyle w:val="ListParagraph"/>
        <w:numPr>
          <w:ilvl w:val="0"/>
          <w:numId w:val="21"/>
        </w:numPr>
        <w:spacing w:line="360" w:lineRule="auto"/>
        <w:rPr>
          <w:lang w:val="en-IN"/>
        </w:rPr>
      </w:pPr>
      <w:r>
        <w:rPr>
          <w:lang w:val="en-IN"/>
        </w:rPr>
        <w:t>We then fetch partner-id based on pre-defined process like HE.</w:t>
      </w:r>
    </w:p>
    <w:p w14:paraId="068548F3" w14:textId="08BBDEC9" w:rsidR="00092DE2" w:rsidRDefault="00092DE2" w:rsidP="002A7768">
      <w:pPr>
        <w:pStyle w:val="ListParagraph"/>
        <w:numPr>
          <w:ilvl w:val="0"/>
          <w:numId w:val="21"/>
        </w:numPr>
        <w:spacing w:line="360" w:lineRule="auto"/>
        <w:rPr>
          <w:lang w:val="en-IN"/>
        </w:rPr>
      </w:pPr>
      <w:r>
        <w:rPr>
          <w:lang w:val="en-IN"/>
        </w:rPr>
        <w:t>Based on rules, fetch the Viu id associated with the partner-id</w:t>
      </w:r>
      <w:r w:rsidR="007F5B81">
        <w:rPr>
          <w:lang w:val="en-IN"/>
        </w:rPr>
        <w:t xml:space="preserve"> if available else create new.</w:t>
      </w:r>
    </w:p>
    <w:p w14:paraId="424C3A24" w14:textId="10B93DFB" w:rsidR="00092DE2" w:rsidRDefault="00092DE2" w:rsidP="002A7768">
      <w:pPr>
        <w:pStyle w:val="ListParagraph"/>
        <w:numPr>
          <w:ilvl w:val="0"/>
          <w:numId w:val="21"/>
        </w:numPr>
        <w:spacing w:line="360" w:lineRule="auto"/>
        <w:rPr>
          <w:lang w:val="en-IN"/>
        </w:rPr>
      </w:pPr>
      <w:r>
        <w:rPr>
          <w:lang w:val="en-IN"/>
        </w:rPr>
        <w:t xml:space="preserve">User then signs </w:t>
      </w:r>
      <w:r w:rsidR="00DA2909">
        <w:rPr>
          <w:lang w:val="en-IN"/>
        </w:rPr>
        <w:t>in</w:t>
      </w:r>
      <w:r>
        <w:rPr>
          <w:lang w:val="en-IN"/>
        </w:rPr>
        <w:t xml:space="preserve"> &amp; is </w:t>
      </w:r>
      <w:r w:rsidR="00DA2909">
        <w:rPr>
          <w:lang w:val="en-IN"/>
        </w:rPr>
        <w:t>not a</w:t>
      </w:r>
      <w:r>
        <w:rPr>
          <w:lang w:val="en-IN"/>
        </w:rPr>
        <w:t xml:space="preserve"> new user.</w:t>
      </w:r>
      <w:r w:rsidR="00DA2909">
        <w:rPr>
          <w:lang w:val="en-IN"/>
        </w:rPr>
        <w:t xml:space="preserve"> Browser sends device id, partner id &amp; strong auth id to backend</w:t>
      </w:r>
    </w:p>
    <w:p w14:paraId="1E9B478E" w14:textId="653B42E8" w:rsidR="00DA2909" w:rsidRDefault="00E410CD" w:rsidP="002A7768">
      <w:pPr>
        <w:pStyle w:val="ListParagraph"/>
        <w:numPr>
          <w:ilvl w:val="0"/>
          <w:numId w:val="21"/>
        </w:numPr>
        <w:spacing w:line="360" w:lineRule="auto"/>
        <w:rPr>
          <w:lang w:val="en-IN"/>
        </w:rPr>
      </w:pPr>
      <w:r>
        <w:rPr>
          <w:lang w:val="en-IN"/>
        </w:rPr>
        <w:t>Backend returns Viu-id associated with strong auth</w:t>
      </w:r>
    </w:p>
    <w:p w14:paraId="015F42D6" w14:textId="73F2CB54" w:rsidR="00092DE2" w:rsidRDefault="00E410CD" w:rsidP="002A7768">
      <w:pPr>
        <w:pStyle w:val="ListParagraph"/>
        <w:numPr>
          <w:ilvl w:val="0"/>
          <w:numId w:val="21"/>
        </w:numPr>
        <w:spacing w:line="360" w:lineRule="auto"/>
        <w:rPr>
          <w:lang w:val="en-IN"/>
        </w:rPr>
      </w:pPr>
      <w:r>
        <w:rPr>
          <w:lang w:val="en-IN"/>
        </w:rPr>
        <w:lastRenderedPageBreak/>
        <w:t>Backend creates a new entry in the system with all the ids associated</w:t>
      </w:r>
    </w:p>
    <w:p w14:paraId="3E93B15B" w14:textId="446F4409" w:rsidR="00092DE2" w:rsidRDefault="00092DE2" w:rsidP="002A7768">
      <w:pPr>
        <w:pStyle w:val="ListParagraph"/>
        <w:numPr>
          <w:ilvl w:val="0"/>
          <w:numId w:val="21"/>
        </w:numPr>
        <w:spacing w:line="360" w:lineRule="auto"/>
        <w:rPr>
          <w:lang w:val="en-IN"/>
        </w:rPr>
      </w:pPr>
      <w:r>
        <w:rPr>
          <w:lang w:val="en-IN"/>
        </w:rPr>
        <w:t>Use this Viu-id to identify the user.</w:t>
      </w:r>
    </w:p>
    <w:p w14:paraId="7B91E41C" w14:textId="2A0A5326" w:rsidR="00E410CD" w:rsidRDefault="00E410CD" w:rsidP="002A7768">
      <w:pPr>
        <w:pStyle w:val="ListParagraph"/>
        <w:numPr>
          <w:ilvl w:val="0"/>
          <w:numId w:val="21"/>
        </w:numPr>
        <w:spacing w:line="360" w:lineRule="auto"/>
        <w:rPr>
          <w:lang w:val="en-IN"/>
        </w:rPr>
      </w:pPr>
      <w:r>
        <w:rPr>
          <w:lang w:val="en-IN"/>
        </w:rPr>
        <w:t>This is how data should look</w:t>
      </w:r>
    </w:p>
    <w:tbl>
      <w:tblPr>
        <w:tblW w:w="10520" w:type="dxa"/>
        <w:tblInd w:w="-5" w:type="dxa"/>
        <w:tblLook w:val="04A0" w:firstRow="1" w:lastRow="0" w:firstColumn="1" w:lastColumn="0" w:noHBand="0" w:noVBand="1"/>
      </w:tblPr>
      <w:tblGrid>
        <w:gridCol w:w="960"/>
        <w:gridCol w:w="960"/>
        <w:gridCol w:w="960"/>
        <w:gridCol w:w="1160"/>
        <w:gridCol w:w="1100"/>
        <w:gridCol w:w="5380"/>
      </w:tblGrid>
      <w:tr w:rsidR="00E432CA" w:rsidRPr="00E432CA" w14:paraId="28379741" w14:textId="77777777" w:rsidTr="00E432CA">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613845CB"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Device</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46DA58AF"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Partner</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4189068B"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Auth</w:t>
            </w:r>
          </w:p>
        </w:tc>
        <w:tc>
          <w:tcPr>
            <w:tcW w:w="1160" w:type="dxa"/>
            <w:tcBorders>
              <w:top w:val="single" w:sz="4" w:space="0" w:color="auto"/>
              <w:left w:val="nil"/>
              <w:bottom w:val="single" w:sz="4" w:space="0" w:color="auto"/>
              <w:right w:val="single" w:sz="4" w:space="0" w:color="auto"/>
            </w:tcBorders>
            <w:shd w:val="clear" w:color="000000" w:fill="00B050"/>
            <w:vAlign w:val="center"/>
            <w:hideMark/>
          </w:tcPr>
          <w:p w14:paraId="40CCDB96"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Viu id</w:t>
            </w:r>
          </w:p>
        </w:tc>
        <w:tc>
          <w:tcPr>
            <w:tcW w:w="1100" w:type="dxa"/>
            <w:tcBorders>
              <w:top w:val="single" w:sz="4" w:space="0" w:color="auto"/>
              <w:left w:val="nil"/>
              <w:bottom w:val="single" w:sz="4" w:space="0" w:color="auto"/>
              <w:right w:val="single" w:sz="4" w:space="0" w:color="auto"/>
            </w:tcBorders>
            <w:shd w:val="clear" w:color="000000" w:fill="00B050"/>
            <w:vAlign w:val="center"/>
            <w:hideMark/>
          </w:tcPr>
          <w:p w14:paraId="0E10E236"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Use Case #</w:t>
            </w:r>
          </w:p>
        </w:tc>
        <w:tc>
          <w:tcPr>
            <w:tcW w:w="5380" w:type="dxa"/>
            <w:tcBorders>
              <w:top w:val="single" w:sz="4" w:space="0" w:color="auto"/>
              <w:left w:val="nil"/>
              <w:bottom w:val="single" w:sz="4" w:space="0" w:color="auto"/>
              <w:right w:val="single" w:sz="4" w:space="0" w:color="auto"/>
            </w:tcBorders>
            <w:shd w:val="clear" w:color="000000" w:fill="00B050"/>
            <w:vAlign w:val="center"/>
            <w:hideMark/>
          </w:tcPr>
          <w:p w14:paraId="38C2E77E" w14:textId="77777777" w:rsidR="00E432CA" w:rsidRPr="00E432CA" w:rsidRDefault="00E432CA" w:rsidP="002A7768">
            <w:pPr>
              <w:spacing w:line="360" w:lineRule="auto"/>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Comment</w:t>
            </w:r>
          </w:p>
        </w:tc>
      </w:tr>
      <w:tr w:rsidR="00E432CA" w:rsidRPr="00E432CA" w14:paraId="2ADDD20D"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7B2613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11487B9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24B8EB1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6520093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190EEC8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w:t>
            </w:r>
          </w:p>
        </w:tc>
        <w:tc>
          <w:tcPr>
            <w:tcW w:w="5380" w:type="dxa"/>
            <w:tcBorders>
              <w:top w:val="nil"/>
              <w:left w:val="nil"/>
              <w:bottom w:val="single" w:sz="4" w:space="0" w:color="auto"/>
              <w:right w:val="single" w:sz="4" w:space="0" w:color="auto"/>
            </w:tcBorders>
            <w:shd w:val="clear" w:color="auto" w:fill="auto"/>
            <w:vAlign w:val="center"/>
            <w:hideMark/>
          </w:tcPr>
          <w:p w14:paraId="6C94FDE9"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User Comes</w:t>
            </w:r>
          </w:p>
        </w:tc>
      </w:tr>
      <w:tr w:rsidR="00E432CA" w:rsidRPr="00E432CA" w14:paraId="719F0F34"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D000A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38B709C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60FDCBD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0382B13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47D5028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51CE47A3"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Before Signup</w:t>
            </w:r>
          </w:p>
        </w:tc>
      </w:tr>
      <w:tr w:rsidR="00E432CA" w:rsidRPr="00E432CA" w14:paraId="69DC353B"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E1739A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5C0C580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60999E3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S1</w:t>
            </w:r>
          </w:p>
        </w:tc>
        <w:tc>
          <w:tcPr>
            <w:tcW w:w="1160" w:type="dxa"/>
            <w:tcBorders>
              <w:top w:val="nil"/>
              <w:left w:val="nil"/>
              <w:bottom w:val="single" w:sz="4" w:space="0" w:color="auto"/>
              <w:right w:val="single" w:sz="4" w:space="0" w:color="auto"/>
            </w:tcBorders>
            <w:shd w:val="clear" w:color="auto" w:fill="auto"/>
            <w:vAlign w:val="center"/>
            <w:hideMark/>
          </w:tcPr>
          <w:p w14:paraId="005895F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617E6F6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4A84F5F3"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After Signup. Since V2 is not mapped to any auth or partner, it is linked</w:t>
            </w:r>
          </w:p>
        </w:tc>
      </w:tr>
      <w:tr w:rsidR="00E432CA" w:rsidRPr="00E432CA" w14:paraId="365AE72B"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FF2FCF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67E0469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P1</w:t>
            </w:r>
          </w:p>
        </w:tc>
        <w:tc>
          <w:tcPr>
            <w:tcW w:w="960" w:type="dxa"/>
            <w:tcBorders>
              <w:top w:val="nil"/>
              <w:left w:val="nil"/>
              <w:bottom w:val="single" w:sz="4" w:space="0" w:color="auto"/>
              <w:right w:val="single" w:sz="4" w:space="0" w:color="auto"/>
            </w:tcBorders>
            <w:shd w:val="clear" w:color="auto" w:fill="auto"/>
            <w:vAlign w:val="center"/>
            <w:hideMark/>
          </w:tcPr>
          <w:p w14:paraId="22019A3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328573F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44BE919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3</w:t>
            </w:r>
          </w:p>
        </w:tc>
        <w:tc>
          <w:tcPr>
            <w:tcW w:w="5380" w:type="dxa"/>
            <w:tcBorders>
              <w:top w:val="nil"/>
              <w:left w:val="nil"/>
              <w:bottom w:val="single" w:sz="4" w:space="0" w:color="auto"/>
              <w:right w:val="single" w:sz="4" w:space="0" w:color="auto"/>
            </w:tcBorders>
            <w:shd w:val="clear" w:color="auto" w:fill="auto"/>
            <w:vAlign w:val="center"/>
            <w:hideMark/>
          </w:tcPr>
          <w:p w14:paraId="5DE5076E"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Viu-id mapped to partner id is created</w:t>
            </w:r>
          </w:p>
        </w:tc>
      </w:tr>
      <w:tr w:rsidR="00E432CA" w:rsidRPr="00E432CA" w14:paraId="05C49BE5"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8633F2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D4</w:t>
            </w:r>
          </w:p>
        </w:tc>
        <w:tc>
          <w:tcPr>
            <w:tcW w:w="960" w:type="dxa"/>
            <w:tcBorders>
              <w:top w:val="nil"/>
              <w:left w:val="nil"/>
              <w:bottom w:val="single" w:sz="4" w:space="0" w:color="auto"/>
              <w:right w:val="single" w:sz="4" w:space="0" w:color="auto"/>
            </w:tcBorders>
            <w:shd w:val="clear" w:color="auto" w:fill="auto"/>
            <w:vAlign w:val="center"/>
            <w:hideMark/>
          </w:tcPr>
          <w:p w14:paraId="727A8F8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P2</w:t>
            </w:r>
          </w:p>
        </w:tc>
        <w:tc>
          <w:tcPr>
            <w:tcW w:w="960" w:type="dxa"/>
            <w:tcBorders>
              <w:top w:val="nil"/>
              <w:left w:val="nil"/>
              <w:bottom w:val="single" w:sz="4" w:space="0" w:color="auto"/>
              <w:right w:val="single" w:sz="4" w:space="0" w:color="auto"/>
            </w:tcBorders>
            <w:shd w:val="clear" w:color="auto" w:fill="auto"/>
            <w:vAlign w:val="center"/>
            <w:hideMark/>
          </w:tcPr>
          <w:p w14:paraId="62E168D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7C7FD37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4EE1B5B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4</w:t>
            </w:r>
          </w:p>
        </w:tc>
        <w:tc>
          <w:tcPr>
            <w:tcW w:w="5380" w:type="dxa"/>
            <w:tcBorders>
              <w:top w:val="nil"/>
              <w:left w:val="nil"/>
              <w:bottom w:val="single" w:sz="4" w:space="0" w:color="auto"/>
              <w:right w:val="single" w:sz="4" w:space="0" w:color="auto"/>
            </w:tcBorders>
            <w:shd w:val="clear" w:color="auto" w:fill="auto"/>
            <w:vAlign w:val="center"/>
            <w:hideMark/>
          </w:tcPr>
          <w:p w14:paraId="4404C349"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Before Signup</w:t>
            </w:r>
          </w:p>
        </w:tc>
      </w:tr>
      <w:tr w:rsidR="00E432CA" w:rsidRPr="00E432CA" w14:paraId="5FF1527F"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29D418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D4</w:t>
            </w:r>
          </w:p>
        </w:tc>
        <w:tc>
          <w:tcPr>
            <w:tcW w:w="960" w:type="dxa"/>
            <w:tcBorders>
              <w:top w:val="nil"/>
              <w:left w:val="nil"/>
              <w:bottom w:val="single" w:sz="4" w:space="0" w:color="auto"/>
              <w:right w:val="single" w:sz="4" w:space="0" w:color="auto"/>
            </w:tcBorders>
            <w:shd w:val="clear" w:color="auto" w:fill="auto"/>
            <w:vAlign w:val="center"/>
            <w:hideMark/>
          </w:tcPr>
          <w:p w14:paraId="45E7F81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P2</w:t>
            </w:r>
          </w:p>
        </w:tc>
        <w:tc>
          <w:tcPr>
            <w:tcW w:w="960" w:type="dxa"/>
            <w:tcBorders>
              <w:top w:val="nil"/>
              <w:left w:val="nil"/>
              <w:bottom w:val="single" w:sz="4" w:space="0" w:color="auto"/>
              <w:right w:val="single" w:sz="4" w:space="0" w:color="auto"/>
            </w:tcBorders>
            <w:shd w:val="clear" w:color="auto" w:fill="auto"/>
            <w:vAlign w:val="center"/>
            <w:hideMark/>
          </w:tcPr>
          <w:p w14:paraId="6F25639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S2</w:t>
            </w:r>
          </w:p>
        </w:tc>
        <w:tc>
          <w:tcPr>
            <w:tcW w:w="1160" w:type="dxa"/>
            <w:tcBorders>
              <w:top w:val="nil"/>
              <w:left w:val="nil"/>
              <w:bottom w:val="single" w:sz="4" w:space="0" w:color="auto"/>
              <w:right w:val="single" w:sz="4" w:space="0" w:color="auto"/>
            </w:tcBorders>
            <w:shd w:val="clear" w:color="auto" w:fill="auto"/>
            <w:vAlign w:val="center"/>
            <w:hideMark/>
          </w:tcPr>
          <w:p w14:paraId="086AA4E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7E43D32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4</w:t>
            </w:r>
          </w:p>
        </w:tc>
        <w:tc>
          <w:tcPr>
            <w:tcW w:w="5380" w:type="dxa"/>
            <w:tcBorders>
              <w:top w:val="nil"/>
              <w:left w:val="nil"/>
              <w:bottom w:val="single" w:sz="4" w:space="0" w:color="auto"/>
              <w:right w:val="single" w:sz="4" w:space="0" w:color="auto"/>
            </w:tcBorders>
            <w:shd w:val="clear" w:color="auto" w:fill="auto"/>
            <w:vAlign w:val="center"/>
            <w:hideMark/>
          </w:tcPr>
          <w:p w14:paraId="0B087EB3"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no strong auth is mapped to V4 &amp; user did a signup we keep the same auth</w:t>
            </w:r>
          </w:p>
        </w:tc>
      </w:tr>
      <w:tr w:rsidR="00E432CA" w:rsidRPr="00E432CA" w14:paraId="0DBD4CD7"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7F6B83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5F04F26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5BD4925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04FEF88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44916CF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5</w:t>
            </w:r>
          </w:p>
        </w:tc>
        <w:tc>
          <w:tcPr>
            <w:tcW w:w="5380" w:type="dxa"/>
            <w:tcBorders>
              <w:top w:val="nil"/>
              <w:left w:val="nil"/>
              <w:bottom w:val="single" w:sz="4" w:space="0" w:color="auto"/>
              <w:right w:val="single" w:sz="4" w:space="0" w:color="auto"/>
            </w:tcBorders>
            <w:shd w:val="clear" w:color="auto" w:fill="auto"/>
            <w:vAlign w:val="center"/>
            <w:hideMark/>
          </w:tcPr>
          <w:p w14:paraId="1A0D5D34"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07F55982"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239896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64582DB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25DDEF3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4E2FCE6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1B0D233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6</w:t>
            </w:r>
          </w:p>
        </w:tc>
        <w:tc>
          <w:tcPr>
            <w:tcW w:w="5380" w:type="dxa"/>
            <w:tcBorders>
              <w:top w:val="nil"/>
              <w:left w:val="nil"/>
              <w:bottom w:val="single" w:sz="4" w:space="0" w:color="auto"/>
              <w:right w:val="single" w:sz="4" w:space="0" w:color="auto"/>
            </w:tcBorders>
            <w:shd w:val="clear" w:color="auto" w:fill="auto"/>
            <w:vAlign w:val="center"/>
            <w:hideMark/>
          </w:tcPr>
          <w:p w14:paraId="620C2BB3"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0D9DD8A0"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A777DC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05214C4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69782BD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S3</w:t>
            </w:r>
          </w:p>
        </w:tc>
        <w:tc>
          <w:tcPr>
            <w:tcW w:w="1160" w:type="dxa"/>
            <w:tcBorders>
              <w:top w:val="nil"/>
              <w:left w:val="nil"/>
              <w:bottom w:val="single" w:sz="4" w:space="0" w:color="auto"/>
              <w:right w:val="single" w:sz="4" w:space="0" w:color="auto"/>
            </w:tcBorders>
            <w:shd w:val="clear" w:color="auto" w:fill="auto"/>
            <w:vAlign w:val="center"/>
            <w:hideMark/>
          </w:tcPr>
          <w:p w14:paraId="4236AE1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46C1CA8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6</w:t>
            </w:r>
          </w:p>
        </w:tc>
        <w:tc>
          <w:tcPr>
            <w:tcW w:w="5380" w:type="dxa"/>
            <w:tcBorders>
              <w:top w:val="nil"/>
              <w:left w:val="nil"/>
              <w:bottom w:val="single" w:sz="4" w:space="0" w:color="auto"/>
              <w:right w:val="single" w:sz="4" w:space="0" w:color="auto"/>
            </w:tcBorders>
            <w:shd w:val="clear" w:color="auto" w:fill="auto"/>
            <w:vAlign w:val="center"/>
            <w:hideMark/>
          </w:tcPr>
          <w:p w14:paraId="13826D0A"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is now linked to existing Viu-id</w:t>
            </w:r>
          </w:p>
        </w:tc>
      </w:tr>
      <w:tr w:rsidR="00E432CA" w:rsidRPr="00E432CA" w14:paraId="2B185DDD"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B8C2A3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4B3D8E9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13946A0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S1</w:t>
            </w:r>
          </w:p>
        </w:tc>
        <w:tc>
          <w:tcPr>
            <w:tcW w:w="1160" w:type="dxa"/>
            <w:tcBorders>
              <w:top w:val="nil"/>
              <w:left w:val="nil"/>
              <w:bottom w:val="single" w:sz="4" w:space="0" w:color="auto"/>
              <w:right w:val="single" w:sz="4" w:space="0" w:color="auto"/>
            </w:tcBorders>
            <w:shd w:val="clear" w:color="auto" w:fill="auto"/>
            <w:vAlign w:val="center"/>
            <w:hideMark/>
          </w:tcPr>
          <w:p w14:paraId="3FB3B42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6C14204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7</w:t>
            </w:r>
          </w:p>
        </w:tc>
        <w:tc>
          <w:tcPr>
            <w:tcW w:w="5380" w:type="dxa"/>
            <w:tcBorders>
              <w:top w:val="nil"/>
              <w:left w:val="nil"/>
              <w:bottom w:val="single" w:sz="4" w:space="0" w:color="auto"/>
              <w:right w:val="single" w:sz="4" w:space="0" w:color="auto"/>
            </w:tcBorders>
            <w:shd w:val="clear" w:color="auto" w:fill="auto"/>
            <w:vAlign w:val="center"/>
            <w:hideMark/>
          </w:tcPr>
          <w:p w14:paraId="5B2810C6"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02F94D82"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0D5AA4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7FF201B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P3</w:t>
            </w:r>
          </w:p>
        </w:tc>
        <w:tc>
          <w:tcPr>
            <w:tcW w:w="960" w:type="dxa"/>
            <w:tcBorders>
              <w:top w:val="nil"/>
              <w:left w:val="nil"/>
              <w:bottom w:val="single" w:sz="4" w:space="0" w:color="auto"/>
              <w:right w:val="single" w:sz="4" w:space="0" w:color="auto"/>
            </w:tcBorders>
            <w:shd w:val="clear" w:color="auto" w:fill="auto"/>
            <w:vAlign w:val="center"/>
            <w:hideMark/>
          </w:tcPr>
          <w:p w14:paraId="0239A65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78AF736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7DEA424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8</w:t>
            </w:r>
          </w:p>
        </w:tc>
        <w:tc>
          <w:tcPr>
            <w:tcW w:w="5380" w:type="dxa"/>
            <w:tcBorders>
              <w:top w:val="nil"/>
              <w:left w:val="nil"/>
              <w:bottom w:val="single" w:sz="4" w:space="0" w:color="auto"/>
              <w:right w:val="single" w:sz="4" w:space="0" w:color="auto"/>
            </w:tcBorders>
            <w:shd w:val="clear" w:color="auto" w:fill="auto"/>
            <w:vAlign w:val="center"/>
            <w:hideMark/>
          </w:tcPr>
          <w:p w14:paraId="1EFDA03F"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Fetch the last accessed Viu-id as per the device-id</w:t>
            </w:r>
          </w:p>
        </w:tc>
      </w:tr>
      <w:tr w:rsidR="00E432CA" w:rsidRPr="00E432CA" w14:paraId="50590AE1"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1F25A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12F5598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center"/>
            <w:hideMark/>
          </w:tcPr>
          <w:p w14:paraId="6979892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768FA4E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7FB76A1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3A6F067F"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Link the partner-id to device-id &amp; use the last accessed same Viu-id</w:t>
            </w:r>
          </w:p>
        </w:tc>
      </w:tr>
      <w:tr w:rsidR="00E432CA" w:rsidRPr="00E432CA" w14:paraId="5513B62C"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303444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2F5F899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center"/>
            <w:hideMark/>
          </w:tcPr>
          <w:p w14:paraId="7F2E8DB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S4</w:t>
            </w:r>
          </w:p>
        </w:tc>
        <w:tc>
          <w:tcPr>
            <w:tcW w:w="1160" w:type="dxa"/>
            <w:tcBorders>
              <w:top w:val="nil"/>
              <w:left w:val="nil"/>
              <w:bottom w:val="single" w:sz="4" w:space="0" w:color="auto"/>
              <w:right w:val="single" w:sz="4" w:space="0" w:color="auto"/>
            </w:tcBorders>
            <w:shd w:val="clear" w:color="auto" w:fill="auto"/>
            <w:vAlign w:val="center"/>
            <w:hideMark/>
          </w:tcPr>
          <w:p w14:paraId="37FED1B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V5</w:t>
            </w:r>
          </w:p>
        </w:tc>
        <w:tc>
          <w:tcPr>
            <w:tcW w:w="1100" w:type="dxa"/>
            <w:tcBorders>
              <w:top w:val="nil"/>
              <w:left w:val="nil"/>
              <w:bottom w:val="single" w:sz="4" w:space="0" w:color="auto"/>
              <w:right w:val="single" w:sz="4" w:space="0" w:color="auto"/>
            </w:tcBorders>
            <w:shd w:val="clear" w:color="auto" w:fill="auto"/>
            <w:vAlign w:val="center"/>
            <w:hideMark/>
          </w:tcPr>
          <w:p w14:paraId="45C00A4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73566954"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gets linked on same viu id</w:t>
            </w:r>
          </w:p>
        </w:tc>
      </w:tr>
      <w:tr w:rsidR="00E432CA" w:rsidRPr="00E432CA" w14:paraId="0B556F8D"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0409D2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79DA0C4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3D16E11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31C5A6E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06A03E8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4C8AFE95"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Last accessed for D1 was V1, hence we map the partner-id</w:t>
            </w:r>
          </w:p>
        </w:tc>
      </w:tr>
      <w:tr w:rsidR="00E432CA" w:rsidRPr="00E432CA" w14:paraId="0E223E29"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7A52A6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46584B0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4443C37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S40</w:t>
            </w:r>
          </w:p>
        </w:tc>
        <w:tc>
          <w:tcPr>
            <w:tcW w:w="1160" w:type="dxa"/>
            <w:tcBorders>
              <w:top w:val="nil"/>
              <w:left w:val="nil"/>
              <w:bottom w:val="single" w:sz="4" w:space="0" w:color="auto"/>
              <w:right w:val="single" w:sz="4" w:space="0" w:color="auto"/>
            </w:tcBorders>
            <w:shd w:val="clear" w:color="auto" w:fill="auto"/>
            <w:vAlign w:val="center"/>
            <w:hideMark/>
          </w:tcPr>
          <w:p w14:paraId="76AF216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V20</w:t>
            </w:r>
          </w:p>
        </w:tc>
        <w:tc>
          <w:tcPr>
            <w:tcW w:w="1100" w:type="dxa"/>
            <w:tcBorders>
              <w:top w:val="nil"/>
              <w:left w:val="nil"/>
              <w:bottom w:val="single" w:sz="4" w:space="0" w:color="auto"/>
              <w:right w:val="single" w:sz="4" w:space="0" w:color="auto"/>
            </w:tcBorders>
            <w:shd w:val="clear" w:color="auto" w:fill="auto"/>
            <w:vAlign w:val="center"/>
            <w:hideMark/>
          </w:tcPr>
          <w:p w14:paraId="37A1061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3774926D"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User doesn’t authenticate</w:t>
            </w:r>
          </w:p>
        </w:tc>
      </w:tr>
      <w:tr w:rsidR="00E432CA" w:rsidRPr="00E432CA" w14:paraId="3356E19F"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52B7673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bottom"/>
            <w:hideMark/>
          </w:tcPr>
          <w:p w14:paraId="60FF64E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bottom"/>
            <w:hideMark/>
          </w:tcPr>
          <w:p w14:paraId="40CF979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S40</w:t>
            </w:r>
          </w:p>
        </w:tc>
        <w:tc>
          <w:tcPr>
            <w:tcW w:w="1160" w:type="dxa"/>
            <w:tcBorders>
              <w:top w:val="nil"/>
              <w:left w:val="nil"/>
              <w:bottom w:val="single" w:sz="4" w:space="0" w:color="auto"/>
              <w:right w:val="single" w:sz="4" w:space="0" w:color="auto"/>
            </w:tcBorders>
            <w:shd w:val="clear" w:color="auto" w:fill="auto"/>
            <w:vAlign w:val="bottom"/>
            <w:hideMark/>
          </w:tcPr>
          <w:p w14:paraId="76F6436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bottom"/>
            <w:hideMark/>
          </w:tcPr>
          <w:p w14:paraId="6083D8C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3D20EDFD"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Link the stong auth</w:t>
            </w:r>
          </w:p>
        </w:tc>
      </w:tr>
      <w:tr w:rsidR="00E432CA" w:rsidRPr="00E432CA" w14:paraId="0D2A7129"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71A5B0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3922828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7BF5E88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3E6766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5B5A4FA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10</w:t>
            </w:r>
          </w:p>
        </w:tc>
        <w:tc>
          <w:tcPr>
            <w:tcW w:w="5380" w:type="dxa"/>
            <w:tcBorders>
              <w:top w:val="nil"/>
              <w:left w:val="nil"/>
              <w:bottom w:val="single" w:sz="4" w:space="0" w:color="auto"/>
              <w:right w:val="single" w:sz="4" w:space="0" w:color="auto"/>
            </w:tcBorders>
            <w:shd w:val="clear" w:color="auto" w:fill="auto"/>
            <w:vAlign w:val="center"/>
            <w:hideMark/>
          </w:tcPr>
          <w:p w14:paraId="32AF6109"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Fetch the last accessed Viu-id as per the device-id</w:t>
            </w:r>
          </w:p>
        </w:tc>
      </w:tr>
      <w:tr w:rsidR="00E432CA" w:rsidRPr="00E432CA" w14:paraId="2BDF843E"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043F20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39A9095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24D7AEF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S2</w:t>
            </w:r>
          </w:p>
        </w:tc>
        <w:tc>
          <w:tcPr>
            <w:tcW w:w="1160" w:type="dxa"/>
            <w:tcBorders>
              <w:top w:val="nil"/>
              <w:left w:val="nil"/>
              <w:bottom w:val="single" w:sz="4" w:space="0" w:color="auto"/>
              <w:right w:val="single" w:sz="4" w:space="0" w:color="auto"/>
            </w:tcBorders>
            <w:shd w:val="clear" w:color="auto" w:fill="auto"/>
            <w:vAlign w:val="center"/>
            <w:hideMark/>
          </w:tcPr>
          <w:p w14:paraId="0160E0B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7C99F79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10</w:t>
            </w:r>
          </w:p>
        </w:tc>
        <w:tc>
          <w:tcPr>
            <w:tcW w:w="5380" w:type="dxa"/>
            <w:tcBorders>
              <w:top w:val="nil"/>
              <w:left w:val="nil"/>
              <w:bottom w:val="single" w:sz="4" w:space="0" w:color="auto"/>
              <w:right w:val="single" w:sz="4" w:space="0" w:color="auto"/>
            </w:tcBorders>
            <w:shd w:val="clear" w:color="auto" w:fill="auto"/>
            <w:vAlign w:val="center"/>
            <w:hideMark/>
          </w:tcPr>
          <w:p w14:paraId="39BD3D25"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id is now mapped to all other ids</w:t>
            </w:r>
          </w:p>
        </w:tc>
      </w:tr>
      <w:tr w:rsidR="00E432CA" w:rsidRPr="00E432CA" w14:paraId="51FA8D9E"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8E1032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D5</w:t>
            </w:r>
          </w:p>
        </w:tc>
        <w:tc>
          <w:tcPr>
            <w:tcW w:w="960" w:type="dxa"/>
            <w:tcBorders>
              <w:top w:val="nil"/>
              <w:left w:val="nil"/>
              <w:bottom w:val="single" w:sz="4" w:space="0" w:color="auto"/>
              <w:right w:val="single" w:sz="4" w:space="0" w:color="auto"/>
            </w:tcBorders>
            <w:shd w:val="clear" w:color="auto" w:fill="auto"/>
            <w:vAlign w:val="center"/>
            <w:hideMark/>
          </w:tcPr>
          <w:p w14:paraId="2B42FE0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441947D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18E5B40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V8</w:t>
            </w:r>
          </w:p>
        </w:tc>
        <w:tc>
          <w:tcPr>
            <w:tcW w:w="1100" w:type="dxa"/>
            <w:tcBorders>
              <w:top w:val="nil"/>
              <w:left w:val="nil"/>
              <w:bottom w:val="single" w:sz="4" w:space="0" w:color="auto"/>
              <w:right w:val="single" w:sz="4" w:space="0" w:color="auto"/>
            </w:tcBorders>
            <w:shd w:val="clear" w:color="auto" w:fill="auto"/>
            <w:vAlign w:val="center"/>
            <w:hideMark/>
          </w:tcPr>
          <w:p w14:paraId="3F38883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11</w:t>
            </w:r>
          </w:p>
        </w:tc>
        <w:tc>
          <w:tcPr>
            <w:tcW w:w="5380" w:type="dxa"/>
            <w:tcBorders>
              <w:top w:val="nil"/>
              <w:left w:val="nil"/>
              <w:bottom w:val="single" w:sz="4" w:space="0" w:color="auto"/>
              <w:right w:val="single" w:sz="4" w:space="0" w:color="auto"/>
            </w:tcBorders>
            <w:shd w:val="clear" w:color="auto" w:fill="auto"/>
            <w:vAlign w:val="center"/>
            <w:hideMark/>
          </w:tcPr>
          <w:p w14:paraId="76CDD894"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4F469B41"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417B6F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D6</w:t>
            </w:r>
          </w:p>
        </w:tc>
        <w:tc>
          <w:tcPr>
            <w:tcW w:w="960" w:type="dxa"/>
            <w:tcBorders>
              <w:top w:val="nil"/>
              <w:left w:val="nil"/>
              <w:bottom w:val="single" w:sz="4" w:space="0" w:color="auto"/>
              <w:right w:val="single" w:sz="4" w:space="0" w:color="auto"/>
            </w:tcBorders>
            <w:shd w:val="clear" w:color="auto" w:fill="auto"/>
            <w:vAlign w:val="center"/>
            <w:hideMark/>
          </w:tcPr>
          <w:p w14:paraId="6CD245D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59CF3B5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7E23CBB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3E4B599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12</w:t>
            </w:r>
          </w:p>
        </w:tc>
        <w:tc>
          <w:tcPr>
            <w:tcW w:w="5380" w:type="dxa"/>
            <w:tcBorders>
              <w:top w:val="nil"/>
              <w:left w:val="nil"/>
              <w:bottom w:val="single" w:sz="4" w:space="0" w:color="auto"/>
              <w:right w:val="single" w:sz="4" w:space="0" w:color="auto"/>
            </w:tcBorders>
            <w:shd w:val="clear" w:color="auto" w:fill="auto"/>
            <w:vAlign w:val="center"/>
            <w:hideMark/>
          </w:tcPr>
          <w:p w14:paraId="6BB9BAF8"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this is a new device id, we will have no way of knowing that this is a repeat user</w:t>
            </w:r>
          </w:p>
        </w:tc>
      </w:tr>
      <w:tr w:rsidR="00E432CA" w:rsidRPr="00E432CA" w14:paraId="2901B0DD"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2BEDA7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D6</w:t>
            </w:r>
          </w:p>
        </w:tc>
        <w:tc>
          <w:tcPr>
            <w:tcW w:w="960" w:type="dxa"/>
            <w:tcBorders>
              <w:top w:val="nil"/>
              <w:left w:val="nil"/>
              <w:bottom w:val="single" w:sz="4" w:space="0" w:color="auto"/>
              <w:right w:val="single" w:sz="4" w:space="0" w:color="auto"/>
            </w:tcBorders>
            <w:shd w:val="clear" w:color="auto" w:fill="auto"/>
            <w:vAlign w:val="center"/>
            <w:hideMark/>
          </w:tcPr>
          <w:p w14:paraId="4ECFD68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1664F37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S5</w:t>
            </w:r>
          </w:p>
        </w:tc>
        <w:tc>
          <w:tcPr>
            <w:tcW w:w="1160" w:type="dxa"/>
            <w:tcBorders>
              <w:top w:val="nil"/>
              <w:left w:val="nil"/>
              <w:bottom w:val="single" w:sz="4" w:space="0" w:color="auto"/>
              <w:right w:val="single" w:sz="4" w:space="0" w:color="auto"/>
            </w:tcBorders>
            <w:shd w:val="clear" w:color="auto" w:fill="auto"/>
            <w:vAlign w:val="center"/>
            <w:hideMark/>
          </w:tcPr>
          <w:p w14:paraId="39DC3B6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50E0845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12</w:t>
            </w:r>
          </w:p>
        </w:tc>
        <w:tc>
          <w:tcPr>
            <w:tcW w:w="5380" w:type="dxa"/>
            <w:tcBorders>
              <w:top w:val="nil"/>
              <w:left w:val="nil"/>
              <w:bottom w:val="single" w:sz="4" w:space="0" w:color="auto"/>
              <w:right w:val="single" w:sz="4" w:space="0" w:color="auto"/>
            </w:tcBorders>
            <w:shd w:val="clear" w:color="auto" w:fill="auto"/>
            <w:vAlign w:val="center"/>
            <w:hideMark/>
          </w:tcPr>
          <w:p w14:paraId="5042AD5D"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gets linked on same viu id</w:t>
            </w:r>
          </w:p>
        </w:tc>
      </w:tr>
      <w:tr w:rsidR="00E432CA" w:rsidRPr="00E432CA" w14:paraId="5DE43BFE"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0EACD3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lastRenderedPageBreak/>
              <w:t>D7</w:t>
            </w:r>
          </w:p>
        </w:tc>
        <w:tc>
          <w:tcPr>
            <w:tcW w:w="960" w:type="dxa"/>
            <w:tcBorders>
              <w:top w:val="nil"/>
              <w:left w:val="nil"/>
              <w:bottom w:val="single" w:sz="4" w:space="0" w:color="auto"/>
              <w:right w:val="single" w:sz="4" w:space="0" w:color="auto"/>
            </w:tcBorders>
            <w:shd w:val="clear" w:color="auto" w:fill="auto"/>
            <w:vAlign w:val="center"/>
            <w:hideMark/>
          </w:tcPr>
          <w:p w14:paraId="0ACFF3B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66C5EF4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52784B6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V10</w:t>
            </w:r>
          </w:p>
        </w:tc>
        <w:tc>
          <w:tcPr>
            <w:tcW w:w="1100" w:type="dxa"/>
            <w:tcBorders>
              <w:top w:val="nil"/>
              <w:left w:val="nil"/>
              <w:bottom w:val="single" w:sz="4" w:space="0" w:color="auto"/>
              <w:right w:val="single" w:sz="4" w:space="0" w:color="auto"/>
            </w:tcBorders>
            <w:shd w:val="clear" w:color="auto" w:fill="auto"/>
            <w:vAlign w:val="center"/>
            <w:hideMark/>
          </w:tcPr>
          <w:p w14:paraId="6BF2AB5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13</w:t>
            </w:r>
          </w:p>
        </w:tc>
        <w:tc>
          <w:tcPr>
            <w:tcW w:w="5380" w:type="dxa"/>
            <w:tcBorders>
              <w:top w:val="nil"/>
              <w:left w:val="nil"/>
              <w:bottom w:val="single" w:sz="4" w:space="0" w:color="auto"/>
              <w:right w:val="single" w:sz="4" w:space="0" w:color="auto"/>
            </w:tcBorders>
            <w:shd w:val="clear" w:color="auto" w:fill="auto"/>
            <w:vAlign w:val="center"/>
            <w:hideMark/>
          </w:tcPr>
          <w:p w14:paraId="57A48737"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03F8CCCD"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7DE788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D7</w:t>
            </w:r>
          </w:p>
        </w:tc>
        <w:tc>
          <w:tcPr>
            <w:tcW w:w="960" w:type="dxa"/>
            <w:tcBorders>
              <w:top w:val="nil"/>
              <w:left w:val="nil"/>
              <w:bottom w:val="single" w:sz="4" w:space="0" w:color="auto"/>
              <w:right w:val="single" w:sz="4" w:space="0" w:color="auto"/>
            </w:tcBorders>
            <w:shd w:val="clear" w:color="auto" w:fill="auto"/>
            <w:vAlign w:val="center"/>
            <w:hideMark/>
          </w:tcPr>
          <w:p w14:paraId="4CC1E90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46153DD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S5</w:t>
            </w:r>
          </w:p>
        </w:tc>
        <w:tc>
          <w:tcPr>
            <w:tcW w:w="1160" w:type="dxa"/>
            <w:tcBorders>
              <w:top w:val="nil"/>
              <w:left w:val="nil"/>
              <w:bottom w:val="single" w:sz="4" w:space="0" w:color="auto"/>
              <w:right w:val="single" w:sz="4" w:space="0" w:color="auto"/>
            </w:tcBorders>
            <w:shd w:val="clear" w:color="auto" w:fill="auto"/>
            <w:vAlign w:val="center"/>
            <w:hideMark/>
          </w:tcPr>
          <w:p w14:paraId="37F1E62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561639F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13</w:t>
            </w:r>
          </w:p>
        </w:tc>
        <w:tc>
          <w:tcPr>
            <w:tcW w:w="5380" w:type="dxa"/>
            <w:tcBorders>
              <w:top w:val="nil"/>
              <w:left w:val="nil"/>
              <w:bottom w:val="single" w:sz="4" w:space="0" w:color="auto"/>
              <w:right w:val="single" w:sz="4" w:space="0" w:color="auto"/>
            </w:tcBorders>
            <w:shd w:val="clear" w:color="auto" w:fill="auto"/>
            <w:vAlign w:val="center"/>
            <w:hideMark/>
          </w:tcPr>
          <w:p w14:paraId="2DBB42A7"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Viu-id mapped to strong auth is returned</w:t>
            </w:r>
          </w:p>
        </w:tc>
      </w:tr>
      <w:tr w:rsidR="00E432CA" w:rsidRPr="00E432CA" w14:paraId="70D560F5"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AD5769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D8</w:t>
            </w:r>
          </w:p>
        </w:tc>
        <w:tc>
          <w:tcPr>
            <w:tcW w:w="960" w:type="dxa"/>
            <w:tcBorders>
              <w:top w:val="nil"/>
              <w:left w:val="nil"/>
              <w:bottom w:val="single" w:sz="4" w:space="0" w:color="auto"/>
              <w:right w:val="single" w:sz="4" w:space="0" w:color="auto"/>
            </w:tcBorders>
            <w:shd w:val="clear" w:color="auto" w:fill="auto"/>
            <w:vAlign w:val="center"/>
            <w:hideMark/>
          </w:tcPr>
          <w:p w14:paraId="6A3264F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2A57BB2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02B4CC0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6D04B74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14</w:t>
            </w:r>
          </w:p>
        </w:tc>
        <w:tc>
          <w:tcPr>
            <w:tcW w:w="5380" w:type="dxa"/>
            <w:tcBorders>
              <w:top w:val="nil"/>
              <w:left w:val="nil"/>
              <w:bottom w:val="single" w:sz="4" w:space="0" w:color="auto"/>
              <w:right w:val="single" w:sz="4" w:space="0" w:color="auto"/>
            </w:tcBorders>
            <w:shd w:val="clear" w:color="auto" w:fill="auto"/>
            <w:vAlign w:val="center"/>
            <w:hideMark/>
          </w:tcPr>
          <w:p w14:paraId="68F74315"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Viu-id is created</w:t>
            </w:r>
          </w:p>
        </w:tc>
      </w:tr>
      <w:tr w:rsidR="00E432CA" w:rsidRPr="00E432CA" w14:paraId="027E644D"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4F5792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D9</w:t>
            </w:r>
          </w:p>
        </w:tc>
        <w:tc>
          <w:tcPr>
            <w:tcW w:w="960" w:type="dxa"/>
            <w:tcBorders>
              <w:top w:val="nil"/>
              <w:left w:val="nil"/>
              <w:bottom w:val="single" w:sz="4" w:space="0" w:color="auto"/>
              <w:right w:val="single" w:sz="4" w:space="0" w:color="auto"/>
            </w:tcBorders>
            <w:shd w:val="clear" w:color="auto" w:fill="auto"/>
            <w:vAlign w:val="center"/>
            <w:hideMark/>
          </w:tcPr>
          <w:p w14:paraId="1835F1F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P7</w:t>
            </w:r>
          </w:p>
        </w:tc>
        <w:tc>
          <w:tcPr>
            <w:tcW w:w="960" w:type="dxa"/>
            <w:tcBorders>
              <w:top w:val="nil"/>
              <w:left w:val="nil"/>
              <w:bottom w:val="single" w:sz="4" w:space="0" w:color="auto"/>
              <w:right w:val="single" w:sz="4" w:space="0" w:color="auto"/>
            </w:tcBorders>
            <w:shd w:val="clear" w:color="auto" w:fill="auto"/>
            <w:vAlign w:val="center"/>
            <w:hideMark/>
          </w:tcPr>
          <w:p w14:paraId="688F481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5BCCCA1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V12</w:t>
            </w:r>
          </w:p>
        </w:tc>
        <w:tc>
          <w:tcPr>
            <w:tcW w:w="1100" w:type="dxa"/>
            <w:tcBorders>
              <w:top w:val="nil"/>
              <w:left w:val="nil"/>
              <w:bottom w:val="single" w:sz="4" w:space="0" w:color="auto"/>
              <w:right w:val="single" w:sz="4" w:space="0" w:color="auto"/>
            </w:tcBorders>
            <w:shd w:val="clear" w:color="auto" w:fill="auto"/>
            <w:vAlign w:val="center"/>
            <w:hideMark/>
          </w:tcPr>
          <w:p w14:paraId="5A72596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15</w:t>
            </w:r>
          </w:p>
        </w:tc>
        <w:tc>
          <w:tcPr>
            <w:tcW w:w="5380" w:type="dxa"/>
            <w:tcBorders>
              <w:top w:val="nil"/>
              <w:left w:val="nil"/>
              <w:bottom w:val="single" w:sz="4" w:space="0" w:color="auto"/>
              <w:right w:val="single" w:sz="4" w:space="0" w:color="auto"/>
            </w:tcBorders>
            <w:shd w:val="clear" w:color="auto" w:fill="auto"/>
            <w:vAlign w:val="center"/>
            <w:hideMark/>
          </w:tcPr>
          <w:p w14:paraId="6FDCBE53"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Viu-id is created</w:t>
            </w:r>
          </w:p>
        </w:tc>
      </w:tr>
      <w:tr w:rsidR="00E432CA" w:rsidRPr="00E432CA" w14:paraId="149FF3FF"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5DA920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D9</w:t>
            </w:r>
          </w:p>
        </w:tc>
        <w:tc>
          <w:tcPr>
            <w:tcW w:w="960" w:type="dxa"/>
            <w:tcBorders>
              <w:top w:val="nil"/>
              <w:left w:val="nil"/>
              <w:bottom w:val="single" w:sz="4" w:space="0" w:color="auto"/>
              <w:right w:val="single" w:sz="4" w:space="0" w:color="auto"/>
            </w:tcBorders>
            <w:shd w:val="clear" w:color="auto" w:fill="auto"/>
            <w:vAlign w:val="center"/>
            <w:hideMark/>
          </w:tcPr>
          <w:p w14:paraId="6D21B96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P7</w:t>
            </w:r>
          </w:p>
        </w:tc>
        <w:tc>
          <w:tcPr>
            <w:tcW w:w="960" w:type="dxa"/>
            <w:tcBorders>
              <w:top w:val="nil"/>
              <w:left w:val="nil"/>
              <w:bottom w:val="single" w:sz="4" w:space="0" w:color="auto"/>
              <w:right w:val="single" w:sz="4" w:space="0" w:color="auto"/>
            </w:tcBorders>
            <w:shd w:val="clear" w:color="auto" w:fill="auto"/>
            <w:vAlign w:val="center"/>
            <w:hideMark/>
          </w:tcPr>
          <w:p w14:paraId="41D30D4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S6</w:t>
            </w:r>
          </w:p>
        </w:tc>
        <w:tc>
          <w:tcPr>
            <w:tcW w:w="1160" w:type="dxa"/>
            <w:tcBorders>
              <w:top w:val="nil"/>
              <w:left w:val="nil"/>
              <w:bottom w:val="single" w:sz="4" w:space="0" w:color="auto"/>
              <w:right w:val="single" w:sz="4" w:space="0" w:color="auto"/>
            </w:tcBorders>
            <w:shd w:val="clear" w:color="auto" w:fill="auto"/>
            <w:vAlign w:val="center"/>
            <w:hideMark/>
          </w:tcPr>
          <w:p w14:paraId="58B1E4C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V12</w:t>
            </w:r>
          </w:p>
        </w:tc>
        <w:tc>
          <w:tcPr>
            <w:tcW w:w="1100" w:type="dxa"/>
            <w:tcBorders>
              <w:top w:val="nil"/>
              <w:left w:val="nil"/>
              <w:bottom w:val="single" w:sz="4" w:space="0" w:color="auto"/>
              <w:right w:val="single" w:sz="4" w:space="0" w:color="auto"/>
            </w:tcBorders>
            <w:shd w:val="clear" w:color="auto" w:fill="auto"/>
            <w:vAlign w:val="center"/>
            <w:hideMark/>
          </w:tcPr>
          <w:p w14:paraId="3BA209F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15</w:t>
            </w:r>
          </w:p>
        </w:tc>
        <w:tc>
          <w:tcPr>
            <w:tcW w:w="5380" w:type="dxa"/>
            <w:tcBorders>
              <w:top w:val="nil"/>
              <w:left w:val="nil"/>
              <w:bottom w:val="single" w:sz="4" w:space="0" w:color="auto"/>
              <w:right w:val="single" w:sz="4" w:space="0" w:color="auto"/>
            </w:tcBorders>
            <w:shd w:val="clear" w:color="auto" w:fill="auto"/>
            <w:vAlign w:val="center"/>
            <w:hideMark/>
          </w:tcPr>
          <w:p w14:paraId="526555F8"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gets linked on same viu id</w:t>
            </w:r>
          </w:p>
        </w:tc>
      </w:tr>
      <w:tr w:rsidR="00E432CA" w:rsidRPr="00E432CA" w14:paraId="10855B6E"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7603C8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D10</w:t>
            </w:r>
          </w:p>
        </w:tc>
        <w:tc>
          <w:tcPr>
            <w:tcW w:w="960" w:type="dxa"/>
            <w:tcBorders>
              <w:top w:val="nil"/>
              <w:left w:val="nil"/>
              <w:bottom w:val="single" w:sz="4" w:space="0" w:color="auto"/>
              <w:right w:val="single" w:sz="4" w:space="0" w:color="auto"/>
            </w:tcBorders>
            <w:shd w:val="clear" w:color="auto" w:fill="auto"/>
            <w:vAlign w:val="center"/>
            <w:hideMark/>
          </w:tcPr>
          <w:p w14:paraId="21FDE38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P8</w:t>
            </w:r>
          </w:p>
        </w:tc>
        <w:tc>
          <w:tcPr>
            <w:tcW w:w="960" w:type="dxa"/>
            <w:tcBorders>
              <w:top w:val="nil"/>
              <w:left w:val="nil"/>
              <w:bottom w:val="single" w:sz="4" w:space="0" w:color="auto"/>
              <w:right w:val="single" w:sz="4" w:space="0" w:color="auto"/>
            </w:tcBorders>
            <w:shd w:val="clear" w:color="auto" w:fill="auto"/>
            <w:vAlign w:val="center"/>
            <w:hideMark/>
          </w:tcPr>
          <w:p w14:paraId="240F650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7DA377F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V14</w:t>
            </w:r>
          </w:p>
        </w:tc>
        <w:tc>
          <w:tcPr>
            <w:tcW w:w="1100" w:type="dxa"/>
            <w:tcBorders>
              <w:top w:val="nil"/>
              <w:left w:val="nil"/>
              <w:bottom w:val="single" w:sz="4" w:space="0" w:color="auto"/>
              <w:right w:val="single" w:sz="4" w:space="0" w:color="auto"/>
            </w:tcBorders>
            <w:shd w:val="clear" w:color="auto" w:fill="auto"/>
            <w:vAlign w:val="center"/>
            <w:hideMark/>
          </w:tcPr>
          <w:p w14:paraId="033EF27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16</w:t>
            </w:r>
          </w:p>
        </w:tc>
        <w:tc>
          <w:tcPr>
            <w:tcW w:w="5380" w:type="dxa"/>
            <w:tcBorders>
              <w:top w:val="nil"/>
              <w:left w:val="nil"/>
              <w:bottom w:val="single" w:sz="4" w:space="0" w:color="auto"/>
              <w:right w:val="single" w:sz="4" w:space="0" w:color="auto"/>
            </w:tcBorders>
            <w:shd w:val="clear" w:color="auto" w:fill="auto"/>
            <w:vAlign w:val="center"/>
            <w:hideMark/>
          </w:tcPr>
          <w:p w14:paraId="20E872B5"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Viu-id is created</w:t>
            </w:r>
          </w:p>
        </w:tc>
      </w:tr>
      <w:tr w:rsidR="00E432CA" w:rsidRPr="00E432CA" w14:paraId="15197991"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71154F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D10</w:t>
            </w:r>
          </w:p>
        </w:tc>
        <w:tc>
          <w:tcPr>
            <w:tcW w:w="960" w:type="dxa"/>
            <w:tcBorders>
              <w:top w:val="nil"/>
              <w:left w:val="nil"/>
              <w:bottom w:val="single" w:sz="4" w:space="0" w:color="auto"/>
              <w:right w:val="single" w:sz="4" w:space="0" w:color="auto"/>
            </w:tcBorders>
            <w:shd w:val="clear" w:color="auto" w:fill="auto"/>
            <w:vAlign w:val="center"/>
            <w:hideMark/>
          </w:tcPr>
          <w:p w14:paraId="1EF6596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P8</w:t>
            </w:r>
          </w:p>
        </w:tc>
        <w:tc>
          <w:tcPr>
            <w:tcW w:w="960" w:type="dxa"/>
            <w:tcBorders>
              <w:top w:val="nil"/>
              <w:left w:val="nil"/>
              <w:bottom w:val="single" w:sz="4" w:space="0" w:color="auto"/>
              <w:right w:val="single" w:sz="4" w:space="0" w:color="auto"/>
            </w:tcBorders>
            <w:shd w:val="clear" w:color="auto" w:fill="auto"/>
            <w:vAlign w:val="center"/>
            <w:hideMark/>
          </w:tcPr>
          <w:p w14:paraId="6BD1C3E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S5</w:t>
            </w:r>
          </w:p>
        </w:tc>
        <w:tc>
          <w:tcPr>
            <w:tcW w:w="1160" w:type="dxa"/>
            <w:tcBorders>
              <w:top w:val="nil"/>
              <w:left w:val="nil"/>
              <w:bottom w:val="single" w:sz="4" w:space="0" w:color="auto"/>
              <w:right w:val="single" w:sz="4" w:space="0" w:color="auto"/>
            </w:tcBorders>
            <w:shd w:val="clear" w:color="auto" w:fill="auto"/>
            <w:vAlign w:val="center"/>
            <w:hideMark/>
          </w:tcPr>
          <w:p w14:paraId="695540D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06A4924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16</w:t>
            </w:r>
          </w:p>
        </w:tc>
        <w:tc>
          <w:tcPr>
            <w:tcW w:w="5380" w:type="dxa"/>
            <w:tcBorders>
              <w:top w:val="nil"/>
              <w:left w:val="nil"/>
              <w:bottom w:val="single" w:sz="4" w:space="0" w:color="auto"/>
              <w:right w:val="single" w:sz="4" w:space="0" w:color="auto"/>
            </w:tcBorders>
            <w:shd w:val="clear" w:color="auto" w:fill="auto"/>
            <w:vAlign w:val="center"/>
            <w:hideMark/>
          </w:tcPr>
          <w:p w14:paraId="728C8D66"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Viu-id mapped to strong auth is returned</w:t>
            </w:r>
          </w:p>
        </w:tc>
      </w:tr>
    </w:tbl>
    <w:p w14:paraId="3298A3C3" w14:textId="24CF4F60" w:rsidR="00FF3BB8" w:rsidRDefault="00FF3BB8" w:rsidP="002A7768">
      <w:pPr>
        <w:spacing w:line="360" w:lineRule="auto"/>
        <w:rPr>
          <w:lang w:val="en-IN"/>
        </w:rPr>
      </w:pPr>
    </w:p>
    <w:p w14:paraId="61B44C2E" w14:textId="6A65F1E2" w:rsidR="00FF3BB8" w:rsidRDefault="00FF3BB8" w:rsidP="002A7768">
      <w:pPr>
        <w:pStyle w:val="Heading2"/>
        <w:spacing w:line="360" w:lineRule="auto"/>
        <w:rPr>
          <w:lang w:val="en-IN"/>
        </w:rPr>
      </w:pPr>
      <w:bookmarkStart w:id="29" w:name="_Toc532490380"/>
      <w:r>
        <w:rPr>
          <w:lang w:val="en-IN"/>
        </w:rPr>
        <w:t>Use Case 17: New User comes with an old/existing partner-id &amp; is not logged in</w:t>
      </w:r>
      <w:bookmarkEnd w:id="29"/>
    </w:p>
    <w:p w14:paraId="68B467CB" w14:textId="46677FA0" w:rsidR="00FF3BB8" w:rsidRDefault="00B9782E" w:rsidP="002A7768">
      <w:pPr>
        <w:pStyle w:val="ListParagraph"/>
        <w:numPr>
          <w:ilvl w:val="0"/>
          <w:numId w:val="31"/>
        </w:numPr>
        <w:spacing w:line="360" w:lineRule="auto"/>
        <w:rPr>
          <w:lang w:val="en-IN"/>
        </w:rPr>
      </w:pPr>
      <w:r>
        <w:rPr>
          <w:lang w:val="en-IN"/>
        </w:rPr>
        <w:t>Browser passes device &amp; partner-id</w:t>
      </w:r>
    </w:p>
    <w:p w14:paraId="0B97FB9D" w14:textId="29F421C2" w:rsidR="00B9782E" w:rsidRDefault="00B9782E" w:rsidP="002A7768">
      <w:pPr>
        <w:pStyle w:val="ListParagraph"/>
        <w:numPr>
          <w:ilvl w:val="0"/>
          <w:numId w:val="31"/>
        </w:numPr>
        <w:spacing w:line="360" w:lineRule="auto"/>
        <w:rPr>
          <w:lang w:val="en-IN"/>
        </w:rPr>
      </w:pPr>
      <w:r>
        <w:rPr>
          <w:lang w:val="en-IN"/>
        </w:rPr>
        <w:t>We fetch the Viu-id as per the rules for the partner-id.</w:t>
      </w:r>
    </w:p>
    <w:p w14:paraId="15BFD0F8" w14:textId="239B8B54" w:rsidR="00B9782E" w:rsidRDefault="00B9782E" w:rsidP="002A7768">
      <w:pPr>
        <w:pStyle w:val="ListParagraph"/>
        <w:numPr>
          <w:ilvl w:val="0"/>
          <w:numId w:val="31"/>
        </w:numPr>
        <w:spacing w:line="360" w:lineRule="auto"/>
        <w:rPr>
          <w:lang w:val="en-IN"/>
        </w:rPr>
      </w:pPr>
      <w:r>
        <w:rPr>
          <w:lang w:val="en-IN"/>
        </w:rPr>
        <w:t>If there is a strong auth associated with the partner-id, ask the user to authenticate</w:t>
      </w:r>
    </w:p>
    <w:p w14:paraId="6BFECFFA" w14:textId="66468ACF" w:rsidR="00FF3BB8" w:rsidRDefault="00B9782E" w:rsidP="002A7768">
      <w:pPr>
        <w:pStyle w:val="ListParagraph"/>
        <w:numPr>
          <w:ilvl w:val="0"/>
          <w:numId w:val="31"/>
        </w:numPr>
        <w:spacing w:line="360" w:lineRule="auto"/>
        <w:rPr>
          <w:lang w:val="en-IN"/>
        </w:rPr>
      </w:pPr>
      <w:r>
        <w:rPr>
          <w:lang w:val="en-IN"/>
        </w:rPr>
        <w:t>If the user authenticates, use the Viu id as per authentication.</w:t>
      </w:r>
    </w:p>
    <w:p w14:paraId="3CEE91F3" w14:textId="0F2094E7" w:rsidR="00B9782E" w:rsidRDefault="00B9782E" w:rsidP="002A7768">
      <w:pPr>
        <w:pStyle w:val="ListParagraph"/>
        <w:numPr>
          <w:ilvl w:val="0"/>
          <w:numId w:val="31"/>
        </w:numPr>
        <w:spacing w:line="360" w:lineRule="auto"/>
        <w:rPr>
          <w:lang w:val="en-IN"/>
        </w:rPr>
      </w:pPr>
      <w:r>
        <w:rPr>
          <w:lang w:val="en-IN"/>
        </w:rPr>
        <w:t>Even if not authenticated, we use the last accessed Viu-id in case of multiple Viu-ids</w:t>
      </w:r>
    </w:p>
    <w:p w14:paraId="545540E9" w14:textId="4C92F5DA" w:rsidR="00FF3BB8" w:rsidRDefault="00FF3BB8" w:rsidP="002A7768">
      <w:pPr>
        <w:pStyle w:val="ListParagraph"/>
        <w:numPr>
          <w:ilvl w:val="0"/>
          <w:numId w:val="31"/>
        </w:numPr>
        <w:spacing w:line="360" w:lineRule="auto"/>
        <w:rPr>
          <w:lang w:val="en-IN"/>
        </w:rPr>
      </w:pPr>
      <w:r>
        <w:rPr>
          <w:lang w:val="en-IN"/>
        </w:rPr>
        <w:t>User is identified via Viu-id</w:t>
      </w:r>
    </w:p>
    <w:p w14:paraId="65A8035C" w14:textId="77777777" w:rsidR="00FF3BB8" w:rsidRDefault="00FF3BB8" w:rsidP="002A7768">
      <w:pPr>
        <w:pStyle w:val="ListParagraph"/>
        <w:numPr>
          <w:ilvl w:val="0"/>
          <w:numId w:val="31"/>
        </w:numPr>
        <w:spacing w:line="360" w:lineRule="auto"/>
        <w:rPr>
          <w:lang w:val="en-IN"/>
        </w:rPr>
      </w:pPr>
      <w:r>
        <w:rPr>
          <w:lang w:val="en-IN"/>
        </w:rPr>
        <w:t>This is how the data should look</w:t>
      </w:r>
    </w:p>
    <w:tbl>
      <w:tblPr>
        <w:tblW w:w="10520" w:type="dxa"/>
        <w:tblInd w:w="-5" w:type="dxa"/>
        <w:tblLook w:val="04A0" w:firstRow="1" w:lastRow="0" w:firstColumn="1" w:lastColumn="0" w:noHBand="0" w:noVBand="1"/>
      </w:tblPr>
      <w:tblGrid>
        <w:gridCol w:w="960"/>
        <w:gridCol w:w="960"/>
        <w:gridCol w:w="960"/>
        <w:gridCol w:w="1160"/>
        <w:gridCol w:w="1100"/>
        <w:gridCol w:w="5380"/>
      </w:tblGrid>
      <w:tr w:rsidR="00E432CA" w:rsidRPr="00E432CA" w14:paraId="06135AC8" w14:textId="77777777" w:rsidTr="00E432CA">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15665806"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Device</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124BA61D"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Partner</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7B306865"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Auth</w:t>
            </w:r>
          </w:p>
        </w:tc>
        <w:tc>
          <w:tcPr>
            <w:tcW w:w="1160" w:type="dxa"/>
            <w:tcBorders>
              <w:top w:val="single" w:sz="4" w:space="0" w:color="auto"/>
              <w:left w:val="nil"/>
              <w:bottom w:val="single" w:sz="4" w:space="0" w:color="auto"/>
              <w:right w:val="single" w:sz="4" w:space="0" w:color="auto"/>
            </w:tcBorders>
            <w:shd w:val="clear" w:color="000000" w:fill="00B050"/>
            <w:vAlign w:val="center"/>
            <w:hideMark/>
          </w:tcPr>
          <w:p w14:paraId="0B21DDEF"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Viu id</w:t>
            </w:r>
          </w:p>
        </w:tc>
        <w:tc>
          <w:tcPr>
            <w:tcW w:w="1100" w:type="dxa"/>
            <w:tcBorders>
              <w:top w:val="single" w:sz="4" w:space="0" w:color="auto"/>
              <w:left w:val="nil"/>
              <w:bottom w:val="single" w:sz="4" w:space="0" w:color="auto"/>
              <w:right w:val="single" w:sz="4" w:space="0" w:color="auto"/>
            </w:tcBorders>
            <w:shd w:val="clear" w:color="000000" w:fill="00B050"/>
            <w:vAlign w:val="center"/>
            <w:hideMark/>
          </w:tcPr>
          <w:p w14:paraId="2D4BDB63"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Use Case #</w:t>
            </w:r>
          </w:p>
        </w:tc>
        <w:tc>
          <w:tcPr>
            <w:tcW w:w="5380" w:type="dxa"/>
            <w:tcBorders>
              <w:top w:val="single" w:sz="4" w:space="0" w:color="auto"/>
              <w:left w:val="nil"/>
              <w:bottom w:val="single" w:sz="4" w:space="0" w:color="auto"/>
              <w:right w:val="single" w:sz="4" w:space="0" w:color="auto"/>
            </w:tcBorders>
            <w:shd w:val="clear" w:color="000000" w:fill="00B050"/>
            <w:vAlign w:val="center"/>
            <w:hideMark/>
          </w:tcPr>
          <w:p w14:paraId="522C3C55" w14:textId="77777777" w:rsidR="00E432CA" w:rsidRPr="00E432CA" w:rsidRDefault="00E432CA" w:rsidP="002A7768">
            <w:pPr>
              <w:spacing w:line="360" w:lineRule="auto"/>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Comment</w:t>
            </w:r>
          </w:p>
        </w:tc>
      </w:tr>
      <w:tr w:rsidR="00E432CA" w:rsidRPr="00E432CA" w14:paraId="7C95BDEB"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F8E4C3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010F0EF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39BCB3B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1746C1C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1085D0B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w:t>
            </w:r>
          </w:p>
        </w:tc>
        <w:tc>
          <w:tcPr>
            <w:tcW w:w="5380" w:type="dxa"/>
            <w:tcBorders>
              <w:top w:val="nil"/>
              <w:left w:val="nil"/>
              <w:bottom w:val="single" w:sz="4" w:space="0" w:color="auto"/>
              <w:right w:val="single" w:sz="4" w:space="0" w:color="auto"/>
            </w:tcBorders>
            <w:shd w:val="clear" w:color="auto" w:fill="auto"/>
            <w:vAlign w:val="center"/>
            <w:hideMark/>
          </w:tcPr>
          <w:p w14:paraId="78A5680D"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User Comes</w:t>
            </w:r>
          </w:p>
        </w:tc>
      </w:tr>
      <w:tr w:rsidR="00E432CA" w:rsidRPr="00E432CA" w14:paraId="3055ADD5"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7A3E2A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053BB58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5EAFDC1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1B9BA60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3D3DAA3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01B8F9D9"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Before Signup</w:t>
            </w:r>
          </w:p>
        </w:tc>
      </w:tr>
      <w:tr w:rsidR="00E432CA" w:rsidRPr="00E432CA" w14:paraId="7002BC9F"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FAA07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66EAEF2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5DE4FFD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S1</w:t>
            </w:r>
          </w:p>
        </w:tc>
        <w:tc>
          <w:tcPr>
            <w:tcW w:w="1160" w:type="dxa"/>
            <w:tcBorders>
              <w:top w:val="nil"/>
              <w:left w:val="nil"/>
              <w:bottom w:val="single" w:sz="4" w:space="0" w:color="auto"/>
              <w:right w:val="single" w:sz="4" w:space="0" w:color="auto"/>
            </w:tcBorders>
            <w:shd w:val="clear" w:color="auto" w:fill="auto"/>
            <w:vAlign w:val="center"/>
            <w:hideMark/>
          </w:tcPr>
          <w:p w14:paraId="3538753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51F56DB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4F7FAC53"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After Signup. Since V2 is not mapped to any auth or partner, it is linked</w:t>
            </w:r>
          </w:p>
        </w:tc>
      </w:tr>
      <w:tr w:rsidR="00E432CA" w:rsidRPr="00E432CA" w14:paraId="34086081"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40B231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2A4ED30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P1</w:t>
            </w:r>
          </w:p>
        </w:tc>
        <w:tc>
          <w:tcPr>
            <w:tcW w:w="960" w:type="dxa"/>
            <w:tcBorders>
              <w:top w:val="nil"/>
              <w:left w:val="nil"/>
              <w:bottom w:val="single" w:sz="4" w:space="0" w:color="auto"/>
              <w:right w:val="single" w:sz="4" w:space="0" w:color="auto"/>
            </w:tcBorders>
            <w:shd w:val="clear" w:color="auto" w:fill="auto"/>
            <w:vAlign w:val="center"/>
            <w:hideMark/>
          </w:tcPr>
          <w:p w14:paraId="2D03401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70BE65D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53556E0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3</w:t>
            </w:r>
          </w:p>
        </w:tc>
        <w:tc>
          <w:tcPr>
            <w:tcW w:w="5380" w:type="dxa"/>
            <w:tcBorders>
              <w:top w:val="nil"/>
              <w:left w:val="nil"/>
              <w:bottom w:val="single" w:sz="4" w:space="0" w:color="auto"/>
              <w:right w:val="single" w:sz="4" w:space="0" w:color="auto"/>
            </w:tcBorders>
            <w:shd w:val="clear" w:color="auto" w:fill="auto"/>
            <w:vAlign w:val="center"/>
            <w:hideMark/>
          </w:tcPr>
          <w:p w14:paraId="0F6BC244"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Viu-id mapped to partner id is created</w:t>
            </w:r>
          </w:p>
        </w:tc>
      </w:tr>
      <w:tr w:rsidR="00E432CA" w:rsidRPr="00E432CA" w14:paraId="3F98E9AB"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06AF86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D4</w:t>
            </w:r>
          </w:p>
        </w:tc>
        <w:tc>
          <w:tcPr>
            <w:tcW w:w="960" w:type="dxa"/>
            <w:tcBorders>
              <w:top w:val="nil"/>
              <w:left w:val="nil"/>
              <w:bottom w:val="single" w:sz="4" w:space="0" w:color="auto"/>
              <w:right w:val="single" w:sz="4" w:space="0" w:color="auto"/>
            </w:tcBorders>
            <w:shd w:val="clear" w:color="auto" w:fill="auto"/>
            <w:vAlign w:val="center"/>
            <w:hideMark/>
          </w:tcPr>
          <w:p w14:paraId="62C7479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P2</w:t>
            </w:r>
          </w:p>
        </w:tc>
        <w:tc>
          <w:tcPr>
            <w:tcW w:w="960" w:type="dxa"/>
            <w:tcBorders>
              <w:top w:val="nil"/>
              <w:left w:val="nil"/>
              <w:bottom w:val="single" w:sz="4" w:space="0" w:color="auto"/>
              <w:right w:val="single" w:sz="4" w:space="0" w:color="auto"/>
            </w:tcBorders>
            <w:shd w:val="clear" w:color="auto" w:fill="auto"/>
            <w:vAlign w:val="center"/>
            <w:hideMark/>
          </w:tcPr>
          <w:p w14:paraId="1212B8C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7347C8B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23EB07B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4</w:t>
            </w:r>
          </w:p>
        </w:tc>
        <w:tc>
          <w:tcPr>
            <w:tcW w:w="5380" w:type="dxa"/>
            <w:tcBorders>
              <w:top w:val="nil"/>
              <w:left w:val="nil"/>
              <w:bottom w:val="single" w:sz="4" w:space="0" w:color="auto"/>
              <w:right w:val="single" w:sz="4" w:space="0" w:color="auto"/>
            </w:tcBorders>
            <w:shd w:val="clear" w:color="auto" w:fill="auto"/>
            <w:vAlign w:val="center"/>
            <w:hideMark/>
          </w:tcPr>
          <w:p w14:paraId="0A92DF9B"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Before Signup</w:t>
            </w:r>
          </w:p>
        </w:tc>
      </w:tr>
      <w:tr w:rsidR="00E432CA" w:rsidRPr="00E432CA" w14:paraId="7E7BA911"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8490CF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D4</w:t>
            </w:r>
          </w:p>
        </w:tc>
        <w:tc>
          <w:tcPr>
            <w:tcW w:w="960" w:type="dxa"/>
            <w:tcBorders>
              <w:top w:val="nil"/>
              <w:left w:val="nil"/>
              <w:bottom w:val="single" w:sz="4" w:space="0" w:color="auto"/>
              <w:right w:val="single" w:sz="4" w:space="0" w:color="auto"/>
            </w:tcBorders>
            <w:shd w:val="clear" w:color="auto" w:fill="auto"/>
            <w:vAlign w:val="center"/>
            <w:hideMark/>
          </w:tcPr>
          <w:p w14:paraId="5583B41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P2</w:t>
            </w:r>
          </w:p>
        </w:tc>
        <w:tc>
          <w:tcPr>
            <w:tcW w:w="960" w:type="dxa"/>
            <w:tcBorders>
              <w:top w:val="nil"/>
              <w:left w:val="nil"/>
              <w:bottom w:val="single" w:sz="4" w:space="0" w:color="auto"/>
              <w:right w:val="single" w:sz="4" w:space="0" w:color="auto"/>
            </w:tcBorders>
            <w:shd w:val="clear" w:color="auto" w:fill="auto"/>
            <w:vAlign w:val="center"/>
            <w:hideMark/>
          </w:tcPr>
          <w:p w14:paraId="38A0344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S2</w:t>
            </w:r>
          </w:p>
        </w:tc>
        <w:tc>
          <w:tcPr>
            <w:tcW w:w="1160" w:type="dxa"/>
            <w:tcBorders>
              <w:top w:val="nil"/>
              <w:left w:val="nil"/>
              <w:bottom w:val="single" w:sz="4" w:space="0" w:color="auto"/>
              <w:right w:val="single" w:sz="4" w:space="0" w:color="auto"/>
            </w:tcBorders>
            <w:shd w:val="clear" w:color="auto" w:fill="auto"/>
            <w:vAlign w:val="center"/>
            <w:hideMark/>
          </w:tcPr>
          <w:p w14:paraId="7501D5B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6271A6F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4</w:t>
            </w:r>
          </w:p>
        </w:tc>
        <w:tc>
          <w:tcPr>
            <w:tcW w:w="5380" w:type="dxa"/>
            <w:tcBorders>
              <w:top w:val="nil"/>
              <w:left w:val="nil"/>
              <w:bottom w:val="single" w:sz="4" w:space="0" w:color="auto"/>
              <w:right w:val="single" w:sz="4" w:space="0" w:color="auto"/>
            </w:tcBorders>
            <w:shd w:val="clear" w:color="auto" w:fill="auto"/>
            <w:vAlign w:val="center"/>
            <w:hideMark/>
          </w:tcPr>
          <w:p w14:paraId="3D1F8D47"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no strong auth is mapped to V4 &amp; user did a signup we keep the same auth</w:t>
            </w:r>
          </w:p>
        </w:tc>
      </w:tr>
      <w:tr w:rsidR="00E432CA" w:rsidRPr="00E432CA" w14:paraId="60C32685"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911EDE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6FE1ADE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3FDA87E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3D9DBB0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671E031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5</w:t>
            </w:r>
          </w:p>
        </w:tc>
        <w:tc>
          <w:tcPr>
            <w:tcW w:w="5380" w:type="dxa"/>
            <w:tcBorders>
              <w:top w:val="nil"/>
              <w:left w:val="nil"/>
              <w:bottom w:val="single" w:sz="4" w:space="0" w:color="auto"/>
              <w:right w:val="single" w:sz="4" w:space="0" w:color="auto"/>
            </w:tcBorders>
            <w:shd w:val="clear" w:color="auto" w:fill="auto"/>
            <w:vAlign w:val="center"/>
            <w:hideMark/>
          </w:tcPr>
          <w:p w14:paraId="056A797B"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3F243401"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9A9970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3A14CCA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4AFBF0F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3E582CD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57BC15C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6</w:t>
            </w:r>
          </w:p>
        </w:tc>
        <w:tc>
          <w:tcPr>
            <w:tcW w:w="5380" w:type="dxa"/>
            <w:tcBorders>
              <w:top w:val="nil"/>
              <w:left w:val="nil"/>
              <w:bottom w:val="single" w:sz="4" w:space="0" w:color="auto"/>
              <w:right w:val="single" w:sz="4" w:space="0" w:color="auto"/>
            </w:tcBorders>
            <w:shd w:val="clear" w:color="auto" w:fill="auto"/>
            <w:vAlign w:val="center"/>
            <w:hideMark/>
          </w:tcPr>
          <w:p w14:paraId="659C7AE9"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54E394ED"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AEBF1C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78A6B92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2F19FBF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S3</w:t>
            </w:r>
          </w:p>
        </w:tc>
        <w:tc>
          <w:tcPr>
            <w:tcW w:w="1160" w:type="dxa"/>
            <w:tcBorders>
              <w:top w:val="nil"/>
              <w:left w:val="nil"/>
              <w:bottom w:val="single" w:sz="4" w:space="0" w:color="auto"/>
              <w:right w:val="single" w:sz="4" w:space="0" w:color="auto"/>
            </w:tcBorders>
            <w:shd w:val="clear" w:color="auto" w:fill="auto"/>
            <w:vAlign w:val="center"/>
            <w:hideMark/>
          </w:tcPr>
          <w:p w14:paraId="12E4E54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723C18B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6</w:t>
            </w:r>
          </w:p>
        </w:tc>
        <w:tc>
          <w:tcPr>
            <w:tcW w:w="5380" w:type="dxa"/>
            <w:tcBorders>
              <w:top w:val="nil"/>
              <w:left w:val="nil"/>
              <w:bottom w:val="single" w:sz="4" w:space="0" w:color="auto"/>
              <w:right w:val="single" w:sz="4" w:space="0" w:color="auto"/>
            </w:tcBorders>
            <w:shd w:val="clear" w:color="auto" w:fill="auto"/>
            <w:vAlign w:val="center"/>
            <w:hideMark/>
          </w:tcPr>
          <w:p w14:paraId="068C714F"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is now linked to existing Viu-id</w:t>
            </w:r>
          </w:p>
        </w:tc>
      </w:tr>
      <w:tr w:rsidR="00E432CA" w:rsidRPr="00E432CA" w14:paraId="0BEC3368"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9D52EE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42750F7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1FDFF16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S1</w:t>
            </w:r>
          </w:p>
        </w:tc>
        <w:tc>
          <w:tcPr>
            <w:tcW w:w="1160" w:type="dxa"/>
            <w:tcBorders>
              <w:top w:val="nil"/>
              <w:left w:val="nil"/>
              <w:bottom w:val="single" w:sz="4" w:space="0" w:color="auto"/>
              <w:right w:val="single" w:sz="4" w:space="0" w:color="auto"/>
            </w:tcBorders>
            <w:shd w:val="clear" w:color="auto" w:fill="auto"/>
            <w:vAlign w:val="center"/>
            <w:hideMark/>
          </w:tcPr>
          <w:p w14:paraId="6D3C985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48AE1E7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7</w:t>
            </w:r>
          </w:p>
        </w:tc>
        <w:tc>
          <w:tcPr>
            <w:tcW w:w="5380" w:type="dxa"/>
            <w:tcBorders>
              <w:top w:val="nil"/>
              <w:left w:val="nil"/>
              <w:bottom w:val="single" w:sz="4" w:space="0" w:color="auto"/>
              <w:right w:val="single" w:sz="4" w:space="0" w:color="auto"/>
            </w:tcBorders>
            <w:shd w:val="clear" w:color="auto" w:fill="auto"/>
            <w:vAlign w:val="center"/>
            <w:hideMark/>
          </w:tcPr>
          <w:p w14:paraId="5AD3D701"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56C6F309"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F7CE1C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74EEE76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P3</w:t>
            </w:r>
          </w:p>
        </w:tc>
        <w:tc>
          <w:tcPr>
            <w:tcW w:w="960" w:type="dxa"/>
            <w:tcBorders>
              <w:top w:val="nil"/>
              <w:left w:val="nil"/>
              <w:bottom w:val="single" w:sz="4" w:space="0" w:color="auto"/>
              <w:right w:val="single" w:sz="4" w:space="0" w:color="auto"/>
            </w:tcBorders>
            <w:shd w:val="clear" w:color="auto" w:fill="auto"/>
            <w:vAlign w:val="center"/>
            <w:hideMark/>
          </w:tcPr>
          <w:p w14:paraId="0C2F951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18782C6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554C9EC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8</w:t>
            </w:r>
          </w:p>
        </w:tc>
        <w:tc>
          <w:tcPr>
            <w:tcW w:w="5380" w:type="dxa"/>
            <w:tcBorders>
              <w:top w:val="nil"/>
              <w:left w:val="nil"/>
              <w:bottom w:val="single" w:sz="4" w:space="0" w:color="auto"/>
              <w:right w:val="single" w:sz="4" w:space="0" w:color="auto"/>
            </w:tcBorders>
            <w:shd w:val="clear" w:color="auto" w:fill="auto"/>
            <w:vAlign w:val="center"/>
            <w:hideMark/>
          </w:tcPr>
          <w:p w14:paraId="7774CC1A"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Fetch the last accessed Viu-id as per the device-id</w:t>
            </w:r>
          </w:p>
        </w:tc>
      </w:tr>
      <w:tr w:rsidR="00E432CA" w:rsidRPr="00E432CA" w14:paraId="1DD4D22C"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966883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lastRenderedPageBreak/>
              <w:t>D3</w:t>
            </w:r>
          </w:p>
        </w:tc>
        <w:tc>
          <w:tcPr>
            <w:tcW w:w="960" w:type="dxa"/>
            <w:tcBorders>
              <w:top w:val="nil"/>
              <w:left w:val="nil"/>
              <w:bottom w:val="single" w:sz="4" w:space="0" w:color="auto"/>
              <w:right w:val="single" w:sz="4" w:space="0" w:color="auto"/>
            </w:tcBorders>
            <w:shd w:val="clear" w:color="auto" w:fill="auto"/>
            <w:vAlign w:val="center"/>
            <w:hideMark/>
          </w:tcPr>
          <w:p w14:paraId="5D83BD8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center"/>
            <w:hideMark/>
          </w:tcPr>
          <w:p w14:paraId="220ADC4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15B2644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77BD6CE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3908B357"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Link the partner-id to device-id &amp; use the last accessed same Viu-id</w:t>
            </w:r>
          </w:p>
        </w:tc>
      </w:tr>
      <w:tr w:rsidR="00E432CA" w:rsidRPr="00E432CA" w14:paraId="7BEF7B6A"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88F92F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0706C5D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center"/>
            <w:hideMark/>
          </w:tcPr>
          <w:p w14:paraId="29DF5E2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S4</w:t>
            </w:r>
          </w:p>
        </w:tc>
        <w:tc>
          <w:tcPr>
            <w:tcW w:w="1160" w:type="dxa"/>
            <w:tcBorders>
              <w:top w:val="nil"/>
              <w:left w:val="nil"/>
              <w:bottom w:val="single" w:sz="4" w:space="0" w:color="auto"/>
              <w:right w:val="single" w:sz="4" w:space="0" w:color="auto"/>
            </w:tcBorders>
            <w:shd w:val="clear" w:color="auto" w:fill="auto"/>
            <w:vAlign w:val="center"/>
            <w:hideMark/>
          </w:tcPr>
          <w:p w14:paraId="792B003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V5</w:t>
            </w:r>
          </w:p>
        </w:tc>
        <w:tc>
          <w:tcPr>
            <w:tcW w:w="1100" w:type="dxa"/>
            <w:tcBorders>
              <w:top w:val="nil"/>
              <w:left w:val="nil"/>
              <w:bottom w:val="single" w:sz="4" w:space="0" w:color="auto"/>
              <w:right w:val="single" w:sz="4" w:space="0" w:color="auto"/>
            </w:tcBorders>
            <w:shd w:val="clear" w:color="auto" w:fill="auto"/>
            <w:vAlign w:val="center"/>
            <w:hideMark/>
          </w:tcPr>
          <w:p w14:paraId="01B40AD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73115B7B"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gets linked on same viu id</w:t>
            </w:r>
          </w:p>
        </w:tc>
      </w:tr>
      <w:tr w:rsidR="00E432CA" w:rsidRPr="00E432CA" w14:paraId="6CB92E57"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D5E7A7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1C8DACF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0230F88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BBB8F3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5571021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6B6A6BDF"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Last accessed for D1 was V1, hence we map the partner-id</w:t>
            </w:r>
          </w:p>
        </w:tc>
      </w:tr>
      <w:tr w:rsidR="00E432CA" w:rsidRPr="00E432CA" w14:paraId="0E3DF896"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733A1D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32D46DA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1A80650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S40</w:t>
            </w:r>
          </w:p>
        </w:tc>
        <w:tc>
          <w:tcPr>
            <w:tcW w:w="1160" w:type="dxa"/>
            <w:tcBorders>
              <w:top w:val="nil"/>
              <w:left w:val="nil"/>
              <w:bottom w:val="single" w:sz="4" w:space="0" w:color="auto"/>
              <w:right w:val="single" w:sz="4" w:space="0" w:color="auto"/>
            </w:tcBorders>
            <w:shd w:val="clear" w:color="auto" w:fill="auto"/>
            <w:vAlign w:val="center"/>
            <w:hideMark/>
          </w:tcPr>
          <w:p w14:paraId="4AAFCB6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V20</w:t>
            </w:r>
          </w:p>
        </w:tc>
        <w:tc>
          <w:tcPr>
            <w:tcW w:w="1100" w:type="dxa"/>
            <w:tcBorders>
              <w:top w:val="nil"/>
              <w:left w:val="nil"/>
              <w:bottom w:val="single" w:sz="4" w:space="0" w:color="auto"/>
              <w:right w:val="single" w:sz="4" w:space="0" w:color="auto"/>
            </w:tcBorders>
            <w:shd w:val="clear" w:color="auto" w:fill="auto"/>
            <w:vAlign w:val="center"/>
            <w:hideMark/>
          </w:tcPr>
          <w:p w14:paraId="551BFC4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2DAAD86F"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User doesn’t authenticate</w:t>
            </w:r>
          </w:p>
        </w:tc>
      </w:tr>
      <w:tr w:rsidR="00E432CA" w:rsidRPr="00E432CA" w14:paraId="1B87D919"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A76594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bottom"/>
            <w:hideMark/>
          </w:tcPr>
          <w:p w14:paraId="294CAB6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bottom"/>
            <w:hideMark/>
          </w:tcPr>
          <w:p w14:paraId="7D584C6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S40</w:t>
            </w:r>
          </w:p>
        </w:tc>
        <w:tc>
          <w:tcPr>
            <w:tcW w:w="1160" w:type="dxa"/>
            <w:tcBorders>
              <w:top w:val="nil"/>
              <w:left w:val="nil"/>
              <w:bottom w:val="single" w:sz="4" w:space="0" w:color="auto"/>
              <w:right w:val="single" w:sz="4" w:space="0" w:color="auto"/>
            </w:tcBorders>
            <w:shd w:val="clear" w:color="auto" w:fill="auto"/>
            <w:vAlign w:val="bottom"/>
            <w:hideMark/>
          </w:tcPr>
          <w:p w14:paraId="3F772DC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bottom"/>
            <w:hideMark/>
          </w:tcPr>
          <w:p w14:paraId="5A23438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15E20934"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Link the stong auth</w:t>
            </w:r>
          </w:p>
        </w:tc>
      </w:tr>
      <w:tr w:rsidR="00E432CA" w:rsidRPr="00E432CA" w14:paraId="461F19D1"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5A0595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338F4BF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1B62573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6B9997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3940A5E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10</w:t>
            </w:r>
          </w:p>
        </w:tc>
        <w:tc>
          <w:tcPr>
            <w:tcW w:w="5380" w:type="dxa"/>
            <w:tcBorders>
              <w:top w:val="nil"/>
              <w:left w:val="nil"/>
              <w:bottom w:val="single" w:sz="4" w:space="0" w:color="auto"/>
              <w:right w:val="single" w:sz="4" w:space="0" w:color="auto"/>
            </w:tcBorders>
            <w:shd w:val="clear" w:color="auto" w:fill="auto"/>
            <w:vAlign w:val="center"/>
            <w:hideMark/>
          </w:tcPr>
          <w:p w14:paraId="00292939"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Fetch the last accessed Viu-id as per the device-id</w:t>
            </w:r>
          </w:p>
        </w:tc>
      </w:tr>
      <w:tr w:rsidR="00E432CA" w:rsidRPr="00E432CA" w14:paraId="7AE44FE8"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22E43E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33F039D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21E7615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S2</w:t>
            </w:r>
          </w:p>
        </w:tc>
        <w:tc>
          <w:tcPr>
            <w:tcW w:w="1160" w:type="dxa"/>
            <w:tcBorders>
              <w:top w:val="nil"/>
              <w:left w:val="nil"/>
              <w:bottom w:val="single" w:sz="4" w:space="0" w:color="auto"/>
              <w:right w:val="single" w:sz="4" w:space="0" w:color="auto"/>
            </w:tcBorders>
            <w:shd w:val="clear" w:color="auto" w:fill="auto"/>
            <w:vAlign w:val="center"/>
            <w:hideMark/>
          </w:tcPr>
          <w:p w14:paraId="448E32F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1E45872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10</w:t>
            </w:r>
          </w:p>
        </w:tc>
        <w:tc>
          <w:tcPr>
            <w:tcW w:w="5380" w:type="dxa"/>
            <w:tcBorders>
              <w:top w:val="nil"/>
              <w:left w:val="nil"/>
              <w:bottom w:val="single" w:sz="4" w:space="0" w:color="auto"/>
              <w:right w:val="single" w:sz="4" w:space="0" w:color="auto"/>
            </w:tcBorders>
            <w:shd w:val="clear" w:color="auto" w:fill="auto"/>
            <w:vAlign w:val="center"/>
            <w:hideMark/>
          </w:tcPr>
          <w:p w14:paraId="6C5E5B60"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id is now mapped to all other ids</w:t>
            </w:r>
          </w:p>
        </w:tc>
      </w:tr>
      <w:tr w:rsidR="00E432CA" w:rsidRPr="00E432CA" w14:paraId="3B70B32C"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3DA75F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D5</w:t>
            </w:r>
          </w:p>
        </w:tc>
        <w:tc>
          <w:tcPr>
            <w:tcW w:w="960" w:type="dxa"/>
            <w:tcBorders>
              <w:top w:val="nil"/>
              <w:left w:val="nil"/>
              <w:bottom w:val="single" w:sz="4" w:space="0" w:color="auto"/>
              <w:right w:val="single" w:sz="4" w:space="0" w:color="auto"/>
            </w:tcBorders>
            <w:shd w:val="clear" w:color="auto" w:fill="auto"/>
            <w:vAlign w:val="center"/>
            <w:hideMark/>
          </w:tcPr>
          <w:p w14:paraId="0EED246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3A99834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E4E96D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V8</w:t>
            </w:r>
          </w:p>
        </w:tc>
        <w:tc>
          <w:tcPr>
            <w:tcW w:w="1100" w:type="dxa"/>
            <w:tcBorders>
              <w:top w:val="nil"/>
              <w:left w:val="nil"/>
              <w:bottom w:val="single" w:sz="4" w:space="0" w:color="auto"/>
              <w:right w:val="single" w:sz="4" w:space="0" w:color="auto"/>
            </w:tcBorders>
            <w:shd w:val="clear" w:color="auto" w:fill="auto"/>
            <w:vAlign w:val="center"/>
            <w:hideMark/>
          </w:tcPr>
          <w:p w14:paraId="17FE3BC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11</w:t>
            </w:r>
          </w:p>
        </w:tc>
        <w:tc>
          <w:tcPr>
            <w:tcW w:w="5380" w:type="dxa"/>
            <w:tcBorders>
              <w:top w:val="nil"/>
              <w:left w:val="nil"/>
              <w:bottom w:val="single" w:sz="4" w:space="0" w:color="auto"/>
              <w:right w:val="single" w:sz="4" w:space="0" w:color="auto"/>
            </w:tcBorders>
            <w:shd w:val="clear" w:color="auto" w:fill="auto"/>
            <w:vAlign w:val="center"/>
            <w:hideMark/>
          </w:tcPr>
          <w:p w14:paraId="0F47400C"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2909CBF5"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D967C4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D6</w:t>
            </w:r>
          </w:p>
        </w:tc>
        <w:tc>
          <w:tcPr>
            <w:tcW w:w="960" w:type="dxa"/>
            <w:tcBorders>
              <w:top w:val="nil"/>
              <w:left w:val="nil"/>
              <w:bottom w:val="single" w:sz="4" w:space="0" w:color="auto"/>
              <w:right w:val="single" w:sz="4" w:space="0" w:color="auto"/>
            </w:tcBorders>
            <w:shd w:val="clear" w:color="auto" w:fill="auto"/>
            <w:vAlign w:val="center"/>
            <w:hideMark/>
          </w:tcPr>
          <w:p w14:paraId="412A426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0D41388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1A21D90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1F908AF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12</w:t>
            </w:r>
          </w:p>
        </w:tc>
        <w:tc>
          <w:tcPr>
            <w:tcW w:w="5380" w:type="dxa"/>
            <w:tcBorders>
              <w:top w:val="nil"/>
              <w:left w:val="nil"/>
              <w:bottom w:val="single" w:sz="4" w:space="0" w:color="auto"/>
              <w:right w:val="single" w:sz="4" w:space="0" w:color="auto"/>
            </w:tcBorders>
            <w:shd w:val="clear" w:color="auto" w:fill="auto"/>
            <w:vAlign w:val="center"/>
            <w:hideMark/>
          </w:tcPr>
          <w:p w14:paraId="072ECA0B"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this is a new device id, we will have no way of knowing that this is a repeat user</w:t>
            </w:r>
          </w:p>
        </w:tc>
      </w:tr>
      <w:tr w:rsidR="00E432CA" w:rsidRPr="00E432CA" w14:paraId="5E3057C8"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7E2462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D6</w:t>
            </w:r>
          </w:p>
        </w:tc>
        <w:tc>
          <w:tcPr>
            <w:tcW w:w="960" w:type="dxa"/>
            <w:tcBorders>
              <w:top w:val="nil"/>
              <w:left w:val="nil"/>
              <w:bottom w:val="single" w:sz="4" w:space="0" w:color="auto"/>
              <w:right w:val="single" w:sz="4" w:space="0" w:color="auto"/>
            </w:tcBorders>
            <w:shd w:val="clear" w:color="auto" w:fill="auto"/>
            <w:vAlign w:val="center"/>
            <w:hideMark/>
          </w:tcPr>
          <w:p w14:paraId="3EAB13D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442459A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S5</w:t>
            </w:r>
          </w:p>
        </w:tc>
        <w:tc>
          <w:tcPr>
            <w:tcW w:w="1160" w:type="dxa"/>
            <w:tcBorders>
              <w:top w:val="nil"/>
              <w:left w:val="nil"/>
              <w:bottom w:val="single" w:sz="4" w:space="0" w:color="auto"/>
              <w:right w:val="single" w:sz="4" w:space="0" w:color="auto"/>
            </w:tcBorders>
            <w:shd w:val="clear" w:color="auto" w:fill="auto"/>
            <w:vAlign w:val="center"/>
            <w:hideMark/>
          </w:tcPr>
          <w:p w14:paraId="4190008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4C71495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12</w:t>
            </w:r>
          </w:p>
        </w:tc>
        <w:tc>
          <w:tcPr>
            <w:tcW w:w="5380" w:type="dxa"/>
            <w:tcBorders>
              <w:top w:val="nil"/>
              <w:left w:val="nil"/>
              <w:bottom w:val="single" w:sz="4" w:space="0" w:color="auto"/>
              <w:right w:val="single" w:sz="4" w:space="0" w:color="auto"/>
            </w:tcBorders>
            <w:shd w:val="clear" w:color="auto" w:fill="auto"/>
            <w:vAlign w:val="center"/>
            <w:hideMark/>
          </w:tcPr>
          <w:p w14:paraId="3117193F"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gets linked on same viu id</w:t>
            </w:r>
          </w:p>
        </w:tc>
      </w:tr>
      <w:tr w:rsidR="00E432CA" w:rsidRPr="00E432CA" w14:paraId="1A95C230"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FA481F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D7</w:t>
            </w:r>
          </w:p>
        </w:tc>
        <w:tc>
          <w:tcPr>
            <w:tcW w:w="960" w:type="dxa"/>
            <w:tcBorders>
              <w:top w:val="nil"/>
              <w:left w:val="nil"/>
              <w:bottom w:val="single" w:sz="4" w:space="0" w:color="auto"/>
              <w:right w:val="single" w:sz="4" w:space="0" w:color="auto"/>
            </w:tcBorders>
            <w:shd w:val="clear" w:color="auto" w:fill="auto"/>
            <w:vAlign w:val="center"/>
            <w:hideMark/>
          </w:tcPr>
          <w:p w14:paraId="651A2F8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389D34D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01FFFE5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V10</w:t>
            </w:r>
          </w:p>
        </w:tc>
        <w:tc>
          <w:tcPr>
            <w:tcW w:w="1100" w:type="dxa"/>
            <w:tcBorders>
              <w:top w:val="nil"/>
              <w:left w:val="nil"/>
              <w:bottom w:val="single" w:sz="4" w:space="0" w:color="auto"/>
              <w:right w:val="single" w:sz="4" w:space="0" w:color="auto"/>
            </w:tcBorders>
            <w:shd w:val="clear" w:color="auto" w:fill="auto"/>
            <w:vAlign w:val="center"/>
            <w:hideMark/>
          </w:tcPr>
          <w:p w14:paraId="54CBE20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13</w:t>
            </w:r>
          </w:p>
        </w:tc>
        <w:tc>
          <w:tcPr>
            <w:tcW w:w="5380" w:type="dxa"/>
            <w:tcBorders>
              <w:top w:val="nil"/>
              <w:left w:val="nil"/>
              <w:bottom w:val="single" w:sz="4" w:space="0" w:color="auto"/>
              <w:right w:val="single" w:sz="4" w:space="0" w:color="auto"/>
            </w:tcBorders>
            <w:shd w:val="clear" w:color="auto" w:fill="auto"/>
            <w:vAlign w:val="center"/>
            <w:hideMark/>
          </w:tcPr>
          <w:p w14:paraId="2CAA413E"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0C140B10"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E477D0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D7</w:t>
            </w:r>
          </w:p>
        </w:tc>
        <w:tc>
          <w:tcPr>
            <w:tcW w:w="960" w:type="dxa"/>
            <w:tcBorders>
              <w:top w:val="nil"/>
              <w:left w:val="nil"/>
              <w:bottom w:val="single" w:sz="4" w:space="0" w:color="auto"/>
              <w:right w:val="single" w:sz="4" w:space="0" w:color="auto"/>
            </w:tcBorders>
            <w:shd w:val="clear" w:color="auto" w:fill="auto"/>
            <w:vAlign w:val="center"/>
            <w:hideMark/>
          </w:tcPr>
          <w:p w14:paraId="179494B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3A191CA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S5</w:t>
            </w:r>
          </w:p>
        </w:tc>
        <w:tc>
          <w:tcPr>
            <w:tcW w:w="1160" w:type="dxa"/>
            <w:tcBorders>
              <w:top w:val="nil"/>
              <w:left w:val="nil"/>
              <w:bottom w:val="single" w:sz="4" w:space="0" w:color="auto"/>
              <w:right w:val="single" w:sz="4" w:space="0" w:color="auto"/>
            </w:tcBorders>
            <w:shd w:val="clear" w:color="auto" w:fill="auto"/>
            <w:vAlign w:val="center"/>
            <w:hideMark/>
          </w:tcPr>
          <w:p w14:paraId="706CD7A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1A9B241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13</w:t>
            </w:r>
          </w:p>
        </w:tc>
        <w:tc>
          <w:tcPr>
            <w:tcW w:w="5380" w:type="dxa"/>
            <w:tcBorders>
              <w:top w:val="nil"/>
              <w:left w:val="nil"/>
              <w:bottom w:val="single" w:sz="4" w:space="0" w:color="auto"/>
              <w:right w:val="single" w:sz="4" w:space="0" w:color="auto"/>
            </w:tcBorders>
            <w:shd w:val="clear" w:color="auto" w:fill="auto"/>
            <w:vAlign w:val="center"/>
            <w:hideMark/>
          </w:tcPr>
          <w:p w14:paraId="4CC3BC1A"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Viu-id mapped to strong auth is returned</w:t>
            </w:r>
          </w:p>
        </w:tc>
      </w:tr>
      <w:tr w:rsidR="00E432CA" w:rsidRPr="00E432CA" w14:paraId="08A3495E"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7F9219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D8</w:t>
            </w:r>
          </w:p>
        </w:tc>
        <w:tc>
          <w:tcPr>
            <w:tcW w:w="960" w:type="dxa"/>
            <w:tcBorders>
              <w:top w:val="nil"/>
              <w:left w:val="nil"/>
              <w:bottom w:val="single" w:sz="4" w:space="0" w:color="auto"/>
              <w:right w:val="single" w:sz="4" w:space="0" w:color="auto"/>
            </w:tcBorders>
            <w:shd w:val="clear" w:color="auto" w:fill="auto"/>
            <w:vAlign w:val="center"/>
            <w:hideMark/>
          </w:tcPr>
          <w:p w14:paraId="2B8A108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6AA88B9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5EFF1DE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7C2C0EA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14</w:t>
            </w:r>
          </w:p>
        </w:tc>
        <w:tc>
          <w:tcPr>
            <w:tcW w:w="5380" w:type="dxa"/>
            <w:tcBorders>
              <w:top w:val="nil"/>
              <w:left w:val="nil"/>
              <w:bottom w:val="single" w:sz="4" w:space="0" w:color="auto"/>
              <w:right w:val="single" w:sz="4" w:space="0" w:color="auto"/>
            </w:tcBorders>
            <w:shd w:val="clear" w:color="auto" w:fill="auto"/>
            <w:vAlign w:val="center"/>
            <w:hideMark/>
          </w:tcPr>
          <w:p w14:paraId="413AD251"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Viu-id is created</w:t>
            </w:r>
          </w:p>
        </w:tc>
      </w:tr>
      <w:tr w:rsidR="00E432CA" w:rsidRPr="00E432CA" w14:paraId="34AAC333"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B4249C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D9</w:t>
            </w:r>
          </w:p>
        </w:tc>
        <w:tc>
          <w:tcPr>
            <w:tcW w:w="960" w:type="dxa"/>
            <w:tcBorders>
              <w:top w:val="nil"/>
              <w:left w:val="nil"/>
              <w:bottom w:val="single" w:sz="4" w:space="0" w:color="auto"/>
              <w:right w:val="single" w:sz="4" w:space="0" w:color="auto"/>
            </w:tcBorders>
            <w:shd w:val="clear" w:color="auto" w:fill="auto"/>
            <w:vAlign w:val="center"/>
            <w:hideMark/>
          </w:tcPr>
          <w:p w14:paraId="39144A3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P7</w:t>
            </w:r>
          </w:p>
        </w:tc>
        <w:tc>
          <w:tcPr>
            <w:tcW w:w="960" w:type="dxa"/>
            <w:tcBorders>
              <w:top w:val="nil"/>
              <w:left w:val="nil"/>
              <w:bottom w:val="single" w:sz="4" w:space="0" w:color="auto"/>
              <w:right w:val="single" w:sz="4" w:space="0" w:color="auto"/>
            </w:tcBorders>
            <w:shd w:val="clear" w:color="auto" w:fill="auto"/>
            <w:vAlign w:val="center"/>
            <w:hideMark/>
          </w:tcPr>
          <w:p w14:paraId="5A6F85A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0368476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V12</w:t>
            </w:r>
          </w:p>
        </w:tc>
        <w:tc>
          <w:tcPr>
            <w:tcW w:w="1100" w:type="dxa"/>
            <w:tcBorders>
              <w:top w:val="nil"/>
              <w:left w:val="nil"/>
              <w:bottom w:val="single" w:sz="4" w:space="0" w:color="auto"/>
              <w:right w:val="single" w:sz="4" w:space="0" w:color="auto"/>
            </w:tcBorders>
            <w:shd w:val="clear" w:color="auto" w:fill="auto"/>
            <w:vAlign w:val="center"/>
            <w:hideMark/>
          </w:tcPr>
          <w:p w14:paraId="52889A3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15</w:t>
            </w:r>
          </w:p>
        </w:tc>
        <w:tc>
          <w:tcPr>
            <w:tcW w:w="5380" w:type="dxa"/>
            <w:tcBorders>
              <w:top w:val="nil"/>
              <w:left w:val="nil"/>
              <w:bottom w:val="single" w:sz="4" w:space="0" w:color="auto"/>
              <w:right w:val="single" w:sz="4" w:space="0" w:color="auto"/>
            </w:tcBorders>
            <w:shd w:val="clear" w:color="auto" w:fill="auto"/>
            <w:vAlign w:val="center"/>
            <w:hideMark/>
          </w:tcPr>
          <w:p w14:paraId="5D91926A"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Viu-id is created</w:t>
            </w:r>
          </w:p>
        </w:tc>
      </w:tr>
      <w:tr w:rsidR="00E432CA" w:rsidRPr="00E432CA" w14:paraId="7C158AEF"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60F5B7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D9</w:t>
            </w:r>
          </w:p>
        </w:tc>
        <w:tc>
          <w:tcPr>
            <w:tcW w:w="960" w:type="dxa"/>
            <w:tcBorders>
              <w:top w:val="nil"/>
              <w:left w:val="nil"/>
              <w:bottom w:val="single" w:sz="4" w:space="0" w:color="auto"/>
              <w:right w:val="single" w:sz="4" w:space="0" w:color="auto"/>
            </w:tcBorders>
            <w:shd w:val="clear" w:color="auto" w:fill="auto"/>
            <w:vAlign w:val="center"/>
            <w:hideMark/>
          </w:tcPr>
          <w:p w14:paraId="66339E5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P7</w:t>
            </w:r>
          </w:p>
        </w:tc>
        <w:tc>
          <w:tcPr>
            <w:tcW w:w="960" w:type="dxa"/>
            <w:tcBorders>
              <w:top w:val="nil"/>
              <w:left w:val="nil"/>
              <w:bottom w:val="single" w:sz="4" w:space="0" w:color="auto"/>
              <w:right w:val="single" w:sz="4" w:space="0" w:color="auto"/>
            </w:tcBorders>
            <w:shd w:val="clear" w:color="auto" w:fill="auto"/>
            <w:vAlign w:val="center"/>
            <w:hideMark/>
          </w:tcPr>
          <w:p w14:paraId="654E7AD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S6</w:t>
            </w:r>
          </w:p>
        </w:tc>
        <w:tc>
          <w:tcPr>
            <w:tcW w:w="1160" w:type="dxa"/>
            <w:tcBorders>
              <w:top w:val="nil"/>
              <w:left w:val="nil"/>
              <w:bottom w:val="single" w:sz="4" w:space="0" w:color="auto"/>
              <w:right w:val="single" w:sz="4" w:space="0" w:color="auto"/>
            </w:tcBorders>
            <w:shd w:val="clear" w:color="auto" w:fill="auto"/>
            <w:vAlign w:val="center"/>
            <w:hideMark/>
          </w:tcPr>
          <w:p w14:paraId="0ECAB6D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V12</w:t>
            </w:r>
          </w:p>
        </w:tc>
        <w:tc>
          <w:tcPr>
            <w:tcW w:w="1100" w:type="dxa"/>
            <w:tcBorders>
              <w:top w:val="nil"/>
              <w:left w:val="nil"/>
              <w:bottom w:val="single" w:sz="4" w:space="0" w:color="auto"/>
              <w:right w:val="single" w:sz="4" w:space="0" w:color="auto"/>
            </w:tcBorders>
            <w:shd w:val="clear" w:color="auto" w:fill="auto"/>
            <w:vAlign w:val="center"/>
            <w:hideMark/>
          </w:tcPr>
          <w:p w14:paraId="11D5F75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15</w:t>
            </w:r>
          </w:p>
        </w:tc>
        <w:tc>
          <w:tcPr>
            <w:tcW w:w="5380" w:type="dxa"/>
            <w:tcBorders>
              <w:top w:val="nil"/>
              <w:left w:val="nil"/>
              <w:bottom w:val="single" w:sz="4" w:space="0" w:color="auto"/>
              <w:right w:val="single" w:sz="4" w:space="0" w:color="auto"/>
            </w:tcBorders>
            <w:shd w:val="clear" w:color="auto" w:fill="auto"/>
            <w:vAlign w:val="center"/>
            <w:hideMark/>
          </w:tcPr>
          <w:p w14:paraId="587E3073"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gets linked on same viu id</w:t>
            </w:r>
          </w:p>
        </w:tc>
      </w:tr>
      <w:tr w:rsidR="00E432CA" w:rsidRPr="00E432CA" w14:paraId="1357A8FF"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7FE6E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D10</w:t>
            </w:r>
          </w:p>
        </w:tc>
        <w:tc>
          <w:tcPr>
            <w:tcW w:w="960" w:type="dxa"/>
            <w:tcBorders>
              <w:top w:val="nil"/>
              <w:left w:val="nil"/>
              <w:bottom w:val="single" w:sz="4" w:space="0" w:color="auto"/>
              <w:right w:val="single" w:sz="4" w:space="0" w:color="auto"/>
            </w:tcBorders>
            <w:shd w:val="clear" w:color="auto" w:fill="auto"/>
            <w:vAlign w:val="center"/>
            <w:hideMark/>
          </w:tcPr>
          <w:p w14:paraId="02C97A3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P8</w:t>
            </w:r>
          </w:p>
        </w:tc>
        <w:tc>
          <w:tcPr>
            <w:tcW w:w="960" w:type="dxa"/>
            <w:tcBorders>
              <w:top w:val="nil"/>
              <w:left w:val="nil"/>
              <w:bottom w:val="single" w:sz="4" w:space="0" w:color="auto"/>
              <w:right w:val="single" w:sz="4" w:space="0" w:color="auto"/>
            </w:tcBorders>
            <w:shd w:val="clear" w:color="auto" w:fill="auto"/>
            <w:vAlign w:val="center"/>
            <w:hideMark/>
          </w:tcPr>
          <w:p w14:paraId="066365F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E4B1BC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V14</w:t>
            </w:r>
          </w:p>
        </w:tc>
        <w:tc>
          <w:tcPr>
            <w:tcW w:w="1100" w:type="dxa"/>
            <w:tcBorders>
              <w:top w:val="nil"/>
              <w:left w:val="nil"/>
              <w:bottom w:val="single" w:sz="4" w:space="0" w:color="auto"/>
              <w:right w:val="single" w:sz="4" w:space="0" w:color="auto"/>
            </w:tcBorders>
            <w:shd w:val="clear" w:color="auto" w:fill="auto"/>
            <w:vAlign w:val="center"/>
            <w:hideMark/>
          </w:tcPr>
          <w:p w14:paraId="1275A5D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16</w:t>
            </w:r>
          </w:p>
        </w:tc>
        <w:tc>
          <w:tcPr>
            <w:tcW w:w="5380" w:type="dxa"/>
            <w:tcBorders>
              <w:top w:val="nil"/>
              <w:left w:val="nil"/>
              <w:bottom w:val="single" w:sz="4" w:space="0" w:color="auto"/>
              <w:right w:val="single" w:sz="4" w:space="0" w:color="auto"/>
            </w:tcBorders>
            <w:shd w:val="clear" w:color="auto" w:fill="auto"/>
            <w:vAlign w:val="center"/>
            <w:hideMark/>
          </w:tcPr>
          <w:p w14:paraId="4667B355"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Viu-id is created</w:t>
            </w:r>
          </w:p>
        </w:tc>
      </w:tr>
      <w:tr w:rsidR="00E432CA" w:rsidRPr="00E432CA" w14:paraId="70F8AE59"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FB0A0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D10</w:t>
            </w:r>
          </w:p>
        </w:tc>
        <w:tc>
          <w:tcPr>
            <w:tcW w:w="960" w:type="dxa"/>
            <w:tcBorders>
              <w:top w:val="nil"/>
              <w:left w:val="nil"/>
              <w:bottom w:val="single" w:sz="4" w:space="0" w:color="auto"/>
              <w:right w:val="single" w:sz="4" w:space="0" w:color="auto"/>
            </w:tcBorders>
            <w:shd w:val="clear" w:color="auto" w:fill="auto"/>
            <w:vAlign w:val="center"/>
            <w:hideMark/>
          </w:tcPr>
          <w:p w14:paraId="4DBC0AF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P8</w:t>
            </w:r>
          </w:p>
        </w:tc>
        <w:tc>
          <w:tcPr>
            <w:tcW w:w="960" w:type="dxa"/>
            <w:tcBorders>
              <w:top w:val="nil"/>
              <w:left w:val="nil"/>
              <w:bottom w:val="single" w:sz="4" w:space="0" w:color="auto"/>
              <w:right w:val="single" w:sz="4" w:space="0" w:color="auto"/>
            </w:tcBorders>
            <w:shd w:val="clear" w:color="auto" w:fill="auto"/>
            <w:vAlign w:val="center"/>
            <w:hideMark/>
          </w:tcPr>
          <w:p w14:paraId="41FD01C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S5</w:t>
            </w:r>
          </w:p>
        </w:tc>
        <w:tc>
          <w:tcPr>
            <w:tcW w:w="1160" w:type="dxa"/>
            <w:tcBorders>
              <w:top w:val="nil"/>
              <w:left w:val="nil"/>
              <w:bottom w:val="single" w:sz="4" w:space="0" w:color="auto"/>
              <w:right w:val="single" w:sz="4" w:space="0" w:color="auto"/>
            </w:tcBorders>
            <w:shd w:val="clear" w:color="auto" w:fill="auto"/>
            <w:vAlign w:val="center"/>
            <w:hideMark/>
          </w:tcPr>
          <w:p w14:paraId="22398ED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152A021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16</w:t>
            </w:r>
          </w:p>
        </w:tc>
        <w:tc>
          <w:tcPr>
            <w:tcW w:w="5380" w:type="dxa"/>
            <w:tcBorders>
              <w:top w:val="nil"/>
              <w:left w:val="nil"/>
              <w:bottom w:val="single" w:sz="4" w:space="0" w:color="auto"/>
              <w:right w:val="single" w:sz="4" w:space="0" w:color="auto"/>
            </w:tcBorders>
            <w:shd w:val="clear" w:color="auto" w:fill="auto"/>
            <w:vAlign w:val="center"/>
            <w:hideMark/>
          </w:tcPr>
          <w:p w14:paraId="079EC503"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Viu-id mapped to strong auth is returned</w:t>
            </w:r>
          </w:p>
        </w:tc>
      </w:tr>
      <w:tr w:rsidR="00E432CA" w:rsidRPr="00E432CA" w14:paraId="1EF988D0" w14:textId="77777777" w:rsidTr="00E432CA">
        <w:trPr>
          <w:trHeight w:val="12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F45774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D11</w:t>
            </w:r>
          </w:p>
        </w:tc>
        <w:tc>
          <w:tcPr>
            <w:tcW w:w="960" w:type="dxa"/>
            <w:tcBorders>
              <w:top w:val="nil"/>
              <w:left w:val="nil"/>
              <w:bottom w:val="single" w:sz="4" w:space="0" w:color="auto"/>
              <w:right w:val="single" w:sz="4" w:space="0" w:color="auto"/>
            </w:tcBorders>
            <w:shd w:val="clear" w:color="auto" w:fill="auto"/>
            <w:vAlign w:val="center"/>
            <w:hideMark/>
          </w:tcPr>
          <w:p w14:paraId="76FCDA3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5D4D705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7EDC72B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6A2A4CB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17</w:t>
            </w:r>
          </w:p>
        </w:tc>
        <w:tc>
          <w:tcPr>
            <w:tcW w:w="5380" w:type="dxa"/>
            <w:tcBorders>
              <w:top w:val="nil"/>
              <w:left w:val="nil"/>
              <w:bottom w:val="single" w:sz="4" w:space="0" w:color="auto"/>
              <w:right w:val="single" w:sz="4" w:space="0" w:color="auto"/>
            </w:tcBorders>
            <w:shd w:val="clear" w:color="auto" w:fill="auto"/>
            <w:vAlign w:val="center"/>
            <w:hideMark/>
          </w:tcPr>
          <w:p w14:paraId="73CD1DB4"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there is no strong auth mapped to partner-id, we return the same Viu-id mapped to partner-id. If there had been a strong auth mapped we would have forced user to authenticate (but still use the same Viu-id)</w:t>
            </w:r>
          </w:p>
        </w:tc>
      </w:tr>
    </w:tbl>
    <w:p w14:paraId="7995BCA8" w14:textId="77777777" w:rsidR="00FF3BB8" w:rsidRDefault="00FF3BB8" w:rsidP="002A7768">
      <w:pPr>
        <w:spacing w:line="360" w:lineRule="auto"/>
        <w:rPr>
          <w:lang w:val="en-IN"/>
        </w:rPr>
      </w:pPr>
    </w:p>
    <w:p w14:paraId="35380B4E" w14:textId="585401DE" w:rsidR="00FF3BB8" w:rsidRPr="00361A43" w:rsidRDefault="00FF3BB8" w:rsidP="002A7768">
      <w:pPr>
        <w:pStyle w:val="Heading2"/>
        <w:spacing w:line="360" w:lineRule="auto"/>
        <w:rPr>
          <w:lang w:val="en-IN"/>
        </w:rPr>
      </w:pPr>
      <w:bookmarkStart w:id="30" w:name="_Toc532490381"/>
      <w:r>
        <w:rPr>
          <w:lang w:val="en-IN"/>
        </w:rPr>
        <w:t>Use Case 18: New User comes with an old/existing partner-id &amp; Signs Up</w:t>
      </w:r>
      <w:bookmarkEnd w:id="30"/>
    </w:p>
    <w:p w14:paraId="42167758" w14:textId="77777777" w:rsidR="00FF3BB8" w:rsidRPr="00361A43" w:rsidRDefault="00FF3BB8" w:rsidP="002A7768">
      <w:pPr>
        <w:pStyle w:val="ListParagraph"/>
        <w:numPr>
          <w:ilvl w:val="0"/>
          <w:numId w:val="32"/>
        </w:numPr>
        <w:spacing w:line="360" w:lineRule="auto"/>
        <w:rPr>
          <w:lang w:val="en-IN"/>
        </w:rPr>
      </w:pPr>
      <w:r>
        <w:rPr>
          <w:lang w:val="en-IN"/>
        </w:rPr>
        <w:t xml:space="preserve">Front end drops device id on the browser </w:t>
      </w:r>
    </w:p>
    <w:p w14:paraId="72ED33CC" w14:textId="77777777" w:rsidR="00FF3BB8" w:rsidRDefault="00FF3BB8" w:rsidP="002A7768">
      <w:pPr>
        <w:pStyle w:val="ListParagraph"/>
        <w:numPr>
          <w:ilvl w:val="0"/>
          <w:numId w:val="32"/>
        </w:numPr>
        <w:spacing w:line="360" w:lineRule="auto"/>
        <w:rPr>
          <w:lang w:val="en-IN"/>
        </w:rPr>
      </w:pPr>
      <w:r>
        <w:rPr>
          <w:lang w:val="en-IN"/>
        </w:rPr>
        <w:t>Since user is on partner network, we get partner id.</w:t>
      </w:r>
    </w:p>
    <w:p w14:paraId="70860D7C" w14:textId="77777777" w:rsidR="00FF3BB8" w:rsidRDefault="00FF3BB8" w:rsidP="002A7768">
      <w:pPr>
        <w:pStyle w:val="ListParagraph"/>
        <w:numPr>
          <w:ilvl w:val="0"/>
          <w:numId w:val="32"/>
        </w:numPr>
        <w:spacing w:line="360" w:lineRule="auto"/>
        <w:rPr>
          <w:lang w:val="en-IN"/>
        </w:rPr>
      </w:pPr>
      <w:r>
        <w:rPr>
          <w:lang w:val="en-IN"/>
        </w:rPr>
        <w:t>User logs in via strong auth which is new</w:t>
      </w:r>
    </w:p>
    <w:p w14:paraId="61C035D2" w14:textId="6FD087AB" w:rsidR="00FF3BB8" w:rsidRDefault="00226410" w:rsidP="002A7768">
      <w:pPr>
        <w:pStyle w:val="ListParagraph"/>
        <w:numPr>
          <w:ilvl w:val="0"/>
          <w:numId w:val="32"/>
        </w:numPr>
        <w:spacing w:line="360" w:lineRule="auto"/>
        <w:rPr>
          <w:lang w:val="en-IN"/>
        </w:rPr>
      </w:pPr>
      <w:r>
        <w:rPr>
          <w:lang w:val="en-IN"/>
        </w:rPr>
        <w:t>Existing Viu-id is mapped to this strong auth</w:t>
      </w:r>
    </w:p>
    <w:p w14:paraId="25DDA929" w14:textId="77777777" w:rsidR="00FF3BB8" w:rsidRDefault="00FF3BB8" w:rsidP="002A7768">
      <w:pPr>
        <w:pStyle w:val="ListParagraph"/>
        <w:numPr>
          <w:ilvl w:val="0"/>
          <w:numId w:val="32"/>
        </w:numPr>
        <w:spacing w:line="360" w:lineRule="auto"/>
        <w:rPr>
          <w:lang w:val="en-IN"/>
        </w:rPr>
      </w:pPr>
      <w:r>
        <w:rPr>
          <w:lang w:val="en-IN"/>
        </w:rPr>
        <w:t>Use Viu Id For Identification &amp; Reporting DAU</w:t>
      </w:r>
    </w:p>
    <w:p w14:paraId="43AF44A3" w14:textId="77777777" w:rsidR="00FF3BB8" w:rsidRDefault="00FF3BB8" w:rsidP="002A7768">
      <w:pPr>
        <w:pStyle w:val="ListParagraph"/>
        <w:numPr>
          <w:ilvl w:val="0"/>
          <w:numId w:val="32"/>
        </w:numPr>
        <w:spacing w:line="360" w:lineRule="auto"/>
        <w:rPr>
          <w:lang w:val="en-IN"/>
        </w:rPr>
      </w:pPr>
      <w:r>
        <w:rPr>
          <w:lang w:val="en-IN"/>
        </w:rPr>
        <w:lastRenderedPageBreak/>
        <w:t>This is how data should look</w:t>
      </w:r>
    </w:p>
    <w:tbl>
      <w:tblPr>
        <w:tblW w:w="10520" w:type="dxa"/>
        <w:tblInd w:w="-5" w:type="dxa"/>
        <w:tblLook w:val="04A0" w:firstRow="1" w:lastRow="0" w:firstColumn="1" w:lastColumn="0" w:noHBand="0" w:noVBand="1"/>
      </w:tblPr>
      <w:tblGrid>
        <w:gridCol w:w="960"/>
        <w:gridCol w:w="960"/>
        <w:gridCol w:w="960"/>
        <w:gridCol w:w="1160"/>
        <w:gridCol w:w="1100"/>
        <w:gridCol w:w="5380"/>
      </w:tblGrid>
      <w:tr w:rsidR="00E432CA" w:rsidRPr="00E432CA" w14:paraId="5745737A" w14:textId="77777777" w:rsidTr="00E432CA">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2DC5AF47"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Device</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13E202A0"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Partner</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608B60B5"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Auth</w:t>
            </w:r>
          </w:p>
        </w:tc>
        <w:tc>
          <w:tcPr>
            <w:tcW w:w="1160" w:type="dxa"/>
            <w:tcBorders>
              <w:top w:val="single" w:sz="4" w:space="0" w:color="auto"/>
              <w:left w:val="nil"/>
              <w:bottom w:val="single" w:sz="4" w:space="0" w:color="auto"/>
              <w:right w:val="single" w:sz="4" w:space="0" w:color="auto"/>
            </w:tcBorders>
            <w:shd w:val="clear" w:color="000000" w:fill="00B050"/>
            <w:vAlign w:val="center"/>
            <w:hideMark/>
          </w:tcPr>
          <w:p w14:paraId="5E09DC83"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Viu id</w:t>
            </w:r>
          </w:p>
        </w:tc>
        <w:tc>
          <w:tcPr>
            <w:tcW w:w="1100" w:type="dxa"/>
            <w:tcBorders>
              <w:top w:val="single" w:sz="4" w:space="0" w:color="auto"/>
              <w:left w:val="nil"/>
              <w:bottom w:val="single" w:sz="4" w:space="0" w:color="auto"/>
              <w:right w:val="single" w:sz="4" w:space="0" w:color="auto"/>
            </w:tcBorders>
            <w:shd w:val="clear" w:color="000000" w:fill="00B050"/>
            <w:vAlign w:val="center"/>
            <w:hideMark/>
          </w:tcPr>
          <w:p w14:paraId="3B5D88D9"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Use Case #</w:t>
            </w:r>
          </w:p>
        </w:tc>
        <w:tc>
          <w:tcPr>
            <w:tcW w:w="5380" w:type="dxa"/>
            <w:tcBorders>
              <w:top w:val="single" w:sz="4" w:space="0" w:color="auto"/>
              <w:left w:val="nil"/>
              <w:bottom w:val="single" w:sz="4" w:space="0" w:color="auto"/>
              <w:right w:val="single" w:sz="4" w:space="0" w:color="auto"/>
            </w:tcBorders>
            <w:shd w:val="clear" w:color="000000" w:fill="00B050"/>
            <w:vAlign w:val="center"/>
            <w:hideMark/>
          </w:tcPr>
          <w:p w14:paraId="0E57BEF5" w14:textId="77777777" w:rsidR="00E432CA" w:rsidRPr="00E432CA" w:rsidRDefault="00E432CA" w:rsidP="002A7768">
            <w:pPr>
              <w:spacing w:line="360" w:lineRule="auto"/>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Comment</w:t>
            </w:r>
          </w:p>
        </w:tc>
      </w:tr>
      <w:tr w:rsidR="00E432CA" w:rsidRPr="00E432CA" w14:paraId="1B4B616C"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E6BEB2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2D2A381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47B60E1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E4846E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25D3DF2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w:t>
            </w:r>
          </w:p>
        </w:tc>
        <w:tc>
          <w:tcPr>
            <w:tcW w:w="5380" w:type="dxa"/>
            <w:tcBorders>
              <w:top w:val="nil"/>
              <w:left w:val="nil"/>
              <w:bottom w:val="single" w:sz="4" w:space="0" w:color="auto"/>
              <w:right w:val="single" w:sz="4" w:space="0" w:color="auto"/>
            </w:tcBorders>
            <w:shd w:val="clear" w:color="auto" w:fill="auto"/>
            <w:vAlign w:val="center"/>
            <w:hideMark/>
          </w:tcPr>
          <w:p w14:paraId="4C23FA6F"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User Comes</w:t>
            </w:r>
          </w:p>
        </w:tc>
      </w:tr>
      <w:tr w:rsidR="00E432CA" w:rsidRPr="00E432CA" w14:paraId="7DF92616"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E531B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34B03BC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67F1168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6FA3AD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68AF54D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2956B20B"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Before Signup</w:t>
            </w:r>
          </w:p>
        </w:tc>
      </w:tr>
      <w:tr w:rsidR="00E432CA" w:rsidRPr="00E432CA" w14:paraId="1B39DFCF"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A370EE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0D42B55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533492A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S1</w:t>
            </w:r>
          </w:p>
        </w:tc>
        <w:tc>
          <w:tcPr>
            <w:tcW w:w="1160" w:type="dxa"/>
            <w:tcBorders>
              <w:top w:val="nil"/>
              <w:left w:val="nil"/>
              <w:bottom w:val="single" w:sz="4" w:space="0" w:color="auto"/>
              <w:right w:val="single" w:sz="4" w:space="0" w:color="auto"/>
            </w:tcBorders>
            <w:shd w:val="clear" w:color="auto" w:fill="auto"/>
            <w:vAlign w:val="center"/>
            <w:hideMark/>
          </w:tcPr>
          <w:p w14:paraId="22EA7FF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193BC6C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2546766C"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After Signup. Since V2 is not mapped to any auth or partner, it is linked</w:t>
            </w:r>
          </w:p>
        </w:tc>
      </w:tr>
      <w:tr w:rsidR="00E432CA" w:rsidRPr="00E432CA" w14:paraId="1ADAC9A1"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64BC21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7362E26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P1</w:t>
            </w:r>
          </w:p>
        </w:tc>
        <w:tc>
          <w:tcPr>
            <w:tcW w:w="960" w:type="dxa"/>
            <w:tcBorders>
              <w:top w:val="nil"/>
              <w:left w:val="nil"/>
              <w:bottom w:val="single" w:sz="4" w:space="0" w:color="auto"/>
              <w:right w:val="single" w:sz="4" w:space="0" w:color="auto"/>
            </w:tcBorders>
            <w:shd w:val="clear" w:color="auto" w:fill="auto"/>
            <w:vAlign w:val="center"/>
            <w:hideMark/>
          </w:tcPr>
          <w:p w14:paraId="3394334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5780FF7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0AD65B8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3</w:t>
            </w:r>
          </w:p>
        </w:tc>
        <w:tc>
          <w:tcPr>
            <w:tcW w:w="5380" w:type="dxa"/>
            <w:tcBorders>
              <w:top w:val="nil"/>
              <w:left w:val="nil"/>
              <w:bottom w:val="single" w:sz="4" w:space="0" w:color="auto"/>
              <w:right w:val="single" w:sz="4" w:space="0" w:color="auto"/>
            </w:tcBorders>
            <w:shd w:val="clear" w:color="auto" w:fill="auto"/>
            <w:vAlign w:val="center"/>
            <w:hideMark/>
          </w:tcPr>
          <w:p w14:paraId="5C82A402"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Viu-id mapped to partner id is created</w:t>
            </w:r>
          </w:p>
        </w:tc>
      </w:tr>
      <w:tr w:rsidR="00E432CA" w:rsidRPr="00E432CA" w14:paraId="7E45DFB6"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75E45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D4</w:t>
            </w:r>
          </w:p>
        </w:tc>
        <w:tc>
          <w:tcPr>
            <w:tcW w:w="960" w:type="dxa"/>
            <w:tcBorders>
              <w:top w:val="nil"/>
              <w:left w:val="nil"/>
              <w:bottom w:val="single" w:sz="4" w:space="0" w:color="auto"/>
              <w:right w:val="single" w:sz="4" w:space="0" w:color="auto"/>
            </w:tcBorders>
            <w:shd w:val="clear" w:color="auto" w:fill="auto"/>
            <w:vAlign w:val="center"/>
            <w:hideMark/>
          </w:tcPr>
          <w:p w14:paraId="03C639C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P2</w:t>
            </w:r>
          </w:p>
        </w:tc>
        <w:tc>
          <w:tcPr>
            <w:tcW w:w="960" w:type="dxa"/>
            <w:tcBorders>
              <w:top w:val="nil"/>
              <w:left w:val="nil"/>
              <w:bottom w:val="single" w:sz="4" w:space="0" w:color="auto"/>
              <w:right w:val="single" w:sz="4" w:space="0" w:color="auto"/>
            </w:tcBorders>
            <w:shd w:val="clear" w:color="auto" w:fill="auto"/>
            <w:vAlign w:val="center"/>
            <w:hideMark/>
          </w:tcPr>
          <w:p w14:paraId="66A2213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74E00F3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52B5B17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4</w:t>
            </w:r>
          </w:p>
        </w:tc>
        <w:tc>
          <w:tcPr>
            <w:tcW w:w="5380" w:type="dxa"/>
            <w:tcBorders>
              <w:top w:val="nil"/>
              <w:left w:val="nil"/>
              <w:bottom w:val="single" w:sz="4" w:space="0" w:color="auto"/>
              <w:right w:val="single" w:sz="4" w:space="0" w:color="auto"/>
            </w:tcBorders>
            <w:shd w:val="clear" w:color="auto" w:fill="auto"/>
            <w:vAlign w:val="center"/>
            <w:hideMark/>
          </w:tcPr>
          <w:p w14:paraId="1F64EF87"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Before Signup</w:t>
            </w:r>
          </w:p>
        </w:tc>
      </w:tr>
      <w:tr w:rsidR="00E432CA" w:rsidRPr="00E432CA" w14:paraId="3DF4933C"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9A448D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D4</w:t>
            </w:r>
          </w:p>
        </w:tc>
        <w:tc>
          <w:tcPr>
            <w:tcW w:w="960" w:type="dxa"/>
            <w:tcBorders>
              <w:top w:val="nil"/>
              <w:left w:val="nil"/>
              <w:bottom w:val="single" w:sz="4" w:space="0" w:color="auto"/>
              <w:right w:val="single" w:sz="4" w:space="0" w:color="auto"/>
            </w:tcBorders>
            <w:shd w:val="clear" w:color="auto" w:fill="auto"/>
            <w:vAlign w:val="center"/>
            <w:hideMark/>
          </w:tcPr>
          <w:p w14:paraId="0E8C615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P2</w:t>
            </w:r>
          </w:p>
        </w:tc>
        <w:tc>
          <w:tcPr>
            <w:tcW w:w="960" w:type="dxa"/>
            <w:tcBorders>
              <w:top w:val="nil"/>
              <w:left w:val="nil"/>
              <w:bottom w:val="single" w:sz="4" w:space="0" w:color="auto"/>
              <w:right w:val="single" w:sz="4" w:space="0" w:color="auto"/>
            </w:tcBorders>
            <w:shd w:val="clear" w:color="auto" w:fill="auto"/>
            <w:vAlign w:val="center"/>
            <w:hideMark/>
          </w:tcPr>
          <w:p w14:paraId="3A7E0CC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S2</w:t>
            </w:r>
          </w:p>
        </w:tc>
        <w:tc>
          <w:tcPr>
            <w:tcW w:w="1160" w:type="dxa"/>
            <w:tcBorders>
              <w:top w:val="nil"/>
              <w:left w:val="nil"/>
              <w:bottom w:val="single" w:sz="4" w:space="0" w:color="auto"/>
              <w:right w:val="single" w:sz="4" w:space="0" w:color="auto"/>
            </w:tcBorders>
            <w:shd w:val="clear" w:color="auto" w:fill="auto"/>
            <w:vAlign w:val="center"/>
            <w:hideMark/>
          </w:tcPr>
          <w:p w14:paraId="10BD42E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47BB6CA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4</w:t>
            </w:r>
          </w:p>
        </w:tc>
        <w:tc>
          <w:tcPr>
            <w:tcW w:w="5380" w:type="dxa"/>
            <w:tcBorders>
              <w:top w:val="nil"/>
              <w:left w:val="nil"/>
              <w:bottom w:val="single" w:sz="4" w:space="0" w:color="auto"/>
              <w:right w:val="single" w:sz="4" w:space="0" w:color="auto"/>
            </w:tcBorders>
            <w:shd w:val="clear" w:color="auto" w:fill="auto"/>
            <w:vAlign w:val="center"/>
            <w:hideMark/>
          </w:tcPr>
          <w:p w14:paraId="7C4353D8"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no strong auth is mapped to V4 &amp; user did a signup we keep the same auth</w:t>
            </w:r>
          </w:p>
        </w:tc>
      </w:tr>
      <w:tr w:rsidR="00E432CA" w:rsidRPr="00E432CA" w14:paraId="58575B78"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AC131B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109E5B2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261AECA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71F5E9E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021B534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5</w:t>
            </w:r>
          </w:p>
        </w:tc>
        <w:tc>
          <w:tcPr>
            <w:tcW w:w="5380" w:type="dxa"/>
            <w:tcBorders>
              <w:top w:val="nil"/>
              <w:left w:val="nil"/>
              <w:bottom w:val="single" w:sz="4" w:space="0" w:color="auto"/>
              <w:right w:val="single" w:sz="4" w:space="0" w:color="auto"/>
            </w:tcBorders>
            <w:shd w:val="clear" w:color="auto" w:fill="auto"/>
            <w:vAlign w:val="center"/>
            <w:hideMark/>
          </w:tcPr>
          <w:p w14:paraId="6D57B212"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74A61EDE"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A5CEFF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4A6EF41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1D968E3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33D9A8F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4035052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6</w:t>
            </w:r>
          </w:p>
        </w:tc>
        <w:tc>
          <w:tcPr>
            <w:tcW w:w="5380" w:type="dxa"/>
            <w:tcBorders>
              <w:top w:val="nil"/>
              <w:left w:val="nil"/>
              <w:bottom w:val="single" w:sz="4" w:space="0" w:color="auto"/>
              <w:right w:val="single" w:sz="4" w:space="0" w:color="auto"/>
            </w:tcBorders>
            <w:shd w:val="clear" w:color="auto" w:fill="auto"/>
            <w:vAlign w:val="center"/>
            <w:hideMark/>
          </w:tcPr>
          <w:p w14:paraId="4D13335C"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037935B4"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3FB31A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76AD533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725F87D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S3</w:t>
            </w:r>
          </w:p>
        </w:tc>
        <w:tc>
          <w:tcPr>
            <w:tcW w:w="1160" w:type="dxa"/>
            <w:tcBorders>
              <w:top w:val="nil"/>
              <w:left w:val="nil"/>
              <w:bottom w:val="single" w:sz="4" w:space="0" w:color="auto"/>
              <w:right w:val="single" w:sz="4" w:space="0" w:color="auto"/>
            </w:tcBorders>
            <w:shd w:val="clear" w:color="auto" w:fill="auto"/>
            <w:vAlign w:val="center"/>
            <w:hideMark/>
          </w:tcPr>
          <w:p w14:paraId="55EAB83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28AAEF7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6</w:t>
            </w:r>
          </w:p>
        </w:tc>
        <w:tc>
          <w:tcPr>
            <w:tcW w:w="5380" w:type="dxa"/>
            <w:tcBorders>
              <w:top w:val="nil"/>
              <w:left w:val="nil"/>
              <w:bottom w:val="single" w:sz="4" w:space="0" w:color="auto"/>
              <w:right w:val="single" w:sz="4" w:space="0" w:color="auto"/>
            </w:tcBorders>
            <w:shd w:val="clear" w:color="auto" w:fill="auto"/>
            <w:vAlign w:val="center"/>
            <w:hideMark/>
          </w:tcPr>
          <w:p w14:paraId="40B1E3B4"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is now linked to existing Viu-id</w:t>
            </w:r>
          </w:p>
        </w:tc>
      </w:tr>
      <w:tr w:rsidR="00E432CA" w:rsidRPr="00E432CA" w14:paraId="4A846451"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C0DEE8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1D850E2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147CEF3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S1</w:t>
            </w:r>
          </w:p>
        </w:tc>
        <w:tc>
          <w:tcPr>
            <w:tcW w:w="1160" w:type="dxa"/>
            <w:tcBorders>
              <w:top w:val="nil"/>
              <w:left w:val="nil"/>
              <w:bottom w:val="single" w:sz="4" w:space="0" w:color="auto"/>
              <w:right w:val="single" w:sz="4" w:space="0" w:color="auto"/>
            </w:tcBorders>
            <w:shd w:val="clear" w:color="auto" w:fill="auto"/>
            <w:vAlign w:val="center"/>
            <w:hideMark/>
          </w:tcPr>
          <w:p w14:paraId="17F122C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18CF654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7</w:t>
            </w:r>
          </w:p>
        </w:tc>
        <w:tc>
          <w:tcPr>
            <w:tcW w:w="5380" w:type="dxa"/>
            <w:tcBorders>
              <w:top w:val="nil"/>
              <w:left w:val="nil"/>
              <w:bottom w:val="single" w:sz="4" w:space="0" w:color="auto"/>
              <w:right w:val="single" w:sz="4" w:space="0" w:color="auto"/>
            </w:tcBorders>
            <w:shd w:val="clear" w:color="auto" w:fill="auto"/>
            <w:vAlign w:val="center"/>
            <w:hideMark/>
          </w:tcPr>
          <w:p w14:paraId="676C8DAF"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40589F01"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40946E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02F2C13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P3</w:t>
            </w:r>
          </w:p>
        </w:tc>
        <w:tc>
          <w:tcPr>
            <w:tcW w:w="960" w:type="dxa"/>
            <w:tcBorders>
              <w:top w:val="nil"/>
              <w:left w:val="nil"/>
              <w:bottom w:val="single" w:sz="4" w:space="0" w:color="auto"/>
              <w:right w:val="single" w:sz="4" w:space="0" w:color="auto"/>
            </w:tcBorders>
            <w:shd w:val="clear" w:color="auto" w:fill="auto"/>
            <w:vAlign w:val="center"/>
            <w:hideMark/>
          </w:tcPr>
          <w:p w14:paraId="35EB7A5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5C1B5F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136E014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8</w:t>
            </w:r>
          </w:p>
        </w:tc>
        <w:tc>
          <w:tcPr>
            <w:tcW w:w="5380" w:type="dxa"/>
            <w:tcBorders>
              <w:top w:val="nil"/>
              <w:left w:val="nil"/>
              <w:bottom w:val="single" w:sz="4" w:space="0" w:color="auto"/>
              <w:right w:val="single" w:sz="4" w:space="0" w:color="auto"/>
            </w:tcBorders>
            <w:shd w:val="clear" w:color="auto" w:fill="auto"/>
            <w:vAlign w:val="center"/>
            <w:hideMark/>
          </w:tcPr>
          <w:p w14:paraId="7E34882A"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Fetch the last accessed Viu-id as per the device-id</w:t>
            </w:r>
          </w:p>
        </w:tc>
      </w:tr>
      <w:tr w:rsidR="00E432CA" w:rsidRPr="00E432CA" w14:paraId="0F56B898"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2D8CAF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71F0661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center"/>
            <w:hideMark/>
          </w:tcPr>
          <w:p w14:paraId="2E8A395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07C640C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5BAFF66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088C744F"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Link the partner-id to device-id &amp; use the last accessed same Viu-id</w:t>
            </w:r>
          </w:p>
        </w:tc>
      </w:tr>
      <w:tr w:rsidR="00E432CA" w:rsidRPr="00E432CA" w14:paraId="68CF3E68"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F4540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1449060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center"/>
            <w:hideMark/>
          </w:tcPr>
          <w:p w14:paraId="507856A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S4</w:t>
            </w:r>
          </w:p>
        </w:tc>
        <w:tc>
          <w:tcPr>
            <w:tcW w:w="1160" w:type="dxa"/>
            <w:tcBorders>
              <w:top w:val="nil"/>
              <w:left w:val="nil"/>
              <w:bottom w:val="single" w:sz="4" w:space="0" w:color="auto"/>
              <w:right w:val="single" w:sz="4" w:space="0" w:color="auto"/>
            </w:tcBorders>
            <w:shd w:val="clear" w:color="auto" w:fill="auto"/>
            <w:vAlign w:val="center"/>
            <w:hideMark/>
          </w:tcPr>
          <w:p w14:paraId="33A18CB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V5</w:t>
            </w:r>
          </w:p>
        </w:tc>
        <w:tc>
          <w:tcPr>
            <w:tcW w:w="1100" w:type="dxa"/>
            <w:tcBorders>
              <w:top w:val="nil"/>
              <w:left w:val="nil"/>
              <w:bottom w:val="single" w:sz="4" w:space="0" w:color="auto"/>
              <w:right w:val="single" w:sz="4" w:space="0" w:color="auto"/>
            </w:tcBorders>
            <w:shd w:val="clear" w:color="auto" w:fill="auto"/>
            <w:vAlign w:val="center"/>
            <w:hideMark/>
          </w:tcPr>
          <w:p w14:paraId="57A094A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4673F01C"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gets linked on same viu id</w:t>
            </w:r>
          </w:p>
        </w:tc>
      </w:tr>
      <w:tr w:rsidR="00E432CA" w:rsidRPr="00E432CA" w14:paraId="4B8B7B8F"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19A0C9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3DE31EB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4D1EC63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30A74DD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1D617EA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4045A9AF"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Last accessed for D1 was V1, hence we map the partner-id</w:t>
            </w:r>
          </w:p>
        </w:tc>
      </w:tr>
      <w:tr w:rsidR="00E432CA" w:rsidRPr="00E432CA" w14:paraId="161C22E0"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11006C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1EDFB98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07DC8E3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S40</w:t>
            </w:r>
          </w:p>
        </w:tc>
        <w:tc>
          <w:tcPr>
            <w:tcW w:w="1160" w:type="dxa"/>
            <w:tcBorders>
              <w:top w:val="nil"/>
              <w:left w:val="nil"/>
              <w:bottom w:val="single" w:sz="4" w:space="0" w:color="auto"/>
              <w:right w:val="single" w:sz="4" w:space="0" w:color="auto"/>
            </w:tcBorders>
            <w:shd w:val="clear" w:color="auto" w:fill="auto"/>
            <w:vAlign w:val="center"/>
            <w:hideMark/>
          </w:tcPr>
          <w:p w14:paraId="334798B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V20</w:t>
            </w:r>
          </w:p>
        </w:tc>
        <w:tc>
          <w:tcPr>
            <w:tcW w:w="1100" w:type="dxa"/>
            <w:tcBorders>
              <w:top w:val="nil"/>
              <w:left w:val="nil"/>
              <w:bottom w:val="single" w:sz="4" w:space="0" w:color="auto"/>
              <w:right w:val="single" w:sz="4" w:space="0" w:color="auto"/>
            </w:tcBorders>
            <w:shd w:val="clear" w:color="auto" w:fill="auto"/>
            <w:vAlign w:val="center"/>
            <w:hideMark/>
          </w:tcPr>
          <w:p w14:paraId="5CBB413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16C17116"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User doesn’t authenticate</w:t>
            </w:r>
          </w:p>
        </w:tc>
      </w:tr>
      <w:tr w:rsidR="00E432CA" w:rsidRPr="00E432CA" w14:paraId="4DF20730"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5072A29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bottom"/>
            <w:hideMark/>
          </w:tcPr>
          <w:p w14:paraId="58D49C6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bottom"/>
            <w:hideMark/>
          </w:tcPr>
          <w:p w14:paraId="6F80E69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S40</w:t>
            </w:r>
          </w:p>
        </w:tc>
        <w:tc>
          <w:tcPr>
            <w:tcW w:w="1160" w:type="dxa"/>
            <w:tcBorders>
              <w:top w:val="nil"/>
              <w:left w:val="nil"/>
              <w:bottom w:val="single" w:sz="4" w:space="0" w:color="auto"/>
              <w:right w:val="single" w:sz="4" w:space="0" w:color="auto"/>
            </w:tcBorders>
            <w:shd w:val="clear" w:color="auto" w:fill="auto"/>
            <w:vAlign w:val="bottom"/>
            <w:hideMark/>
          </w:tcPr>
          <w:p w14:paraId="3F1A4FF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bottom"/>
            <w:hideMark/>
          </w:tcPr>
          <w:p w14:paraId="6F7BC54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7A4BEDE3"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Link the stong auth</w:t>
            </w:r>
          </w:p>
        </w:tc>
      </w:tr>
      <w:tr w:rsidR="00E432CA" w:rsidRPr="00E432CA" w14:paraId="332D5C87"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90AA1A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07E8DFD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0BDED50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7E9E41C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184F6FC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10</w:t>
            </w:r>
          </w:p>
        </w:tc>
        <w:tc>
          <w:tcPr>
            <w:tcW w:w="5380" w:type="dxa"/>
            <w:tcBorders>
              <w:top w:val="nil"/>
              <w:left w:val="nil"/>
              <w:bottom w:val="single" w:sz="4" w:space="0" w:color="auto"/>
              <w:right w:val="single" w:sz="4" w:space="0" w:color="auto"/>
            </w:tcBorders>
            <w:shd w:val="clear" w:color="auto" w:fill="auto"/>
            <w:vAlign w:val="center"/>
            <w:hideMark/>
          </w:tcPr>
          <w:p w14:paraId="3A7EF297"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Fetch the last accessed Viu-id as per the device-id</w:t>
            </w:r>
          </w:p>
        </w:tc>
      </w:tr>
      <w:tr w:rsidR="00E432CA" w:rsidRPr="00E432CA" w14:paraId="74129D42"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E43806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2EA2F08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3BF31CF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S2</w:t>
            </w:r>
          </w:p>
        </w:tc>
        <w:tc>
          <w:tcPr>
            <w:tcW w:w="1160" w:type="dxa"/>
            <w:tcBorders>
              <w:top w:val="nil"/>
              <w:left w:val="nil"/>
              <w:bottom w:val="single" w:sz="4" w:space="0" w:color="auto"/>
              <w:right w:val="single" w:sz="4" w:space="0" w:color="auto"/>
            </w:tcBorders>
            <w:shd w:val="clear" w:color="auto" w:fill="auto"/>
            <w:vAlign w:val="center"/>
            <w:hideMark/>
          </w:tcPr>
          <w:p w14:paraId="78AB6EC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63C668F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10</w:t>
            </w:r>
          </w:p>
        </w:tc>
        <w:tc>
          <w:tcPr>
            <w:tcW w:w="5380" w:type="dxa"/>
            <w:tcBorders>
              <w:top w:val="nil"/>
              <w:left w:val="nil"/>
              <w:bottom w:val="single" w:sz="4" w:space="0" w:color="auto"/>
              <w:right w:val="single" w:sz="4" w:space="0" w:color="auto"/>
            </w:tcBorders>
            <w:shd w:val="clear" w:color="auto" w:fill="auto"/>
            <w:vAlign w:val="center"/>
            <w:hideMark/>
          </w:tcPr>
          <w:p w14:paraId="4DB6ACDE"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id is now mapped to all other ids</w:t>
            </w:r>
          </w:p>
        </w:tc>
      </w:tr>
      <w:tr w:rsidR="00E432CA" w:rsidRPr="00E432CA" w14:paraId="024DADBA"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927DA4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D5</w:t>
            </w:r>
          </w:p>
        </w:tc>
        <w:tc>
          <w:tcPr>
            <w:tcW w:w="960" w:type="dxa"/>
            <w:tcBorders>
              <w:top w:val="nil"/>
              <w:left w:val="nil"/>
              <w:bottom w:val="single" w:sz="4" w:space="0" w:color="auto"/>
              <w:right w:val="single" w:sz="4" w:space="0" w:color="auto"/>
            </w:tcBorders>
            <w:shd w:val="clear" w:color="auto" w:fill="auto"/>
            <w:vAlign w:val="center"/>
            <w:hideMark/>
          </w:tcPr>
          <w:p w14:paraId="58EE700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4E4D5F6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0952444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V8</w:t>
            </w:r>
          </w:p>
        </w:tc>
        <w:tc>
          <w:tcPr>
            <w:tcW w:w="1100" w:type="dxa"/>
            <w:tcBorders>
              <w:top w:val="nil"/>
              <w:left w:val="nil"/>
              <w:bottom w:val="single" w:sz="4" w:space="0" w:color="auto"/>
              <w:right w:val="single" w:sz="4" w:space="0" w:color="auto"/>
            </w:tcBorders>
            <w:shd w:val="clear" w:color="auto" w:fill="auto"/>
            <w:vAlign w:val="center"/>
            <w:hideMark/>
          </w:tcPr>
          <w:p w14:paraId="3412C27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11</w:t>
            </w:r>
          </w:p>
        </w:tc>
        <w:tc>
          <w:tcPr>
            <w:tcW w:w="5380" w:type="dxa"/>
            <w:tcBorders>
              <w:top w:val="nil"/>
              <w:left w:val="nil"/>
              <w:bottom w:val="single" w:sz="4" w:space="0" w:color="auto"/>
              <w:right w:val="single" w:sz="4" w:space="0" w:color="auto"/>
            </w:tcBorders>
            <w:shd w:val="clear" w:color="auto" w:fill="auto"/>
            <w:vAlign w:val="center"/>
            <w:hideMark/>
          </w:tcPr>
          <w:p w14:paraId="4EBB4B89"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6EA5A553"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90E5BB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D6</w:t>
            </w:r>
          </w:p>
        </w:tc>
        <w:tc>
          <w:tcPr>
            <w:tcW w:w="960" w:type="dxa"/>
            <w:tcBorders>
              <w:top w:val="nil"/>
              <w:left w:val="nil"/>
              <w:bottom w:val="single" w:sz="4" w:space="0" w:color="auto"/>
              <w:right w:val="single" w:sz="4" w:space="0" w:color="auto"/>
            </w:tcBorders>
            <w:shd w:val="clear" w:color="auto" w:fill="auto"/>
            <w:vAlign w:val="center"/>
            <w:hideMark/>
          </w:tcPr>
          <w:p w14:paraId="36E1363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78EA293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4A3BC3C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71D3588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12</w:t>
            </w:r>
          </w:p>
        </w:tc>
        <w:tc>
          <w:tcPr>
            <w:tcW w:w="5380" w:type="dxa"/>
            <w:tcBorders>
              <w:top w:val="nil"/>
              <w:left w:val="nil"/>
              <w:bottom w:val="single" w:sz="4" w:space="0" w:color="auto"/>
              <w:right w:val="single" w:sz="4" w:space="0" w:color="auto"/>
            </w:tcBorders>
            <w:shd w:val="clear" w:color="auto" w:fill="auto"/>
            <w:vAlign w:val="center"/>
            <w:hideMark/>
          </w:tcPr>
          <w:p w14:paraId="53F810B4"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this is a new device id, we will have no way of knowing that this is a repeat user</w:t>
            </w:r>
          </w:p>
        </w:tc>
      </w:tr>
      <w:tr w:rsidR="00E432CA" w:rsidRPr="00E432CA" w14:paraId="6881D64F"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3C45C7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D6</w:t>
            </w:r>
          </w:p>
        </w:tc>
        <w:tc>
          <w:tcPr>
            <w:tcW w:w="960" w:type="dxa"/>
            <w:tcBorders>
              <w:top w:val="nil"/>
              <w:left w:val="nil"/>
              <w:bottom w:val="single" w:sz="4" w:space="0" w:color="auto"/>
              <w:right w:val="single" w:sz="4" w:space="0" w:color="auto"/>
            </w:tcBorders>
            <w:shd w:val="clear" w:color="auto" w:fill="auto"/>
            <w:vAlign w:val="center"/>
            <w:hideMark/>
          </w:tcPr>
          <w:p w14:paraId="7F1CDA4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10EF092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S5</w:t>
            </w:r>
          </w:p>
        </w:tc>
        <w:tc>
          <w:tcPr>
            <w:tcW w:w="1160" w:type="dxa"/>
            <w:tcBorders>
              <w:top w:val="nil"/>
              <w:left w:val="nil"/>
              <w:bottom w:val="single" w:sz="4" w:space="0" w:color="auto"/>
              <w:right w:val="single" w:sz="4" w:space="0" w:color="auto"/>
            </w:tcBorders>
            <w:shd w:val="clear" w:color="auto" w:fill="auto"/>
            <w:vAlign w:val="center"/>
            <w:hideMark/>
          </w:tcPr>
          <w:p w14:paraId="3D3FB12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4F7B182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12</w:t>
            </w:r>
          </w:p>
        </w:tc>
        <w:tc>
          <w:tcPr>
            <w:tcW w:w="5380" w:type="dxa"/>
            <w:tcBorders>
              <w:top w:val="nil"/>
              <w:left w:val="nil"/>
              <w:bottom w:val="single" w:sz="4" w:space="0" w:color="auto"/>
              <w:right w:val="single" w:sz="4" w:space="0" w:color="auto"/>
            </w:tcBorders>
            <w:shd w:val="clear" w:color="auto" w:fill="auto"/>
            <w:vAlign w:val="center"/>
            <w:hideMark/>
          </w:tcPr>
          <w:p w14:paraId="405A6FDA"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gets linked on same viu id</w:t>
            </w:r>
          </w:p>
        </w:tc>
      </w:tr>
      <w:tr w:rsidR="00E432CA" w:rsidRPr="00E432CA" w14:paraId="3716AFDE"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80785E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D7</w:t>
            </w:r>
          </w:p>
        </w:tc>
        <w:tc>
          <w:tcPr>
            <w:tcW w:w="960" w:type="dxa"/>
            <w:tcBorders>
              <w:top w:val="nil"/>
              <w:left w:val="nil"/>
              <w:bottom w:val="single" w:sz="4" w:space="0" w:color="auto"/>
              <w:right w:val="single" w:sz="4" w:space="0" w:color="auto"/>
            </w:tcBorders>
            <w:shd w:val="clear" w:color="auto" w:fill="auto"/>
            <w:vAlign w:val="center"/>
            <w:hideMark/>
          </w:tcPr>
          <w:p w14:paraId="33A94D7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010D471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756DF38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V10</w:t>
            </w:r>
          </w:p>
        </w:tc>
        <w:tc>
          <w:tcPr>
            <w:tcW w:w="1100" w:type="dxa"/>
            <w:tcBorders>
              <w:top w:val="nil"/>
              <w:left w:val="nil"/>
              <w:bottom w:val="single" w:sz="4" w:space="0" w:color="auto"/>
              <w:right w:val="single" w:sz="4" w:space="0" w:color="auto"/>
            </w:tcBorders>
            <w:shd w:val="clear" w:color="auto" w:fill="auto"/>
            <w:vAlign w:val="center"/>
            <w:hideMark/>
          </w:tcPr>
          <w:p w14:paraId="16258E7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13</w:t>
            </w:r>
          </w:p>
        </w:tc>
        <w:tc>
          <w:tcPr>
            <w:tcW w:w="5380" w:type="dxa"/>
            <w:tcBorders>
              <w:top w:val="nil"/>
              <w:left w:val="nil"/>
              <w:bottom w:val="single" w:sz="4" w:space="0" w:color="auto"/>
              <w:right w:val="single" w:sz="4" w:space="0" w:color="auto"/>
            </w:tcBorders>
            <w:shd w:val="clear" w:color="auto" w:fill="auto"/>
            <w:vAlign w:val="center"/>
            <w:hideMark/>
          </w:tcPr>
          <w:p w14:paraId="39D83930"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3D7C9CCF"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C65B1C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D7</w:t>
            </w:r>
          </w:p>
        </w:tc>
        <w:tc>
          <w:tcPr>
            <w:tcW w:w="960" w:type="dxa"/>
            <w:tcBorders>
              <w:top w:val="nil"/>
              <w:left w:val="nil"/>
              <w:bottom w:val="single" w:sz="4" w:space="0" w:color="auto"/>
              <w:right w:val="single" w:sz="4" w:space="0" w:color="auto"/>
            </w:tcBorders>
            <w:shd w:val="clear" w:color="auto" w:fill="auto"/>
            <w:vAlign w:val="center"/>
            <w:hideMark/>
          </w:tcPr>
          <w:p w14:paraId="6462599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2C12D8B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S5</w:t>
            </w:r>
          </w:p>
        </w:tc>
        <w:tc>
          <w:tcPr>
            <w:tcW w:w="1160" w:type="dxa"/>
            <w:tcBorders>
              <w:top w:val="nil"/>
              <w:left w:val="nil"/>
              <w:bottom w:val="single" w:sz="4" w:space="0" w:color="auto"/>
              <w:right w:val="single" w:sz="4" w:space="0" w:color="auto"/>
            </w:tcBorders>
            <w:shd w:val="clear" w:color="auto" w:fill="auto"/>
            <w:vAlign w:val="center"/>
            <w:hideMark/>
          </w:tcPr>
          <w:p w14:paraId="6A115B9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36F3B20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13</w:t>
            </w:r>
          </w:p>
        </w:tc>
        <w:tc>
          <w:tcPr>
            <w:tcW w:w="5380" w:type="dxa"/>
            <w:tcBorders>
              <w:top w:val="nil"/>
              <w:left w:val="nil"/>
              <w:bottom w:val="single" w:sz="4" w:space="0" w:color="auto"/>
              <w:right w:val="single" w:sz="4" w:space="0" w:color="auto"/>
            </w:tcBorders>
            <w:shd w:val="clear" w:color="auto" w:fill="auto"/>
            <w:vAlign w:val="center"/>
            <w:hideMark/>
          </w:tcPr>
          <w:p w14:paraId="3E00BDC2"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Viu-id mapped to strong auth is returned</w:t>
            </w:r>
          </w:p>
        </w:tc>
      </w:tr>
      <w:tr w:rsidR="00E432CA" w:rsidRPr="00E432CA" w14:paraId="517FAF9A"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098892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lastRenderedPageBreak/>
              <w:t>D8</w:t>
            </w:r>
          </w:p>
        </w:tc>
        <w:tc>
          <w:tcPr>
            <w:tcW w:w="960" w:type="dxa"/>
            <w:tcBorders>
              <w:top w:val="nil"/>
              <w:left w:val="nil"/>
              <w:bottom w:val="single" w:sz="4" w:space="0" w:color="auto"/>
              <w:right w:val="single" w:sz="4" w:space="0" w:color="auto"/>
            </w:tcBorders>
            <w:shd w:val="clear" w:color="auto" w:fill="auto"/>
            <w:vAlign w:val="center"/>
            <w:hideMark/>
          </w:tcPr>
          <w:p w14:paraId="26D2F38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05D5C28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7494CD9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0BA0398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14</w:t>
            </w:r>
          </w:p>
        </w:tc>
        <w:tc>
          <w:tcPr>
            <w:tcW w:w="5380" w:type="dxa"/>
            <w:tcBorders>
              <w:top w:val="nil"/>
              <w:left w:val="nil"/>
              <w:bottom w:val="single" w:sz="4" w:space="0" w:color="auto"/>
              <w:right w:val="single" w:sz="4" w:space="0" w:color="auto"/>
            </w:tcBorders>
            <w:shd w:val="clear" w:color="auto" w:fill="auto"/>
            <w:vAlign w:val="center"/>
            <w:hideMark/>
          </w:tcPr>
          <w:p w14:paraId="1CCBCCE2"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Viu-id is created</w:t>
            </w:r>
          </w:p>
        </w:tc>
      </w:tr>
      <w:tr w:rsidR="00E432CA" w:rsidRPr="00E432CA" w14:paraId="58A15378"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A8074F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D9</w:t>
            </w:r>
          </w:p>
        </w:tc>
        <w:tc>
          <w:tcPr>
            <w:tcW w:w="960" w:type="dxa"/>
            <w:tcBorders>
              <w:top w:val="nil"/>
              <w:left w:val="nil"/>
              <w:bottom w:val="single" w:sz="4" w:space="0" w:color="auto"/>
              <w:right w:val="single" w:sz="4" w:space="0" w:color="auto"/>
            </w:tcBorders>
            <w:shd w:val="clear" w:color="auto" w:fill="auto"/>
            <w:vAlign w:val="center"/>
            <w:hideMark/>
          </w:tcPr>
          <w:p w14:paraId="1D13452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P7</w:t>
            </w:r>
          </w:p>
        </w:tc>
        <w:tc>
          <w:tcPr>
            <w:tcW w:w="960" w:type="dxa"/>
            <w:tcBorders>
              <w:top w:val="nil"/>
              <w:left w:val="nil"/>
              <w:bottom w:val="single" w:sz="4" w:space="0" w:color="auto"/>
              <w:right w:val="single" w:sz="4" w:space="0" w:color="auto"/>
            </w:tcBorders>
            <w:shd w:val="clear" w:color="auto" w:fill="auto"/>
            <w:vAlign w:val="center"/>
            <w:hideMark/>
          </w:tcPr>
          <w:p w14:paraId="074FB4F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17DE477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V12</w:t>
            </w:r>
          </w:p>
        </w:tc>
        <w:tc>
          <w:tcPr>
            <w:tcW w:w="1100" w:type="dxa"/>
            <w:tcBorders>
              <w:top w:val="nil"/>
              <w:left w:val="nil"/>
              <w:bottom w:val="single" w:sz="4" w:space="0" w:color="auto"/>
              <w:right w:val="single" w:sz="4" w:space="0" w:color="auto"/>
            </w:tcBorders>
            <w:shd w:val="clear" w:color="auto" w:fill="auto"/>
            <w:vAlign w:val="center"/>
            <w:hideMark/>
          </w:tcPr>
          <w:p w14:paraId="4569657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15</w:t>
            </w:r>
          </w:p>
        </w:tc>
        <w:tc>
          <w:tcPr>
            <w:tcW w:w="5380" w:type="dxa"/>
            <w:tcBorders>
              <w:top w:val="nil"/>
              <w:left w:val="nil"/>
              <w:bottom w:val="single" w:sz="4" w:space="0" w:color="auto"/>
              <w:right w:val="single" w:sz="4" w:space="0" w:color="auto"/>
            </w:tcBorders>
            <w:shd w:val="clear" w:color="auto" w:fill="auto"/>
            <w:vAlign w:val="center"/>
            <w:hideMark/>
          </w:tcPr>
          <w:p w14:paraId="77677FDE"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Viu-id is created</w:t>
            </w:r>
          </w:p>
        </w:tc>
      </w:tr>
      <w:tr w:rsidR="00E432CA" w:rsidRPr="00E432CA" w14:paraId="7FA6FD81"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00C0B1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D9</w:t>
            </w:r>
          </w:p>
        </w:tc>
        <w:tc>
          <w:tcPr>
            <w:tcW w:w="960" w:type="dxa"/>
            <w:tcBorders>
              <w:top w:val="nil"/>
              <w:left w:val="nil"/>
              <w:bottom w:val="single" w:sz="4" w:space="0" w:color="auto"/>
              <w:right w:val="single" w:sz="4" w:space="0" w:color="auto"/>
            </w:tcBorders>
            <w:shd w:val="clear" w:color="auto" w:fill="auto"/>
            <w:vAlign w:val="center"/>
            <w:hideMark/>
          </w:tcPr>
          <w:p w14:paraId="291366A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P7</w:t>
            </w:r>
          </w:p>
        </w:tc>
        <w:tc>
          <w:tcPr>
            <w:tcW w:w="960" w:type="dxa"/>
            <w:tcBorders>
              <w:top w:val="nil"/>
              <w:left w:val="nil"/>
              <w:bottom w:val="single" w:sz="4" w:space="0" w:color="auto"/>
              <w:right w:val="single" w:sz="4" w:space="0" w:color="auto"/>
            </w:tcBorders>
            <w:shd w:val="clear" w:color="auto" w:fill="auto"/>
            <w:vAlign w:val="center"/>
            <w:hideMark/>
          </w:tcPr>
          <w:p w14:paraId="6855C59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S6</w:t>
            </w:r>
          </w:p>
        </w:tc>
        <w:tc>
          <w:tcPr>
            <w:tcW w:w="1160" w:type="dxa"/>
            <w:tcBorders>
              <w:top w:val="nil"/>
              <w:left w:val="nil"/>
              <w:bottom w:val="single" w:sz="4" w:space="0" w:color="auto"/>
              <w:right w:val="single" w:sz="4" w:space="0" w:color="auto"/>
            </w:tcBorders>
            <w:shd w:val="clear" w:color="auto" w:fill="auto"/>
            <w:vAlign w:val="center"/>
            <w:hideMark/>
          </w:tcPr>
          <w:p w14:paraId="3D8A498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V12</w:t>
            </w:r>
          </w:p>
        </w:tc>
        <w:tc>
          <w:tcPr>
            <w:tcW w:w="1100" w:type="dxa"/>
            <w:tcBorders>
              <w:top w:val="nil"/>
              <w:left w:val="nil"/>
              <w:bottom w:val="single" w:sz="4" w:space="0" w:color="auto"/>
              <w:right w:val="single" w:sz="4" w:space="0" w:color="auto"/>
            </w:tcBorders>
            <w:shd w:val="clear" w:color="auto" w:fill="auto"/>
            <w:vAlign w:val="center"/>
            <w:hideMark/>
          </w:tcPr>
          <w:p w14:paraId="7D32F2A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15</w:t>
            </w:r>
          </w:p>
        </w:tc>
        <w:tc>
          <w:tcPr>
            <w:tcW w:w="5380" w:type="dxa"/>
            <w:tcBorders>
              <w:top w:val="nil"/>
              <w:left w:val="nil"/>
              <w:bottom w:val="single" w:sz="4" w:space="0" w:color="auto"/>
              <w:right w:val="single" w:sz="4" w:space="0" w:color="auto"/>
            </w:tcBorders>
            <w:shd w:val="clear" w:color="auto" w:fill="auto"/>
            <w:vAlign w:val="center"/>
            <w:hideMark/>
          </w:tcPr>
          <w:p w14:paraId="2693656E"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gets linked on same viu id</w:t>
            </w:r>
          </w:p>
        </w:tc>
      </w:tr>
      <w:tr w:rsidR="00E432CA" w:rsidRPr="00E432CA" w14:paraId="3CB82C76"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458482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D10</w:t>
            </w:r>
          </w:p>
        </w:tc>
        <w:tc>
          <w:tcPr>
            <w:tcW w:w="960" w:type="dxa"/>
            <w:tcBorders>
              <w:top w:val="nil"/>
              <w:left w:val="nil"/>
              <w:bottom w:val="single" w:sz="4" w:space="0" w:color="auto"/>
              <w:right w:val="single" w:sz="4" w:space="0" w:color="auto"/>
            </w:tcBorders>
            <w:shd w:val="clear" w:color="auto" w:fill="auto"/>
            <w:vAlign w:val="center"/>
            <w:hideMark/>
          </w:tcPr>
          <w:p w14:paraId="09D5F28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P8</w:t>
            </w:r>
          </w:p>
        </w:tc>
        <w:tc>
          <w:tcPr>
            <w:tcW w:w="960" w:type="dxa"/>
            <w:tcBorders>
              <w:top w:val="nil"/>
              <w:left w:val="nil"/>
              <w:bottom w:val="single" w:sz="4" w:space="0" w:color="auto"/>
              <w:right w:val="single" w:sz="4" w:space="0" w:color="auto"/>
            </w:tcBorders>
            <w:shd w:val="clear" w:color="auto" w:fill="auto"/>
            <w:vAlign w:val="center"/>
            <w:hideMark/>
          </w:tcPr>
          <w:p w14:paraId="6FC66C3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A31D91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V14</w:t>
            </w:r>
          </w:p>
        </w:tc>
        <w:tc>
          <w:tcPr>
            <w:tcW w:w="1100" w:type="dxa"/>
            <w:tcBorders>
              <w:top w:val="nil"/>
              <w:left w:val="nil"/>
              <w:bottom w:val="single" w:sz="4" w:space="0" w:color="auto"/>
              <w:right w:val="single" w:sz="4" w:space="0" w:color="auto"/>
            </w:tcBorders>
            <w:shd w:val="clear" w:color="auto" w:fill="auto"/>
            <w:vAlign w:val="center"/>
            <w:hideMark/>
          </w:tcPr>
          <w:p w14:paraId="556204D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16</w:t>
            </w:r>
          </w:p>
        </w:tc>
        <w:tc>
          <w:tcPr>
            <w:tcW w:w="5380" w:type="dxa"/>
            <w:tcBorders>
              <w:top w:val="nil"/>
              <w:left w:val="nil"/>
              <w:bottom w:val="single" w:sz="4" w:space="0" w:color="auto"/>
              <w:right w:val="single" w:sz="4" w:space="0" w:color="auto"/>
            </w:tcBorders>
            <w:shd w:val="clear" w:color="auto" w:fill="auto"/>
            <w:vAlign w:val="center"/>
            <w:hideMark/>
          </w:tcPr>
          <w:p w14:paraId="2C61BDB9"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Viu-id is created</w:t>
            </w:r>
          </w:p>
        </w:tc>
      </w:tr>
      <w:tr w:rsidR="00E432CA" w:rsidRPr="00E432CA" w14:paraId="20C08DB0"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08E84E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D10</w:t>
            </w:r>
          </w:p>
        </w:tc>
        <w:tc>
          <w:tcPr>
            <w:tcW w:w="960" w:type="dxa"/>
            <w:tcBorders>
              <w:top w:val="nil"/>
              <w:left w:val="nil"/>
              <w:bottom w:val="single" w:sz="4" w:space="0" w:color="auto"/>
              <w:right w:val="single" w:sz="4" w:space="0" w:color="auto"/>
            </w:tcBorders>
            <w:shd w:val="clear" w:color="auto" w:fill="auto"/>
            <w:vAlign w:val="center"/>
            <w:hideMark/>
          </w:tcPr>
          <w:p w14:paraId="768E850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P8</w:t>
            </w:r>
          </w:p>
        </w:tc>
        <w:tc>
          <w:tcPr>
            <w:tcW w:w="960" w:type="dxa"/>
            <w:tcBorders>
              <w:top w:val="nil"/>
              <w:left w:val="nil"/>
              <w:bottom w:val="single" w:sz="4" w:space="0" w:color="auto"/>
              <w:right w:val="single" w:sz="4" w:space="0" w:color="auto"/>
            </w:tcBorders>
            <w:shd w:val="clear" w:color="auto" w:fill="auto"/>
            <w:vAlign w:val="center"/>
            <w:hideMark/>
          </w:tcPr>
          <w:p w14:paraId="54929DA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S5</w:t>
            </w:r>
          </w:p>
        </w:tc>
        <w:tc>
          <w:tcPr>
            <w:tcW w:w="1160" w:type="dxa"/>
            <w:tcBorders>
              <w:top w:val="nil"/>
              <w:left w:val="nil"/>
              <w:bottom w:val="single" w:sz="4" w:space="0" w:color="auto"/>
              <w:right w:val="single" w:sz="4" w:space="0" w:color="auto"/>
            </w:tcBorders>
            <w:shd w:val="clear" w:color="auto" w:fill="auto"/>
            <w:vAlign w:val="center"/>
            <w:hideMark/>
          </w:tcPr>
          <w:p w14:paraId="17B7374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6AD0ABA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16</w:t>
            </w:r>
          </w:p>
        </w:tc>
        <w:tc>
          <w:tcPr>
            <w:tcW w:w="5380" w:type="dxa"/>
            <w:tcBorders>
              <w:top w:val="nil"/>
              <w:left w:val="nil"/>
              <w:bottom w:val="single" w:sz="4" w:space="0" w:color="auto"/>
              <w:right w:val="single" w:sz="4" w:space="0" w:color="auto"/>
            </w:tcBorders>
            <w:shd w:val="clear" w:color="auto" w:fill="auto"/>
            <w:vAlign w:val="center"/>
            <w:hideMark/>
          </w:tcPr>
          <w:p w14:paraId="62563873"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Viu-id mapped to strong auth is returned</w:t>
            </w:r>
          </w:p>
        </w:tc>
      </w:tr>
      <w:tr w:rsidR="00E432CA" w:rsidRPr="00E432CA" w14:paraId="06C20875" w14:textId="77777777" w:rsidTr="00E432CA">
        <w:trPr>
          <w:trHeight w:val="12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60860B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D11</w:t>
            </w:r>
          </w:p>
        </w:tc>
        <w:tc>
          <w:tcPr>
            <w:tcW w:w="960" w:type="dxa"/>
            <w:tcBorders>
              <w:top w:val="nil"/>
              <w:left w:val="nil"/>
              <w:bottom w:val="single" w:sz="4" w:space="0" w:color="auto"/>
              <w:right w:val="single" w:sz="4" w:space="0" w:color="auto"/>
            </w:tcBorders>
            <w:shd w:val="clear" w:color="auto" w:fill="auto"/>
            <w:vAlign w:val="center"/>
            <w:hideMark/>
          </w:tcPr>
          <w:p w14:paraId="5A734D2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1462E67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3130709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2A5D543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17</w:t>
            </w:r>
          </w:p>
        </w:tc>
        <w:tc>
          <w:tcPr>
            <w:tcW w:w="5380" w:type="dxa"/>
            <w:tcBorders>
              <w:top w:val="nil"/>
              <w:left w:val="nil"/>
              <w:bottom w:val="single" w:sz="4" w:space="0" w:color="auto"/>
              <w:right w:val="single" w:sz="4" w:space="0" w:color="auto"/>
            </w:tcBorders>
            <w:shd w:val="clear" w:color="auto" w:fill="auto"/>
            <w:vAlign w:val="center"/>
            <w:hideMark/>
          </w:tcPr>
          <w:p w14:paraId="59755EC8"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there is no strong auth mapped to partner-id, we return the same Viu-id mapped to partner-id. If there had been a strong auth mapped we would have forced user to authenticate (but still use the same Viu-id)</w:t>
            </w:r>
          </w:p>
        </w:tc>
      </w:tr>
      <w:tr w:rsidR="00E432CA" w:rsidRPr="00E432CA" w14:paraId="515FF1B9" w14:textId="77777777" w:rsidTr="00E432CA">
        <w:trPr>
          <w:trHeight w:val="12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CCB364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D12</w:t>
            </w:r>
          </w:p>
        </w:tc>
        <w:tc>
          <w:tcPr>
            <w:tcW w:w="960" w:type="dxa"/>
            <w:tcBorders>
              <w:top w:val="nil"/>
              <w:left w:val="nil"/>
              <w:bottom w:val="single" w:sz="4" w:space="0" w:color="auto"/>
              <w:right w:val="single" w:sz="4" w:space="0" w:color="auto"/>
            </w:tcBorders>
            <w:shd w:val="clear" w:color="auto" w:fill="auto"/>
            <w:vAlign w:val="center"/>
            <w:hideMark/>
          </w:tcPr>
          <w:p w14:paraId="7AED864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0546094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6ADE790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73D6D18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18</w:t>
            </w:r>
          </w:p>
        </w:tc>
        <w:tc>
          <w:tcPr>
            <w:tcW w:w="5380" w:type="dxa"/>
            <w:tcBorders>
              <w:top w:val="nil"/>
              <w:left w:val="nil"/>
              <w:bottom w:val="single" w:sz="4" w:space="0" w:color="auto"/>
              <w:right w:val="single" w:sz="4" w:space="0" w:color="auto"/>
            </w:tcBorders>
            <w:shd w:val="clear" w:color="auto" w:fill="auto"/>
            <w:vAlign w:val="center"/>
            <w:hideMark/>
          </w:tcPr>
          <w:p w14:paraId="1330C771"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there is no strong auth mapped to partner-id, we return the same Viu-id mapped to partner-id. If there had been a strong auth mapped we would have forced user to authenticate (but still use the same Viu-id)</w:t>
            </w:r>
          </w:p>
        </w:tc>
      </w:tr>
      <w:tr w:rsidR="00E432CA" w:rsidRPr="00E432CA" w14:paraId="6F09262C"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8C91E7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D12</w:t>
            </w:r>
          </w:p>
        </w:tc>
        <w:tc>
          <w:tcPr>
            <w:tcW w:w="960" w:type="dxa"/>
            <w:tcBorders>
              <w:top w:val="nil"/>
              <w:left w:val="nil"/>
              <w:bottom w:val="single" w:sz="4" w:space="0" w:color="auto"/>
              <w:right w:val="single" w:sz="4" w:space="0" w:color="auto"/>
            </w:tcBorders>
            <w:shd w:val="clear" w:color="auto" w:fill="auto"/>
            <w:vAlign w:val="center"/>
            <w:hideMark/>
          </w:tcPr>
          <w:p w14:paraId="06A2E0C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3194E29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S10</w:t>
            </w:r>
          </w:p>
        </w:tc>
        <w:tc>
          <w:tcPr>
            <w:tcW w:w="1160" w:type="dxa"/>
            <w:tcBorders>
              <w:top w:val="nil"/>
              <w:left w:val="nil"/>
              <w:bottom w:val="single" w:sz="4" w:space="0" w:color="auto"/>
              <w:right w:val="single" w:sz="4" w:space="0" w:color="auto"/>
            </w:tcBorders>
            <w:shd w:val="clear" w:color="auto" w:fill="auto"/>
            <w:vAlign w:val="center"/>
            <w:hideMark/>
          </w:tcPr>
          <w:p w14:paraId="37C5A79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34BAA1B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18</w:t>
            </w:r>
          </w:p>
        </w:tc>
        <w:tc>
          <w:tcPr>
            <w:tcW w:w="5380" w:type="dxa"/>
            <w:tcBorders>
              <w:top w:val="nil"/>
              <w:left w:val="nil"/>
              <w:bottom w:val="single" w:sz="4" w:space="0" w:color="auto"/>
              <w:right w:val="single" w:sz="4" w:space="0" w:color="auto"/>
            </w:tcBorders>
            <w:shd w:val="clear" w:color="auto" w:fill="auto"/>
            <w:vAlign w:val="center"/>
            <w:hideMark/>
          </w:tcPr>
          <w:p w14:paraId="76DBF313"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there is no strong auth mapped to partner, we map the same Viu-id</w:t>
            </w:r>
          </w:p>
        </w:tc>
      </w:tr>
    </w:tbl>
    <w:p w14:paraId="57540A45" w14:textId="77777777" w:rsidR="000D548D" w:rsidRDefault="000D548D" w:rsidP="002A7768">
      <w:pPr>
        <w:pStyle w:val="Heading2"/>
        <w:spacing w:line="360" w:lineRule="auto"/>
        <w:rPr>
          <w:lang w:val="en-IN"/>
        </w:rPr>
      </w:pPr>
    </w:p>
    <w:p w14:paraId="63B0CE9C" w14:textId="664DF244" w:rsidR="00CF3A80" w:rsidRDefault="00CF3A80" w:rsidP="002A7768">
      <w:pPr>
        <w:pStyle w:val="Heading2"/>
        <w:spacing w:line="360" w:lineRule="auto"/>
        <w:rPr>
          <w:lang w:val="en-IN"/>
        </w:rPr>
      </w:pPr>
      <w:bookmarkStart w:id="31" w:name="_Toc532490382"/>
      <w:r>
        <w:rPr>
          <w:lang w:val="en-IN"/>
        </w:rPr>
        <w:t>Use Case 19: Repeat User comes on the same browser and doesn’t log in &amp; is with existing/old partner id</w:t>
      </w:r>
      <w:bookmarkEnd w:id="31"/>
    </w:p>
    <w:p w14:paraId="10F32292" w14:textId="77777777" w:rsidR="00CF3A80" w:rsidRDefault="00CF3A80" w:rsidP="002A7768">
      <w:pPr>
        <w:pStyle w:val="ListParagraph"/>
        <w:numPr>
          <w:ilvl w:val="0"/>
          <w:numId w:val="25"/>
        </w:numPr>
        <w:spacing w:line="360" w:lineRule="auto"/>
        <w:rPr>
          <w:lang w:val="en-IN"/>
        </w:rPr>
      </w:pPr>
      <w:r>
        <w:rPr>
          <w:lang w:val="en-IN"/>
        </w:rPr>
        <w:t>Device Id &amp; partner id is available</w:t>
      </w:r>
    </w:p>
    <w:p w14:paraId="093086DB" w14:textId="77777777" w:rsidR="00B9782E" w:rsidRDefault="00B9782E" w:rsidP="002A7768">
      <w:pPr>
        <w:pStyle w:val="ListParagraph"/>
        <w:numPr>
          <w:ilvl w:val="0"/>
          <w:numId w:val="25"/>
        </w:numPr>
        <w:spacing w:line="360" w:lineRule="auto"/>
        <w:rPr>
          <w:lang w:val="en-IN"/>
        </w:rPr>
      </w:pPr>
      <w:r>
        <w:rPr>
          <w:lang w:val="en-IN"/>
        </w:rPr>
        <w:t>We fetch the Viu-id as per the rules for the partner-id.</w:t>
      </w:r>
    </w:p>
    <w:p w14:paraId="25B237C2" w14:textId="77777777" w:rsidR="00B9782E" w:rsidRDefault="00B9782E" w:rsidP="002A7768">
      <w:pPr>
        <w:pStyle w:val="ListParagraph"/>
        <w:numPr>
          <w:ilvl w:val="0"/>
          <w:numId w:val="25"/>
        </w:numPr>
        <w:spacing w:line="360" w:lineRule="auto"/>
        <w:rPr>
          <w:lang w:val="en-IN"/>
        </w:rPr>
      </w:pPr>
      <w:r>
        <w:rPr>
          <w:lang w:val="en-IN"/>
        </w:rPr>
        <w:t>If there is a strong auth associated with the partner-id, ask the user to authenticate</w:t>
      </w:r>
    </w:p>
    <w:p w14:paraId="4111C9CB" w14:textId="77777777" w:rsidR="00B9782E" w:rsidRDefault="00B9782E" w:rsidP="002A7768">
      <w:pPr>
        <w:pStyle w:val="ListParagraph"/>
        <w:numPr>
          <w:ilvl w:val="0"/>
          <w:numId w:val="25"/>
        </w:numPr>
        <w:spacing w:line="360" w:lineRule="auto"/>
        <w:rPr>
          <w:lang w:val="en-IN"/>
        </w:rPr>
      </w:pPr>
      <w:r>
        <w:rPr>
          <w:lang w:val="en-IN"/>
        </w:rPr>
        <w:t>If the user authenticates, use the Viu id as per authentication.</w:t>
      </w:r>
    </w:p>
    <w:p w14:paraId="6277530D" w14:textId="77777777" w:rsidR="00B9782E" w:rsidRDefault="00B9782E" w:rsidP="002A7768">
      <w:pPr>
        <w:pStyle w:val="ListParagraph"/>
        <w:numPr>
          <w:ilvl w:val="0"/>
          <w:numId w:val="25"/>
        </w:numPr>
        <w:spacing w:line="360" w:lineRule="auto"/>
        <w:rPr>
          <w:lang w:val="en-IN"/>
        </w:rPr>
      </w:pPr>
      <w:r>
        <w:rPr>
          <w:lang w:val="en-IN"/>
        </w:rPr>
        <w:t>Even if not authenticated, we use the last accessed Viu-id in case of multiple Viu-ids</w:t>
      </w:r>
    </w:p>
    <w:p w14:paraId="16B9FF8E" w14:textId="77777777" w:rsidR="00B9782E" w:rsidRDefault="00B9782E" w:rsidP="002A7768">
      <w:pPr>
        <w:pStyle w:val="ListParagraph"/>
        <w:numPr>
          <w:ilvl w:val="0"/>
          <w:numId w:val="25"/>
        </w:numPr>
        <w:spacing w:line="360" w:lineRule="auto"/>
        <w:rPr>
          <w:lang w:val="en-IN"/>
        </w:rPr>
      </w:pPr>
      <w:r>
        <w:rPr>
          <w:lang w:val="en-IN"/>
        </w:rPr>
        <w:t>User is identified via Viu-id</w:t>
      </w:r>
    </w:p>
    <w:p w14:paraId="788D984A" w14:textId="77777777" w:rsidR="00B9782E" w:rsidRDefault="00B9782E" w:rsidP="002A7768">
      <w:pPr>
        <w:pStyle w:val="ListParagraph"/>
        <w:numPr>
          <w:ilvl w:val="0"/>
          <w:numId w:val="25"/>
        </w:numPr>
        <w:spacing w:line="360" w:lineRule="auto"/>
        <w:rPr>
          <w:lang w:val="en-IN"/>
        </w:rPr>
      </w:pPr>
      <w:r>
        <w:rPr>
          <w:lang w:val="en-IN"/>
        </w:rPr>
        <w:t>This is how the data should look</w:t>
      </w:r>
    </w:p>
    <w:tbl>
      <w:tblPr>
        <w:tblW w:w="10520" w:type="dxa"/>
        <w:tblInd w:w="-5" w:type="dxa"/>
        <w:tblLook w:val="04A0" w:firstRow="1" w:lastRow="0" w:firstColumn="1" w:lastColumn="0" w:noHBand="0" w:noVBand="1"/>
      </w:tblPr>
      <w:tblGrid>
        <w:gridCol w:w="960"/>
        <w:gridCol w:w="960"/>
        <w:gridCol w:w="960"/>
        <w:gridCol w:w="1160"/>
        <w:gridCol w:w="1100"/>
        <w:gridCol w:w="5380"/>
      </w:tblGrid>
      <w:tr w:rsidR="00E432CA" w:rsidRPr="00E432CA" w14:paraId="0C75B5C3" w14:textId="77777777" w:rsidTr="00E432CA">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36F3C53F"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Device</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40E2CE77"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Partner</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58177722"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Auth</w:t>
            </w:r>
          </w:p>
        </w:tc>
        <w:tc>
          <w:tcPr>
            <w:tcW w:w="1160" w:type="dxa"/>
            <w:tcBorders>
              <w:top w:val="single" w:sz="4" w:space="0" w:color="auto"/>
              <w:left w:val="nil"/>
              <w:bottom w:val="single" w:sz="4" w:space="0" w:color="auto"/>
              <w:right w:val="single" w:sz="4" w:space="0" w:color="auto"/>
            </w:tcBorders>
            <w:shd w:val="clear" w:color="000000" w:fill="00B050"/>
            <w:vAlign w:val="center"/>
            <w:hideMark/>
          </w:tcPr>
          <w:p w14:paraId="17422D45"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Viu id</w:t>
            </w:r>
          </w:p>
        </w:tc>
        <w:tc>
          <w:tcPr>
            <w:tcW w:w="1100" w:type="dxa"/>
            <w:tcBorders>
              <w:top w:val="single" w:sz="4" w:space="0" w:color="auto"/>
              <w:left w:val="nil"/>
              <w:bottom w:val="single" w:sz="4" w:space="0" w:color="auto"/>
              <w:right w:val="single" w:sz="4" w:space="0" w:color="auto"/>
            </w:tcBorders>
            <w:shd w:val="clear" w:color="000000" w:fill="00B050"/>
            <w:vAlign w:val="center"/>
            <w:hideMark/>
          </w:tcPr>
          <w:p w14:paraId="60CF6257"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Use Case #</w:t>
            </w:r>
          </w:p>
        </w:tc>
        <w:tc>
          <w:tcPr>
            <w:tcW w:w="5380" w:type="dxa"/>
            <w:tcBorders>
              <w:top w:val="single" w:sz="4" w:space="0" w:color="auto"/>
              <w:left w:val="nil"/>
              <w:bottom w:val="single" w:sz="4" w:space="0" w:color="auto"/>
              <w:right w:val="single" w:sz="4" w:space="0" w:color="auto"/>
            </w:tcBorders>
            <w:shd w:val="clear" w:color="000000" w:fill="00B050"/>
            <w:vAlign w:val="center"/>
            <w:hideMark/>
          </w:tcPr>
          <w:p w14:paraId="0EFC9F3E" w14:textId="77777777" w:rsidR="00E432CA" w:rsidRPr="00E432CA" w:rsidRDefault="00E432CA" w:rsidP="002A7768">
            <w:pPr>
              <w:spacing w:line="360" w:lineRule="auto"/>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Comment</w:t>
            </w:r>
          </w:p>
        </w:tc>
      </w:tr>
      <w:tr w:rsidR="00E432CA" w:rsidRPr="00E432CA" w14:paraId="41971016"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CAC21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6F840A4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378B023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6ADFAE7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22362DC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w:t>
            </w:r>
          </w:p>
        </w:tc>
        <w:tc>
          <w:tcPr>
            <w:tcW w:w="5380" w:type="dxa"/>
            <w:tcBorders>
              <w:top w:val="nil"/>
              <w:left w:val="nil"/>
              <w:bottom w:val="single" w:sz="4" w:space="0" w:color="auto"/>
              <w:right w:val="single" w:sz="4" w:space="0" w:color="auto"/>
            </w:tcBorders>
            <w:shd w:val="clear" w:color="auto" w:fill="auto"/>
            <w:vAlign w:val="center"/>
            <w:hideMark/>
          </w:tcPr>
          <w:p w14:paraId="13871E03"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User Comes</w:t>
            </w:r>
          </w:p>
        </w:tc>
      </w:tr>
      <w:tr w:rsidR="00E432CA" w:rsidRPr="00E432CA" w14:paraId="2195B3B0"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B51024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4DD0E89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62777BF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1CDB726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29C15BD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79ED59A9"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Before Signup</w:t>
            </w:r>
          </w:p>
        </w:tc>
      </w:tr>
      <w:tr w:rsidR="00E432CA" w:rsidRPr="00E432CA" w14:paraId="77E2F1BA"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71B343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39ADF9B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6250D67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S1</w:t>
            </w:r>
          </w:p>
        </w:tc>
        <w:tc>
          <w:tcPr>
            <w:tcW w:w="1160" w:type="dxa"/>
            <w:tcBorders>
              <w:top w:val="nil"/>
              <w:left w:val="nil"/>
              <w:bottom w:val="single" w:sz="4" w:space="0" w:color="auto"/>
              <w:right w:val="single" w:sz="4" w:space="0" w:color="auto"/>
            </w:tcBorders>
            <w:shd w:val="clear" w:color="auto" w:fill="auto"/>
            <w:vAlign w:val="center"/>
            <w:hideMark/>
          </w:tcPr>
          <w:p w14:paraId="5241556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2F76EC2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004F28F5"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After Signup. Since V2 is not mapped to any auth or partner, it is linked</w:t>
            </w:r>
          </w:p>
        </w:tc>
      </w:tr>
      <w:tr w:rsidR="00E432CA" w:rsidRPr="00E432CA" w14:paraId="753DDD30"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8606BA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lastRenderedPageBreak/>
              <w:t>D3</w:t>
            </w:r>
          </w:p>
        </w:tc>
        <w:tc>
          <w:tcPr>
            <w:tcW w:w="960" w:type="dxa"/>
            <w:tcBorders>
              <w:top w:val="nil"/>
              <w:left w:val="nil"/>
              <w:bottom w:val="single" w:sz="4" w:space="0" w:color="auto"/>
              <w:right w:val="single" w:sz="4" w:space="0" w:color="auto"/>
            </w:tcBorders>
            <w:shd w:val="clear" w:color="auto" w:fill="auto"/>
            <w:vAlign w:val="center"/>
            <w:hideMark/>
          </w:tcPr>
          <w:p w14:paraId="060EA9E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P1</w:t>
            </w:r>
          </w:p>
        </w:tc>
        <w:tc>
          <w:tcPr>
            <w:tcW w:w="960" w:type="dxa"/>
            <w:tcBorders>
              <w:top w:val="nil"/>
              <w:left w:val="nil"/>
              <w:bottom w:val="single" w:sz="4" w:space="0" w:color="auto"/>
              <w:right w:val="single" w:sz="4" w:space="0" w:color="auto"/>
            </w:tcBorders>
            <w:shd w:val="clear" w:color="auto" w:fill="auto"/>
            <w:vAlign w:val="center"/>
            <w:hideMark/>
          </w:tcPr>
          <w:p w14:paraId="7B99D52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5792C36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34604ED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3</w:t>
            </w:r>
          </w:p>
        </w:tc>
        <w:tc>
          <w:tcPr>
            <w:tcW w:w="5380" w:type="dxa"/>
            <w:tcBorders>
              <w:top w:val="nil"/>
              <w:left w:val="nil"/>
              <w:bottom w:val="single" w:sz="4" w:space="0" w:color="auto"/>
              <w:right w:val="single" w:sz="4" w:space="0" w:color="auto"/>
            </w:tcBorders>
            <w:shd w:val="clear" w:color="auto" w:fill="auto"/>
            <w:vAlign w:val="center"/>
            <w:hideMark/>
          </w:tcPr>
          <w:p w14:paraId="6DBC8B6E"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Viu-id mapped to partner id is created</w:t>
            </w:r>
          </w:p>
        </w:tc>
      </w:tr>
      <w:tr w:rsidR="00E432CA" w:rsidRPr="00E432CA" w14:paraId="62848FAB"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5B7FB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D4</w:t>
            </w:r>
          </w:p>
        </w:tc>
        <w:tc>
          <w:tcPr>
            <w:tcW w:w="960" w:type="dxa"/>
            <w:tcBorders>
              <w:top w:val="nil"/>
              <w:left w:val="nil"/>
              <w:bottom w:val="single" w:sz="4" w:space="0" w:color="auto"/>
              <w:right w:val="single" w:sz="4" w:space="0" w:color="auto"/>
            </w:tcBorders>
            <w:shd w:val="clear" w:color="auto" w:fill="auto"/>
            <w:vAlign w:val="center"/>
            <w:hideMark/>
          </w:tcPr>
          <w:p w14:paraId="0E402E8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P2</w:t>
            </w:r>
          </w:p>
        </w:tc>
        <w:tc>
          <w:tcPr>
            <w:tcW w:w="960" w:type="dxa"/>
            <w:tcBorders>
              <w:top w:val="nil"/>
              <w:left w:val="nil"/>
              <w:bottom w:val="single" w:sz="4" w:space="0" w:color="auto"/>
              <w:right w:val="single" w:sz="4" w:space="0" w:color="auto"/>
            </w:tcBorders>
            <w:shd w:val="clear" w:color="auto" w:fill="auto"/>
            <w:vAlign w:val="center"/>
            <w:hideMark/>
          </w:tcPr>
          <w:p w14:paraId="4F45EC1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487E787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36E0EFE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4</w:t>
            </w:r>
          </w:p>
        </w:tc>
        <w:tc>
          <w:tcPr>
            <w:tcW w:w="5380" w:type="dxa"/>
            <w:tcBorders>
              <w:top w:val="nil"/>
              <w:left w:val="nil"/>
              <w:bottom w:val="single" w:sz="4" w:space="0" w:color="auto"/>
              <w:right w:val="single" w:sz="4" w:space="0" w:color="auto"/>
            </w:tcBorders>
            <w:shd w:val="clear" w:color="auto" w:fill="auto"/>
            <w:vAlign w:val="center"/>
            <w:hideMark/>
          </w:tcPr>
          <w:p w14:paraId="6E5F8BD6"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Before Signup</w:t>
            </w:r>
          </w:p>
        </w:tc>
      </w:tr>
      <w:tr w:rsidR="00E432CA" w:rsidRPr="00E432CA" w14:paraId="0CA9C3E1"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28887F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D4</w:t>
            </w:r>
          </w:p>
        </w:tc>
        <w:tc>
          <w:tcPr>
            <w:tcW w:w="960" w:type="dxa"/>
            <w:tcBorders>
              <w:top w:val="nil"/>
              <w:left w:val="nil"/>
              <w:bottom w:val="single" w:sz="4" w:space="0" w:color="auto"/>
              <w:right w:val="single" w:sz="4" w:space="0" w:color="auto"/>
            </w:tcBorders>
            <w:shd w:val="clear" w:color="auto" w:fill="auto"/>
            <w:vAlign w:val="center"/>
            <w:hideMark/>
          </w:tcPr>
          <w:p w14:paraId="1AD3BC7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P2</w:t>
            </w:r>
          </w:p>
        </w:tc>
        <w:tc>
          <w:tcPr>
            <w:tcW w:w="960" w:type="dxa"/>
            <w:tcBorders>
              <w:top w:val="nil"/>
              <w:left w:val="nil"/>
              <w:bottom w:val="single" w:sz="4" w:space="0" w:color="auto"/>
              <w:right w:val="single" w:sz="4" w:space="0" w:color="auto"/>
            </w:tcBorders>
            <w:shd w:val="clear" w:color="auto" w:fill="auto"/>
            <w:vAlign w:val="center"/>
            <w:hideMark/>
          </w:tcPr>
          <w:p w14:paraId="47F2A0A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S2</w:t>
            </w:r>
          </w:p>
        </w:tc>
        <w:tc>
          <w:tcPr>
            <w:tcW w:w="1160" w:type="dxa"/>
            <w:tcBorders>
              <w:top w:val="nil"/>
              <w:left w:val="nil"/>
              <w:bottom w:val="single" w:sz="4" w:space="0" w:color="auto"/>
              <w:right w:val="single" w:sz="4" w:space="0" w:color="auto"/>
            </w:tcBorders>
            <w:shd w:val="clear" w:color="auto" w:fill="auto"/>
            <w:vAlign w:val="center"/>
            <w:hideMark/>
          </w:tcPr>
          <w:p w14:paraId="420A556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217B1A6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4</w:t>
            </w:r>
          </w:p>
        </w:tc>
        <w:tc>
          <w:tcPr>
            <w:tcW w:w="5380" w:type="dxa"/>
            <w:tcBorders>
              <w:top w:val="nil"/>
              <w:left w:val="nil"/>
              <w:bottom w:val="single" w:sz="4" w:space="0" w:color="auto"/>
              <w:right w:val="single" w:sz="4" w:space="0" w:color="auto"/>
            </w:tcBorders>
            <w:shd w:val="clear" w:color="auto" w:fill="auto"/>
            <w:vAlign w:val="center"/>
            <w:hideMark/>
          </w:tcPr>
          <w:p w14:paraId="0AAF9312"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no strong auth is mapped to V4 &amp; user did a signup we keep the same auth</w:t>
            </w:r>
          </w:p>
        </w:tc>
      </w:tr>
      <w:tr w:rsidR="00E432CA" w:rsidRPr="00E432CA" w14:paraId="2AA9D21E"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7CC33E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1FF0025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559723F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24AA7F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2519CF2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5</w:t>
            </w:r>
          </w:p>
        </w:tc>
        <w:tc>
          <w:tcPr>
            <w:tcW w:w="5380" w:type="dxa"/>
            <w:tcBorders>
              <w:top w:val="nil"/>
              <w:left w:val="nil"/>
              <w:bottom w:val="single" w:sz="4" w:space="0" w:color="auto"/>
              <w:right w:val="single" w:sz="4" w:space="0" w:color="auto"/>
            </w:tcBorders>
            <w:shd w:val="clear" w:color="auto" w:fill="auto"/>
            <w:vAlign w:val="center"/>
            <w:hideMark/>
          </w:tcPr>
          <w:p w14:paraId="6A2BBACA"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2CEDD753"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FEE909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0E2E5DA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23CAC2B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349D403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0FB59EB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6</w:t>
            </w:r>
          </w:p>
        </w:tc>
        <w:tc>
          <w:tcPr>
            <w:tcW w:w="5380" w:type="dxa"/>
            <w:tcBorders>
              <w:top w:val="nil"/>
              <w:left w:val="nil"/>
              <w:bottom w:val="single" w:sz="4" w:space="0" w:color="auto"/>
              <w:right w:val="single" w:sz="4" w:space="0" w:color="auto"/>
            </w:tcBorders>
            <w:shd w:val="clear" w:color="auto" w:fill="auto"/>
            <w:vAlign w:val="center"/>
            <w:hideMark/>
          </w:tcPr>
          <w:p w14:paraId="45962A9E"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6D8E7FF3"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B6A628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7B525A3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215BB7E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S3</w:t>
            </w:r>
          </w:p>
        </w:tc>
        <w:tc>
          <w:tcPr>
            <w:tcW w:w="1160" w:type="dxa"/>
            <w:tcBorders>
              <w:top w:val="nil"/>
              <w:left w:val="nil"/>
              <w:bottom w:val="single" w:sz="4" w:space="0" w:color="auto"/>
              <w:right w:val="single" w:sz="4" w:space="0" w:color="auto"/>
            </w:tcBorders>
            <w:shd w:val="clear" w:color="auto" w:fill="auto"/>
            <w:vAlign w:val="center"/>
            <w:hideMark/>
          </w:tcPr>
          <w:p w14:paraId="56AB4DD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04D730E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6</w:t>
            </w:r>
          </w:p>
        </w:tc>
        <w:tc>
          <w:tcPr>
            <w:tcW w:w="5380" w:type="dxa"/>
            <w:tcBorders>
              <w:top w:val="nil"/>
              <w:left w:val="nil"/>
              <w:bottom w:val="single" w:sz="4" w:space="0" w:color="auto"/>
              <w:right w:val="single" w:sz="4" w:space="0" w:color="auto"/>
            </w:tcBorders>
            <w:shd w:val="clear" w:color="auto" w:fill="auto"/>
            <w:vAlign w:val="center"/>
            <w:hideMark/>
          </w:tcPr>
          <w:p w14:paraId="4E7B5C3D"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is now linked to existing Viu-id</w:t>
            </w:r>
          </w:p>
        </w:tc>
      </w:tr>
      <w:tr w:rsidR="00E432CA" w:rsidRPr="00E432CA" w14:paraId="7AAC0CC7"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ECF8DC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4B7EF8E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611FF8E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S1</w:t>
            </w:r>
          </w:p>
        </w:tc>
        <w:tc>
          <w:tcPr>
            <w:tcW w:w="1160" w:type="dxa"/>
            <w:tcBorders>
              <w:top w:val="nil"/>
              <w:left w:val="nil"/>
              <w:bottom w:val="single" w:sz="4" w:space="0" w:color="auto"/>
              <w:right w:val="single" w:sz="4" w:space="0" w:color="auto"/>
            </w:tcBorders>
            <w:shd w:val="clear" w:color="auto" w:fill="auto"/>
            <w:vAlign w:val="center"/>
            <w:hideMark/>
          </w:tcPr>
          <w:p w14:paraId="229BC1B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4C62FAC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7</w:t>
            </w:r>
          </w:p>
        </w:tc>
        <w:tc>
          <w:tcPr>
            <w:tcW w:w="5380" w:type="dxa"/>
            <w:tcBorders>
              <w:top w:val="nil"/>
              <w:left w:val="nil"/>
              <w:bottom w:val="single" w:sz="4" w:space="0" w:color="auto"/>
              <w:right w:val="single" w:sz="4" w:space="0" w:color="auto"/>
            </w:tcBorders>
            <w:shd w:val="clear" w:color="auto" w:fill="auto"/>
            <w:vAlign w:val="center"/>
            <w:hideMark/>
          </w:tcPr>
          <w:p w14:paraId="0C3C26E0"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634F8B6C"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73315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1F38CAF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P3</w:t>
            </w:r>
          </w:p>
        </w:tc>
        <w:tc>
          <w:tcPr>
            <w:tcW w:w="960" w:type="dxa"/>
            <w:tcBorders>
              <w:top w:val="nil"/>
              <w:left w:val="nil"/>
              <w:bottom w:val="single" w:sz="4" w:space="0" w:color="auto"/>
              <w:right w:val="single" w:sz="4" w:space="0" w:color="auto"/>
            </w:tcBorders>
            <w:shd w:val="clear" w:color="auto" w:fill="auto"/>
            <w:vAlign w:val="center"/>
            <w:hideMark/>
          </w:tcPr>
          <w:p w14:paraId="60CF694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1007ADA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119EA59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8</w:t>
            </w:r>
          </w:p>
        </w:tc>
        <w:tc>
          <w:tcPr>
            <w:tcW w:w="5380" w:type="dxa"/>
            <w:tcBorders>
              <w:top w:val="nil"/>
              <w:left w:val="nil"/>
              <w:bottom w:val="single" w:sz="4" w:space="0" w:color="auto"/>
              <w:right w:val="single" w:sz="4" w:space="0" w:color="auto"/>
            </w:tcBorders>
            <w:shd w:val="clear" w:color="auto" w:fill="auto"/>
            <w:vAlign w:val="center"/>
            <w:hideMark/>
          </w:tcPr>
          <w:p w14:paraId="0E440A65"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Fetch the last accessed Viu-id as per the device-id</w:t>
            </w:r>
          </w:p>
        </w:tc>
      </w:tr>
      <w:tr w:rsidR="00E432CA" w:rsidRPr="00E432CA" w14:paraId="660B75C7"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DA49A0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2EB6F38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center"/>
            <w:hideMark/>
          </w:tcPr>
          <w:p w14:paraId="3BA9B0B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77ECAC6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4D9DC78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38FD3C9F"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Link the partner-id to device-id &amp; use the last accessed same Viu-id</w:t>
            </w:r>
          </w:p>
        </w:tc>
      </w:tr>
      <w:tr w:rsidR="00E432CA" w:rsidRPr="00E432CA" w14:paraId="464839F6"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0B2413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317CA05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center"/>
            <w:hideMark/>
          </w:tcPr>
          <w:p w14:paraId="1520F14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S4</w:t>
            </w:r>
          </w:p>
        </w:tc>
        <w:tc>
          <w:tcPr>
            <w:tcW w:w="1160" w:type="dxa"/>
            <w:tcBorders>
              <w:top w:val="nil"/>
              <w:left w:val="nil"/>
              <w:bottom w:val="single" w:sz="4" w:space="0" w:color="auto"/>
              <w:right w:val="single" w:sz="4" w:space="0" w:color="auto"/>
            </w:tcBorders>
            <w:shd w:val="clear" w:color="auto" w:fill="auto"/>
            <w:vAlign w:val="center"/>
            <w:hideMark/>
          </w:tcPr>
          <w:p w14:paraId="2BD4A39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V5</w:t>
            </w:r>
          </w:p>
        </w:tc>
        <w:tc>
          <w:tcPr>
            <w:tcW w:w="1100" w:type="dxa"/>
            <w:tcBorders>
              <w:top w:val="nil"/>
              <w:left w:val="nil"/>
              <w:bottom w:val="single" w:sz="4" w:space="0" w:color="auto"/>
              <w:right w:val="single" w:sz="4" w:space="0" w:color="auto"/>
            </w:tcBorders>
            <w:shd w:val="clear" w:color="auto" w:fill="auto"/>
            <w:vAlign w:val="center"/>
            <w:hideMark/>
          </w:tcPr>
          <w:p w14:paraId="17954C5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559EC068"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gets linked on same viu id</w:t>
            </w:r>
          </w:p>
        </w:tc>
      </w:tr>
      <w:tr w:rsidR="00E432CA" w:rsidRPr="00E432CA" w14:paraId="21815DD7"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BE4669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644068A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15FA9DB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4A80416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355AE04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7A5B7416"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Last accessed for D1 was V1, hence we map the partner-id</w:t>
            </w:r>
          </w:p>
        </w:tc>
      </w:tr>
      <w:tr w:rsidR="00E432CA" w:rsidRPr="00E432CA" w14:paraId="53988065"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AF9BFA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5A3AF6A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23158ED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S40</w:t>
            </w:r>
          </w:p>
        </w:tc>
        <w:tc>
          <w:tcPr>
            <w:tcW w:w="1160" w:type="dxa"/>
            <w:tcBorders>
              <w:top w:val="nil"/>
              <w:left w:val="nil"/>
              <w:bottom w:val="single" w:sz="4" w:space="0" w:color="auto"/>
              <w:right w:val="single" w:sz="4" w:space="0" w:color="auto"/>
            </w:tcBorders>
            <w:shd w:val="clear" w:color="auto" w:fill="auto"/>
            <w:vAlign w:val="center"/>
            <w:hideMark/>
          </w:tcPr>
          <w:p w14:paraId="0D15484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V20</w:t>
            </w:r>
          </w:p>
        </w:tc>
        <w:tc>
          <w:tcPr>
            <w:tcW w:w="1100" w:type="dxa"/>
            <w:tcBorders>
              <w:top w:val="nil"/>
              <w:left w:val="nil"/>
              <w:bottom w:val="single" w:sz="4" w:space="0" w:color="auto"/>
              <w:right w:val="single" w:sz="4" w:space="0" w:color="auto"/>
            </w:tcBorders>
            <w:shd w:val="clear" w:color="auto" w:fill="auto"/>
            <w:vAlign w:val="center"/>
            <w:hideMark/>
          </w:tcPr>
          <w:p w14:paraId="048205B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0B22DD82"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User doesn’t authenticate</w:t>
            </w:r>
          </w:p>
        </w:tc>
      </w:tr>
      <w:tr w:rsidR="00E432CA" w:rsidRPr="00E432CA" w14:paraId="737CE640"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1C82771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bottom"/>
            <w:hideMark/>
          </w:tcPr>
          <w:p w14:paraId="541E688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bottom"/>
            <w:hideMark/>
          </w:tcPr>
          <w:p w14:paraId="2D9C89A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S40</w:t>
            </w:r>
          </w:p>
        </w:tc>
        <w:tc>
          <w:tcPr>
            <w:tcW w:w="1160" w:type="dxa"/>
            <w:tcBorders>
              <w:top w:val="nil"/>
              <w:left w:val="nil"/>
              <w:bottom w:val="single" w:sz="4" w:space="0" w:color="auto"/>
              <w:right w:val="single" w:sz="4" w:space="0" w:color="auto"/>
            </w:tcBorders>
            <w:shd w:val="clear" w:color="auto" w:fill="auto"/>
            <w:vAlign w:val="bottom"/>
            <w:hideMark/>
          </w:tcPr>
          <w:p w14:paraId="69590B7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bottom"/>
            <w:hideMark/>
          </w:tcPr>
          <w:p w14:paraId="181947C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1CE40ABE"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Link the stong auth</w:t>
            </w:r>
          </w:p>
        </w:tc>
      </w:tr>
      <w:tr w:rsidR="00E432CA" w:rsidRPr="00E432CA" w14:paraId="51B60183"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99A0D2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45F84EC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61F3743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53BF7F0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747A4B0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10</w:t>
            </w:r>
          </w:p>
        </w:tc>
        <w:tc>
          <w:tcPr>
            <w:tcW w:w="5380" w:type="dxa"/>
            <w:tcBorders>
              <w:top w:val="nil"/>
              <w:left w:val="nil"/>
              <w:bottom w:val="single" w:sz="4" w:space="0" w:color="auto"/>
              <w:right w:val="single" w:sz="4" w:space="0" w:color="auto"/>
            </w:tcBorders>
            <w:shd w:val="clear" w:color="auto" w:fill="auto"/>
            <w:vAlign w:val="center"/>
            <w:hideMark/>
          </w:tcPr>
          <w:p w14:paraId="129DFB15"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Fetch the last accessed Viu-id as per the device-id</w:t>
            </w:r>
          </w:p>
        </w:tc>
      </w:tr>
      <w:tr w:rsidR="00E432CA" w:rsidRPr="00E432CA" w14:paraId="3BC22547"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E64D0D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0CAD72B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7515EA4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S2</w:t>
            </w:r>
          </w:p>
        </w:tc>
        <w:tc>
          <w:tcPr>
            <w:tcW w:w="1160" w:type="dxa"/>
            <w:tcBorders>
              <w:top w:val="nil"/>
              <w:left w:val="nil"/>
              <w:bottom w:val="single" w:sz="4" w:space="0" w:color="auto"/>
              <w:right w:val="single" w:sz="4" w:space="0" w:color="auto"/>
            </w:tcBorders>
            <w:shd w:val="clear" w:color="auto" w:fill="auto"/>
            <w:vAlign w:val="center"/>
            <w:hideMark/>
          </w:tcPr>
          <w:p w14:paraId="64C9C14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2B084A4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10</w:t>
            </w:r>
          </w:p>
        </w:tc>
        <w:tc>
          <w:tcPr>
            <w:tcW w:w="5380" w:type="dxa"/>
            <w:tcBorders>
              <w:top w:val="nil"/>
              <w:left w:val="nil"/>
              <w:bottom w:val="single" w:sz="4" w:space="0" w:color="auto"/>
              <w:right w:val="single" w:sz="4" w:space="0" w:color="auto"/>
            </w:tcBorders>
            <w:shd w:val="clear" w:color="auto" w:fill="auto"/>
            <w:vAlign w:val="center"/>
            <w:hideMark/>
          </w:tcPr>
          <w:p w14:paraId="78179528"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id is now mapped to all other ids</w:t>
            </w:r>
          </w:p>
        </w:tc>
      </w:tr>
      <w:tr w:rsidR="00E432CA" w:rsidRPr="00E432CA" w14:paraId="5044884B"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21CF77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D5</w:t>
            </w:r>
          </w:p>
        </w:tc>
        <w:tc>
          <w:tcPr>
            <w:tcW w:w="960" w:type="dxa"/>
            <w:tcBorders>
              <w:top w:val="nil"/>
              <w:left w:val="nil"/>
              <w:bottom w:val="single" w:sz="4" w:space="0" w:color="auto"/>
              <w:right w:val="single" w:sz="4" w:space="0" w:color="auto"/>
            </w:tcBorders>
            <w:shd w:val="clear" w:color="auto" w:fill="auto"/>
            <w:vAlign w:val="center"/>
            <w:hideMark/>
          </w:tcPr>
          <w:p w14:paraId="4C4EBF4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040C532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67DF6CB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V8</w:t>
            </w:r>
          </w:p>
        </w:tc>
        <w:tc>
          <w:tcPr>
            <w:tcW w:w="1100" w:type="dxa"/>
            <w:tcBorders>
              <w:top w:val="nil"/>
              <w:left w:val="nil"/>
              <w:bottom w:val="single" w:sz="4" w:space="0" w:color="auto"/>
              <w:right w:val="single" w:sz="4" w:space="0" w:color="auto"/>
            </w:tcBorders>
            <w:shd w:val="clear" w:color="auto" w:fill="auto"/>
            <w:vAlign w:val="center"/>
            <w:hideMark/>
          </w:tcPr>
          <w:p w14:paraId="0159948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11</w:t>
            </w:r>
          </w:p>
        </w:tc>
        <w:tc>
          <w:tcPr>
            <w:tcW w:w="5380" w:type="dxa"/>
            <w:tcBorders>
              <w:top w:val="nil"/>
              <w:left w:val="nil"/>
              <w:bottom w:val="single" w:sz="4" w:space="0" w:color="auto"/>
              <w:right w:val="single" w:sz="4" w:space="0" w:color="auto"/>
            </w:tcBorders>
            <w:shd w:val="clear" w:color="auto" w:fill="auto"/>
            <w:vAlign w:val="center"/>
            <w:hideMark/>
          </w:tcPr>
          <w:p w14:paraId="64A2AFF0"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33360022"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02D7F1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D6</w:t>
            </w:r>
          </w:p>
        </w:tc>
        <w:tc>
          <w:tcPr>
            <w:tcW w:w="960" w:type="dxa"/>
            <w:tcBorders>
              <w:top w:val="nil"/>
              <w:left w:val="nil"/>
              <w:bottom w:val="single" w:sz="4" w:space="0" w:color="auto"/>
              <w:right w:val="single" w:sz="4" w:space="0" w:color="auto"/>
            </w:tcBorders>
            <w:shd w:val="clear" w:color="auto" w:fill="auto"/>
            <w:vAlign w:val="center"/>
            <w:hideMark/>
          </w:tcPr>
          <w:p w14:paraId="1C7140A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3FCA934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5981A6C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5DE7BD7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12</w:t>
            </w:r>
          </w:p>
        </w:tc>
        <w:tc>
          <w:tcPr>
            <w:tcW w:w="5380" w:type="dxa"/>
            <w:tcBorders>
              <w:top w:val="nil"/>
              <w:left w:val="nil"/>
              <w:bottom w:val="single" w:sz="4" w:space="0" w:color="auto"/>
              <w:right w:val="single" w:sz="4" w:space="0" w:color="auto"/>
            </w:tcBorders>
            <w:shd w:val="clear" w:color="auto" w:fill="auto"/>
            <w:vAlign w:val="center"/>
            <w:hideMark/>
          </w:tcPr>
          <w:p w14:paraId="1E5B64C8"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this is a new device id, we will have no way of knowing that this is a repeat user</w:t>
            </w:r>
          </w:p>
        </w:tc>
      </w:tr>
      <w:tr w:rsidR="00E432CA" w:rsidRPr="00E432CA" w14:paraId="3A6E6DF0"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9AFEA0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D6</w:t>
            </w:r>
          </w:p>
        </w:tc>
        <w:tc>
          <w:tcPr>
            <w:tcW w:w="960" w:type="dxa"/>
            <w:tcBorders>
              <w:top w:val="nil"/>
              <w:left w:val="nil"/>
              <w:bottom w:val="single" w:sz="4" w:space="0" w:color="auto"/>
              <w:right w:val="single" w:sz="4" w:space="0" w:color="auto"/>
            </w:tcBorders>
            <w:shd w:val="clear" w:color="auto" w:fill="auto"/>
            <w:vAlign w:val="center"/>
            <w:hideMark/>
          </w:tcPr>
          <w:p w14:paraId="2CB1C19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3A5BCC4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S5</w:t>
            </w:r>
          </w:p>
        </w:tc>
        <w:tc>
          <w:tcPr>
            <w:tcW w:w="1160" w:type="dxa"/>
            <w:tcBorders>
              <w:top w:val="nil"/>
              <w:left w:val="nil"/>
              <w:bottom w:val="single" w:sz="4" w:space="0" w:color="auto"/>
              <w:right w:val="single" w:sz="4" w:space="0" w:color="auto"/>
            </w:tcBorders>
            <w:shd w:val="clear" w:color="auto" w:fill="auto"/>
            <w:vAlign w:val="center"/>
            <w:hideMark/>
          </w:tcPr>
          <w:p w14:paraId="6EB8187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278F0C7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12</w:t>
            </w:r>
          </w:p>
        </w:tc>
        <w:tc>
          <w:tcPr>
            <w:tcW w:w="5380" w:type="dxa"/>
            <w:tcBorders>
              <w:top w:val="nil"/>
              <w:left w:val="nil"/>
              <w:bottom w:val="single" w:sz="4" w:space="0" w:color="auto"/>
              <w:right w:val="single" w:sz="4" w:space="0" w:color="auto"/>
            </w:tcBorders>
            <w:shd w:val="clear" w:color="auto" w:fill="auto"/>
            <w:vAlign w:val="center"/>
            <w:hideMark/>
          </w:tcPr>
          <w:p w14:paraId="35DEABB7"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gets linked on same viu id</w:t>
            </w:r>
          </w:p>
        </w:tc>
      </w:tr>
      <w:tr w:rsidR="00E432CA" w:rsidRPr="00E432CA" w14:paraId="3C99C97E"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97C5D9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D7</w:t>
            </w:r>
          </w:p>
        </w:tc>
        <w:tc>
          <w:tcPr>
            <w:tcW w:w="960" w:type="dxa"/>
            <w:tcBorders>
              <w:top w:val="nil"/>
              <w:left w:val="nil"/>
              <w:bottom w:val="single" w:sz="4" w:space="0" w:color="auto"/>
              <w:right w:val="single" w:sz="4" w:space="0" w:color="auto"/>
            </w:tcBorders>
            <w:shd w:val="clear" w:color="auto" w:fill="auto"/>
            <w:vAlign w:val="center"/>
            <w:hideMark/>
          </w:tcPr>
          <w:p w14:paraId="731F35A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0F5B4D8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3CB9C42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V10</w:t>
            </w:r>
          </w:p>
        </w:tc>
        <w:tc>
          <w:tcPr>
            <w:tcW w:w="1100" w:type="dxa"/>
            <w:tcBorders>
              <w:top w:val="nil"/>
              <w:left w:val="nil"/>
              <w:bottom w:val="single" w:sz="4" w:space="0" w:color="auto"/>
              <w:right w:val="single" w:sz="4" w:space="0" w:color="auto"/>
            </w:tcBorders>
            <w:shd w:val="clear" w:color="auto" w:fill="auto"/>
            <w:vAlign w:val="center"/>
            <w:hideMark/>
          </w:tcPr>
          <w:p w14:paraId="3DA6E80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13</w:t>
            </w:r>
          </w:p>
        </w:tc>
        <w:tc>
          <w:tcPr>
            <w:tcW w:w="5380" w:type="dxa"/>
            <w:tcBorders>
              <w:top w:val="nil"/>
              <w:left w:val="nil"/>
              <w:bottom w:val="single" w:sz="4" w:space="0" w:color="auto"/>
              <w:right w:val="single" w:sz="4" w:space="0" w:color="auto"/>
            </w:tcBorders>
            <w:shd w:val="clear" w:color="auto" w:fill="auto"/>
            <w:vAlign w:val="center"/>
            <w:hideMark/>
          </w:tcPr>
          <w:p w14:paraId="472048E8"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68C0E701"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2D3BF1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D7</w:t>
            </w:r>
          </w:p>
        </w:tc>
        <w:tc>
          <w:tcPr>
            <w:tcW w:w="960" w:type="dxa"/>
            <w:tcBorders>
              <w:top w:val="nil"/>
              <w:left w:val="nil"/>
              <w:bottom w:val="single" w:sz="4" w:space="0" w:color="auto"/>
              <w:right w:val="single" w:sz="4" w:space="0" w:color="auto"/>
            </w:tcBorders>
            <w:shd w:val="clear" w:color="auto" w:fill="auto"/>
            <w:vAlign w:val="center"/>
            <w:hideMark/>
          </w:tcPr>
          <w:p w14:paraId="40579B4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7BED6B7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S5</w:t>
            </w:r>
          </w:p>
        </w:tc>
        <w:tc>
          <w:tcPr>
            <w:tcW w:w="1160" w:type="dxa"/>
            <w:tcBorders>
              <w:top w:val="nil"/>
              <w:left w:val="nil"/>
              <w:bottom w:val="single" w:sz="4" w:space="0" w:color="auto"/>
              <w:right w:val="single" w:sz="4" w:space="0" w:color="auto"/>
            </w:tcBorders>
            <w:shd w:val="clear" w:color="auto" w:fill="auto"/>
            <w:vAlign w:val="center"/>
            <w:hideMark/>
          </w:tcPr>
          <w:p w14:paraId="5E41225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03CFBA6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13</w:t>
            </w:r>
          </w:p>
        </w:tc>
        <w:tc>
          <w:tcPr>
            <w:tcW w:w="5380" w:type="dxa"/>
            <w:tcBorders>
              <w:top w:val="nil"/>
              <w:left w:val="nil"/>
              <w:bottom w:val="single" w:sz="4" w:space="0" w:color="auto"/>
              <w:right w:val="single" w:sz="4" w:space="0" w:color="auto"/>
            </w:tcBorders>
            <w:shd w:val="clear" w:color="auto" w:fill="auto"/>
            <w:vAlign w:val="center"/>
            <w:hideMark/>
          </w:tcPr>
          <w:p w14:paraId="532FB85F"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Viu-id mapped to strong auth is returned</w:t>
            </w:r>
          </w:p>
        </w:tc>
      </w:tr>
      <w:tr w:rsidR="00E432CA" w:rsidRPr="00E432CA" w14:paraId="56514E53"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B6B110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D8</w:t>
            </w:r>
          </w:p>
        </w:tc>
        <w:tc>
          <w:tcPr>
            <w:tcW w:w="960" w:type="dxa"/>
            <w:tcBorders>
              <w:top w:val="nil"/>
              <w:left w:val="nil"/>
              <w:bottom w:val="single" w:sz="4" w:space="0" w:color="auto"/>
              <w:right w:val="single" w:sz="4" w:space="0" w:color="auto"/>
            </w:tcBorders>
            <w:shd w:val="clear" w:color="auto" w:fill="auto"/>
            <w:vAlign w:val="center"/>
            <w:hideMark/>
          </w:tcPr>
          <w:p w14:paraId="65799A4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051F7F7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46AAA0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2B09197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14</w:t>
            </w:r>
          </w:p>
        </w:tc>
        <w:tc>
          <w:tcPr>
            <w:tcW w:w="5380" w:type="dxa"/>
            <w:tcBorders>
              <w:top w:val="nil"/>
              <w:left w:val="nil"/>
              <w:bottom w:val="single" w:sz="4" w:space="0" w:color="auto"/>
              <w:right w:val="single" w:sz="4" w:space="0" w:color="auto"/>
            </w:tcBorders>
            <w:shd w:val="clear" w:color="auto" w:fill="auto"/>
            <w:vAlign w:val="center"/>
            <w:hideMark/>
          </w:tcPr>
          <w:p w14:paraId="1723DFE7"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Viu-id is created</w:t>
            </w:r>
          </w:p>
        </w:tc>
      </w:tr>
      <w:tr w:rsidR="00E432CA" w:rsidRPr="00E432CA" w14:paraId="27346DCB"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836A2D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D9</w:t>
            </w:r>
          </w:p>
        </w:tc>
        <w:tc>
          <w:tcPr>
            <w:tcW w:w="960" w:type="dxa"/>
            <w:tcBorders>
              <w:top w:val="nil"/>
              <w:left w:val="nil"/>
              <w:bottom w:val="single" w:sz="4" w:space="0" w:color="auto"/>
              <w:right w:val="single" w:sz="4" w:space="0" w:color="auto"/>
            </w:tcBorders>
            <w:shd w:val="clear" w:color="auto" w:fill="auto"/>
            <w:vAlign w:val="center"/>
            <w:hideMark/>
          </w:tcPr>
          <w:p w14:paraId="3311E00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P7</w:t>
            </w:r>
          </w:p>
        </w:tc>
        <w:tc>
          <w:tcPr>
            <w:tcW w:w="960" w:type="dxa"/>
            <w:tcBorders>
              <w:top w:val="nil"/>
              <w:left w:val="nil"/>
              <w:bottom w:val="single" w:sz="4" w:space="0" w:color="auto"/>
              <w:right w:val="single" w:sz="4" w:space="0" w:color="auto"/>
            </w:tcBorders>
            <w:shd w:val="clear" w:color="auto" w:fill="auto"/>
            <w:vAlign w:val="center"/>
            <w:hideMark/>
          </w:tcPr>
          <w:p w14:paraId="4FCC692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6FEAB34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V12</w:t>
            </w:r>
          </w:p>
        </w:tc>
        <w:tc>
          <w:tcPr>
            <w:tcW w:w="1100" w:type="dxa"/>
            <w:tcBorders>
              <w:top w:val="nil"/>
              <w:left w:val="nil"/>
              <w:bottom w:val="single" w:sz="4" w:space="0" w:color="auto"/>
              <w:right w:val="single" w:sz="4" w:space="0" w:color="auto"/>
            </w:tcBorders>
            <w:shd w:val="clear" w:color="auto" w:fill="auto"/>
            <w:vAlign w:val="center"/>
            <w:hideMark/>
          </w:tcPr>
          <w:p w14:paraId="19EC171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15</w:t>
            </w:r>
          </w:p>
        </w:tc>
        <w:tc>
          <w:tcPr>
            <w:tcW w:w="5380" w:type="dxa"/>
            <w:tcBorders>
              <w:top w:val="nil"/>
              <w:left w:val="nil"/>
              <w:bottom w:val="single" w:sz="4" w:space="0" w:color="auto"/>
              <w:right w:val="single" w:sz="4" w:space="0" w:color="auto"/>
            </w:tcBorders>
            <w:shd w:val="clear" w:color="auto" w:fill="auto"/>
            <w:vAlign w:val="center"/>
            <w:hideMark/>
          </w:tcPr>
          <w:p w14:paraId="113E89AD"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Viu-id is created</w:t>
            </w:r>
          </w:p>
        </w:tc>
      </w:tr>
      <w:tr w:rsidR="00E432CA" w:rsidRPr="00E432CA" w14:paraId="52EC6E86"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164C43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D9</w:t>
            </w:r>
          </w:p>
        </w:tc>
        <w:tc>
          <w:tcPr>
            <w:tcW w:w="960" w:type="dxa"/>
            <w:tcBorders>
              <w:top w:val="nil"/>
              <w:left w:val="nil"/>
              <w:bottom w:val="single" w:sz="4" w:space="0" w:color="auto"/>
              <w:right w:val="single" w:sz="4" w:space="0" w:color="auto"/>
            </w:tcBorders>
            <w:shd w:val="clear" w:color="auto" w:fill="auto"/>
            <w:vAlign w:val="center"/>
            <w:hideMark/>
          </w:tcPr>
          <w:p w14:paraId="31C81FB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P7</w:t>
            </w:r>
          </w:p>
        </w:tc>
        <w:tc>
          <w:tcPr>
            <w:tcW w:w="960" w:type="dxa"/>
            <w:tcBorders>
              <w:top w:val="nil"/>
              <w:left w:val="nil"/>
              <w:bottom w:val="single" w:sz="4" w:space="0" w:color="auto"/>
              <w:right w:val="single" w:sz="4" w:space="0" w:color="auto"/>
            </w:tcBorders>
            <w:shd w:val="clear" w:color="auto" w:fill="auto"/>
            <w:vAlign w:val="center"/>
            <w:hideMark/>
          </w:tcPr>
          <w:p w14:paraId="6574752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S6</w:t>
            </w:r>
          </w:p>
        </w:tc>
        <w:tc>
          <w:tcPr>
            <w:tcW w:w="1160" w:type="dxa"/>
            <w:tcBorders>
              <w:top w:val="nil"/>
              <w:left w:val="nil"/>
              <w:bottom w:val="single" w:sz="4" w:space="0" w:color="auto"/>
              <w:right w:val="single" w:sz="4" w:space="0" w:color="auto"/>
            </w:tcBorders>
            <w:shd w:val="clear" w:color="auto" w:fill="auto"/>
            <w:vAlign w:val="center"/>
            <w:hideMark/>
          </w:tcPr>
          <w:p w14:paraId="3FBE7D2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V12</w:t>
            </w:r>
          </w:p>
        </w:tc>
        <w:tc>
          <w:tcPr>
            <w:tcW w:w="1100" w:type="dxa"/>
            <w:tcBorders>
              <w:top w:val="nil"/>
              <w:left w:val="nil"/>
              <w:bottom w:val="single" w:sz="4" w:space="0" w:color="auto"/>
              <w:right w:val="single" w:sz="4" w:space="0" w:color="auto"/>
            </w:tcBorders>
            <w:shd w:val="clear" w:color="auto" w:fill="auto"/>
            <w:vAlign w:val="center"/>
            <w:hideMark/>
          </w:tcPr>
          <w:p w14:paraId="09D43F4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15</w:t>
            </w:r>
          </w:p>
        </w:tc>
        <w:tc>
          <w:tcPr>
            <w:tcW w:w="5380" w:type="dxa"/>
            <w:tcBorders>
              <w:top w:val="nil"/>
              <w:left w:val="nil"/>
              <w:bottom w:val="single" w:sz="4" w:space="0" w:color="auto"/>
              <w:right w:val="single" w:sz="4" w:space="0" w:color="auto"/>
            </w:tcBorders>
            <w:shd w:val="clear" w:color="auto" w:fill="auto"/>
            <w:vAlign w:val="center"/>
            <w:hideMark/>
          </w:tcPr>
          <w:p w14:paraId="2E8C2ECE"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gets linked on same viu id</w:t>
            </w:r>
          </w:p>
        </w:tc>
      </w:tr>
      <w:tr w:rsidR="00E432CA" w:rsidRPr="00E432CA" w14:paraId="0123B4A5"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58F4C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D10</w:t>
            </w:r>
          </w:p>
        </w:tc>
        <w:tc>
          <w:tcPr>
            <w:tcW w:w="960" w:type="dxa"/>
            <w:tcBorders>
              <w:top w:val="nil"/>
              <w:left w:val="nil"/>
              <w:bottom w:val="single" w:sz="4" w:space="0" w:color="auto"/>
              <w:right w:val="single" w:sz="4" w:space="0" w:color="auto"/>
            </w:tcBorders>
            <w:shd w:val="clear" w:color="auto" w:fill="auto"/>
            <w:vAlign w:val="center"/>
            <w:hideMark/>
          </w:tcPr>
          <w:p w14:paraId="16B357E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P8</w:t>
            </w:r>
          </w:p>
        </w:tc>
        <w:tc>
          <w:tcPr>
            <w:tcW w:w="960" w:type="dxa"/>
            <w:tcBorders>
              <w:top w:val="nil"/>
              <w:left w:val="nil"/>
              <w:bottom w:val="single" w:sz="4" w:space="0" w:color="auto"/>
              <w:right w:val="single" w:sz="4" w:space="0" w:color="auto"/>
            </w:tcBorders>
            <w:shd w:val="clear" w:color="auto" w:fill="auto"/>
            <w:vAlign w:val="center"/>
            <w:hideMark/>
          </w:tcPr>
          <w:p w14:paraId="7940EC9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4AC0963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V14</w:t>
            </w:r>
          </w:p>
        </w:tc>
        <w:tc>
          <w:tcPr>
            <w:tcW w:w="1100" w:type="dxa"/>
            <w:tcBorders>
              <w:top w:val="nil"/>
              <w:left w:val="nil"/>
              <w:bottom w:val="single" w:sz="4" w:space="0" w:color="auto"/>
              <w:right w:val="single" w:sz="4" w:space="0" w:color="auto"/>
            </w:tcBorders>
            <w:shd w:val="clear" w:color="auto" w:fill="auto"/>
            <w:vAlign w:val="center"/>
            <w:hideMark/>
          </w:tcPr>
          <w:p w14:paraId="594EF16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16</w:t>
            </w:r>
          </w:p>
        </w:tc>
        <w:tc>
          <w:tcPr>
            <w:tcW w:w="5380" w:type="dxa"/>
            <w:tcBorders>
              <w:top w:val="nil"/>
              <w:left w:val="nil"/>
              <w:bottom w:val="single" w:sz="4" w:space="0" w:color="auto"/>
              <w:right w:val="single" w:sz="4" w:space="0" w:color="auto"/>
            </w:tcBorders>
            <w:shd w:val="clear" w:color="auto" w:fill="auto"/>
            <w:vAlign w:val="center"/>
            <w:hideMark/>
          </w:tcPr>
          <w:p w14:paraId="4490C6B4"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Viu-id is created</w:t>
            </w:r>
          </w:p>
        </w:tc>
      </w:tr>
      <w:tr w:rsidR="00E432CA" w:rsidRPr="00E432CA" w14:paraId="3ED7789F"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1D5DBD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D10</w:t>
            </w:r>
          </w:p>
        </w:tc>
        <w:tc>
          <w:tcPr>
            <w:tcW w:w="960" w:type="dxa"/>
            <w:tcBorders>
              <w:top w:val="nil"/>
              <w:left w:val="nil"/>
              <w:bottom w:val="single" w:sz="4" w:space="0" w:color="auto"/>
              <w:right w:val="single" w:sz="4" w:space="0" w:color="auto"/>
            </w:tcBorders>
            <w:shd w:val="clear" w:color="auto" w:fill="auto"/>
            <w:vAlign w:val="center"/>
            <w:hideMark/>
          </w:tcPr>
          <w:p w14:paraId="145F559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P8</w:t>
            </w:r>
          </w:p>
        </w:tc>
        <w:tc>
          <w:tcPr>
            <w:tcW w:w="960" w:type="dxa"/>
            <w:tcBorders>
              <w:top w:val="nil"/>
              <w:left w:val="nil"/>
              <w:bottom w:val="single" w:sz="4" w:space="0" w:color="auto"/>
              <w:right w:val="single" w:sz="4" w:space="0" w:color="auto"/>
            </w:tcBorders>
            <w:shd w:val="clear" w:color="auto" w:fill="auto"/>
            <w:vAlign w:val="center"/>
            <w:hideMark/>
          </w:tcPr>
          <w:p w14:paraId="2862832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S5</w:t>
            </w:r>
          </w:p>
        </w:tc>
        <w:tc>
          <w:tcPr>
            <w:tcW w:w="1160" w:type="dxa"/>
            <w:tcBorders>
              <w:top w:val="nil"/>
              <w:left w:val="nil"/>
              <w:bottom w:val="single" w:sz="4" w:space="0" w:color="auto"/>
              <w:right w:val="single" w:sz="4" w:space="0" w:color="auto"/>
            </w:tcBorders>
            <w:shd w:val="clear" w:color="auto" w:fill="auto"/>
            <w:vAlign w:val="center"/>
            <w:hideMark/>
          </w:tcPr>
          <w:p w14:paraId="664E431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63708D9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16</w:t>
            </w:r>
          </w:p>
        </w:tc>
        <w:tc>
          <w:tcPr>
            <w:tcW w:w="5380" w:type="dxa"/>
            <w:tcBorders>
              <w:top w:val="nil"/>
              <w:left w:val="nil"/>
              <w:bottom w:val="single" w:sz="4" w:space="0" w:color="auto"/>
              <w:right w:val="single" w:sz="4" w:space="0" w:color="auto"/>
            </w:tcBorders>
            <w:shd w:val="clear" w:color="auto" w:fill="auto"/>
            <w:vAlign w:val="center"/>
            <w:hideMark/>
          </w:tcPr>
          <w:p w14:paraId="6FF5AC14"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Viu-id mapped to strong auth is returned</w:t>
            </w:r>
          </w:p>
        </w:tc>
      </w:tr>
      <w:tr w:rsidR="00E432CA" w:rsidRPr="00E432CA" w14:paraId="4B786B53" w14:textId="77777777" w:rsidTr="00E432CA">
        <w:trPr>
          <w:trHeight w:val="12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B3B414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lastRenderedPageBreak/>
              <w:t>D11</w:t>
            </w:r>
          </w:p>
        </w:tc>
        <w:tc>
          <w:tcPr>
            <w:tcW w:w="960" w:type="dxa"/>
            <w:tcBorders>
              <w:top w:val="nil"/>
              <w:left w:val="nil"/>
              <w:bottom w:val="single" w:sz="4" w:space="0" w:color="auto"/>
              <w:right w:val="single" w:sz="4" w:space="0" w:color="auto"/>
            </w:tcBorders>
            <w:shd w:val="clear" w:color="auto" w:fill="auto"/>
            <w:vAlign w:val="center"/>
            <w:hideMark/>
          </w:tcPr>
          <w:p w14:paraId="5B433E1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3DB2E72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1359BBD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74884C0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17</w:t>
            </w:r>
          </w:p>
        </w:tc>
        <w:tc>
          <w:tcPr>
            <w:tcW w:w="5380" w:type="dxa"/>
            <w:tcBorders>
              <w:top w:val="nil"/>
              <w:left w:val="nil"/>
              <w:bottom w:val="single" w:sz="4" w:space="0" w:color="auto"/>
              <w:right w:val="single" w:sz="4" w:space="0" w:color="auto"/>
            </w:tcBorders>
            <w:shd w:val="clear" w:color="auto" w:fill="auto"/>
            <w:vAlign w:val="center"/>
            <w:hideMark/>
          </w:tcPr>
          <w:p w14:paraId="2BD95401"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there is no strong auth mapped to partner-id, we return the same Viu-id mapped to partner-id. If there had been a strong auth mapped we would have forced user to authenticate (but still use the same Viu-id)</w:t>
            </w:r>
          </w:p>
        </w:tc>
      </w:tr>
      <w:tr w:rsidR="00E432CA" w:rsidRPr="00E432CA" w14:paraId="514ACF33" w14:textId="77777777" w:rsidTr="00E432CA">
        <w:trPr>
          <w:trHeight w:val="12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5BA3B7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D12</w:t>
            </w:r>
          </w:p>
        </w:tc>
        <w:tc>
          <w:tcPr>
            <w:tcW w:w="960" w:type="dxa"/>
            <w:tcBorders>
              <w:top w:val="nil"/>
              <w:left w:val="nil"/>
              <w:bottom w:val="single" w:sz="4" w:space="0" w:color="auto"/>
              <w:right w:val="single" w:sz="4" w:space="0" w:color="auto"/>
            </w:tcBorders>
            <w:shd w:val="clear" w:color="auto" w:fill="auto"/>
            <w:vAlign w:val="center"/>
            <w:hideMark/>
          </w:tcPr>
          <w:p w14:paraId="34896A0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16B46D4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2D1DAA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67BDC43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18</w:t>
            </w:r>
          </w:p>
        </w:tc>
        <w:tc>
          <w:tcPr>
            <w:tcW w:w="5380" w:type="dxa"/>
            <w:tcBorders>
              <w:top w:val="nil"/>
              <w:left w:val="nil"/>
              <w:bottom w:val="single" w:sz="4" w:space="0" w:color="auto"/>
              <w:right w:val="single" w:sz="4" w:space="0" w:color="auto"/>
            </w:tcBorders>
            <w:shd w:val="clear" w:color="auto" w:fill="auto"/>
            <w:vAlign w:val="center"/>
            <w:hideMark/>
          </w:tcPr>
          <w:p w14:paraId="761CFE0A"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there is no strong auth mapped to partner-id, we return the same Viu-id mapped to partner-id. If there had been a strong auth mapped we would have forced user to authenticate (but still use the same Viu-id)</w:t>
            </w:r>
          </w:p>
        </w:tc>
      </w:tr>
      <w:tr w:rsidR="00E432CA" w:rsidRPr="00E432CA" w14:paraId="7313318C"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DFBC44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D12</w:t>
            </w:r>
          </w:p>
        </w:tc>
        <w:tc>
          <w:tcPr>
            <w:tcW w:w="960" w:type="dxa"/>
            <w:tcBorders>
              <w:top w:val="nil"/>
              <w:left w:val="nil"/>
              <w:bottom w:val="single" w:sz="4" w:space="0" w:color="auto"/>
              <w:right w:val="single" w:sz="4" w:space="0" w:color="auto"/>
            </w:tcBorders>
            <w:shd w:val="clear" w:color="auto" w:fill="auto"/>
            <w:vAlign w:val="center"/>
            <w:hideMark/>
          </w:tcPr>
          <w:p w14:paraId="7EA4943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0AD7722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S10</w:t>
            </w:r>
          </w:p>
        </w:tc>
        <w:tc>
          <w:tcPr>
            <w:tcW w:w="1160" w:type="dxa"/>
            <w:tcBorders>
              <w:top w:val="nil"/>
              <w:left w:val="nil"/>
              <w:bottom w:val="single" w:sz="4" w:space="0" w:color="auto"/>
              <w:right w:val="single" w:sz="4" w:space="0" w:color="auto"/>
            </w:tcBorders>
            <w:shd w:val="clear" w:color="auto" w:fill="auto"/>
            <w:vAlign w:val="center"/>
            <w:hideMark/>
          </w:tcPr>
          <w:p w14:paraId="0642159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3043CF4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18</w:t>
            </w:r>
          </w:p>
        </w:tc>
        <w:tc>
          <w:tcPr>
            <w:tcW w:w="5380" w:type="dxa"/>
            <w:tcBorders>
              <w:top w:val="nil"/>
              <w:left w:val="nil"/>
              <w:bottom w:val="single" w:sz="4" w:space="0" w:color="auto"/>
              <w:right w:val="single" w:sz="4" w:space="0" w:color="auto"/>
            </w:tcBorders>
            <w:shd w:val="clear" w:color="auto" w:fill="auto"/>
            <w:vAlign w:val="center"/>
            <w:hideMark/>
          </w:tcPr>
          <w:p w14:paraId="34747758"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there is no strong auth mapped to partner, we map the same Viu-id</w:t>
            </w:r>
          </w:p>
        </w:tc>
      </w:tr>
      <w:tr w:rsidR="00E432CA" w:rsidRPr="00E432CA" w14:paraId="38EA5D0E" w14:textId="77777777" w:rsidTr="00E432CA">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260CC1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D8</w:t>
            </w:r>
          </w:p>
        </w:tc>
        <w:tc>
          <w:tcPr>
            <w:tcW w:w="960" w:type="dxa"/>
            <w:tcBorders>
              <w:top w:val="nil"/>
              <w:left w:val="nil"/>
              <w:bottom w:val="single" w:sz="4" w:space="0" w:color="auto"/>
              <w:right w:val="single" w:sz="4" w:space="0" w:color="auto"/>
            </w:tcBorders>
            <w:shd w:val="clear" w:color="auto" w:fill="auto"/>
            <w:vAlign w:val="center"/>
            <w:hideMark/>
          </w:tcPr>
          <w:p w14:paraId="1683189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3E52A76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03ECF8C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350FD1E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19</w:t>
            </w:r>
          </w:p>
        </w:tc>
        <w:tc>
          <w:tcPr>
            <w:tcW w:w="5380" w:type="dxa"/>
            <w:tcBorders>
              <w:top w:val="nil"/>
              <w:left w:val="nil"/>
              <w:bottom w:val="single" w:sz="4" w:space="0" w:color="auto"/>
              <w:right w:val="single" w:sz="4" w:space="0" w:color="auto"/>
            </w:tcBorders>
            <w:shd w:val="clear" w:color="auto" w:fill="auto"/>
            <w:vAlign w:val="center"/>
            <w:hideMark/>
          </w:tcPr>
          <w:p w14:paraId="3AF3E022"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there is strong auth mapped to the user, we ask the user to authenticate. If the user doesn't authenticate, we still assume it is the same user.</w:t>
            </w:r>
          </w:p>
        </w:tc>
      </w:tr>
    </w:tbl>
    <w:p w14:paraId="583C62DB" w14:textId="77777777" w:rsidR="00CF3A80" w:rsidRDefault="00CF3A80" w:rsidP="002A7768">
      <w:pPr>
        <w:spacing w:line="360" w:lineRule="auto"/>
        <w:rPr>
          <w:lang w:val="en-IN"/>
        </w:rPr>
      </w:pPr>
    </w:p>
    <w:p w14:paraId="1FA93DC2" w14:textId="699EBC8A" w:rsidR="00CF3A80" w:rsidRDefault="00CF3A80" w:rsidP="002A7768">
      <w:pPr>
        <w:pStyle w:val="Heading2"/>
        <w:spacing w:line="360" w:lineRule="auto"/>
        <w:rPr>
          <w:lang w:val="en-IN"/>
        </w:rPr>
      </w:pPr>
      <w:bookmarkStart w:id="32" w:name="_Toc532490383"/>
      <w:r>
        <w:rPr>
          <w:lang w:val="en-IN"/>
        </w:rPr>
        <w:t>Use Case 20: Repeat User comes on the same browser and signs up &amp; is with existing/old partner id</w:t>
      </w:r>
      <w:bookmarkEnd w:id="32"/>
    </w:p>
    <w:p w14:paraId="1E7E48D4" w14:textId="77777777" w:rsidR="00AB4072" w:rsidRDefault="00AB4072" w:rsidP="002A7768">
      <w:pPr>
        <w:pStyle w:val="ListParagraph"/>
        <w:numPr>
          <w:ilvl w:val="0"/>
          <w:numId w:val="33"/>
        </w:numPr>
        <w:spacing w:line="360" w:lineRule="auto"/>
        <w:rPr>
          <w:lang w:val="en-IN"/>
        </w:rPr>
      </w:pPr>
      <w:r>
        <w:rPr>
          <w:lang w:val="en-IN"/>
        </w:rPr>
        <w:t>Device Id &amp; partner id is available</w:t>
      </w:r>
    </w:p>
    <w:p w14:paraId="6DBC9D6B" w14:textId="77777777" w:rsidR="00AB4072" w:rsidRDefault="00AB4072" w:rsidP="002A7768">
      <w:pPr>
        <w:pStyle w:val="ListParagraph"/>
        <w:numPr>
          <w:ilvl w:val="0"/>
          <w:numId w:val="33"/>
        </w:numPr>
        <w:spacing w:line="360" w:lineRule="auto"/>
        <w:rPr>
          <w:lang w:val="en-IN"/>
        </w:rPr>
      </w:pPr>
      <w:r>
        <w:rPr>
          <w:lang w:val="en-IN"/>
        </w:rPr>
        <w:t>We fetch the Viu-id as per the rules for the partner-id.</w:t>
      </w:r>
    </w:p>
    <w:p w14:paraId="77EFF8BF" w14:textId="661704F1" w:rsidR="00AB4072" w:rsidRDefault="00AB4072" w:rsidP="002A7768">
      <w:pPr>
        <w:pStyle w:val="ListParagraph"/>
        <w:numPr>
          <w:ilvl w:val="0"/>
          <w:numId w:val="33"/>
        </w:numPr>
        <w:spacing w:line="360" w:lineRule="auto"/>
        <w:rPr>
          <w:lang w:val="en-IN"/>
        </w:rPr>
      </w:pPr>
      <w:r>
        <w:rPr>
          <w:lang w:val="en-IN"/>
        </w:rPr>
        <w:t>If there is a strong auth associated with the partner-id, ask the user to authenticate</w:t>
      </w:r>
      <w:r w:rsidR="00DC7D78">
        <w:rPr>
          <w:lang w:val="en-IN"/>
        </w:rPr>
        <w:t>.</w:t>
      </w:r>
    </w:p>
    <w:p w14:paraId="4C26A05C" w14:textId="77777777" w:rsidR="00AB4072" w:rsidRDefault="00AB4072" w:rsidP="002A7768">
      <w:pPr>
        <w:pStyle w:val="ListParagraph"/>
        <w:numPr>
          <w:ilvl w:val="0"/>
          <w:numId w:val="33"/>
        </w:numPr>
        <w:spacing w:line="360" w:lineRule="auto"/>
        <w:rPr>
          <w:lang w:val="en-IN"/>
        </w:rPr>
      </w:pPr>
      <w:r>
        <w:rPr>
          <w:lang w:val="en-IN"/>
        </w:rPr>
        <w:t>If the user authenticates, use the Viu id as per authentication.</w:t>
      </w:r>
    </w:p>
    <w:p w14:paraId="00E2D5B3" w14:textId="77777777" w:rsidR="00AB4072" w:rsidRDefault="00AB4072" w:rsidP="002A7768">
      <w:pPr>
        <w:pStyle w:val="ListParagraph"/>
        <w:numPr>
          <w:ilvl w:val="0"/>
          <w:numId w:val="33"/>
        </w:numPr>
        <w:spacing w:line="360" w:lineRule="auto"/>
        <w:rPr>
          <w:lang w:val="en-IN"/>
        </w:rPr>
      </w:pPr>
      <w:r>
        <w:rPr>
          <w:lang w:val="en-IN"/>
        </w:rPr>
        <w:t>Even if not authenticated, we use the last accessed Viu-id in case of multiple Viu-ids</w:t>
      </w:r>
    </w:p>
    <w:p w14:paraId="192CD333" w14:textId="77777777" w:rsidR="00AB4072" w:rsidRDefault="00AB4072" w:rsidP="002A7768">
      <w:pPr>
        <w:pStyle w:val="ListParagraph"/>
        <w:numPr>
          <w:ilvl w:val="0"/>
          <w:numId w:val="33"/>
        </w:numPr>
        <w:spacing w:line="360" w:lineRule="auto"/>
        <w:rPr>
          <w:lang w:val="en-IN"/>
        </w:rPr>
      </w:pPr>
      <w:r>
        <w:rPr>
          <w:lang w:val="en-IN"/>
        </w:rPr>
        <w:t>User is identified via Viu-id</w:t>
      </w:r>
    </w:p>
    <w:p w14:paraId="67AF1495" w14:textId="77777777" w:rsidR="00AB4072" w:rsidRDefault="00AB4072" w:rsidP="002A7768">
      <w:pPr>
        <w:pStyle w:val="ListParagraph"/>
        <w:numPr>
          <w:ilvl w:val="0"/>
          <w:numId w:val="33"/>
        </w:numPr>
        <w:spacing w:line="360" w:lineRule="auto"/>
        <w:rPr>
          <w:lang w:val="en-IN"/>
        </w:rPr>
      </w:pPr>
      <w:r>
        <w:rPr>
          <w:lang w:val="en-IN"/>
        </w:rPr>
        <w:t>This is how the data should look</w:t>
      </w:r>
    </w:p>
    <w:tbl>
      <w:tblPr>
        <w:tblW w:w="10520" w:type="dxa"/>
        <w:tblInd w:w="-5" w:type="dxa"/>
        <w:tblLook w:val="04A0" w:firstRow="1" w:lastRow="0" w:firstColumn="1" w:lastColumn="0" w:noHBand="0" w:noVBand="1"/>
      </w:tblPr>
      <w:tblGrid>
        <w:gridCol w:w="960"/>
        <w:gridCol w:w="960"/>
        <w:gridCol w:w="960"/>
        <w:gridCol w:w="1160"/>
        <w:gridCol w:w="1100"/>
        <w:gridCol w:w="5380"/>
      </w:tblGrid>
      <w:tr w:rsidR="00E432CA" w:rsidRPr="00E432CA" w14:paraId="1886DADB" w14:textId="77777777" w:rsidTr="00E432CA">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5074752B"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Device</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1EBFC592"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Partner</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3E0B2870"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Auth</w:t>
            </w:r>
          </w:p>
        </w:tc>
        <w:tc>
          <w:tcPr>
            <w:tcW w:w="1160" w:type="dxa"/>
            <w:tcBorders>
              <w:top w:val="single" w:sz="4" w:space="0" w:color="auto"/>
              <w:left w:val="nil"/>
              <w:bottom w:val="single" w:sz="4" w:space="0" w:color="auto"/>
              <w:right w:val="single" w:sz="4" w:space="0" w:color="auto"/>
            </w:tcBorders>
            <w:shd w:val="clear" w:color="000000" w:fill="00B050"/>
            <w:vAlign w:val="center"/>
            <w:hideMark/>
          </w:tcPr>
          <w:p w14:paraId="4D1B2595"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Viu id</w:t>
            </w:r>
          </w:p>
        </w:tc>
        <w:tc>
          <w:tcPr>
            <w:tcW w:w="1100" w:type="dxa"/>
            <w:tcBorders>
              <w:top w:val="single" w:sz="4" w:space="0" w:color="auto"/>
              <w:left w:val="nil"/>
              <w:bottom w:val="single" w:sz="4" w:space="0" w:color="auto"/>
              <w:right w:val="single" w:sz="4" w:space="0" w:color="auto"/>
            </w:tcBorders>
            <w:shd w:val="clear" w:color="000000" w:fill="00B050"/>
            <w:vAlign w:val="center"/>
            <w:hideMark/>
          </w:tcPr>
          <w:p w14:paraId="257D9741"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Use Case #</w:t>
            </w:r>
          </w:p>
        </w:tc>
        <w:tc>
          <w:tcPr>
            <w:tcW w:w="5380" w:type="dxa"/>
            <w:tcBorders>
              <w:top w:val="single" w:sz="4" w:space="0" w:color="auto"/>
              <w:left w:val="nil"/>
              <w:bottom w:val="single" w:sz="4" w:space="0" w:color="auto"/>
              <w:right w:val="single" w:sz="4" w:space="0" w:color="auto"/>
            </w:tcBorders>
            <w:shd w:val="clear" w:color="000000" w:fill="00B050"/>
            <w:vAlign w:val="center"/>
            <w:hideMark/>
          </w:tcPr>
          <w:p w14:paraId="5E204F16" w14:textId="77777777" w:rsidR="00E432CA" w:rsidRPr="00E432CA" w:rsidRDefault="00E432CA" w:rsidP="002A7768">
            <w:pPr>
              <w:spacing w:line="360" w:lineRule="auto"/>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Comment</w:t>
            </w:r>
          </w:p>
        </w:tc>
      </w:tr>
      <w:tr w:rsidR="00E432CA" w:rsidRPr="00E432CA" w14:paraId="6C10EECD"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886D19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3722382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36D1553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17BFBE8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31FE2CA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w:t>
            </w:r>
          </w:p>
        </w:tc>
        <w:tc>
          <w:tcPr>
            <w:tcW w:w="5380" w:type="dxa"/>
            <w:tcBorders>
              <w:top w:val="nil"/>
              <w:left w:val="nil"/>
              <w:bottom w:val="single" w:sz="4" w:space="0" w:color="auto"/>
              <w:right w:val="single" w:sz="4" w:space="0" w:color="auto"/>
            </w:tcBorders>
            <w:shd w:val="clear" w:color="auto" w:fill="auto"/>
            <w:vAlign w:val="center"/>
            <w:hideMark/>
          </w:tcPr>
          <w:p w14:paraId="7F048937"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User Comes</w:t>
            </w:r>
          </w:p>
        </w:tc>
      </w:tr>
      <w:tr w:rsidR="00E432CA" w:rsidRPr="00E432CA" w14:paraId="06ED8301"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0A616F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5ECD1D7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7DF0162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7E8DB6C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1DAA7C9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307B580C"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Before Signup</w:t>
            </w:r>
          </w:p>
        </w:tc>
      </w:tr>
      <w:tr w:rsidR="00E432CA" w:rsidRPr="00E432CA" w14:paraId="1485B182"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0C76B2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5D66439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373C70F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S1</w:t>
            </w:r>
          </w:p>
        </w:tc>
        <w:tc>
          <w:tcPr>
            <w:tcW w:w="1160" w:type="dxa"/>
            <w:tcBorders>
              <w:top w:val="nil"/>
              <w:left w:val="nil"/>
              <w:bottom w:val="single" w:sz="4" w:space="0" w:color="auto"/>
              <w:right w:val="single" w:sz="4" w:space="0" w:color="auto"/>
            </w:tcBorders>
            <w:shd w:val="clear" w:color="auto" w:fill="auto"/>
            <w:vAlign w:val="center"/>
            <w:hideMark/>
          </w:tcPr>
          <w:p w14:paraId="24C7986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182DFF2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37A37329"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After Signup. Since V2 is not mapped to any auth or partner, it is linked</w:t>
            </w:r>
          </w:p>
        </w:tc>
      </w:tr>
      <w:tr w:rsidR="00E432CA" w:rsidRPr="00E432CA" w14:paraId="20660898"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7F771E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1AD8EB0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P1</w:t>
            </w:r>
          </w:p>
        </w:tc>
        <w:tc>
          <w:tcPr>
            <w:tcW w:w="960" w:type="dxa"/>
            <w:tcBorders>
              <w:top w:val="nil"/>
              <w:left w:val="nil"/>
              <w:bottom w:val="single" w:sz="4" w:space="0" w:color="auto"/>
              <w:right w:val="single" w:sz="4" w:space="0" w:color="auto"/>
            </w:tcBorders>
            <w:shd w:val="clear" w:color="auto" w:fill="auto"/>
            <w:vAlign w:val="center"/>
            <w:hideMark/>
          </w:tcPr>
          <w:p w14:paraId="0EBC618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6BF63B8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6057835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3</w:t>
            </w:r>
          </w:p>
        </w:tc>
        <w:tc>
          <w:tcPr>
            <w:tcW w:w="5380" w:type="dxa"/>
            <w:tcBorders>
              <w:top w:val="nil"/>
              <w:left w:val="nil"/>
              <w:bottom w:val="single" w:sz="4" w:space="0" w:color="auto"/>
              <w:right w:val="single" w:sz="4" w:space="0" w:color="auto"/>
            </w:tcBorders>
            <w:shd w:val="clear" w:color="auto" w:fill="auto"/>
            <w:vAlign w:val="center"/>
            <w:hideMark/>
          </w:tcPr>
          <w:p w14:paraId="18556DE7"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Viu-id mapped to partner id is created</w:t>
            </w:r>
          </w:p>
        </w:tc>
      </w:tr>
      <w:tr w:rsidR="00E432CA" w:rsidRPr="00E432CA" w14:paraId="0220DAA6"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564624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D4</w:t>
            </w:r>
          </w:p>
        </w:tc>
        <w:tc>
          <w:tcPr>
            <w:tcW w:w="960" w:type="dxa"/>
            <w:tcBorders>
              <w:top w:val="nil"/>
              <w:left w:val="nil"/>
              <w:bottom w:val="single" w:sz="4" w:space="0" w:color="auto"/>
              <w:right w:val="single" w:sz="4" w:space="0" w:color="auto"/>
            </w:tcBorders>
            <w:shd w:val="clear" w:color="auto" w:fill="auto"/>
            <w:vAlign w:val="center"/>
            <w:hideMark/>
          </w:tcPr>
          <w:p w14:paraId="7719D91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P2</w:t>
            </w:r>
          </w:p>
        </w:tc>
        <w:tc>
          <w:tcPr>
            <w:tcW w:w="960" w:type="dxa"/>
            <w:tcBorders>
              <w:top w:val="nil"/>
              <w:left w:val="nil"/>
              <w:bottom w:val="single" w:sz="4" w:space="0" w:color="auto"/>
              <w:right w:val="single" w:sz="4" w:space="0" w:color="auto"/>
            </w:tcBorders>
            <w:shd w:val="clear" w:color="auto" w:fill="auto"/>
            <w:vAlign w:val="center"/>
            <w:hideMark/>
          </w:tcPr>
          <w:p w14:paraId="35AAF94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7B2A57E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227C53A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4</w:t>
            </w:r>
          </w:p>
        </w:tc>
        <w:tc>
          <w:tcPr>
            <w:tcW w:w="5380" w:type="dxa"/>
            <w:tcBorders>
              <w:top w:val="nil"/>
              <w:left w:val="nil"/>
              <w:bottom w:val="single" w:sz="4" w:space="0" w:color="auto"/>
              <w:right w:val="single" w:sz="4" w:space="0" w:color="auto"/>
            </w:tcBorders>
            <w:shd w:val="clear" w:color="auto" w:fill="auto"/>
            <w:vAlign w:val="center"/>
            <w:hideMark/>
          </w:tcPr>
          <w:p w14:paraId="16A2E466"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Before Signup</w:t>
            </w:r>
          </w:p>
        </w:tc>
      </w:tr>
      <w:tr w:rsidR="00E432CA" w:rsidRPr="00E432CA" w14:paraId="3CDAF39D"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170D19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lastRenderedPageBreak/>
              <w:t>D4</w:t>
            </w:r>
          </w:p>
        </w:tc>
        <w:tc>
          <w:tcPr>
            <w:tcW w:w="960" w:type="dxa"/>
            <w:tcBorders>
              <w:top w:val="nil"/>
              <w:left w:val="nil"/>
              <w:bottom w:val="single" w:sz="4" w:space="0" w:color="auto"/>
              <w:right w:val="single" w:sz="4" w:space="0" w:color="auto"/>
            </w:tcBorders>
            <w:shd w:val="clear" w:color="auto" w:fill="auto"/>
            <w:vAlign w:val="center"/>
            <w:hideMark/>
          </w:tcPr>
          <w:p w14:paraId="202686E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P2</w:t>
            </w:r>
          </w:p>
        </w:tc>
        <w:tc>
          <w:tcPr>
            <w:tcW w:w="960" w:type="dxa"/>
            <w:tcBorders>
              <w:top w:val="nil"/>
              <w:left w:val="nil"/>
              <w:bottom w:val="single" w:sz="4" w:space="0" w:color="auto"/>
              <w:right w:val="single" w:sz="4" w:space="0" w:color="auto"/>
            </w:tcBorders>
            <w:shd w:val="clear" w:color="auto" w:fill="auto"/>
            <w:vAlign w:val="center"/>
            <w:hideMark/>
          </w:tcPr>
          <w:p w14:paraId="0111F0A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S2</w:t>
            </w:r>
          </w:p>
        </w:tc>
        <w:tc>
          <w:tcPr>
            <w:tcW w:w="1160" w:type="dxa"/>
            <w:tcBorders>
              <w:top w:val="nil"/>
              <w:left w:val="nil"/>
              <w:bottom w:val="single" w:sz="4" w:space="0" w:color="auto"/>
              <w:right w:val="single" w:sz="4" w:space="0" w:color="auto"/>
            </w:tcBorders>
            <w:shd w:val="clear" w:color="auto" w:fill="auto"/>
            <w:vAlign w:val="center"/>
            <w:hideMark/>
          </w:tcPr>
          <w:p w14:paraId="284950D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1FAF27B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4</w:t>
            </w:r>
          </w:p>
        </w:tc>
        <w:tc>
          <w:tcPr>
            <w:tcW w:w="5380" w:type="dxa"/>
            <w:tcBorders>
              <w:top w:val="nil"/>
              <w:left w:val="nil"/>
              <w:bottom w:val="single" w:sz="4" w:space="0" w:color="auto"/>
              <w:right w:val="single" w:sz="4" w:space="0" w:color="auto"/>
            </w:tcBorders>
            <w:shd w:val="clear" w:color="auto" w:fill="auto"/>
            <w:vAlign w:val="center"/>
            <w:hideMark/>
          </w:tcPr>
          <w:p w14:paraId="1D937422"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no strong auth is mapped to V4 &amp; user did a signup we keep the same auth</w:t>
            </w:r>
          </w:p>
        </w:tc>
      </w:tr>
      <w:tr w:rsidR="00E432CA" w:rsidRPr="00E432CA" w14:paraId="78B303DD"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6C0932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14DA41D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141CCCE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FEE17D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5C16072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5</w:t>
            </w:r>
          </w:p>
        </w:tc>
        <w:tc>
          <w:tcPr>
            <w:tcW w:w="5380" w:type="dxa"/>
            <w:tcBorders>
              <w:top w:val="nil"/>
              <w:left w:val="nil"/>
              <w:bottom w:val="single" w:sz="4" w:space="0" w:color="auto"/>
              <w:right w:val="single" w:sz="4" w:space="0" w:color="auto"/>
            </w:tcBorders>
            <w:shd w:val="clear" w:color="auto" w:fill="auto"/>
            <w:vAlign w:val="center"/>
            <w:hideMark/>
          </w:tcPr>
          <w:p w14:paraId="541D076F"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7F892773"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6A82DA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7CEAFBC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5DCB263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5586DDA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31F34F2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6</w:t>
            </w:r>
          </w:p>
        </w:tc>
        <w:tc>
          <w:tcPr>
            <w:tcW w:w="5380" w:type="dxa"/>
            <w:tcBorders>
              <w:top w:val="nil"/>
              <w:left w:val="nil"/>
              <w:bottom w:val="single" w:sz="4" w:space="0" w:color="auto"/>
              <w:right w:val="single" w:sz="4" w:space="0" w:color="auto"/>
            </w:tcBorders>
            <w:shd w:val="clear" w:color="auto" w:fill="auto"/>
            <w:vAlign w:val="center"/>
            <w:hideMark/>
          </w:tcPr>
          <w:p w14:paraId="5E305712"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652C517D"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BBB65C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6F3C7EF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7EE0F89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S3</w:t>
            </w:r>
          </w:p>
        </w:tc>
        <w:tc>
          <w:tcPr>
            <w:tcW w:w="1160" w:type="dxa"/>
            <w:tcBorders>
              <w:top w:val="nil"/>
              <w:left w:val="nil"/>
              <w:bottom w:val="single" w:sz="4" w:space="0" w:color="auto"/>
              <w:right w:val="single" w:sz="4" w:space="0" w:color="auto"/>
            </w:tcBorders>
            <w:shd w:val="clear" w:color="auto" w:fill="auto"/>
            <w:vAlign w:val="center"/>
            <w:hideMark/>
          </w:tcPr>
          <w:p w14:paraId="17ACBD4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58E6F8B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6</w:t>
            </w:r>
          </w:p>
        </w:tc>
        <w:tc>
          <w:tcPr>
            <w:tcW w:w="5380" w:type="dxa"/>
            <w:tcBorders>
              <w:top w:val="nil"/>
              <w:left w:val="nil"/>
              <w:bottom w:val="single" w:sz="4" w:space="0" w:color="auto"/>
              <w:right w:val="single" w:sz="4" w:space="0" w:color="auto"/>
            </w:tcBorders>
            <w:shd w:val="clear" w:color="auto" w:fill="auto"/>
            <w:vAlign w:val="center"/>
            <w:hideMark/>
          </w:tcPr>
          <w:p w14:paraId="2FE0FBE5"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is now linked to existing Viu-id</w:t>
            </w:r>
          </w:p>
        </w:tc>
      </w:tr>
      <w:tr w:rsidR="00E432CA" w:rsidRPr="00E432CA" w14:paraId="3C01DE33"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03F055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3CBBFD9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12FD86B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S1</w:t>
            </w:r>
          </w:p>
        </w:tc>
        <w:tc>
          <w:tcPr>
            <w:tcW w:w="1160" w:type="dxa"/>
            <w:tcBorders>
              <w:top w:val="nil"/>
              <w:left w:val="nil"/>
              <w:bottom w:val="single" w:sz="4" w:space="0" w:color="auto"/>
              <w:right w:val="single" w:sz="4" w:space="0" w:color="auto"/>
            </w:tcBorders>
            <w:shd w:val="clear" w:color="auto" w:fill="auto"/>
            <w:vAlign w:val="center"/>
            <w:hideMark/>
          </w:tcPr>
          <w:p w14:paraId="2325FF0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03B5CCF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7</w:t>
            </w:r>
          </w:p>
        </w:tc>
        <w:tc>
          <w:tcPr>
            <w:tcW w:w="5380" w:type="dxa"/>
            <w:tcBorders>
              <w:top w:val="nil"/>
              <w:left w:val="nil"/>
              <w:bottom w:val="single" w:sz="4" w:space="0" w:color="auto"/>
              <w:right w:val="single" w:sz="4" w:space="0" w:color="auto"/>
            </w:tcBorders>
            <w:shd w:val="clear" w:color="auto" w:fill="auto"/>
            <w:vAlign w:val="center"/>
            <w:hideMark/>
          </w:tcPr>
          <w:p w14:paraId="7085119E"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5D91CE80"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EB6117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19C99C6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P3</w:t>
            </w:r>
          </w:p>
        </w:tc>
        <w:tc>
          <w:tcPr>
            <w:tcW w:w="960" w:type="dxa"/>
            <w:tcBorders>
              <w:top w:val="nil"/>
              <w:left w:val="nil"/>
              <w:bottom w:val="single" w:sz="4" w:space="0" w:color="auto"/>
              <w:right w:val="single" w:sz="4" w:space="0" w:color="auto"/>
            </w:tcBorders>
            <w:shd w:val="clear" w:color="auto" w:fill="auto"/>
            <w:vAlign w:val="center"/>
            <w:hideMark/>
          </w:tcPr>
          <w:p w14:paraId="6682443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E806E5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1015D07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8</w:t>
            </w:r>
          </w:p>
        </w:tc>
        <w:tc>
          <w:tcPr>
            <w:tcW w:w="5380" w:type="dxa"/>
            <w:tcBorders>
              <w:top w:val="nil"/>
              <w:left w:val="nil"/>
              <w:bottom w:val="single" w:sz="4" w:space="0" w:color="auto"/>
              <w:right w:val="single" w:sz="4" w:space="0" w:color="auto"/>
            </w:tcBorders>
            <w:shd w:val="clear" w:color="auto" w:fill="auto"/>
            <w:vAlign w:val="center"/>
            <w:hideMark/>
          </w:tcPr>
          <w:p w14:paraId="2FEACB9B"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Fetch the last accessed Viu-id as per the device-id</w:t>
            </w:r>
          </w:p>
        </w:tc>
      </w:tr>
      <w:tr w:rsidR="00E432CA" w:rsidRPr="00E432CA" w14:paraId="0243584B"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DABF27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0882BE7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center"/>
            <w:hideMark/>
          </w:tcPr>
          <w:p w14:paraId="1AD29EC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1D21D1D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357C22F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7656FD61"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Link the partner-id to device-id &amp; use the last accessed same Viu-id</w:t>
            </w:r>
          </w:p>
        </w:tc>
      </w:tr>
      <w:tr w:rsidR="00E432CA" w:rsidRPr="00E432CA" w14:paraId="46974F9F"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9EF80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299D388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center"/>
            <w:hideMark/>
          </w:tcPr>
          <w:p w14:paraId="0F8D53E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S4</w:t>
            </w:r>
          </w:p>
        </w:tc>
        <w:tc>
          <w:tcPr>
            <w:tcW w:w="1160" w:type="dxa"/>
            <w:tcBorders>
              <w:top w:val="nil"/>
              <w:left w:val="nil"/>
              <w:bottom w:val="single" w:sz="4" w:space="0" w:color="auto"/>
              <w:right w:val="single" w:sz="4" w:space="0" w:color="auto"/>
            </w:tcBorders>
            <w:shd w:val="clear" w:color="auto" w:fill="auto"/>
            <w:vAlign w:val="center"/>
            <w:hideMark/>
          </w:tcPr>
          <w:p w14:paraId="3BD890B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V5</w:t>
            </w:r>
          </w:p>
        </w:tc>
        <w:tc>
          <w:tcPr>
            <w:tcW w:w="1100" w:type="dxa"/>
            <w:tcBorders>
              <w:top w:val="nil"/>
              <w:left w:val="nil"/>
              <w:bottom w:val="single" w:sz="4" w:space="0" w:color="auto"/>
              <w:right w:val="single" w:sz="4" w:space="0" w:color="auto"/>
            </w:tcBorders>
            <w:shd w:val="clear" w:color="auto" w:fill="auto"/>
            <w:vAlign w:val="center"/>
            <w:hideMark/>
          </w:tcPr>
          <w:p w14:paraId="7E35C25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6F6D13A3"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gets linked on same viu id</w:t>
            </w:r>
          </w:p>
        </w:tc>
      </w:tr>
      <w:tr w:rsidR="00E432CA" w:rsidRPr="00E432CA" w14:paraId="6A5CF476"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D666E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7D363AC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2478D69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4ACDBFB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5240AD4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1644D99C"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Last accessed for D1 was V1, hence we map the partner-id</w:t>
            </w:r>
          </w:p>
        </w:tc>
      </w:tr>
      <w:tr w:rsidR="00E432CA" w:rsidRPr="00E432CA" w14:paraId="2EC106EA"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B1B34F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2DCB1F3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6478C7F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S40</w:t>
            </w:r>
          </w:p>
        </w:tc>
        <w:tc>
          <w:tcPr>
            <w:tcW w:w="1160" w:type="dxa"/>
            <w:tcBorders>
              <w:top w:val="nil"/>
              <w:left w:val="nil"/>
              <w:bottom w:val="single" w:sz="4" w:space="0" w:color="auto"/>
              <w:right w:val="single" w:sz="4" w:space="0" w:color="auto"/>
            </w:tcBorders>
            <w:shd w:val="clear" w:color="auto" w:fill="auto"/>
            <w:vAlign w:val="center"/>
            <w:hideMark/>
          </w:tcPr>
          <w:p w14:paraId="089BF97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V20</w:t>
            </w:r>
          </w:p>
        </w:tc>
        <w:tc>
          <w:tcPr>
            <w:tcW w:w="1100" w:type="dxa"/>
            <w:tcBorders>
              <w:top w:val="nil"/>
              <w:left w:val="nil"/>
              <w:bottom w:val="single" w:sz="4" w:space="0" w:color="auto"/>
              <w:right w:val="single" w:sz="4" w:space="0" w:color="auto"/>
            </w:tcBorders>
            <w:shd w:val="clear" w:color="auto" w:fill="auto"/>
            <w:vAlign w:val="center"/>
            <w:hideMark/>
          </w:tcPr>
          <w:p w14:paraId="62BD2C0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0E500448"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User doesn’t authenticate</w:t>
            </w:r>
          </w:p>
        </w:tc>
      </w:tr>
      <w:tr w:rsidR="00E432CA" w:rsidRPr="00E432CA" w14:paraId="42BE9399"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3E3300C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bottom"/>
            <w:hideMark/>
          </w:tcPr>
          <w:p w14:paraId="45B2580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bottom"/>
            <w:hideMark/>
          </w:tcPr>
          <w:p w14:paraId="65E77D5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S40</w:t>
            </w:r>
          </w:p>
        </w:tc>
        <w:tc>
          <w:tcPr>
            <w:tcW w:w="1160" w:type="dxa"/>
            <w:tcBorders>
              <w:top w:val="nil"/>
              <w:left w:val="nil"/>
              <w:bottom w:val="single" w:sz="4" w:space="0" w:color="auto"/>
              <w:right w:val="single" w:sz="4" w:space="0" w:color="auto"/>
            </w:tcBorders>
            <w:shd w:val="clear" w:color="auto" w:fill="auto"/>
            <w:vAlign w:val="bottom"/>
            <w:hideMark/>
          </w:tcPr>
          <w:p w14:paraId="7CC0AEB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bottom"/>
            <w:hideMark/>
          </w:tcPr>
          <w:p w14:paraId="06FCD96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2D2D6D15"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Link the stong auth</w:t>
            </w:r>
          </w:p>
        </w:tc>
      </w:tr>
      <w:tr w:rsidR="00E432CA" w:rsidRPr="00E432CA" w14:paraId="6631A307"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312DA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0DB1F83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7F8B98C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97061A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57603F5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10</w:t>
            </w:r>
          </w:p>
        </w:tc>
        <w:tc>
          <w:tcPr>
            <w:tcW w:w="5380" w:type="dxa"/>
            <w:tcBorders>
              <w:top w:val="nil"/>
              <w:left w:val="nil"/>
              <w:bottom w:val="single" w:sz="4" w:space="0" w:color="auto"/>
              <w:right w:val="single" w:sz="4" w:space="0" w:color="auto"/>
            </w:tcBorders>
            <w:shd w:val="clear" w:color="auto" w:fill="auto"/>
            <w:vAlign w:val="center"/>
            <w:hideMark/>
          </w:tcPr>
          <w:p w14:paraId="226A61AB"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Fetch the last accessed Viu-id as per the device-id</w:t>
            </w:r>
          </w:p>
        </w:tc>
      </w:tr>
      <w:tr w:rsidR="00E432CA" w:rsidRPr="00E432CA" w14:paraId="1568EA42"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9482F7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0150CB1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138CA87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S2</w:t>
            </w:r>
          </w:p>
        </w:tc>
        <w:tc>
          <w:tcPr>
            <w:tcW w:w="1160" w:type="dxa"/>
            <w:tcBorders>
              <w:top w:val="nil"/>
              <w:left w:val="nil"/>
              <w:bottom w:val="single" w:sz="4" w:space="0" w:color="auto"/>
              <w:right w:val="single" w:sz="4" w:space="0" w:color="auto"/>
            </w:tcBorders>
            <w:shd w:val="clear" w:color="auto" w:fill="auto"/>
            <w:vAlign w:val="center"/>
            <w:hideMark/>
          </w:tcPr>
          <w:p w14:paraId="1627DF6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12B1852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10</w:t>
            </w:r>
          </w:p>
        </w:tc>
        <w:tc>
          <w:tcPr>
            <w:tcW w:w="5380" w:type="dxa"/>
            <w:tcBorders>
              <w:top w:val="nil"/>
              <w:left w:val="nil"/>
              <w:bottom w:val="single" w:sz="4" w:space="0" w:color="auto"/>
              <w:right w:val="single" w:sz="4" w:space="0" w:color="auto"/>
            </w:tcBorders>
            <w:shd w:val="clear" w:color="auto" w:fill="auto"/>
            <w:vAlign w:val="center"/>
            <w:hideMark/>
          </w:tcPr>
          <w:p w14:paraId="3F4D5955"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id is now mapped to all other ids</w:t>
            </w:r>
          </w:p>
        </w:tc>
      </w:tr>
      <w:tr w:rsidR="00E432CA" w:rsidRPr="00E432CA" w14:paraId="21AE16CB"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4EFB5F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D5</w:t>
            </w:r>
          </w:p>
        </w:tc>
        <w:tc>
          <w:tcPr>
            <w:tcW w:w="960" w:type="dxa"/>
            <w:tcBorders>
              <w:top w:val="nil"/>
              <w:left w:val="nil"/>
              <w:bottom w:val="single" w:sz="4" w:space="0" w:color="auto"/>
              <w:right w:val="single" w:sz="4" w:space="0" w:color="auto"/>
            </w:tcBorders>
            <w:shd w:val="clear" w:color="auto" w:fill="auto"/>
            <w:vAlign w:val="center"/>
            <w:hideMark/>
          </w:tcPr>
          <w:p w14:paraId="2B25F78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6A96455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1F017F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V8</w:t>
            </w:r>
          </w:p>
        </w:tc>
        <w:tc>
          <w:tcPr>
            <w:tcW w:w="1100" w:type="dxa"/>
            <w:tcBorders>
              <w:top w:val="nil"/>
              <w:left w:val="nil"/>
              <w:bottom w:val="single" w:sz="4" w:space="0" w:color="auto"/>
              <w:right w:val="single" w:sz="4" w:space="0" w:color="auto"/>
            </w:tcBorders>
            <w:shd w:val="clear" w:color="auto" w:fill="auto"/>
            <w:vAlign w:val="center"/>
            <w:hideMark/>
          </w:tcPr>
          <w:p w14:paraId="12D533E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11</w:t>
            </w:r>
          </w:p>
        </w:tc>
        <w:tc>
          <w:tcPr>
            <w:tcW w:w="5380" w:type="dxa"/>
            <w:tcBorders>
              <w:top w:val="nil"/>
              <w:left w:val="nil"/>
              <w:bottom w:val="single" w:sz="4" w:space="0" w:color="auto"/>
              <w:right w:val="single" w:sz="4" w:space="0" w:color="auto"/>
            </w:tcBorders>
            <w:shd w:val="clear" w:color="auto" w:fill="auto"/>
            <w:vAlign w:val="center"/>
            <w:hideMark/>
          </w:tcPr>
          <w:p w14:paraId="183418F4"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0CCF9692"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EAD2E8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D6</w:t>
            </w:r>
          </w:p>
        </w:tc>
        <w:tc>
          <w:tcPr>
            <w:tcW w:w="960" w:type="dxa"/>
            <w:tcBorders>
              <w:top w:val="nil"/>
              <w:left w:val="nil"/>
              <w:bottom w:val="single" w:sz="4" w:space="0" w:color="auto"/>
              <w:right w:val="single" w:sz="4" w:space="0" w:color="auto"/>
            </w:tcBorders>
            <w:shd w:val="clear" w:color="auto" w:fill="auto"/>
            <w:vAlign w:val="center"/>
            <w:hideMark/>
          </w:tcPr>
          <w:p w14:paraId="44DEE78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3664205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3A3AB48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792D6F7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12</w:t>
            </w:r>
          </w:p>
        </w:tc>
        <w:tc>
          <w:tcPr>
            <w:tcW w:w="5380" w:type="dxa"/>
            <w:tcBorders>
              <w:top w:val="nil"/>
              <w:left w:val="nil"/>
              <w:bottom w:val="single" w:sz="4" w:space="0" w:color="auto"/>
              <w:right w:val="single" w:sz="4" w:space="0" w:color="auto"/>
            </w:tcBorders>
            <w:shd w:val="clear" w:color="auto" w:fill="auto"/>
            <w:vAlign w:val="center"/>
            <w:hideMark/>
          </w:tcPr>
          <w:p w14:paraId="5F1A3E29"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this is a new device id, we will have no way of knowing that this is a repeat user</w:t>
            </w:r>
          </w:p>
        </w:tc>
      </w:tr>
      <w:tr w:rsidR="00E432CA" w:rsidRPr="00E432CA" w14:paraId="21C5426B"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2D0133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D6</w:t>
            </w:r>
          </w:p>
        </w:tc>
        <w:tc>
          <w:tcPr>
            <w:tcW w:w="960" w:type="dxa"/>
            <w:tcBorders>
              <w:top w:val="nil"/>
              <w:left w:val="nil"/>
              <w:bottom w:val="single" w:sz="4" w:space="0" w:color="auto"/>
              <w:right w:val="single" w:sz="4" w:space="0" w:color="auto"/>
            </w:tcBorders>
            <w:shd w:val="clear" w:color="auto" w:fill="auto"/>
            <w:vAlign w:val="center"/>
            <w:hideMark/>
          </w:tcPr>
          <w:p w14:paraId="537D027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7DD4438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S5</w:t>
            </w:r>
          </w:p>
        </w:tc>
        <w:tc>
          <w:tcPr>
            <w:tcW w:w="1160" w:type="dxa"/>
            <w:tcBorders>
              <w:top w:val="nil"/>
              <w:left w:val="nil"/>
              <w:bottom w:val="single" w:sz="4" w:space="0" w:color="auto"/>
              <w:right w:val="single" w:sz="4" w:space="0" w:color="auto"/>
            </w:tcBorders>
            <w:shd w:val="clear" w:color="auto" w:fill="auto"/>
            <w:vAlign w:val="center"/>
            <w:hideMark/>
          </w:tcPr>
          <w:p w14:paraId="532F8A0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61CE1AD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12</w:t>
            </w:r>
          </w:p>
        </w:tc>
        <w:tc>
          <w:tcPr>
            <w:tcW w:w="5380" w:type="dxa"/>
            <w:tcBorders>
              <w:top w:val="nil"/>
              <w:left w:val="nil"/>
              <w:bottom w:val="single" w:sz="4" w:space="0" w:color="auto"/>
              <w:right w:val="single" w:sz="4" w:space="0" w:color="auto"/>
            </w:tcBorders>
            <w:shd w:val="clear" w:color="auto" w:fill="auto"/>
            <w:vAlign w:val="center"/>
            <w:hideMark/>
          </w:tcPr>
          <w:p w14:paraId="3AE9433D"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gets linked on same viu id</w:t>
            </w:r>
          </w:p>
        </w:tc>
      </w:tr>
      <w:tr w:rsidR="00E432CA" w:rsidRPr="00E432CA" w14:paraId="4D2BA17A"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791D2B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D7</w:t>
            </w:r>
          </w:p>
        </w:tc>
        <w:tc>
          <w:tcPr>
            <w:tcW w:w="960" w:type="dxa"/>
            <w:tcBorders>
              <w:top w:val="nil"/>
              <w:left w:val="nil"/>
              <w:bottom w:val="single" w:sz="4" w:space="0" w:color="auto"/>
              <w:right w:val="single" w:sz="4" w:space="0" w:color="auto"/>
            </w:tcBorders>
            <w:shd w:val="clear" w:color="auto" w:fill="auto"/>
            <w:vAlign w:val="center"/>
            <w:hideMark/>
          </w:tcPr>
          <w:p w14:paraId="204EB4F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0682325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4BD1103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V10</w:t>
            </w:r>
          </w:p>
        </w:tc>
        <w:tc>
          <w:tcPr>
            <w:tcW w:w="1100" w:type="dxa"/>
            <w:tcBorders>
              <w:top w:val="nil"/>
              <w:left w:val="nil"/>
              <w:bottom w:val="single" w:sz="4" w:space="0" w:color="auto"/>
              <w:right w:val="single" w:sz="4" w:space="0" w:color="auto"/>
            </w:tcBorders>
            <w:shd w:val="clear" w:color="auto" w:fill="auto"/>
            <w:vAlign w:val="center"/>
            <w:hideMark/>
          </w:tcPr>
          <w:p w14:paraId="2E66D53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13</w:t>
            </w:r>
          </w:p>
        </w:tc>
        <w:tc>
          <w:tcPr>
            <w:tcW w:w="5380" w:type="dxa"/>
            <w:tcBorders>
              <w:top w:val="nil"/>
              <w:left w:val="nil"/>
              <w:bottom w:val="single" w:sz="4" w:space="0" w:color="auto"/>
              <w:right w:val="single" w:sz="4" w:space="0" w:color="auto"/>
            </w:tcBorders>
            <w:shd w:val="clear" w:color="auto" w:fill="auto"/>
            <w:vAlign w:val="center"/>
            <w:hideMark/>
          </w:tcPr>
          <w:p w14:paraId="3A0E2EF1"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47D29DEA"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DE9B9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D7</w:t>
            </w:r>
          </w:p>
        </w:tc>
        <w:tc>
          <w:tcPr>
            <w:tcW w:w="960" w:type="dxa"/>
            <w:tcBorders>
              <w:top w:val="nil"/>
              <w:left w:val="nil"/>
              <w:bottom w:val="single" w:sz="4" w:space="0" w:color="auto"/>
              <w:right w:val="single" w:sz="4" w:space="0" w:color="auto"/>
            </w:tcBorders>
            <w:shd w:val="clear" w:color="auto" w:fill="auto"/>
            <w:vAlign w:val="center"/>
            <w:hideMark/>
          </w:tcPr>
          <w:p w14:paraId="0002BFC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0483EE5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S5</w:t>
            </w:r>
          </w:p>
        </w:tc>
        <w:tc>
          <w:tcPr>
            <w:tcW w:w="1160" w:type="dxa"/>
            <w:tcBorders>
              <w:top w:val="nil"/>
              <w:left w:val="nil"/>
              <w:bottom w:val="single" w:sz="4" w:space="0" w:color="auto"/>
              <w:right w:val="single" w:sz="4" w:space="0" w:color="auto"/>
            </w:tcBorders>
            <w:shd w:val="clear" w:color="auto" w:fill="auto"/>
            <w:vAlign w:val="center"/>
            <w:hideMark/>
          </w:tcPr>
          <w:p w14:paraId="545A55A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28956A4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13</w:t>
            </w:r>
          </w:p>
        </w:tc>
        <w:tc>
          <w:tcPr>
            <w:tcW w:w="5380" w:type="dxa"/>
            <w:tcBorders>
              <w:top w:val="nil"/>
              <w:left w:val="nil"/>
              <w:bottom w:val="single" w:sz="4" w:space="0" w:color="auto"/>
              <w:right w:val="single" w:sz="4" w:space="0" w:color="auto"/>
            </w:tcBorders>
            <w:shd w:val="clear" w:color="auto" w:fill="auto"/>
            <w:vAlign w:val="center"/>
            <w:hideMark/>
          </w:tcPr>
          <w:p w14:paraId="071B9292"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Viu-id mapped to strong auth is returned</w:t>
            </w:r>
          </w:p>
        </w:tc>
      </w:tr>
      <w:tr w:rsidR="00E432CA" w:rsidRPr="00E432CA" w14:paraId="51455A5E"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60100A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D8</w:t>
            </w:r>
          </w:p>
        </w:tc>
        <w:tc>
          <w:tcPr>
            <w:tcW w:w="960" w:type="dxa"/>
            <w:tcBorders>
              <w:top w:val="nil"/>
              <w:left w:val="nil"/>
              <w:bottom w:val="single" w:sz="4" w:space="0" w:color="auto"/>
              <w:right w:val="single" w:sz="4" w:space="0" w:color="auto"/>
            </w:tcBorders>
            <w:shd w:val="clear" w:color="auto" w:fill="auto"/>
            <w:vAlign w:val="center"/>
            <w:hideMark/>
          </w:tcPr>
          <w:p w14:paraId="1F83276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058AF2A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3E8AF96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748DF7D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14</w:t>
            </w:r>
          </w:p>
        </w:tc>
        <w:tc>
          <w:tcPr>
            <w:tcW w:w="5380" w:type="dxa"/>
            <w:tcBorders>
              <w:top w:val="nil"/>
              <w:left w:val="nil"/>
              <w:bottom w:val="single" w:sz="4" w:space="0" w:color="auto"/>
              <w:right w:val="single" w:sz="4" w:space="0" w:color="auto"/>
            </w:tcBorders>
            <w:shd w:val="clear" w:color="auto" w:fill="auto"/>
            <w:vAlign w:val="center"/>
            <w:hideMark/>
          </w:tcPr>
          <w:p w14:paraId="056A121B"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Viu-id is created</w:t>
            </w:r>
          </w:p>
        </w:tc>
      </w:tr>
      <w:tr w:rsidR="00E432CA" w:rsidRPr="00E432CA" w14:paraId="1C53913C"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A8A9B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D9</w:t>
            </w:r>
          </w:p>
        </w:tc>
        <w:tc>
          <w:tcPr>
            <w:tcW w:w="960" w:type="dxa"/>
            <w:tcBorders>
              <w:top w:val="nil"/>
              <w:left w:val="nil"/>
              <w:bottom w:val="single" w:sz="4" w:space="0" w:color="auto"/>
              <w:right w:val="single" w:sz="4" w:space="0" w:color="auto"/>
            </w:tcBorders>
            <w:shd w:val="clear" w:color="auto" w:fill="auto"/>
            <w:vAlign w:val="center"/>
            <w:hideMark/>
          </w:tcPr>
          <w:p w14:paraId="1D834B4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P7</w:t>
            </w:r>
          </w:p>
        </w:tc>
        <w:tc>
          <w:tcPr>
            <w:tcW w:w="960" w:type="dxa"/>
            <w:tcBorders>
              <w:top w:val="nil"/>
              <w:left w:val="nil"/>
              <w:bottom w:val="single" w:sz="4" w:space="0" w:color="auto"/>
              <w:right w:val="single" w:sz="4" w:space="0" w:color="auto"/>
            </w:tcBorders>
            <w:shd w:val="clear" w:color="auto" w:fill="auto"/>
            <w:vAlign w:val="center"/>
            <w:hideMark/>
          </w:tcPr>
          <w:p w14:paraId="50EB205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6744324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V12</w:t>
            </w:r>
          </w:p>
        </w:tc>
        <w:tc>
          <w:tcPr>
            <w:tcW w:w="1100" w:type="dxa"/>
            <w:tcBorders>
              <w:top w:val="nil"/>
              <w:left w:val="nil"/>
              <w:bottom w:val="single" w:sz="4" w:space="0" w:color="auto"/>
              <w:right w:val="single" w:sz="4" w:space="0" w:color="auto"/>
            </w:tcBorders>
            <w:shd w:val="clear" w:color="auto" w:fill="auto"/>
            <w:vAlign w:val="center"/>
            <w:hideMark/>
          </w:tcPr>
          <w:p w14:paraId="3E4A6A2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15</w:t>
            </w:r>
          </w:p>
        </w:tc>
        <w:tc>
          <w:tcPr>
            <w:tcW w:w="5380" w:type="dxa"/>
            <w:tcBorders>
              <w:top w:val="nil"/>
              <w:left w:val="nil"/>
              <w:bottom w:val="single" w:sz="4" w:space="0" w:color="auto"/>
              <w:right w:val="single" w:sz="4" w:space="0" w:color="auto"/>
            </w:tcBorders>
            <w:shd w:val="clear" w:color="auto" w:fill="auto"/>
            <w:vAlign w:val="center"/>
            <w:hideMark/>
          </w:tcPr>
          <w:p w14:paraId="47D6F3CB"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Viu-id is created</w:t>
            </w:r>
          </w:p>
        </w:tc>
      </w:tr>
      <w:tr w:rsidR="00E432CA" w:rsidRPr="00E432CA" w14:paraId="73F8E0F1"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F7602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D9</w:t>
            </w:r>
          </w:p>
        </w:tc>
        <w:tc>
          <w:tcPr>
            <w:tcW w:w="960" w:type="dxa"/>
            <w:tcBorders>
              <w:top w:val="nil"/>
              <w:left w:val="nil"/>
              <w:bottom w:val="single" w:sz="4" w:space="0" w:color="auto"/>
              <w:right w:val="single" w:sz="4" w:space="0" w:color="auto"/>
            </w:tcBorders>
            <w:shd w:val="clear" w:color="auto" w:fill="auto"/>
            <w:vAlign w:val="center"/>
            <w:hideMark/>
          </w:tcPr>
          <w:p w14:paraId="493051D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P7</w:t>
            </w:r>
          </w:p>
        </w:tc>
        <w:tc>
          <w:tcPr>
            <w:tcW w:w="960" w:type="dxa"/>
            <w:tcBorders>
              <w:top w:val="nil"/>
              <w:left w:val="nil"/>
              <w:bottom w:val="single" w:sz="4" w:space="0" w:color="auto"/>
              <w:right w:val="single" w:sz="4" w:space="0" w:color="auto"/>
            </w:tcBorders>
            <w:shd w:val="clear" w:color="auto" w:fill="auto"/>
            <w:vAlign w:val="center"/>
            <w:hideMark/>
          </w:tcPr>
          <w:p w14:paraId="5DC1971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S6</w:t>
            </w:r>
          </w:p>
        </w:tc>
        <w:tc>
          <w:tcPr>
            <w:tcW w:w="1160" w:type="dxa"/>
            <w:tcBorders>
              <w:top w:val="nil"/>
              <w:left w:val="nil"/>
              <w:bottom w:val="single" w:sz="4" w:space="0" w:color="auto"/>
              <w:right w:val="single" w:sz="4" w:space="0" w:color="auto"/>
            </w:tcBorders>
            <w:shd w:val="clear" w:color="auto" w:fill="auto"/>
            <w:vAlign w:val="center"/>
            <w:hideMark/>
          </w:tcPr>
          <w:p w14:paraId="66CE980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V12</w:t>
            </w:r>
          </w:p>
        </w:tc>
        <w:tc>
          <w:tcPr>
            <w:tcW w:w="1100" w:type="dxa"/>
            <w:tcBorders>
              <w:top w:val="nil"/>
              <w:left w:val="nil"/>
              <w:bottom w:val="single" w:sz="4" w:space="0" w:color="auto"/>
              <w:right w:val="single" w:sz="4" w:space="0" w:color="auto"/>
            </w:tcBorders>
            <w:shd w:val="clear" w:color="auto" w:fill="auto"/>
            <w:vAlign w:val="center"/>
            <w:hideMark/>
          </w:tcPr>
          <w:p w14:paraId="1EAB781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15</w:t>
            </w:r>
          </w:p>
        </w:tc>
        <w:tc>
          <w:tcPr>
            <w:tcW w:w="5380" w:type="dxa"/>
            <w:tcBorders>
              <w:top w:val="nil"/>
              <w:left w:val="nil"/>
              <w:bottom w:val="single" w:sz="4" w:space="0" w:color="auto"/>
              <w:right w:val="single" w:sz="4" w:space="0" w:color="auto"/>
            </w:tcBorders>
            <w:shd w:val="clear" w:color="auto" w:fill="auto"/>
            <w:vAlign w:val="center"/>
            <w:hideMark/>
          </w:tcPr>
          <w:p w14:paraId="332A2C79"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gets linked on same viu id</w:t>
            </w:r>
          </w:p>
        </w:tc>
      </w:tr>
      <w:tr w:rsidR="00E432CA" w:rsidRPr="00E432CA" w14:paraId="0CD43363"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DDA663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D10</w:t>
            </w:r>
          </w:p>
        </w:tc>
        <w:tc>
          <w:tcPr>
            <w:tcW w:w="960" w:type="dxa"/>
            <w:tcBorders>
              <w:top w:val="nil"/>
              <w:left w:val="nil"/>
              <w:bottom w:val="single" w:sz="4" w:space="0" w:color="auto"/>
              <w:right w:val="single" w:sz="4" w:space="0" w:color="auto"/>
            </w:tcBorders>
            <w:shd w:val="clear" w:color="auto" w:fill="auto"/>
            <w:vAlign w:val="center"/>
            <w:hideMark/>
          </w:tcPr>
          <w:p w14:paraId="2E908F7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P8</w:t>
            </w:r>
          </w:p>
        </w:tc>
        <w:tc>
          <w:tcPr>
            <w:tcW w:w="960" w:type="dxa"/>
            <w:tcBorders>
              <w:top w:val="nil"/>
              <w:left w:val="nil"/>
              <w:bottom w:val="single" w:sz="4" w:space="0" w:color="auto"/>
              <w:right w:val="single" w:sz="4" w:space="0" w:color="auto"/>
            </w:tcBorders>
            <w:shd w:val="clear" w:color="auto" w:fill="auto"/>
            <w:vAlign w:val="center"/>
            <w:hideMark/>
          </w:tcPr>
          <w:p w14:paraId="7ADCC49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026F829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V14</w:t>
            </w:r>
          </w:p>
        </w:tc>
        <w:tc>
          <w:tcPr>
            <w:tcW w:w="1100" w:type="dxa"/>
            <w:tcBorders>
              <w:top w:val="nil"/>
              <w:left w:val="nil"/>
              <w:bottom w:val="single" w:sz="4" w:space="0" w:color="auto"/>
              <w:right w:val="single" w:sz="4" w:space="0" w:color="auto"/>
            </w:tcBorders>
            <w:shd w:val="clear" w:color="auto" w:fill="auto"/>
            <w:vAlign w:val="center"/>
            <w:hideMark/>
          </w:tcPr>
          <w:p w14:paraId="0AF1C6A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16</w:t>
            </w:r>
          </w:p>
        </w:tc>
        <w:tc>
          <w:tcPr>
            <w:tcW w:w="5380" w:type="dxa"/>
            <w:tcBorders>
              <w:top w:val="nil"/>
              <w:left w:val="nil"/>
              <w:bottom w:val="single" w:sz="4" w:space="0" w:color="auto"/>
              <w:right w:val="single" w:sz="4" w:space="0" w:color="auto"/>
            </w:tcBorders>
            <w:shd w:val="clear" w:color="auto" w:fill="auto"/>
            <w:vAlign w:val="center"/>
            <w:hideMark/>
          </w:tcPr>
          <w:p w14:paraId="785FC34C"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Viu-id is created</w:t>
            </w:r>
          </w:p>
        </w:tc>
      </w:tr>
      <w:tr w:rsidR="00E432CA" w:rsidRPr="00E432CA" w14:paraId="250F13B8"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3C4202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D10</w:t>
            </w:r>
          </w:p>
        </w:tc>
        <w:tc>
          <w:tcPr>
            <w:tcW w:w="960" w:type="dxa"/>
            <w:tcBorders>
              <w:top w:val="nil"/>
              <w:left w:val="nil"/>
              <w:bottom w:val="single" w:sz="4" w:space="0" w:color="auto"/>
              <w:right w:val="single" w:sz="4" w:space="0" w:color="auto"/>
            </w:tcBorders>
            <w:shd w:val="clear" w:color="auto" w:fill="auto"/>
            <w:vAlign w:val="center"/>
            <w:hideMark/>
          </w:tcPr>
          <w:p w14:paraId="5613359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P8</w:t>
            </w:r>
          </w:p>
        </w:tc>
        <w:tc>
          <w:tcPr>
            <w:tcW w:w="960" w:type="dxa"/>
            <w:tcBorders>
              <w:top w:val="nil"/>
              <w:left w:val="nil"/>
              <w:bottom w:val="single" w:sz="4" w:space="0" w:color="auto"/>
              <w:right w:val="single" w:sz="4" w:space="0" w:color="auto"/>
            </w:tcBorders>
            <w:shd w:val="clear" w:color="auto" w:fill="auto"/>
            <w:vAlign w:val="center"/>
            <w:hideMark/>
          </w:tcPr>
          <w:p w14:paraId="39FABFA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S5</w:t>
            </w:r>
          </w:p>
        </w:tc>
        <w:tc>
          <w:tcPr>
            <w:tcW w:w="1160" w:type="dxa"/>
            <w:tcBorders>
              <w:top w:val="nil"/>
              <w:left w:val="nil"/>
              <w:bottom w:val="single" w:sz="4" w:space="0" w:color="auto"/>
              <w:right w:val="single" w:sz="4" w:space="0" w:color="auto"/>
            </w:tcBorders>
            <w:shd w:val="clear" w:color="auto" w:fill="auto"/>
            <w:vAlign w:val="center"/>
            <w:hideMark/>
          </w:tcPr>
          <w:p w14:paraId="6396A06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2493DD7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16</w:t>
            </w:r>
          </w:p>
        </w:tc>
        <w:tc>
          <w:tcPr>
            <w:tcW w:w="5380" w:type="dxa"/>
            <w:tcBorders>
              <w:top w:val="nil"/>
              <w:left w:val="nil"/>
              <w:bottom w:val="single" w:sz="4" w:space="0" w:color="auto"/>
              <w:right w:val="single" w:sz="4" w:space="0" w:color="auto"/>
            </w:tcBorders>
            <w:shd w:val="clear" w:color="auto" w:fill="auto"/>
            <w:vAlign w:val="center"/>
            <w:hideMark/>
          </w:tcPr>
          <w:p w14:paraId="57A30BF8"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Viu-id mapped to strong auth is returned</w:t>
            </w:r>
          </w:p>
        </w:tc>
      </w:tr>
      <w:tr w:rsidR="00E432CA" w:rsidRPr="00E432CA" w14:paraId="72503A86" w14:textId="77777777" w:rsidTr="00E432CA">
        <w:trPr>
          <w:trHeight w:val="12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E743F8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D11</w:t>
            </w:r>
          </w:p>
        </w:tc>
        <w:tc>
          <w:tcPr>
            <w:tcW w:w="960" w:type="dxa"/>
            <w:tcBorders>
              <w:top w:val="nil"/>
              <w:left w:val="nil"/>
              <w:bottom w:val="single" w:sz="4" w:space="0" w:color="auto"/>
              <w:right w:val="single" w:sz="4" w:space="0" w:color="auto"/>
            </w:tcBorders>
            <w:shd w:val="clear" w:color="auto" w:fill="auto"/>
            <w:vAlign w:val="center"/>
            <w:hideMark/>
          </w:tcPr>
          <w:p w14:paraId="5CB5F50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4B862FB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75E04F7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3955BB4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17</w:t>
            </w:r>
          </w:p>
        </w:tc>
        <w:tc>
          <w:tcPr>
            <w:tcW w:w="5380" w:type="dxa"/>
            <w:tcBorders>
              <w:top w:val="nil"/>
              <w:left w:val="nil"/>
              <w:bottom w:val="single" w:sz="4" w:space="0" w:color="auto"/>
              <w:right w:val="single" w:sz="4" w:space="0" w:color="auto"/>
            </w:tcBorders>
            <w:shd w:val="clear" w:color="auto" w:fill="auto"/>
            <w:vAlign w:val="center"/>
            <w:hideMark/>
          </w:tcPr>
          <w:p w14:paraId="28FFA456"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there is no strong auth mapped to partner-id, we return the same Viu-id mapped to partner-id. If there had been a strong auth mapped we would have forced user to authenticate (but still use the same Viu-id)</w:t>
            </w:r>
          </w:p>
        </w:tc>
      </w:tr>
      <w:tr w:rsidR="00E432CA" w:rsidRPr="00E432CA" w14:paraId="7204402E" w14:textId="77777777" w:rsidTr="00E432CA">
        <w:trPr>
          <w:trHeight w:val="12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AE22B3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lastRenderedPageBreak/>
              <w:t>D12</w:t>
            </w:r>
          </w:p>
        </w:tc>
        <w:tc>
          <w:tcPr>
            <w:tcW w:w="960" w:type="dxa"/>
            <w:tcBorders>
              <w:top w:val="nil"/>
              <w:left w:val="nil"/>
              <w:bottom w:val="single" w:sz="4" w:space="0" w:color="auto"/>
              <w:right w:val="single" w:sz="4" w:space="0" w:color="auto"/>
            </w:tcBorders>
            <w:shd w:val="clear" w:color="auto" w:fill="auto"/>
            <w:vAlign w:val="center"/>
            <w:hideMark/>
          </w:tcPr>
          <w:p w14:paraId="21A1365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40AECBD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0CCF23A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019816D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18</w:t>
            </w:r>
          </w:p>
        </w:tc>
        <w:tc>
          <w:tcPr>
            <w:tcW w:w="5380" w:type="dxa"/>
            <w:tcBorders>
              <w:top w:val="nil"/>
              <w:left w:val="nil"/>
              <w:bottom w:val="single" w:sz="4" w:space="0" w:color="auto"/>
              <w:right w:val="single" w:sz="4" w:space="0" w:color="auto"/>
            </w:tcBorders>
            <w:shd w:val="clear" w:color="auto" w:fill="auto"/>
            <w:vAlign w:val="center"/>
            <w:hideMark/>
          </w:tcPr>
          <w:p w14:paraId="42AFEC2D"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there is no strong auth mapped to partner-id, we return the same Viu-id mapped to partner-id. If there had been a strong auth mapped we would have forced user to authenticate (but still use the same Viu-id)</w:t>
            </w:r>
          </w:p>
        </w:tc>
      </w:tr>
      <w:tr w:rsidR="00E432CA" w:rsidRPr="00E432CA" w14:paraId="18536296"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81F151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D12</w:t>
            </w:r>
          </w:p>
        </w:tc>
        <w:tc>
          <w:tcPr>
            <w:tcW w:w="960" w:type="dxa"/>
            <w:tcBorders>
              <w:top w:val="nil"/>
              <w:left w:val="nil"/>
              <w:bottom w:val="single" w:sz="4" w:space="0" w:color="auto"/>
              <w:right w:val="single" w:sz="4" w:space="0" w:color="auto"/>
            </w:tcBorders>
            <w:shd w:val="clear" w:color="auto" w:fill="auto"/>
            <w:vAlign w:val="center"/>
            <w:hideMark/>
          </w:tcPr>
          <w:p w14:paraId="4B7971F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0D1603A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S10</w:t>
            </w:r>
          </w:p>
        </w:tc>
        <w:tc>
          <w:tcPr>
            <w:tcW w:w="1160" w:type="dxa"/>
            <w:tcBorders>
              <w:top w:val="nil"/>
              <w:left w:val="nil"/>
              <w:bottom w:val="single" w:sz="4" w:space="0" w:color="auto"/>
              <w:right w:val="single" w:sz="4" w:space="0" w:color="auto"/>
            </w:tcBorders>
            <w:shd w:val="clear" w:color="auto" w:fill="auto"/>
            <w:vAlign w:val="center"/>
            <w:hideMark/>
          </w:tcPr>
          <w:p w14:paraId="2097A96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754A14E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18</w:t>
            </w:r>
          </w:p>
        </w:tc>
        <w:tc>
          <w:tcPr>
            <w:tcW w:w="5380" w:type="dxa"/>
            <w:tcBorders>
              <w:top w:val="nil"/>
              <w:left w:val="nil"/>
              <w:bottom w:val="single" w:sz="4" w:space="0" w:color="auto"/>
              <w:right w:val="single" w:sz="4" w:space="0" w:color="auto"/>
            </w:tcBorders>
            <w:shd w:val="clear" w:color="auto" w:fill="auto"/>
            <w:vAlign w:val="center"/>
            <w:hideMark/>
          </w:tcPr>
          <w:p w14:paraId="360FD461"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there is no strong auth mapped to partner, we map the same Viu-id</w:t>
            </w:r>
          </w:p>
        </w:tc>
      </w:tr>
      <w:tr w:rsidR="00E432CA" w:rsidRPr="00E432CA" w14:paraId="3BEA46A9" w14:textId="77777777" w:rsidTr="00E432CA">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1F9C3B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D8</w:t>
            </w:r>
          </w:p>
        </w:tc>
        <w:tc>
          <w:tcPr>
            <w:tcW w:w="960" w:type="dxa"/>
            <w:tcBorders>
              <w:top w:val="nil"/>
              <w:left w:val="nil"/>
              <w:bottom w:val="single" w:sz="4" w:space="0" w:color="auto"/>
              <w:right w:val="single" w:sz="4" w:space="0" w:color="auto"/>
            </w:tcBorders>
            <w:shd w:val="clear" w:color="auto" w:fill="auto"/>
            <w:vAlign w:val="center"/>
            <w:hideMark/>
          </w:tcPr>
          <w:p w14:paraId="75D56E2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17EF12D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49B207E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4DE5642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19</w:t>
            </w:r>
          </w:p>
        </w:tc>
        <w:tc>
          <w:tcPr>
            <w:tcW w:w="5380" w:type="dxa"/>
            <w:tcBorders>
              <w:top w:val="nil"/>
              <w:left w:val="nil"/>
              <w:bottom w:val="single" w:sz="4" w:space="0" w:color="auto"/>
              <w:right w:val="single" w:sz="4" w:space="0" w:color="auto"/>
            </w:tcBorders>
            <w:shd w:val="clear" w:color="auto" w:fill="auto"/>
            <w:vAlign w:val="center"/>
            <w:hideMark/>
          </w:tcPr>
          <w:p w14:paraId="743F4FEE"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there is strong auth mapped to the user, we ask the user to authenticate. If the user doesn't authenticate, we still assume it is the same user.</w:t>
            </w:r>
          </w:p>
        </w:tc>
      </w:tr>
      <w:tr w:rsidR="00E432CA" w:rsidRPr="00E432CA" w14:paraId="2244F31C" w14:textId="77777777" w:rsidTr="00E432CA">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5A59C2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D8</w:t>
            </w:r>
          </w:p>
        </w:tc>
        <w:tc>
          <w:tcPr>
            <w:tcW w:w="960" w:type="dxa"/>
            <w:tcBorders>
              <w:top w:val="nil"/>
              <w:left w:val="nil"/>
              <w:bottom w:val="single" w:sz="4" w:space="0" w:color="auto"/>
              <w:right w:val="single" w:sz="4" w:space="0" w:color="auto"/>
            </w:tcBorders>
            <w:shd w:val="clear" w:color="auto" w:fill="auto"/>
            <w:vAlign w:val="center"/>
            <w:hideMark/>
          </w:tcPr>
          <w:p w14:paraId="5D639CE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P8</w:t>
            </w:r>
          </w:p>
        </w:tc>
        <w:tc>
          <w:tcPr>
            <w:tcW w:w="960" w:type="dxa"/>
            <w:tcBorders>
              <w:top w:val="nil"/>
              <w:left w:val="nil"/>
              <w:bottom w:val="single" w:sz="4" w:space="0" w:color="auto"/>
              <w:right w:val="single" w:sz="4" w:space="0" w:color="auto"/>
            </w:tcBorders>
            <w:shd w:val="clear" w:color="auto" w:fill="auto"/>
            <w:vAlign w:val="center"/>
            <w:hideMark/>
          </w:tcPr>
          <w:p w14:paraId="5187B1A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5DB7E63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7307471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20</w:t>
            </w:r>
          </w:p>
        </w:tc>
        <w:tc>
          <w:tcPr>
            <w:tcW w:w="5380" w:type="dxa"/>
            <w:tcBorders>
              <w:top w:val="nil"/>
              <w:left w:val="nil"/>
              <w:bottom w:val="single" w:sz="4" w:space="0" w:color="auto"/>
              <w:right w:val="single" w:sz="4" w:space="0" w:color="auto"/>
            </w:tcBorders>
            <w:shd w:val="clear" w:color="auto" w:fill="auto"/>
            <w:vAlign w:val="center"/>
            <w:hideMark/>
          </w:tcPr>
          <w:p w14:paraId="793FDE6D"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there is strong auth mapped to the user, we ask the user to authenticate. If the user doesn't authenticate, we still assume it is the same user.</w:t>
            </w:r>
          </w:p>
        </w:tc>
      </w:tr>
      <w:tr w:rsidR="00E432CA" w:rsidRPr="00E432CA" w14:paraId="26CA5D2B"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A2F483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D8</w:t>
            </w:r>
          </w:p>
        </w:tc>
        <w:tc>
          <w:tcPr>
            <w:tcW w:w="960" w:type="dxa"/>
            <w:tcBorders>
              <w:top w:val="nil"/>
              <w:left w:val="nil"/>
              <w:bottom w:val="single" w:sz="4" w:space="0" w:color="auto"/>
              <w:right w:val="single" w:sz="4" w:space="0" w:color="auto"/>
            </w:tcBorders>
            <w:shd w:val="clear" w:color="auto" w:fill="auto"/>
            <w:vAlign w:val="center"/>
            <w:hideMark/>
          </w:tcPr>
          <w:p w14:paraId="12F27E6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P8</w:t>
            </w:r>
          </w:p>
        </w:tc>
        <w:tc>
          <w:tcPr>
            <w:tcW w:w="960" w:type="dxa"/>
            <w:tcBorders>
              <w:top w:val="nil"/>
              <w:left w:val="nil"/>
              <w:bottom w:val="single" w:sz="4" w:space="0" w:color="auto"/>
              <w:right w:val="single" w:sz="4" w:space="0" w:color="auto"/>
            </w:tcBorders>
            <w:shd w:val="clear" w:color="auto" w:fill="auto"/>
            <w:vAlign w:val="center"/>
            <w:hideMark/>
          </w:tcPr>
          <w:p w14:paraId="7BE760F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S7</w:t>
            </w:r>
          </w:p>
        </w:tc>
        <w:tc>
          <w:tcPr>
            <w:tcW w:w="1160" w:type="dxa"/>
            <w:tcBorders>
              <w:top w:val="nil"/>
              <w:left w:val="nil"/>
              <w:bottom w:val="single" w:sz="4" w:space="0" w:color="auto"/>
              <w:right w:val="single" w:sz="4" w:space="0" w:color="auto"/>
            </w:tcBorders>
            <w:shd w:val="clear" w:color="auto" w:fill="auto"/>
            <w:vAlign w:val="center"/>
            <w:hideMark/>
          </w:tcPr>
          <w:p w14:paraId="7680157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V16</w:t>
            </w:r>
          </w:p>
        </w:tc>
        <w:tc>
          <w:tcPr>
            <w:tcW w:w="1100" w:type="dxa"/>
            <w:tcBorders>
              <w:top w:val="nil"/>
              <w:left w:val="nil"/>
              <w:bottom w:val="single" w:sz="4" w:space="0" w:color="auto"/>
              <w:right w:val="single" w:sz="4" w:space="0" w:color="auto"/>
            </w:tcBorders>
            <w:shd w:val="clear" w:color="auto" w:fill="auto"/>
            <w:vAlign w:val="center"/>
            <w:hideMark/>
          </w:tcPr>
          <w:p w14:paraId="2AC4240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20</w:t>
            </w:r>
          </w:p>
        </w:tc>
        <w:tc>
          <w:tcPr>
            <w:tcW w:w="5380" w:type="dxa"/>
            <w:tcBorders>
              <w:top w:val="nil"/>
              <w:left w:val="nil"/>
              <w:bottom w:val="single" w:sz="4" w:space="0" w:color="auto"/>
              <w:right w:val="single" w:sz="4" w:space="0" w:color="auto"/>
            </w:tcBorders>
            <w:shd w:val="clear" w:color="auto" w:fill="auto"/>
            <w:vAlign w:val="center"/>
            <w:hideMark/>
          </w:tcPr>
          <w:p w14:paraId="41A66054"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We create a new Viu-id since P8 is already mapped to strong auth (s5)</w:t>
            </w:r>
          </w:p>
        </w:tc>
      </w:tr>
    </w:tbl>
    <w:p w14:paraId="33FC45F5" w14:textId="77777777" w:rsidR="00FE7432" w:rsidRDefault="00FE7432" w:rsidP="002A7768">
      <w:pPr>
        <w:pStyle w:val="Heading2"/>
        <w:spacing w:line="360" w:lineRule="auto"/>
        <w:rPr>
          <w:lang w:val="en-IN"/>
        </w:rPr>
      </w:pPr>
    </w:p>
    <w:p w14:paraId="2B9D07A6" w14:textId="61B9E7BE" w:rsidR="00CF3A80" w:rsidRDefault="00CF3A80" w:rsidP="002A7768">
      <w:pPr>
        <w:pStyle w:val="Heading2"/>
        <w:spacing w:line="360" w:lineRule="auto"/>
        <w:rPr>
          <w:lang w:val="en-IN"/>
        </w:rPr>
      </w:pPr>
      <w:bookmarkStart w:id="33" w:name="_Toc532490384"/>
      <w:r>
        <w:rPr>
          <w:lang w:val="en-IN"/>
        </w:rPr>
        <w:t>Use Case 21: Repeat User comes on the same browser and signs in &amp; is with existing/old partner id</w:t>
      </w:r>
      <w:bookmarkEnd w:id="33"/>
    </w:p>
    <w:p w14:paraId="66B77D68" w14:textId="77777777" w:rsidR="00DC7D78" w:rsidRDefault="00DC7D78" w:rsidP="002A7768">
      <w:pPr>
        <w:pStyle w:val="ListParagraph"/>
        <w:numPr>
          <w:ilvl w:val="0"/>
          <w:numId w:val="34"/>
        </w:numPr>
        <w:spacing w:line="360" w:lineRule="auto"/>
        <w:rPr>
          <w:lang w:val="en-IN"/>
        </w:rPr>
      </w:pPr>
      <w:r>
        <w:rPr>
          <w:lang w:val="en-IN"/>
        </w:rPr>
        <w:t>Device Id &amp; partner id is available</w:t>
      </w:r>
    </w:p>
    <w:p w14:paraId="2852EA28" w14:textId="77777777" w:rsidR="00DC7D78" w:rsidRDefault="00DC7D78" w:rsidP="002A7768">
      <w:pPr>
        <w:pStyle w:val="ListParagraph"/>
        <w:numPr>
          <w:ilvl w:val="0"/>
          <w:numId w:val="34"/>
        </w:numPr>
        <w:spacing w:line="360" w:lineRule="auto"/>
        <w:rPr>
          <w:lang w:val="en-IN"/>
        </w:rPr>
      </w:pPr>
      <w:r>
        <w:rPr>
          <w:lang w:val="en-IN"/>
        </w:rPr>
        <w:t>We fetch the Viu-id as per the rules for the partner-id.</w:t>
      </w:r>
    </w:p>
    <w:p w14:paraId="0FEDBF2D" w14:textId="77777777" w:rsidR="00DC7D78" w:rsidRDefault="00DC7D78" w:rsidP="002A7768">
      <w:pPr>
        <w:pStyle w:val="ListParagraph"/>
        <w:numPr>
          <w:ilvl w:val="0"/>
          <w:numId w:val="34"/>
        </w:numPr>
        <w:spacing w:line="360" w:lineRule="auto"/>
        <w:rPr>
          <w:lang w:val="en-IN"/>
        </w:rPr>
      </w:pPr>
      <w:r>
        <w:rPr>
          <w:lang w:val="en-IN"/>
        </w:rPr>
        <w:t>If there is a strong auth associated with the partner-id, ask the user to authenticate</w:t>
      </w:r>
    </w:p>
    <w:p w14:paraId="2ECBCF21" w14:textId="77777777" w:rsidR="00DC7D78" w:rsidRDefault="00DC7D78" w:rsidP="002A7768">
      <w:pPr>
        <w:pStyle w:val="ListParagraph"/>
        <w:numPr>
          <w:ilvl w:val="0"/>
          <w:numId w:val="34"/>
        </w:numPr>
        <w:spacing w:line="360" w:lineRule="auto"/>
        <w:rPr>
          <w:lang w:val="en-IN"/>
        </w:rPr>
      </w:pPr>
      <w:r>
        <w:rPr>
          <w:lang w:val="en-IN"/>
        </w:rPr>
        <w:t>If the user authenticates, use the Viu id as per authentication.</w:t>
      </w:r>
    </w:p>
    <w:p w14:paraId="5BD5FE27" w14:textId="77777777" w:rsidR="00DC7D78" w:rsidRDefault="00DC7D78" w:rsidP="002A7768">
      <w:pPr>
        <w:pStyle w:val="ListParagraph"/>
        <w:numPr>
          <w:ilvl w:val="0"/>
          <w:numId w:val="34"/>
        </w:numPr>
        <w:spacing w:line="360" w:lineRule="auto"/>
        <w:rPr>
          <w:lang w:val="en-IN"/>
        </w:rPr>
      </w:pPr>
      <w:r>
        <w:rPr>
          <w:lang w:val="en-IN"/>
        </w:rPr>
        <w:t>Even if not authenticated, we use the last accessed Viu-id in case of multiple Viu-ids</w:t>
      </w:r>
    </w:p>
    <w:p w14:paraId="3B83FDDA" w14:textId="77777777" w:rsidR="00DC7D78" w:rsidRDefault="00DC7D78" w:rsidP="002A7768">
      <w:pPr>
        <w:pStyle w:val="ListParagraph"/>
        <w:numPr>
          <w:ilvl w:val="0"/>
          <w:numId w:val="34"/>
        </w:numPr>
        <w:spacing w:line="360" w:lineRule="auto"/>
        <w:rPr>
          <w:lang w:val="en-IN"/>
        </w:rPr>
      </w:pPr>
      <w:r>
        <w:rPr>
          <w:lang w:val="en-IN"/>
        </w:rPr>
        <w:t>User is identified via Viu-id</w:t>
      </w:r>
    </w:p>
    <w:p w14:paraId="51AE6C4F" w14:textId="77777777" w:rsidR="00DC7D78" w:rsidRDefault="00DC7D78" w:rsidP="002A7768">
      <w:pPr>
        <w:pStyle w:val="ListParagraph"/>
        <w:numPr>
          <w:ilvl w:val="0"/>
          <w:numId w:val="34"/>
        </w:numPr>
        <w:spacing w:line="360" w:lineRule="auto"/>
        <w:rPr>
          <w:lang w:val="en-IN"/>
        </w:rPr>
      </w:pPr>
      <w:r>
        <w:rPr>
          <w:lang w:val="en-IN"/>
        </w:rPr>
        <w:t>This is how the data should look</w:t>
      </w:r>
    </w:p>
    <w:tbl>
      <w:tblPr>
        <w:tblW w:w="10520" w:type="dxa"/>
        <w:tblInd w:w="-5" w:type="dxa"/>
        <w:tblLook w:val="04A0" w:firstRow="1" w:lastRow="0" w:firstColumn="1" w:lastColumn="0" w:noHBand="0" w:noVBand="1"/>
      </w:tblPr>
      <w:tblGrid>
        <w:gridCol w:w="960"/>
        <w:gridCol w:w="960"/>
        <w:gridCol w:w="960"/>
        <w:gridCol w:w="1160"/>
        <w:gridCol w:w="1100"/>
        <w:gridCol w:w="5380"/>
      </w:tblGrid>
      <w:tr w:rsidR="00E432CA" w:rsidRPr="00E432CA" w14:paraId="53EFCB90" w14:textId="77777777" w:rsidTr="00E432CA">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71C13017"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Device</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1B5EE808"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Partner</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22F8302F"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Auth</w:t>
            </w:r>
          </w:p>
        </w:tc>
        <w:tc>
          <w:tcPr>
            <w:tcW w:w="1160" w:type="dxa"/>
            <w:tcBorders>
              <w:top w:val="single" w:sz="4" w:space="0" w:color="auto"/>
              <w:left w:val="nil"/>
              <w:bottom w:val="single" w:sz="4" w:space="0" w:color="auto"/>
              <w:right w:val="single" w:sz="4" w:space="0" w:color="auto"/>
            </w:tcBorders>
            <w:shd w:val="clear" w:color="000000" w:fill="00B050"/>
            <w:vAlign w:val="center"/>
            <w:hideMark/>
          </w:tcPr>
          <w:p w14:paraId="265D342C"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Viu id</w:t>
            </w:r>
          </w:p>
        </w:tc>
        <w:tc>
          <w:tcPr>
            <w:tcW w:w="1100" w:type="dxa"/>
            <w:tcBorders>
              <w:top w:val="single" w:sz="4" w:space="0" w:color="auto"/>
              <w:left w:val="nil"/>
              <w:bottom w:val="single" w:sz="4" w:space="0" w:color="auto"/>
              <w:right w:val="single" w:sz="4" w:space="0" w:color="auto"/>
            </w:tcBorders>
            <w:shd w:val="clear" w:color="000000" w:fill="00B050"/>
            <w:vAlign w:val="center"/>
            <w:hideMark/>
          </w:tcPr>
          <w:p w14:paraId="60A73F32"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Use Case #</w:t>
            </w:r>
          </w:p>
        </w:tc>
        <w:tc>
          <w:tcPr>
            <w:tcW w:w="5380" w:type="dxa"/>
            <w:tcBorders>
              <w:top w:val="single" w:sz="4" w:space="0" w:color="auto"/>
              <w:left w:val="nil"/>
              <w:bottom w:val="single" w:sz="4" w:space="0" w:color="auto"/>
              <w:right w:val="single" w:sz="4" w:space="0" w:color="auto"/>
            </w:tcBorders>
            <w:shd w:val="clear" w:color="000000" w:fill="00B050"/>
            <w:vAlign w:val="center"/>
            <w:hideMark/>
          </w:tcPr>
          <w:p w14:paraId="0B303862" w14:textId="77777777" w:rsidR="00E432CA" w:rsidRPr="00E432CA" w:rsidRDefault="00E432CA" w:rsidP="002A7768">
            <w:pPr>
              <w:spacing w:line="360" w:lineRule="auto"/>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Comment</w:t>
            </w:r>
          </w:p>
        </w:tc>
      </w:tr>
      <w:tr w:rsidR="00E432CA" w:rsidRPr="00E432CA" w14:paraId="76CE4D20"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61237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769B338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3B146F9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1A0A2B3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132855F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w:t>
            </w:r>
          </w:p>
        </w:tc>
        <w:tc>
          <w:tcPr>
            <w:tcW w:w="5380" w:type="dxa"/>
            <w:tcBorders>
              <w:top w:val="nil"/>
              <w:left w:val="nil"/>
              <w:bottom w:val="single" w:sz="4" w:space="0" w:color="auto"/>
              <w:right w:val="single" w:sz="4" w:space="0" w:color="auto"/>
            </w:tcBorders>
            <w:shd w:val="clear" w:color="auto" w:fill="auto"/>
            <w:vAlign w:val="center"/>
            <w:hideMark/>
          </w:tcPr>
          <w:p w14:paraId="0D75AF2F"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User Comes</w:t>
            </w:r>
          </w:p>
        </w:tc>
      </w:tr>
      <w:tr w:rsidR="00E432CA" w:rsidRPr="00E432CA" w14:paraId="1B50C97E"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371C78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1F00461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688E5F4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38E964E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6CD1E54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4B551D45"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Before Signup</w:t>
            </w:r>
          </w:p>
        </w:tc>
      </w:tr>
      <w:tr w:rsidR="00E432CA" w:rsidRPr="00E432CA" w14:paraId="19AA8572"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54EB00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36C4D54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3837474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S1</w:t>
            </w:r>
          </w:p>
        </w:tc>
        <w:tc>
          <w:tcPr>
            <w:tcW w:w="1160" w:type="dxa"/>
            <w:tcBorders>
              <w:top w:val="nil"/>
              <w:left w:val="nil"/>
              <w:bottom w:val="single" w:sz="4" w:space="0" w:color="auto"/>
              <w:right w:val="single" w:sz="4" w:space="0" w:color="auto"/>
            </w:tcBorders>
            <w:shd w:val="clear" w:color="auto" w:fill="auto"/>
            <w:vAlign w:val="center"/>
            <w:hideMark/>
          </w:tcPr>
          <w:p w14:paraId="3BB769D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0664CD5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6425D007"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After Signup. Since V2 is not mapped to any auth or partner, it is linked</w:t>
            </w:r>
          </w:p>
        </w:tc>
      </w:tr>
      <w:tr w:rsidR="00E432CA" w:rsidRPr="00E432CA" w14:paraId="61C2E6FD"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DCE254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2878FDD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P1</w:t>
            </w:r>
          </w:p>
        </w:tc>
        <w:tc>
          <w:tcPr>
            <w:tcW w:w="960" w:type="dxa"/>
            <w:tcBorders>
              <w:top w:val="nil"/>
              <w:left w:val="nil"/>
              <w:bottom w:val="single" w:sz="4" w:space="0" w:color="auto"/>
              <w:right w:val="single" w:sz="4" w:space="0" w:color="auto"/>
            </w:tcBorders>
            <w:shd w:val="clear" w:color="auto" w:fill="auto"/>
            <w:vAlign w:val="center"/>
            <w:hideMark/>
          </w:tcPr>
          <w:p w14:paraId="44AF144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0BA97BE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00020DE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3</w:t>
            </w:r>
          </w:p>
        </w:tc>
        <w:tc>
          <w:tcPr>
            <w:tcW w:w="5380" w:type="dxa"/>
            <w:tcBorders>
              <w:top w:val="nil"/>
              <w:left w:val="nil"/>
              <w:bottom w:val="single" w:sz="4" w:space="0" w:color="auto"/>
              <w:right w:val="single" w:sz="4" w:space="0" w:color="auto"/>
            </w:tcBorders>
            <w:shd w:val="clear" w:color="auto" w:fill="auto"/>
            <w:vAlign w:val="center"/>
            <w:hideMark/>
          </w:tcPr>
          <w:p w14:paraId="69DD16DC"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Viu-id mapped to partner id is created</w:t>
            </w:r>
          </w:p>
        </w:tc>
      </w:tr>
      <w:tr w:rsidR="00E432CA" w:rsidRPr="00E432CA" w14:paraId="73F5206F"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D24634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lastRenderedPageBreak/>
              <w:t>D4</w:t>
            </w:r>
          </w:p>
        </w:tc>
        <w:tc>
          <w:tcPr>
            <w:tcW w:w="960" w:type="dxa"/>
            <w:tcBorders>
              <w:top w:val="nil"/>
              <w:left w:val="nil"/>
              <w:bottom w:val="single" w:sz="4" w:space="0" w:color="auto"/>
              <w:right w:val="single" w:sz="4" w:space="0" w:color="auto"/>
            </w:tcBorders>
            <w:shd w:val="clear" w:color="auto" w:fill="auto"/>
            <w:vAlign w:val="center"/>
            <w:hideMark/>
          </w:tcPr>
          <w:p w14:paraId="4801A62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P2</w:t>
            </w:r>
          </w:p>
        </w:tc>
        <w:tc>
          <w:tcPr>
            <w:tcW w:w="960" w:type="dxa"/>
            <w:tcBorders>
              <w:top w:val="nil"/>
              <w:left w:val="nil"/>
              <w:bottom w:val="single" w:sz="4" w:space="0" w:color="auto"/>
              <w:right w:val="single" w:sz="4" w:space="0" w:color="auto"/>
            </w:tcBorders>
            <w:shd w:val="clear" w:color="auto" w:fill="auto"/>
            <w:vAlign w:val="center"/>
            <w:hideMark/>
          </w:tcPr>
          <w:p w14:paraId="0250470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5CC223C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1EE428C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4</w:t>
            </w:r>
          </w:p>
        </w:tc>
        <w:tc>
          <w:tcPr>
            <w:tcW w:w="5380" w:type="dxa"/>
            <w:tcBorders>
              <w:top w:val="nil"/>
              <w:left w:val="nil"/>
              <w:bottom w:val="single" w:sz="4" w:space="0" w:color="auto"/>
              <w:right w:val="single" w:sz="4" w:space="0" w:color="auto"/>
            </w:tcBorders>
            <w:shd w:val="clear" w:color="auto" w:fill="auto"/>
            <w:vAlign w:val="center"/>
            <w:hideMark/>
          </w:tcPr>
          <w:p w14:paraId="31FDE2DE"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Before Signup</w:t>
            </w:r>
          </w:p>
        </w:tc>
      </w:tr>
      <w:tr w:rsidR="00E432CA" w:rsidRPr="00E432CA" w14:paraId="65013B24"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EA2E9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D4</w:t>
            </w:r>
          </w:p>
        </w:tc>
        <w:tc>
          <w:tcPr>
            <w:tcW w:w="960" w:type="dxa"/>
            <w:tcBorders>
              <w:top w:val="nil"/>
              <w:left w:val="nil"/>
              <w:bottom w:val="single" w:sz="4" w:space="0" w:color="auto"/>
              <w:right w:val="single" w:sz="4" w:space="0" w:color="auto"/>
            </w:tcBorders>
            <w:shd w:val="clear" w:color="auto" w:fill="auto"/>
            <w:vAlign w:val="center"/>
            <w:hideMark/>
          </w:tcPr>
          <w:p w14:paraId="3C0A693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P2</w:t>
            </w:r>
          </w:p>
        </w:tc>
        <w:tc>
          <w:tcPr>
            <w:tcW w:w="960" w:type="dxa"/>
            <w:tcBorders>
              <w:top w:val="nil"/>
              <w:left w:val="nil"/>
              <w:bottom w:val="single" w:sz="4" w:space="0" w:color="auto"/>
              <w:right w:val="single" w:sz="4" w:space="0" w:color="auto"/>
            </w:tcBorders>
            <w:shd w:val="clear" w:color="auto" w:fill="auto"/>
            <w:vAlign w:val="center"/>
            <w:hideMark/>
          </w:tcPr>
          <w:p w14:paraId="76724CD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S2</w:t>
            </w:r>
          </w:p>
        </w:tc>
        <w:tc>
          <w:tcPr>
            <w:tcW w:w="1160" w:type="dxa"/>
            <w:tcBorders>
              <w:top w:val="nil"/>
              <w:left w:val="nil"/>
              <w:bottom w:val="single" w:sz="4" w:space="0" w:color="auto"/>
              <w:right w:val="single" w:sz="4" w:space="0" w:color="auto"/>
            </w:tcBorders>
            <w:shd w:val="clear" w:color="auto" w:fill="auto"/>
            <w:vAlign w:val="center"/>
            <w:hideMark/>
          </w:tcPr>
          <w:p w14:paraId="19FA143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29E5780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4</w:t>
            </w:r>
          </w:p>
        </w:tc>
        <w:tc>
          <w:tcPr>
            <w:tcW w:w="5380" w:type="dxa"/>
            <w:tcBorders>
              <w:top w:val="nil"/>
              <w:left w:val="nil"/>
              <w:bottom w:val="single" w:sz="4" w:space="0" w:color="auto"/>
              <w:right w:val="single" w:sz="4" w:space="0" w:color="auto"/>
            </w:tcBorders>
            <w:shd w:val="clear" w:color="auto" w:fill="auto"/>
            <w:vAlign w:val="center"/>
            <w:hideMark/>
          </w:tcPr>
          <w:p w14:paraId="633AE21C"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no strong auth is mapped to V4 &amp; user did a signup we keep the same auth</w:t>
            </w:r>
          </w:p>
        </w:tc>
      </w:tr>
      <w:tr w:rsidR="00E432CA" w:rsidRPr="00E432CA" w14:paraId="30288C56"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B46AE4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6199416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4F6EAAE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639FAA1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7F4C774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5</w:t>
            </w:r>
          </w:p>
        </w:tc>
        <w:tc>
          <w:tcPr>
            <w:tcW w:w="5380" w:type="dxa"/>
            <w:tcBorders>
              <w:top w:val="nil"/>
              <w:left w:val="nil"/>
              <w:bottom w:val="single" w:sz="4" w:space="0" w:color="auto"/>
              <w:right w:val="single" w:sz="4" w:space="0" w:color="auto"/>
            </w:tcBorders>
            <w:shd w:val="clear" w:color="auto" w:fill="auto"/>
            <w:vAlign w:val="center"/>
            <w:hideMark/>
          </w:tcPr>
          <w:p w14:paraId="33892A4D"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5F9F4D9D"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E9C9A3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78D4AA5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119873B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09C540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28515A6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6</w:t>
            </w:r>
          </w:p>
        </w:tc>
        <w:tc>
          <w:tcPr>
            <w:tcW w:w="5380" w:type="dxa"/>
            <w:tcBorders>
              <w:top w:val="nil"/>
              <w:left w:val="nil"/>
              <w:bottom w:val="single" w:sz="4" w:space="0" w:color="auto"/>
              <w:right w:val="single" w:sz="4" w:space="0" w:color="auto"/>
            </w:tcBorders>
            <w:shd w:val="clear" w:color="auto" w:fill="auto"/>
            <w:vAlign w:val="center"/>
            <w:hideMark/>
          </w:tcPr>
          <w:p w14:paraId="5405050B"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66A8C546"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D7158F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006F399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4601873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S3</w:t>
            </w:r>
          </w:p>
        </w:tc>
        <w:tc>
          <w:tcPr>
            <w:tcW w:w="1160" w:type="dxa"/>
            <w:tcBorders>
              <w:top w:val="nil"/>
              <w:left w:val="nil"/>
              <w:bottom w:val="single" w:sz="4" w:space="0" w:color="auto"/>
              <w:right w:val="single" w:sz="4" w:space="0" w:color="auto"/>
            </w:tcBorders>
            <w:shd w:val="clear" w:color="auto" w:fill="auto"/>
            <w:vAlign w:val="center"/>
            <w:hideMark/>
          </w:tcPr>
          <w:p w14:paraId="43ACFA4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5E0A956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6</w:t>
            </w:r>
          </w:p>
        </w:tc>
        <w:tc>
          <w:tcPr>
            <w:tcW w:w="5380" w:type="dxa"/>
            <w:tcBorders>
              <w:top w:val="nil"/>
              <w:left w:val="nil"/>
              <w:bottom w:val="single" w:sz="4" w:space="0" w:color="auto"/>
              <w:right w:val="single" w:sz="4" w:space="0" w:color="auto"/>
            </w:tcBorders>
            <w:shd w:val="clear" w:color="auto" w:fill="auto"/>
            <w:vAlign w:val="center"/>
            <w:hideMark/>
          </w:tcPr>
          <w:p w14:paraId="5711F31F"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is now linked to existing Viu-id</w:t>
            </w:r>
          </w:p>
        </w:tc>
      </w:tr>
      <w:tr w:rsidR="00E432CA" w:rsidRPr="00E432CA" w14:paraId="657FB41F"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3A5068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1CF8BC7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0D63F80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S1</w:t>
            </w:r>
          </w:p>
        </w:tc>
        <w:tc>
          <w:tcPr>
            <w:tcW w:w="1160" w:type="dxa"/>
            <w:tcBorders>
              <w:top w:val="nil"/>
              <w:left w:val="nil"/>
              <w:bottom w:val="single" w:sz="4" w:space="0" w:color="auto"/>
              <w:right w:val="single" w:sz="4" w:space="0" w:color="auto"/>
            </w:tcBorders>
            <w:shd w:val="clear" w:color="auto" w:fill="auto"/>
            <w:vAlign w:val="center"/>
            <w:hideMark/>
          </w:tcPr>
          <w:p w14:paraId="4F2EFE9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58EA66E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7</w:t>
            </w:r>
          </w:p>
        </w:tc>
        <w:tc>
          <w:tcPr>
            <w:tcW w:w="5380" w:type="dxa"/>
            <w:tcBorders>
              <w:top w:val="nil"/>
              <w:left w:val="nil"/>
              <w:bottom w:val="single" w:sz="4" w:space="0" w:color="auto"/>
              <w:right w:val="single" w:sz="4" w:space="0" w:color="auto"/>
            </w:tcBorders>
            <w:shd w:val="clear" w:color="auto" w:fill="auto"/>
            <w:vAlign w:val="center"/>
            <w:hideMark/>
          </w:tcPr>
          <w:p w14:paraId="3379DF7E"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06CB896C"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F2DF0C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507C367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P3</w:t>
            </w:r>
          </w:p>
        </w:tc>
        <w:tc>
          <w:tcPr>
            <w:tcW w:w="960" w:type="dxa"/>
            <w:tcBorders>
              <w:top w:val="nil"/>
              <w:left w:val="nil"/>
              <w:bottom w:val="single" w:sz="4" w:space="0" w:color="auto"/>
              <w:right w:val="single" w:sz="4" w:space="0" w:color="auto"/>
            </w:tcBorders>
            <w:shd w:val="clear" w:color="auto" w:fill="auto"/>
            <w:vAlign w:val="center"/>
            <w:hideMark/>
          </w:tcPr>
          <w:p w14:paraId="4841C05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1D7D301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66AA8B5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8</w:t>
            </w:r>
          </w:p>
        </w:tc>
        <w:tc>
          <w:tcPr>
            <w:tcW w:w="5380" w:type="dxa"/>
            <w:tcBorders>
              <w:top w:val="nil"/>
              <w:left w:val="nil"/>
              <w:bottom w:val="single" w:sz="4" w:space="0" w:color="auto"/>
              <w:right w:val="single" w:sz="4" w:space="0" w:color="auto"/>
            </w:tcBorders>
            <w:shd w:val="clear" w:color="auto" w:fill="auto"/>
            <w:vAlign w:val="center"/>
            <w:hideMark/>
          </w:tcPr>
          <w:p w14:paraId="37B07028"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Fetch the last accessed Viu-id as per the device-id</w:t>
            </w:r>
          </w:p>
        </w:tc>
      </w:tr>
      <w:tr w:rsidR="00E432CA" w:rsidRPr="00E432CA" w14:paraId="3C859B6B"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963B45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110B8CF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center"/>
            <w:hideMark/>
          </w:tcPr>
          <w:p w14:paraId="032A804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1088A46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6518A1A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7CFE22AF"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Link the partner-id to device-id &amp; use the last accessed same Viu-id</w:t>
            </w:r>
          </w:p>
        </w:tc>
      </w:tr>
      <w:tr w:rsidR="00E432CA" w:rsidRPr="00E432CA" w14:paraId="2F563BEA"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A83DD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0D598FD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center"/>
            <w:hideMark/>
          </w:tcPr>
          <w:p w14:paraId="3FEFF50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S4</w:t>
            </w:r>
          </w:p>
        </w:tc>
        <w:tc>
          <w:tcPr>
            <w:tcW w:w="1160" w:type="dxa"/>
            <w:tcBorders>
              <w:top w:val="nil"/>
              <w:left w:val="nil"/>
              <w:bottom w:val="single" w:sz="4" w:space="0" w:color="auto"/>
              <w:right w:val="single" w:sz="4" w:space="0" w:color="auto"/>
            </w:tcBorders>
            <w:shd w:val="clear" w:color="auto" w:fill="auto"/>
            <w:vAlign w:val="center"/>
            <w:hideMark/>
          </w:tcPr>
          <w:p w14:paraId="7399250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V5</w:t>
            </w:r>
          </w:p>
        </w:tc>
        <w:tc>
          <w:tcPr>
            <w:tcW w:w="1100" w:type="dxa"/>
            <w:tcBorders>
              <w:top w:val="nil"/>
              <w:left w:val="nil"/>
              <w:bottom w:val="single" w:sz="4" w:space="0" w:color="auto"/>
              <w:right w:val="single" w:sz="4" w:space="0" w:color="auto"/>
            </w:tcBorders>
            <w:shd w:val="clear" w:color="auto" w:fill="auto"/>
            <w:vAlign w:val="center"/>
            <w:hideMark/>
          </w:tcPr>
          <w:p w14:paraId="552D680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49FDF96A"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gets linked on same viu id</w:t>
            </w:r>
          </w:p>
        </w:tc>
      </w:tr>
      <w:tr w:rsidR="00E432CA" w:rsidRPr="00E432CA" w14:paraId="1DAB3F12"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4542C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6E1F535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42CCE6E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49C4067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0038BA1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1B47699C"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Last accessed for D1 was V1, hence we map the partner-id</w:t>
            </w:r>
          </w:p>
        </w:tc>
      </w:tr>
      <w:tr w:rsidR="00E432CA" w:rsidRPr="00E432CA" w14:paraId="4551624F"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D9F5CA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75B20E3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4AD9345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S40</w:t>
            </w:r>
          </w:p>
        </w:tc>
        <w:tc>
          <w:tcPr>
            <w:tcW w:w="1160" w:type="dxa"/>
            <w:tcBorders>
              <w:top w:val="nil"/>
              <w:left w:val="nil"/>
              <w:bottom w:val="single" w:sz="4" w:space="0" w:color="auto"/>
              <w:right w:val="single" w:sz="4" w:space="0" w:color="auto"/>
            </w:tcBorders>
            <w:shd w:val="clear" w:color="auto" w:fill="auto"/>
            <w:vAlign w:val="center"/>
            <w:hideMark/>
          </w:tcPr>
          <w:p w14:paraId="09BADDE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V20</w:t>
            </w:r>
          </w:p>
        </w:tc>
        <w:tc>
          <w:tcPr>
            <w:tcW w:w="1100" w:type="dxa"/>
            <w:tcBorders>
              <w:top w:val="nil"/>
              <w:left w:val="nil"/>
              <w:bottom w:val="single" w:sz="4" w:space="0" w:color="auto"/>
              <w:right w:val="single" w:sz="4" w:space="0" w:color="auto"/>
            </w:tcBorders>
            <w:shd w:val="clear" w:color="auto" w:fill="auto"/>
            <w:vAlign w:val="center"/>
            <w:hideMark/>
          </w:tcPr>
          <w:p w14:paraId="60DED18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5F186116"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User doesn’t authenticate</w:t>
            </w:r>
          </w:p>
        </w:tc>
      </w:tr>
      <w:tr w:rsidR="00E432CA" w:rsidRPr="00E432CA" w14:paraId="212F496B"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5E3537F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bottom"/>
            <w:hideMark/>
          </w:tcPr>
          <w:p w14:paraId="3AB081E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bottom"/>
            <w:hideMark/>
          </w:tcPr>
          <w:p w14:paraId="2073605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S40</w:t>
            </w:r>
          </w:p>
        </w:tc>
        <w:tc>
          <w:tcPr>
            <w:tcW w:w="1160" w:type="dxa"/>
            <w:tcBorders>
              <w:top w:val="nil"/>
              <w:left w:val="nil"/>
              <w:bottom w:val="single" w:sz="4" w:space="0" w:color="auto"/>
              <w:right w:val="single" w:sz="4" w:space="0" w:color="auto"/>
            </w:tcBorders>
            <w:shd w:val="clear" w:color="auto" w:fill="auto"/>
            <w:vAlign w:val="bottom"/>
            <w:hideMark/>
          </w:tcPr>
          <w:p w14:paraId="0543CE0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bottom"/>
            <w:hideMark/>
          </w:tcPr>
          <w:p w14:paraId="15430BD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482A7DF7"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Link the stong auth</w:t>
            </w:r>
          </w:p>
        </w:tc>
      </w:tr>
      <w:tr w:rsidR="00E432CA" w:rsidRPr="00E432CA" w14:paraId="67321A59"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E205BC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2A6E775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6AE5942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0471A1E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165D70B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10</w:t>
            </w:r>
          </w:p>
        </w:tc>
        <w:tc>
          <w:tcPr>
            <w:tcW w:w="5380" w:type="dxa"/>
            <w:tcBorders>
              <w:top w:val="nil"/>
              <w:left w:val="nil"/>
              <w:bottom w:val="single" w:sz="4" w:space="0" w:color="auto"/>
              <w:right w:val="single" w:sz="4" w:space="0" w:color="auto"/>
            </w:tcBorders>
            <w:shd w:val="clear" w:color="auto" w:fill="auto"/>
            <w:vAlign w:val="center"/>
            <w:hideMark/>
          </w:tcPr>
          <w:p w14:paraId="19B8F23F"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Fetch the last accessed Viu-id as per the device-id</w:t>
            </w:r>
          </w:p>
        </w:tc>
      </w:tr>
      <w:tr w:rsidR="00E432CA" w:rsidRPr="00E432CA" w14:paraId="40C621BB"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829C2C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4521AB6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37B94BD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S2</w:t>
            </w:r>
          </w:p>
        </w:tc>
        <w:tc>
          <w:tcPr>
            <w:tcW w:w="1160" w:type="dxa"/>
            <w:tcBorders>
              <w:top w:val="nil"/>
              <w:left w:val="nil"/>
              <w:bottom w:val="single" w:sz="4" w:space="0" w:color="auto"/>
              <w:right w:val="single" w:sz="4" w:space="0" w:color="auto"/>
            </w:tcBorders>
            <w:shd w:val="clear" w:color="auto" w:fill="auto"/>
            <w:vAlign w:val="center"/>
            <w:hideMark/>
          </w:tcPr>
          <w:p w14:paraId="5AA00EA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495F5E2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10</w:t>
            </w:r>
          </w:p>
        </w:tc>
        <w:tc>
          <w:tcPr>
            <w:tcW w:w="5380" w:type="dxa"/>
            <w:tcBorders>
              <w:top w:val="nil"/>
              <w:left w:val="nil"/>
              <w:bottom w:val="single" w:sz="4" w:space="0" w:color="auto"/>
              <w:right w:val="single" w:sz="4" w:space="0" w:color="auto"/>
            </w:tcBorders>
            <w:shd w:val="clear" w:color="auto" w:fill="auto"/>
            <w:vAlign w:val="center"/>
            <w:hideMark/>
          </w:tcPr>
          <w:p w14:paraId="6AAB180A"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id is now mapped to all other ids</w:t>
            </w:r>
          </w:p>
        </w:tc>
      </w:tr>
      <w:tr w:rsidR="00E432CA" w:rsidRPr="00E432CA" w14:paraId="075D87A6"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08E49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D5</w:t>
            </w:r>
          </w:p>
        </w:tc>
        <w:tc>
          <w:tcPr>
            <w:tcW w:w="960" w:type="dxa"/>
            <w:tcBorders>
              <w:top w:val="nil"/>
              <w:left w:val="nil"/>
              <w:bottom w:val="single" w:sz="4" w:space="0" w:color="auto"/>
              <w:right w:val="single" w:sz="4" w:space="0" w:color="auto"/>
            </w:tcBorders>
            <w:shd w:val="clear" w:color="auto" w:fill="auto"/>
            <w:vAlign w:val="center"/>
            <w:hideMark/>
          </w:tcPr>
          <w:p w14:paraId="4C355C2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361D16F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1506D08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V8</w:t>
            </w:r>
          </w:p>
        </w:tc>
        <w:tc>
          <w:tcPr>
            <w:tcW w:w="1100" w:type="dxa"/>
            <w:tcBorders>
              <w:top w:val="nil"/>
              <w:left w:val="nil"/>
              <w:bottom w:val="single" w:sz="4" w:space="0" w:color="auto"/>
              <w:right w:val="single" w:sz="4" w:space="0" w:color="auto"/>
            </w:tcBorders>
            <w:shd w:val="clear" w:color="auto" w:fill="auto"/>
            <w:vAlign w:val="center"/>
            <w:hideMark/>
          </w:tcPr>
          <w:p w14:paraId="417BB4B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11</w:t>
            </w:r>
          </w:p>
        </w:tc>
        <w:tc>
          <w:tcPr>
            <w:tcW w:w="5380" w:type="dxa"/>
            <w:tcBorders>
              <w:top w:val="nil"/>
              <w:left w:val="nil"/>
              <w:bottom w:val="single" w:sz="4" w:space="0" w:color="auto"/>
              <w:right w:val="single" w:sz="4" w:space="0" w:color="auto"/>
            </w:tcBorders>
            <w:shd w:val="clear" w:color="auto" w:fill="auto"/>
            <w:vAlign w:val="center"/>
            <w:hideMark/>
          </w:tcPr>
          <w:p w14:paraId="41D0EE94"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3912D3E4"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A29A3A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D6</w:t>
            </w:r>
          </w:p>
        </w:tc>
        <w:tc>
          <w:tcPr>
            <w:tcW w:w="960" w:type="dxa"/>
            <w:tcBorders>
              <w:top w:val="nil"/>
              <w:left w:val="nil"/>
              <w:bottom w:val="single" w:sz="4" w:space="0" w:color="auto"/>
              <w:right w:val="single" w:sz="4" w:space="0" w:color="auto"/>
            </w:tcBorders>
            <w:shd w:val="clear" w:color="auto" w:fill="auto"/>
            <w:vAlign w:val="center"/>
            <w:hideMark/>
          </w:tcPr>
          <w:p w14:paraId="1A7807E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09D4C2C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4241F2B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770816F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12</w:t>
            </w:r>
          </w:p>
        </w:tc>
        <w:tc>
          <w:tcPr>
            <w:tcW w:w="5380" w:type="dxa"/>
            <w:tcBorders>
              <w:top w:val="nil"/>
              <w:left w:val="nil"/>
              <w:bottom w:val="single" w:sz="4" w:space="0" w:color="auto"/>
              <w:right w:val="single" w:sz="4" w:space="0" w:color="auto"/>
            </w:tcBorders>
            <w:shd w:val="clear" w:color="auto" w:fill="auto"/>
            <w:vAlign w:val="center"/>
            <w:hideMark/>
          </w:tcPr>
          <w:p w14:paraId="0C65D115"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this is a new device id, we will have no way of knowing that this is a repeat user</w:t>
            </w:r>
          </w:p>
        </w:tc>
      </w:tr>
      <w:tr w:rsidR="00E432CA" w:rsidRPr="00E432CA" w14:paraId="27610C79"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257B3B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D6</w:t>
            </w:r>
          </w:p>
        </w:tc>
        <w:tc>
          <w:tcPr>
            <w:tcW w:w="960" w:type="dxa"/>
            <w:tcBorders>
              <w:top w:val="nil"/>
              <w:left w:val="nil"/>
              <w:bottom w:val="single" w:sz="4" w:space="0" w:color="auto"/>
              <w:right w:val="single" w:sz="4" w:space="0" w:color="auto"/>
            </w:tcBorders>
            <w:shd w:val="clear" w:color="auto" w:fill="auto"/>
            <w:vAlign w:val="center"/>
            <w:hideMark/>
          </w:tcPr>
          <w:p w14:paraId="199522F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096AD77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S5</w:t>
            </w:r>
          </w:p>
        </w:tc>
        <w:tc>
          <w:tcPr>
            <w:tcW w:w="1160" w:type="dxa"/>
            <w:tcBorders>
              <w:top w:val="nil"/>
              <w:left w:val="nil"/>
              <w:bottom w:val="single" w:sz="4" w:space="0" w:color="auto"/>
              <w:right w:val="single" w:sz="4" w:space="0" w:color="auto"/>
            </w:tcBorders>
            <w:shd w:val="clear" w:color="auto" w:fill="auto"/>
            <w:vAlign w:val="center"/>
            <w:hideMark/>
          </w:tcPr>
          <w:p w14:paraId="62D7B3A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081346C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12</w:t>
            </w:r>
          </w:p>
        </w:tc>
        <w:tc>
          <w:tcPr>
            <w:tcW w:w="5380" w:type="dxa"/>
            <w:tcBorders>
              <w:top w:val="nil"/>
              <w:left w:val="nil"/>
              <w:bottom w:val="single" w:sz="4" w:space="0" w:color="auto"/>
              <w:right w:val="single" w:sz="4" w:space="0" w:color="auto"/>
            </w:tcBorders>
            <w:shd w:val="clear" w:color="auto" w:fill="auto"/>
            <w:vAlign w:val="center"/>
            <w:hideMark/>
          </w:tcPr>
          <w:p w14:paraId="668F6D4D"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gets linked on same viu id</w:t>
            </w:r>
          </w:p>
        </w:tc>
      </w:tr>
      <w:tr w:rsidR="00E432CA" w:rsidRPr="00E432CA" w14:paraId="02B54767"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1284E3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D7</w:t>
            </w:r>
          </w:p>
        </w:tc>
        <w:tc>
          <w:tcPr>
            <w:tcW w:w="960" w:type="dxa"/>
            <w:tcBorders>
              <w:top w:val="nil"/>
              <w:left w:val="nil"/>
              <w:bottom w:val="single" w:sz="4" w:space="0" w:color="auto"/>
              <w:right w:val="single" w:sz="4" w:space="0" w:color="auto"/>
            </w:tcBorders>
            <w:shd w:val="clear" w:color="auto" w:fill="auto"/>
            <w:vAlign w:val="center"/>
            <w:hideMark/>
          </w:tcPr>
          <w:p w14:paraId="124D0F5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3152260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378A38A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V10</w:t>
            </w:r>
          </w:p>
        </w:tc>
        <w:tc>
          <w:tcPr>
            <w:tcW w:w="1100" w:type="dxa"/>
            <w:tcBorders>
              <w:top w:val="nil"/>
              <w:left w:val="nil"/>
              <w:bottom w:val="single" w:sz="4" w:space="0" w:color="auto"/>
              <w:right w:val="single" w:sz="4" w:space="0" w:color="auto"/>
            </w:tcBorders>
            <w:shd w:val="clear" w:color="auto" w:fill="auto"/>
            <w:vAlign w:val="center"/>
            <w:hideMark/>
          </w:tcPr>
          <w:p w14:paraId="4CAB610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13</w:t>
            </w:r>
          </w:p>
        </w:tc>
        <w:tc>
          <w:tcPr>
            <w:tcW w:w="5380" w:type="dxa"/>
            <w:tcBorders>
              <w:top w:val="nil"/>
              <w:left w:val="nil"/>
              <w:bottom w:val="single" w:sz="4" w:space="0" w:color="auto"/>
              <w:right w:val="single" w:sz="4" w:space="0" w:color="auto"/>
            </w:tcBorders>
            <w:shd w:val="clear" w:color="auto" w:fill="auto"/>
            <w:vAlign w:val="center"/>
            <w:hideMark/>
          </w:tcPr>
          <w:p w14:paraId="65B598D6"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3A6E3B27"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F80DEF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D7</w:t>
            </w:r>
          </w:p>
        </w:tc>
        <w:tc>
          <w:tcPr>
            <w:tcW w:w="960" w:type="dxa"/>
            <w:tcBorders>
              <w:top w:val="nil"/>
              <w:left w:val="nil"/>
              <w:bottom w:val="single" w:sz="4" w:space="0" w:color="auto"/>
              <w:right w:val="single" w:sz="4" w:space="0" w:color="auto"/>
            </w:tcBorders>
            <w:shd w:val="clear" w:color="auto" w:fill="auto"/>
            <w:vAlign w:val="center"/>
            <w:hideMark/>
          </w:tcPr>
          <w:p w14:paraId="0DF7359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5FD02D6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S5</w:t>
            </w:r>
          </w:p>
        </w:tc>
        <w:tc>
          <w:tcPr>
            <w:tcW w:w="1160" w:type="dxa"/>
            <w:tcBorders>
              <w:top w:val="nil"/>
              <w:left w:val="nil"/>
              <w:bottom w:val="single" w:sz="4" w:space="0" w:color="auto"/>
              <w:right w:val="single" w:sz="4" w:space="0" w:color="auto"/>
            </w:tcBorders>
            <w:shd w:val="clear" w:color="auto" w:fill="auto"/>
            <w:vAlign w:val="center"/>
            <w:hideMark/>
          </w:tcPr>
          <w:p w14:paraId="506BE90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56D73BA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13</w:t>
            </w:r>
          </w:p>
        </w:tc>
        <w:tc>
          <w:tcPr>
            <w:tcW w:w="5380" w:type="dxa"/>
            <w:tcBorders>
              <w:top w:val="nil"/>
              <w:left w:val="nil"/>
              <w:bottom w:val="single" w:sz="4" w:space="0" w:color="auto"/>
              <w:right w:val="single" w:sz="4" w:space="0" w:color="auto"/>
            </w:tcBorders>
            <w:shd w:val="clear" w:color="auto" w:fill="auto"/>
            <w:vAlign w:val="center"/>
            <w:hideMark/>
          </w:tcPr>
          <w:p w14:paraId="1A1889E1"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Viu-id mapped to strong auth is returned</w:t>
            </w:r>
          </w:p>
        </w:tc>
      </w:tr>
      <w:tr w:rsidR="00E432CA" w:rsidRPr="00E432CA" w14:paraId="141B24B3"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E02CC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D8</w:t>
            </w:r>
          </w:p>
        </w:tc>
        <w:tc>
          <w:tcPr>
            <w:tcW w:w="960" w:type="dxa"/>
            <w:tcBorders>
              <w:top w:val="nil"/>
              <w:left w:val="nil"/>
              <w:bottom w:val="single" w:sz="4" w:space="0" w:color="auto"/>
              <w:right w:val="single" w:sz="4" w:space="0" w:color="auto"/>
            </w:tcBorders>
            <w:shd w:val="clear" w:color="auto" w:fill="auto"/>
            <w:vAlign w:val="center"/>
            <w:hideMark/>
          </w:tcPr>
          <w:p w14:paraId="0022671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42D9E24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3BCAA07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677B32A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14</w:t>
            </w:r>
          </w:p>
        </w:tc>
        <w:tc>
          <w:tcPr>
            <w:tcW w:w="5380" w:type="dxa"/>
            <w:tcBorders>
              <w:top w:val="nil"/>
              <w:left w:val="nil"/>
              <w:bottom w:val="single" w:sz="4" w:space="0" w:color="auto"/>
              <w:right w:val="single" w:sz="4" w:space="0" w:color="auto"/>
            </w:tcBorders>
            <w:shd w:val="clear" w:color="auto" w:fill="auto"/>
            <w:vAlign w:val="center"/>
            <w:hideMark/>
          </w:tcPr>
          <w:p w14:paraId="7C52EB55"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Viu-id is created</w:t>
            </w:r>
          </w:p>
        </w:tc>
      </w:tr>
      <w:tr w:rsidR="00E432CA" w:rsidRPr="00E432CA" w14:paraId="00CCB335"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05BB49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D9</w:t>
            </w:r>
          </w:p>
        </w:tc>
        <w:tc>
          <w:tcPr>
            <w:tcW w:w="960" w:type="dxa"/>
            <w:tcBorders>
              <w:top w:val="nil"/>
              <w:left w:val="nil"/>
              <w:bottom w:val="single" w:sz="4" w:space="0" w:color="auto"/>
              <w:right w:val="single" w:sz="4" w:space="0" w:color="auto"/>
            </w:tcBorders>
            <w:shd w:val="clear" w:color="auto" w:fill="auto"/>
            <w:vAlign w:val="center"/>
            <w:hideMark/>
          </w:tcPr>
          <w:p w14:paraId="092B6B8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P7</w:t>
            </w:r>
          </w:p>
        </w:tc>
        <w:tc>
          <w:tcPr>
            <w:tcW w:w="960" w:type="dxa"/>
            <w:tcBorders>
              <w:top w:val="nil"/>
              <w:left w:val="nil"/>
              <w:bottom w:val="single" w:sz="4" w:space="0" w:color="auto"/>
              <w:right w:val="single" w:sz="4" w:space="0" w:color="auto"/>
            </w:tcBorders>
            <w:shd w:val="clear" w:color="auto" w:fill="auto"/>
            <w:vAlign w:val="center"/>
            <w:hideMark/>
          </w:tcPr>
          <w:p w14:paraId="61C90B4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78C1CE6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V12</w:t>
            </w:r>
          </w:p>
        </w:tc>
        <w:tc>
          <w:tcPr>
            <w:tcW w:w="1100" w:type="dxa"/>
            <w:tcBorders>
              <w:top w:val="nil"/>
              <w:left w:val="nil"/>
              <w:bottom w:val="single" w:sz="4" w:space="0" w:color="auto"/>
              <w:right w:val="single" w:sz="4" w:space="0" w:color="auto"/>
            </w:tcBorders>
            <w:shd w:val="clear" w:color="auto" w:fill="auto"/>
            <w:vAlign w:val="center"/>
            <w:hideMark/>
          </w:tcPr>
          <w:p w14:paraId="3E18F13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15</w:t>
            </w:r>
          </w:p>
        </w:tc>
        <w:tc>
          <w:tcPr>
            <w:tcW w:w="5380" w:type="dxa"/>
            <w:tcBorders>
              <w:top w:val="nil"/>
              <w:left w:val="nil"/>
              <w:bottom w:val="single" w:sz="4" w:space="0" w:color="auto"/>
              <w:right w:val="single" w:sz="4" w:space="0" w:color="auto"/>
            </w:tcBorders>
            <w:shd w:val="clear" w:color="auto" w:fill="auto"/>
            <w:vAlign w:val="center"/>
            <w:hideMark/>
          </w:tcPr>
          <w:p w14:paraId="5DEA4E5A"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Viu-id is created</w:t>
            </w:r>
          </w:p>
        </w:tc>
      </w:tr>
      <w:tr w:rsidR="00E432CA" w:rsidRPr="00E432CA" w14:paraId="580C7141"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803A9E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D9</w:t>
            </w:r>
          </w:p>
        </w:tc>
        <w:tc>
          <w:tcPr>
            <w:tcW w:w="960" w:type="dxa"/>
            <w:tcBorders>
              <w:top w:val="nil"/>
              <w:left w:val="nil"/>
              <w:bottom w:val="single" w:sz="4" w:space="0" w:color="auto"/>
              <w:right w:val="single" w:sz="4" w:space="0" w:color="auto"/>
            </w:tcBorders>
            <w:shd w:val="clear" w:color="auto" w:fill="auto"/>
            <w:vAlign w:val="center"/>
            <w:hideMark/>
          </w:tcPr>
          <w:p w14:paraId="4F9AF9B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P7</w:t>
            </w:r>
          </w:p>
        </w:tc>
        <w:tc>
          <w:tcPr>
            <w:tcW w:w="960" w:type="dxa"/>
            <w:tcBorders>
              <w:top w:val="nil"/>
              <w:left w:val="nil"/>
              <w:bottom w:val="single" w:sz="4" w:space="0" w:color="auto"/>
              <w:right w:val="single" w:sz="4" w:space="0" w:color="auto"/>
            </w:tcBorders>
            <w:shd w:val="clear" w:color="auto" w:fill="auto"/>
            <w:vAlign w:val="center"/>
            <w:hideMark/>
          </w:tcPr>
          <w:p w14:paraId="076A8FC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S6</w:t>
            </w:r>
          </w:p>
        </w:tc>
        <w:tc>
          <w:tcPr>
            <w:tcW w:w="1160" w:type="dxa"/>
            <w:tcBorders>
              <w:top w:val="nil"/>
              <w:left w:val="nil"/>
              <w:bottom w:val="single" w:sz="4" w:space="0" w:color="auto"/>
              <w:right w:val="single" w:sz="4" w:space="0" w:color="auto"/>
            </w:tcBorders>
            <w:shd w:val="clear" w:color="auto" w:fill="auto"/>
            <w:vAlign w:val="center"/>
            <w:hideMark/>
          </w:tcPr>
          <w:p w14:paraId="1E1AF59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V12</w:t>
            </w:r>
          </w:p>
        </w:tc>
        <w:tc>
          <w:tcPr>
            <w:tcW w:w="1100" w:type="dxa"/>
            <w:tcBorders>
              <w:top w:val="nil"/>
              <w:left w:val="nil"/>
              <w:bottom w:val="single" w:sz="4" w:space="0" w:color="auto"/>
              <w:right w:val="single" w:sz="4" w:space="0" w:color="auto"/>
            </w:tcBorders>
            <w:shd w:val="clear" w:color="auto" w:fill="auto"/>
            <w:vAlign w:val="center"/>
            <w:hideMark/>
          </w:tcPr>
          <w:p w14:paraId="0B4CD7C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15</w:t>
            </w:r>
          </w:p>
        </w:tc>
        <w:tc>
          <w:tcPr>
            <w:tcW w:w="5380" w:type="dxa"/>
            <w:tcBorders>
              <w:top w:val="nil"/>
              <w:left w:val="nil"/>
              <w:bottom w:val="single" w:sz="4" w:space="0" w:color="auto"/>
              <w:right w:val="single" w:sz="4" w:space="0" w:color="auto"/>
            </w:tcBorders>
            <w:shd w:val="clear" w:color="auto" w:fill="auto"/>
            <w:vAlign w:val="center"/>
            <w:hideMark/>
          </w:tcPr>
          <w:p w14:paraId="1DFEEE66"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gets linked on same viu id</w:t>
            </w:r>
          </w:p>
        </w:tc>
      </w:tr>
      <w:tr w:rsidR="00E432CA" w:rsidRPr="00E432CA" w14:paraId="7D8F5F12"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061BF4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D10</w:t>
            </w:r>
          </w:p>
        </w:tc>
        <w:tc>
          <w:tcPr>
            <w:tcW w:w="960" w:type="dxa"/>
            <w:tcBorders>
              <w:top w:val="nil"/>
              <w:left w:val="nil"/>
              <w:bottom w:val="single" w:sz="4" w:space="0" w:color="auto"/>
              <w:right w:val="single" w:sz="4" w:space="0" w:color="auto"/>
            </w:tcBorders>
            <w:shd w:val="clear" w:color="auto" w:fill="auto"/>
            <w:vAlign w:val="center"/>
            <w:hideMark/>
          </w:tcPr>
          <w:p w14:paraId="70F3D98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P8</w:t>
            </w:r>
          </w:p>
        </w:tc>
        <w:tc>
          <w:tcPr>
            <w:tcW w:w="960" w:type="dxa"/>
            <w:tcBorders>
              <w:top w:val="nil"/>
              <w:left w:val="nil"/>
              <w:bottom w:val="single" w:sz="4" w:space="0" w:color="auto"/>
              <w:right w:val="single" w:sz="4" w:space="0" w:color="auto"/>
            </w:tcBorders>
            <w:shd w:val="clear" w:color="auto" w:fill="auto"/>
            <w:vAlign w:val="center"/>
            <w:hideMark/>
          </w:tcPr>
          <w:p w14:paraId="55EC64C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68E43A8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V14</w:t>
            </w:r>
          </w:p>
        </w:tc>
        <w:tc>
          <w:tcPr>
            <w:tcW w:w="1100" w:type="dxa"/>
            <w:tcBorders>
              <w:top w:val="nil"/>
              <w:left w:val="nil"/>
              <w:bottom w:val="single" w:sz="4" w:space="0" w:color="auto"/>
              <w:right w:val="single" w:sz="4" w:space="0" w:color="auto"/>
            </w:tcBorders>
            <w:shd w:val="clear" w:color="auto" w:fill="auto"/>
            <w:vAlign w:val="center"/>
            <w:hideMark/>
          </w:tcPr>
          <w:p w14:paraId="16A64B6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16</w:t>
            </w:r>
          </w:p>
        </w:tc>
        <w:tc>
          <w:tcPr>
            <w:tcW w:w="5380" w:type="dxa"/>
            <w:tcBorders>
              <w:top w:val="nil"/>
              <w:left w:val="nil"/>
              <w:bottom w:val="single" w:sz="4" w:space="0" w:color="auto"/>
              <w:right w:val="single" w:sz="4" w:space="0" w:color="auto"/>
            </w:tcBorders>
            <w:shd w:val="clear" w:color="auto" w:fill="auto"/>
            <w:vAlign w:val="center"/>
            <w:hideMark/>
          </w:tcPr>
          <w:p w14:paraId="04A65ECC"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Viu-id is created</w:t>
            </w:r>
          </w:p>
        </w:tc>
      </w:tr>
      <w:tr w:rsidR="00E432CA" w:rsidRPr="00E432CA" w14:paraId="7F0E6CCF"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03F20C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D10</w:t>
            </w:r>
          </w:p>
        </w:tc>
        <w:tc>
          <w:tcPr>
            <w:tcW w:w="960" w:type="dxa"/>
            <w:tcBorders>
              <w:top w:val="nil"/>
              <w:left w:val="nil"/>
              <w:bottom w:val="single" w:sz="4" w:space="0" w:color="auto"/>
              <w:right w:val="single" w:sz="4" w:space="0" w:color="auto"/>
            </w:tcBorders>
            <w:shd w:val="clear" w:color="auto" w:fill="auto"/>
            <w:vAlign w:val="center"/>
            <w:hideMark/>
          </w:tcPr>
          <w:p w14:paraId="10D8AFF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P8</w:t>
            </w:r>
          </w:p>
        </w:tc>
        <w:tc>
          <w:tcPr>
            <w:tcW w:w="960" w:type="dxa"/>
            <w:tcBorders>
              <w:top w:val="nil"/>
              <w:left w:val="nil"/>
              <w:bottom w:val="single" w:sz="4" w:space="0" w:color="auto"/>
              <w:right w:val="single" w:sz="4" w:space="0" w:color="auto"/>
            </w:tcBorders>
            <w:shd w:val="clear" w:color="auto" w:fill="auto"/>
            <w:vAlign w:val="center"/>
            <w:hideMark/>
          </w:tcPr>
          <w:p w14:paraId="63E4138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S5</w:t>
            </w:r>
          </w:p>
        </w:tc>
        <w:tc>
          <w:tcPr>
            <w:tcW w:w="1160" w:type="dxa"/>
            <w:tcBorders>
              <w:top w:val="nil"/>
              <w:left w:val="nil"/>
              <w:bottom w:val="single" w:sz="4" w:space="0" w:color="auto"/>
              <w:right w:val="single" w:sz="4" w:space="0" w:color="auto"/>
            </w:tcBorders>
            <w:shd w:val="clear" w:color="auto" w:fill="auto"/>
            <w:vAlign w:val="center"/>
            <w:hideMark/>
          </w:tcPr>
          <w:p w14:paraId="3FCE77C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6ED690E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16</w:t>
            </w:r>
          </w:p>
        </w:tc>
        <w:tc>
          <w:tcPr>
            <w:tcW w:w="5380" w:type="dxa"/>
            <w:tcBorders>
              <w:top w:val="nil"/>
              <w:left w:val="nil"/>
              <w:bottom w:val="single" w:sz="4" w:space="0" w:color="auto"/>
              <w:right w:val="single" w:sz="4" w:space="0" w:color="auto"/>
            </w:tcBorders>
            <w:shd w:val="clear" w:color="auto" w:fill="auto"/>
            <w:vAlign w:val="center"/>
            <w:hideMark/>
          </w:tcPr>
          <w:p w14:paraId="38826FF9"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Viu-id mapped to strong auth is returned</w:t>
            </w:r>
          </w:p>
        </w:tc>
      </w:tr>
      <w:tr w:rsidR="00E432CA" w:rsidRPr="00E432CA" w14:paraId="26B773C7" w14:textId="77777777" w:rsidTr="00E432CA">
        <w:trPr>
          <w:trHeight w:val="12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7713AB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D11</w:t>
            </w:r>
          </w:p>
        </w:tc>
        <w:tc>
          <w:tcPr>
            <w:tcW w:w="960" w:type="dxa"/>
            <w:tcBorders>
              <w:top w:val="nil"/>
              <w:left w:val="nil"/>
              <w:bottom w:val="single" w:sz="4" w:space="0" w:color="auto"/>
              <w:right w:val="single" w:sz="4" w:space="0" w:color="auto"/>
            </w:tcBorders>
            <w:shd w:val="clear" w:color="auto" w:fill="auto"/>
            <w:vAlign w:val="center"/>
            <w:hideMark/>
          </w:tcPr>
          <w:p w14:paraId="7DE709B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236DE13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4965EC7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662EA51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17</w:t>
            </w:r>
          </w:p>
        </w:tc>
        <w:tc>
          <w:tcPr>
            <w:tcW w:w="5380" w:type="dxa"/>
            <w:tcBorders>
              <w:top w:val="nil"/>
              <w:left w:val="nil"/>
              <w:bottom w:val="single" w:sz="4" w:space="0" w:color="auto"/>
              <w:right w:val="single" w:sz="4" w:space="0" w:color="auto"/>
            </w:tcBorders>
            <w:shd w:val="clear" w:color="auto" w:fill="auto"/>
            <w:vAlign w:val="center"/>
            <w:hideMark/>
          </w:tcPr>
          <w:p w14:paraId="26806535"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xml:space="preserve">Since there is no strong auth mapped to partner-id, we return the same Viu-id mapped to partner-id. If there had </w:t>
            </w:r>
            <w:r w:rsidRPr="00E432CA">
              <w:rPr>
                <w:rFonts w:ascii="Calibri" w:eastAsia="Times New Roman" w:hAnsi="Calibri" w:cs="Calibri"/>
                <w:color w:val="000000"/>
                <w:lang w:val="en-IN" w:eastAsia="en-IN"/>
              </w:rPr>
              <w:lastRenderedPageBreak/>
              <w:t>been a strong auth mapped we would have forced user to authenticate (but still use the same Viu-id)</w:t>
            </w:r>
          </w:p>
        </w:tc>
      </w:tr>
      <w:tr w:rsidR="00E432CA" w:rsidRPr="00E432CA" w14:paraId="01C9191E" w14:textId="77777777" w:rsidTr="00E432CA">
        <w:trPr>
          <w:trHeight w:val="12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6E164B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lastRenderedPageBreak/>
              <w:t>D12</w:t>
            </w:r>
          </w:p>
        </w:tc>
        <w:tc>
          <w:tcPr>
            <w:tcW w:w="960" w:type="dxa"/>
            <w:tcBorders>
              <w:top w:val="nil"/>
              <w:left w:val="nil"/>
              <w:bottom w:val="single" w:sz="4" w:space="0" w:color="auto"/>
              <w:right w:val="single" w:sz="4" w:space="0" w:color="auto"/>
            </w:tcBorders>
            <w:shd w:val="clear" w:color="auto" w:fill="auto"/>
            <w:vAlign w:val="center"/>
            <w:hideMark/>
          </w:tcPr>
          <w:p w14:paraId="6FE2C9D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6A66A18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7E50E46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0057547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18</w:t>
            </w:r>
          </w:p>
        </w:tc>
        <w:tc>
          <w:tcPr>
            <w:tcW w:w="5380" w:type="dxa"/>
            <w:tcBorders>
              <w:top w:val="nil"/>
              <w:left w:val="nil"/>
              <w:bottom w:val="single" w:sz="4" w:space="0" w:color="auto"/>
              <w:right w:val="single" w:sz="4" w:space="0" w:color="auto"/>
            </w:tcBorders>
            <w:shd w:val="clear" w:color="auto" w:fill="auto"/>
            <w:vAlign w:val="center"/>
            <w:hideMark/>
          </w:tcPr>
          <w:p w14:paraId="3150BF56"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there is no strong auth mapped to partner-id, we return the same Viu-id mapped to partner-id. If there had been a strong auth mapped we would have forced user to authenticate (but still use the same Viu-id)</w:t>
            </w:r>
          </w:p>
        </w:tc>
      </w:tr>
      <w:tr w:rsidR="00E432CA" w:rsidRPr="00E432CA" w14:paraId="63DD461B"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D551B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D12</w:t>
            </w:r>
          </w:p>
        </w:tc>
        <w:tc>
          <w:tcPr>
            <w:tcW w:w="960" w:type="dxa"/>
            <w:tcBorders>
              <w:top w:val="nil"/>
              <w:left w:val="nil"/>
              <w:bottom w:val="single" w:sz="4" w:space="0" w:color="auto"/>
              <w:right w:val="single" w:sz="4" w:space="0" w:color="auto"/>
            </w:tcBorders>
            <w:shd w:val="clear" w:color="auto" w:fill="auto"/>
            <w:vAlign w:val="center"/>
            <w:hideMark/>
          </w:tcPr>
          <w:p w14:paraId="04ACADB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6F90A32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S10</w:t>
            </w:r>
          </w:p>
        </w:tc>
        <w:tc>
          <w:tcPr>
            <w:tcW w:w="1160" w:type="dxa"/>
            <w:tcBorders>
              <w:top w:val="nil"/>
              <w:left w:val="nil"/>
              <w:bottom w:val="single" w:sz="4" w:space="0" w:color="auto"/>
              <w:right w:val="single" w:sz="4" w:space="0" w:color="auto"/>
            </w:tcBorders>
            <w:shd w:val="clear" w:color="auto" w:fill="auto"/>
            <w:vAlign w:val="center"/>
            <w:hideMark/>
          </w:tcPr>
          <w:p w14:paraId="1AD054C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4550498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18</w:t>
            </w:r>
          </w:p>
        </w:tc>
        <w:tc>
          <w:tcPr>
            <w:tcW w:w="5380" w:type="dxa"/>
            <w:tcBorders>
              <w:top w:val="nil"/>
              <w:left w:val="nil"/>
              <w:bottom w:val="single" w:sz="4" w:space="0" w:color="auto"/>
              <w:right w:val="single" w:sz="4" w:space="0" w:color="auto"/>
            </w:tcBorders>
            <w:shd w:val="clear" w:color="auto" w:fill="auto"/>
            <w:vAlign w:val="center"/>
            <w:hideMark/>
          </w:tcPr>
          <w:p w14:paraId="3420A817"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there is no strong auth mapped to partner, we map the same Viu-id</w:t>
            </w:r>
          </w:p>
        </w:tc>
      </w:tr>
      <w:tr w:rsidR="00E432CA" w:rsidRPr="00E432CA" w14:paraId="539085F7" w14:textId="77777777" w:rsidTr="00E432CA">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AD76C2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D8</w:t>
            </w:r>
          </w:p>
        </w:tc>
        <w:tc>
          <w:tcPr>
            <w:tcW w:w="960" w:type="dxa"/>
            <w:tcBorders>
              <w:top w:val="nil"/>
              <w:left w:val="nil"/>
              <w:bottom w:val="single" w:sz="4" w:space="0" w:color="auto"/>
              <w:right w:val="single" w:sz="4" w:space="0" w:color="auto"/>
            </w:tcBorders>
            <w:shd w:val="clear" w:color="auto" w:fill="auto"/>
            <w:vAlign w:val="center"/>
            <w:hideMark/>
          </w:tcPr>
          <w:p w14:paraId="755CCEA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04720A7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608002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1BFA7CE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19</w:t>
            </w:r>
          </w:p>
        </w:tc>
        <w:tc>
          <w:tcPr>
            <w:tcW w:w="5380" w:type="dxa"/>
            <w:tcBorders>
              <w:top w:val="nil"/>
              <w:left w:val="nil"/>
              <w:bottom w:val="single" w:sz="4" w:space="0" w:color="auto"/>
              <w:right w:val="single" w:sz="4" w:space="0" w:color="auto"/>
            </w:tcBorders>
            <w:shd w:val="clear" w:color="auto" w:fill="auto"/>
            <w:vAlign w:val="center"/>
            <w:hideMark/>
          </w:tcPr>
          <w:p w14:paraId="7395C416"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there is strong auth mapped to the user, we ask the user to authenticate. If the user doesn't authenticate, we still assume it is the same user.</w:t>
            </w:r>
          </w:p>
        </w:tc>
      </w:tr>
      <w:tr w:rsidR="00E432CA" w:rsidRPr="00E432CA" w14:paraId="7E5D72DC" w14:textId="77777777" w:rsidTr="00E432CA">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A7025E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D8</w:t>
            </w:r>
          </w:p>
        </w:tc>
        <w:tc>
          <w:tcPr>
            <w:tcW w:w="960" w:type="dxa"/>
            <w:tcBorders>
              <w:top w:val="nil"/>
              <w:left w:val="nil"/>
              <w:bottom w:val="single" w:sz="4" w:space="0" w:color="auto"/>
              <w:right w:val="single" w:sz="4" w:space="0" w:color="auto"/>
            </w:tcBorders>
            <w:shd w:val="clear" w:color="auto" w:fill="auto"/>
            <w:vAlign w:val="center"/>
            <w:hideMark/>
          </w:tcPr>
          <w:p w14:paraId="6B69F7B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P8</w:t>
            </w:r>
          </w:p>
        </w:tc>
        <w:tc>
          <w:tcPr>
            <w:tcW w:w="960" w:type="dxa"/>
            <w:tcBorders>
              <w:top w:val="nil"/>
              <w:left w:val="nil"/>
              <w:bottom w:val="single" w:sz="4" w:space="0" w:color="auto"/>
              <w:right w:val="single" w:sz="4" w:space="0" w:color="auto"/>
            </w:tcBorders>
            <w:shd w:val="clear" w:color="auto" w:fill="auto"/>
            <w:vAlign w:val="center"/>
            <w:hideMark/>
          </w:tcPr>
          <w:p w14:paraId="5B50EC3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4A81DD0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73085AF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20</w:t>
            </w:r>
          </w:p>
        </w:tc>
        <w:tc>
          <w:tcPr>
            <w:tcW w:w="5380" w:type="dxa"/>
            <w:tcBorders>
              <w:top w:val="nil"/>
              <w:left w:val="nil"/>
              <w:bottom w:val="single" w:sz="4" w:space="0" w:color="auto"/>
              <w:right w:val="single" w:sz="4" w:space="0" w:color="auto"/>
            </w:tcBorders>
            <w:shd w:val="clear" w:color="auto" w:fill="auto"/>
            <w:vAlign w:val="center"/>
            <w:hideMark/>
          </w:tcPr>
          <w:p w14:paraId="229662EA"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there is strong auth mapped to the user, we ask the user to authenticate. If the user doesn't authenticate, we still assume it is the same user.</w:t>
            </w:r>
          </w:p>
        </w:tc>
      </w:tr>
      <w:tr w:rsidR="00E432CA" w:rsidRPr="00E432CA" w14:paraId="617EBC3C"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20C698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D8</w:t>
            </w:r>
          </w:p>
        </w:tc>
        <w:tc>
          <w:tcPr>
            <w:tcW w:w="960" w:type="dxa"/>
            <w:tcBorders>
              <w:top w:val="nil"/>
              <w:left w:val="nil"/>
              <w:bottom w:val="single" w:sz="4" w:space="0" w:color="auto"/>
              <w:right w:val="single" w:sz="4" w:space="0" w:color="auto"/>
            </w:tcBorders>
            <w:shd w:val="clear" w:color="auto" w:fill="auto"/>
            <w:vAlign w:val="center"/>
            <w:hideMark/>
          </w:tcPr>
          <w:p w14:paraId="1139CAA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P8</w:t>
            </w:r>
          </w:p>
        </w:tc>
        <w:tc>
          <w:tcPr>
            <w:tcW w:w="960" w:type="dxa"/>
            <w:tcBorders>
              <w:top w:val="nil"/>
              <w:left w:val="nil"/>
              <w:bottom w:val="single" w:sz="4" w:space="0" w:color="auto"/>
              <w:right w:val="single" w:sz="4" w:space="0" w:color="auto"/>
            </w:tcBorders>
            <w:shd w:val="clear" w:color="auto" w:fill="auto"/>
            <w:vAlign w:val="center"/>
            <w:hideMark/>
          </w:tcPr>
          <w:p w14:paraId="711FEAE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S7</w:t>
            </w:r>
          </w:p>
        </w:tc>
        <w:tc>
          <w:tcPr>
            <w:tcW w:w="1160" w:type="dxa"/>
            <w:tcBorders>
              <w:top w:val="nil"/>
              <w:left w:val="nil"/>
              <w:bottom w:val="single" w:sz="4" w:space="0" w:color="auto"/>
              <w:right w:val="single" w:sz="4" w:space="0" w:color="auto"/>
            </w:tcBorders>
            <w:shd w:val="clear" w:color="auto" w:fill="auto"/>
            <w:vAlign w:val="center"/>
            <w:hideMark/>
          </w:tcPr>
          <w:p w14:paraId="7083FE1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V16</w:t>
            </w:r>
          </w:p>
        </w:tc>
        <w:tc>
          <w:tcPr>
            <w:tcW w:w="1100" w:type="dxa"/>
            <w:tcBorders>
              <w:top w:val="nil"/>
              <w:left w:val="nil"/>
              <w:bottom w:val="single" w:sz="4" w:space="0" w:color="auto"/>
              <w:right w:val="single" w:sz="4" w:space="0" w:color="auto"/>
            </w:tcBorders>
            <w:shd w:val="clear" w:color="auto" w:fill="auto"/>
            <w:vAlign w:val="center"/>
            <w:hideMark/>
          </w:tcPr>
          <w:p w14:paraId="12B734D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20</w:t>
            </w:r>
          </w:p>
        </w:tc>
        <w:tc>
          <w:tcPr>
            <w:tcW w:w="5380" w:type="dxa"/>
            <w:tcBorders>
              <w:top w:val="nil"/>
              <w:left w:val="nil"/>
              <w:bottom w:val="single" w:sz="4" w:space="0" w:color="auto"/>
              <w:right w:val="single" w:sz="4" w:space="0" w:color="auto"/>
            </w:tcBorders>
            <w:shd w:val="clear" w:color="auto" w:fill="auto"/>
            <w:vAlign w:val="center"/>
            <w:hideMark/>
          </w:tcPr>
          <w:p w14:paraId="1972BB0E"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We create a new Viu-id since P8 is already mapped to strong auth (s5)</w:t>
            </w:r>
          </w:p>
        </w:tc>
      </w:tr>
      <w:tr w:rsidR="00E432CA" w:rsidRPr="00E432CA" w14:paraId="70C41486"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0833D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D12</w:t>
            </w:r>
          </w:p>
        </w:tc>
        <w:tc>
          <w:tcPr>
            <w:tcW w:w="960" w:type="dxa"/>
            <w:tcBorders>
              <w:top w:val="nil"/>
              <w:left w:val="nil"/>
              <w:bottom w:val="single" w:sz="4" w:space="0" w:color="auto"/>
              <w:right w:val="single" w:sz="4" w:space="0" w:color="auto"/>
            </w:tcBorders>
            <w:shd w:val="clear" w:color="auto" w:fill="auto"/>
            <w:vAlign w:val="center"/>
            <w:hideMark/>
          </w:tcPr>
          <w:p w14:paraId="13B8D9F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358E373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BE9F19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48E5B37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21</w:t>
            </w:r>
          </w:p>
        </w:tc>
        <w:tc>
          <w:tcPr>
            <w:tcW w:w="5380" w:type="dxa"/>
            <w:tcBorders>
              <w:top w:val="nil"/>
              <w:left w:val="nil"/>
              <w:bottom w:val="single" w:sz="4" w:space="0" w:color="auto"/>
              <w:right w:val="single" w:sz="4" w:space="0" w:color="auto"/>
            </w:tcBorders>
            <w:shd w:val="clear" w:color="auto" w:fill="auto"/>
            <w:vAlign w:val="center"/>
            <w:hideMark/>
          </w:tcPr>
          <w:p w14:paraId="2F231AB3"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Create a new id, if the user doesn't authenticate</w:t>
            </w:r>
          </w:p>
        </w:tc>
      </w:tr>
      <w:tr w:rsidR="00E432CA" w:rsidRPr="00E432CA" w14:paraId="261A003B"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D544E2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D12</w:t>
            </w:r>
          </w:p>
        </w:tc>
        <w:tc>
          <w:tcPr>
            <w:tcW w:w="960" w:type="dxa"/>
            <w:tcBorders>
              <w:top w:val="nil"/>
              <w:left w:val="nil"/>
              <w:bottom w:val="single" w:sz="4" w:space="0" w:color="auto"/>
              <w:right w:val="single" w:sz="4" w:space="0" w:color="auto"/>
            </w:tcBorders>
            <w:shd w:val="clear" w:color="auto" w:fill="auto"/>
            <w:vAlign w:val="center"/>
            <w:hideMark/>
          </w:tcPr>
          <w:p w14:paraId="16479A4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53F609F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S5</w:t>
            </w:r>
          </w:p>
        </w:tc>
        <w:tc>
          <w:tcPr>
            <w:tcW w:w="1160" w:type="dxa"/>
            <w:tcBorders>
              <w:top w:val="nil"/>
              <w:left w:val="nil"/>
              <w:bottom w:val="single" w:sz="4" w:space="0" w:color="auto"/>
              <w:right w:val="single" w:sz="4" w:space="0" w:color="auto"/>
            </w:tcBorders>
            <w:shd w:val="clear" w:color="auto" w:fill="auto"/>
            <w:vAlign w:val="center"/>
            <w:hideMark/>
          </w:tcPr>
          <w:p w14:paraId="20E8BB0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1B5B7F7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21</w:t>
            </w:r>
          </w:p>
        </w:tc>
        <w:tc>
          <w:tcPr>
            <w:tcW w:w="5380" w:type="dxa"/>
            <w:tcBorders>
              <w:top w:val="nil"/>
              <w:left w:val="nil"/>
              <w:bottom w:val="single" w:sz="4" w:space="0" w:color="auto"/>
              <w:right w:val="single" w:sz="4" w:space="0" w:color="auto"/>
            </w:tcBorders>
            <w:shd w:val="clear" w:color="auto" w:fill="auto"/>
            <w:vAlign w:val="center"/>
            <w:hideMark/>
          </w:tcPr>
          <w:p w14:paraId="2034D69D"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Fetch the viu-id mapped to strong auth</w:t>
            </w:r>
          </w:p>
        </w:tc>
      </w:tr>
    </w:tbl>
    <w:p w14:paraId="1728F548" w14:textId="77777777" w:rsidR="00661741" w:rsidRPr="00661741" w:rsidRDefault="00661741" w:rsidP="002A7768">
      <w:pPr>
        <w:spacing w:line="360" w:lineRule="auto"/>
        <w:rPr>
          <w:lang w:val="en-IN"/>
        </w:rPr>
      </w:pPr>
    </w:p>
    <w:p w14:paraId="62116CFF" w14:textId="7F669546" w:rsidR="0041191D" w:rsidRDefault="0041191D" w:rsidP="002A7768">
      <w:pPr>
        <w:pStyle w:val="Heading2"/>
        <w:spacing w:line="360" w:lineRule="auto"/>
        <w:rPr>
          <w:lang w:val="en-IN"/>
        </w:rPr>
      </w:pPr>
      <w:bookmarkStart w:id="34" w:name="_Toc532490385"/>
      <w:r>
        <w:rPr>
          <w:lang w:val="en-IN"/>
        </w:rPr>
        <w:t>Use Case 22: Repeat User comes on the different Browser/Incognito &amp; Logged out &amp; is on old/existing partner-id</w:t>
      </w:r>
      <w:bookmarkEnd w:id="34"/>
    </w:p>
    <w:p w14:paraId="518F6799" w14:textId="77777777" w:rsidR="0041191D" w:rsidRDefault="0041191D" w:rsidP="002A7768">
      <w:pPr>
        <w:pStyle w:val="ListParagraph"/>
        <w:numPr>
          <w:ilvl w:val="0"/>
          <w:numId w:val="27"/>
        </w:numPr>
        <w:spacing w:line="360" w:lineRule="auto"/>
        <w:rPr>
          <w:lang w:val="en-IN"/>
        </w:rPr>
      </w:pPr>
      <w:r>
        <w:rPr>
          <w:lang w:val="en-IN"/>
        </w:rPr>
        <w:t>Device Id is not available; hence browser drops a new device-id.</w:t>
      </w:r>
    </w:p>
    <w:p w14:paraId="032E6990" w14:textId="548BC2FB" w:rsidR="00DC7D78" w:rsidRDefault="00DC7D78" w:rsidP="002A7768">
      <w:pPr>
        <w:pStyle w:val="ListParagraph"/>
        <w:numPr>
          <w:ilvl w:val="0"/>
          <w:numId w:val="27"/>
        </w:numPr>
        <w:spacing w:line="360" w:lineRule="auto"/>
        <w:rPr>
          <w:lang w:val="en-IN"/>
        </w:rPr>
      </w:pPr>
      <w:r>
        <w:rPr>
          <w:lang w:val="en-IN"/>
        </w:rPr>
        <w:t>Device Id &amp; partner id are now available.</w:t>
      </w:r>
    </w:p>
    <w:p w14:paraId="26946C7E" w14:textId="77777777" w:rsidR="00DC7D78" w:rsidRDefault="00DC7D78" w:rsidP="002A7768">
      <w:pPr>
        <w:pStyle w:val="ListParagraph"/>
        <w:numPr>
          <w:ilvl w:val="0"/>
          <w:numId w:val="27"/>
        </w:numPr>
        <w:spacing w:line="360" w:lineRule="auto"/>
        <w:rPr>
          <w:lang w:val="en-IN"/>
        </w:rPr>
      </w:pPr>
      <w:r>
        <w:rPr>
          <w:lang w:val="en-IN"/>
        </w:rPr>
        <w:t>We fetch the Viu-id as per the rules for the partner-id.</w:t>
      </w:r>
    </w:p>
    <w:p w14:paraId="2712D393" w14:textId="77777777" w:rsidR="00DC7D78" w:rsidRDefault="00DC7D78" w:rsidP="002A7768">
      <w:pPr>
        <w:pStyle w:val="ListParagraph"/>
        <w:numPr>
          <w:ilvl w:val="0"/>
          <w:numId w:val="27"/>
        </w:numPr>
        <w:spacing w:line="360" w:lineRule="auto"/>
        <w:rPr>
          <w:lang w:val="en-IN"/>
        </w:rPr>
      </w:pPr>
      <w:r>
        <w:rPr>
          <w:lang w:val="en-IN"/>
        </w:rPr>
        <w:t>If there is a strong auth associated with the partner-id, ask the user to authenticate</w:t>
      </w:r>
    </w:p>
    <w:p w14:paraId="184B88EB" w14:textId="77777777" w:rsidR="00DC7D78" w:rsidRDefault="00DC7D78" w:rsidP="002A7768">
      <w:pPr>
        <w:pStyle w:val="ListParagraph"/>
        <w:numPr>
          <w:ilvl w:val="0"/>
          <w:numId w:val="27"/>
        </w:numPr>
        <w:spacing w:line="360" w:lineRule="auto"/>
        <w:rPr>
          <w:lang w:val="en-IN"/>
        </w:rPr>
      </w:pPr>
      <w:r>
        <w:rPr>
          <w:lang w:val="en-IN"/>
        </w:rPr>
        <w:t>If the user authenticates, use the Viu id as per authentication.</w:t>
      </w:r>
    </w:p>
    <w:p w14:paraId="24D06309" w14:textId="77777777" w:rsidR="00DC7D78" w:rsidRDefault="00DC7D78" w:rsidP="002A7768">
      <w:pPr>
        <w:pStyle w:val="ListParagraph"/>
        <w:numPr>
          <w:ilvl w:val="0"/>
          <w:numId w:val="27"/>
        </w:numPr>
        <w:spacing w:line="360" w:lineRule="auto"/>
        <w:rPr>
          <w:lang w:val="en-IN"/>
        </w:rPr>
      </w:pPr>
      <w:r>
        <w:rPr>
          <w:lang w:val="en-IN"/>
        </w:rPr>
        <w:t>Even if not authenticated, we use the last accessed Viu-id in case of multiple Viu-ids</w:t>
      </w:r>
    </w:p>
    <w:p w14:paraId="44469104" w14:textId="5E302F27" w:rsidR="009C0CA4" w:rsidRDefault="009C0CA4" w:rsidP="002A7768">
      <w:pPr>
        <w:pStyle w:val="ListParagraph"/>
        <w:numPr>
          <w:ilvl w:val="0"/>
          <w:numId w:val="27"/>
        </w:numPr>
        <w:spacing w:line="360" w:lineRule="auto"/>
        <w:rPr>
          <w:lang w:val="en-IN"/>
        </w:rPr>
      </w:pPr>
      <w:r>
        <w:rPr>
          <w:lang w:val="en-IN"/>
        </w:rPr>
        <w:t>Create a new entry in the system with new device-id &amp; partner-id mapped to this Viu-id</w:t>
      </w:r>
    </w:p>
    <w:p w14:paraId="69740491" w14:textId="153C4598" w:rsidR="00DC7D78" w:rsidRDefault="00DC7D78" w:rsidP="002A7768">
      <w:pPr>
        <w:pStyle w:val="ListParagraph"/>
        <w:numPr>
          <w:ilvl w:val="0"/>
          <w:numId w:val="27"/>
        </w:numPr>
        <w:spacing w:line="360" w:lineRule="auto"/>
        <w:rPr>
          <w:lang w:val="en-IN"/>
        </w:rPr>
      </w:pPr>
      <w:r>
        <w:rPr>
          <w:lang w:val="en-IN"/>
        </w:rPr>
        <w:t>User is identified via Viu-id</w:t>
      </w:r>
    </w:p>
    <w:p w14:paraId="22E026A3" w14:textId="77777777" w:rsidR="00DC7D78" w:rsidRDefault="00DC7D78" w:rsidP="002A7768">
      <w:pPr>
        <w:pStyle w:val="ListParagraph"/>
        <w:numPr>
          <w:ilvl w:val="0"/>
          <w:numId w:val="27"/>
        </w:numPr>
        <w:spacing w:line="360" w:lineRule="auto"/>
        <w:rPr>
          <w:lang w:val="en-IN"/>
        </w:rPr>
      </w:pPr>
      <w:r>
        <w:rPr>
          <w:lang w:val="en-IN"/>
        </w:rPr>
        <w:t>This is how the data should look</w:t>
      </w:r>
    </w:p>
    <w:tbl>
      <w:tblPr>
        <w:tblW w:w="10520" w:type="dxa"/>
        <w:tblInd w:w="-5" w:type="dxa"/>
        <w:tblLook w:val="04A0" w:firstRow="1" w:lastRow="0" w:firstColumn="1" w:lastColumn="0" w:noHBand="0" w:noVBand="1"/>
      </w:tblPr>
      <w:tblGrid>
        <w:gridCol w:w="960"/>
        <w:gridCol w:w="960"/>
        <w:gridCol w:w="960"/>
        <w:gridCol w:w="1160"/>
        <w:gridCol w:w="1100"/>
        <w:gridCol w:w="5380"/>
      </w:tblGrid>
      <w:tr w:rsidR="00E432CA" w:rsidRPr="00E432CA" w14:paraId="4000D62B" w14:textId="77777777" w:rsidTr="00E432CA">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155A4DE6"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lastRenderedPageBreak/>
              <w:t>Device</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446B29F3"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Partner</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5E352E5C"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Auth</w:t>
            </w:r>
          </w:p>
        </w:tc>
        <w:tc>
          <w:tcPr>
            <w:tcW w:w="1160" w:type="dxa"/>
            <w:tcBorders>
              <w:top w:val="single" w:sz="4" w:space="0" w:color="auto"/>
              <w:left w:val="nil"/>
              <w:bottom w:val="single" w:sz="4" w:space="0" w:color="auto"/>
              <w:right w:val="single" w:sz="4" w:space="0" w:color="auto"/>
            </w:tcBorders>
            <w:shd w:val="clear" w:color="000000" w:fill="00B050"/>
            <w:vAlign w:val="center"/>
            <w:hideMark/>
          </w:tcPr>
          <w:p w14:paraId="39406C85"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Viu id</w:t>
            </w:r>
          </w:p>
        </w:tc>
        <w:tc>
          <w:tcPr>
            <w:tcW w:w="1100" w:type="dxa"/>
            <w:tcBorders>
              <w:top w:val="single" w:sz="4" w:space="0" w:color="auto"/>
              <w:left w:val="nil"/>
              <w:bottom w:val="single" w:sz="4" w:space="0" w:color="auto"/>
              <w:right w:val="single" w:sz="4" w:space="0" w:color="auto"/>
            </w:tcBorders>
            <w:shd w:val="clear" w:color="000000" w:fill="00B050"/>
            <w:vAlign w:val="center"/>
            <w:hideMark/>
          </w:tcPr>
          <w:p w14:paraId="778FEFC6"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Use Case #</w:t>
            </w:r>
          </w:p>
        </w:tc>
        <w:tc>
          <w:tcPr>
            <w:tcW w:w="5380" w:type="dxa"/>
            <w:tcBorders>
              <w:top w:val="single" w:sz="4" w:space="0" w:color="auto"/>
              <w:left w:val="nil"/>
              <w:bottom w:val="single" w:sz="4" w:space="0" w:color="auto"/>
              <w:right w:val="single" w:sz="4" w:space="0" w:color="auto"/>
            </w:tcBorders>
            <w:shd w:val="clear" w:color="000000" w:fill="00B050"/>
            <w:vAlign w:val="center"/>
            <w:hideMark/>
          </w:tcPr>
          <w:p w14:paraId="67EE6761" w14:textId="77777777" w:rsidR="00E432CA" w:rsidRPr="00E432CA" w:rsidRDefault="00E432CA" w:rsidP="002A7768">
            <w:pPr>
              <w:spacing w:line="360" w:lineRule="auto"/>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Comment</w:t>
            </w:r>
          </w:p>
        </w:tc>
      </w:tr>
      <w:tr w:rsidR="00E432CA" w:rsidRPr="00E432CA" w14:paraId="48D70C1C"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B2518F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593BCAC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65DEB7F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C4454C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5474114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w:t>
            </w:r>
          </w:p>
        </w:tc>
        <w:tc>
          <w:tcPr>
            <w:tcW w:w="5380" w:type="dxa"/>
            <w:tcBorders>
              <w:top w:val="nil"/>
              <w:left w:val="nil"/>
              <w:bottom w:val="single" w:sz="4" w:space="0" w:color="auto"/>
              <w:right w:val="single" w:sz="4" w:space="0" w:color="auto"/>
            </w:tcBorders>
            <w:shd w:val="clear" w:color="auto" w:fill="auto"/>
            <w:vAlign w:val="center"/>
            <w:hideMark/>
          </w:tcPr>
          <w:p w14:paraId="03C8C916"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User Comes</w:t>
            </w:r>
          </w:p>
        </w:tc>
      </w:tr>
      <w:tr w:rsidR="00E432CA" w:rsidRPr="00E432CA" w14:paraId="10D450C7"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CF8741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6289D7F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5D2E06B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49C3EC2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7C484A7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7C5CD7EB"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Before Signup</w:t>
            </w:r>
          </w:p>
        </w:tc>
      </w:tr>
      <w:tr w:rsidR="00E432CA" w:rsidRPr="00E432CA" w14:paraId="0A3F2AAC"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C2BA64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7195DBC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1D1D957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S1</w:t>
            </w:r>
          </w:p>
        </w:tc>
        <w:tc>
          <w:tcPr>
            <w:tcW w:w="1160" w:type="dxa"/>
            <w:tcBorders>
              <w:top w:val="nil"/>
              <w:left w:val="nil"/>
              <w:bottom w:val="single" w:sz="4" w:space="0" w:color="auto"/>
              <w:right w:val="single" w:sz="4" w:space="0" w:color="auto"/>
            </w:tcBorders>
            <w:shd w:val="clear" w:color="auto" w:fill="auto"/>
            <w:vAlign w:val="center"/>
            <w:hideMark/>
          </w:tcPr>
          <w:p w14:paraId="12FCFD2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0E87CC9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0AC031B2"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After Signup. Since V2 is not mapped to any auth or partner, it is linked</w:t>
            </w:r>
          </w:p>
        </w:tc>
      </w:tr>
      <w:tr w:rsidR="00E432CA" w:rsidRPr="00E432CA" w14:paraId="5907B2E5"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454B40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308AEBC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P1</w:t>
            </w:r>
          </w:p>
        </w:tc>
        <w:tc>
          <w:tcPr>
            <w:tcW w:w="960" w:type="dxa"/>
            <w:tcBorders>
              <w:top w:val="nil"/>
              <w:left w:val="nil"/>
              <w:bottom w:val="single" w:sz="4" w:space="0" w:color="auto"/>
              <w:right w:val="single" w:sz="4" w:space="0" w:color="auto"/>
            </w:tcBorders>
            <w:shd w:val="clear" w:color="auto" w:fill="auto"/>
            <w:vAlign w:val="center"/>
            <w:hideMark/>
          </w:tcPr>
          <w:p w14:paraId="5C82E69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4D5E1E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3C488F6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3</w:t>
            </w:r>
          </w:p>
        </w:tc>
        <w:tc>
          <w:tcPr>
            <w:tcW w:w="5380" w:type="dxa"/>
            <w:tcBorders>
              <w:top w:val="nil"/>
              <w:left w:val="nil"/>
              <w:bottom w:val="single" w:sz="4" w:space="0" w:color="auto"/>
              <w:right w:val="single" w:sz="4" w:space="0" w:color="auto"/>
            </w:tcBorders>
            <w:shd w:val="clear" w:color="auto" w:fill="auto"/>
            <w:vAlign w:val="center"/>
            <w:hideMark/>
          </w:tcPr>
          <w:p w14:paraId="46B2EBAA"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Viu-id mapped to partner id is created</w:t>
            </w:r>
          </w:p>
        </w:tc>
      </w:tr>
      <w:tr w:rsidR="00E432CA" w:rsidRPr="00E432CA" w14:paraId="01737E65"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766E8B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D4</w:t>
            </w:r>
          </w:p>
        </w:tc>
        <w:tc>
          <w:tcPr>
            <w:tcW w:w="960" w:type="dxa"/>
            <w:tcBorders>
              <w:top w:val="nil"/>
              <w:left w:val="nil"/>
              <w:bottom w:val="single" w:sz="4" w:space="0" w:color="auto"/>
              <w:right w:val="single" w:sz="4" w:space="0" w:color="auto"/>
            </w:tcBorders>
            <w:shd w:val="clear" w:color="auto" w:fill="auto"/>
            <w:vAlign w:val="center"/>
            <w:hideMark/>
          </w:tcPr>
          <w:p w14:paraId="61FB639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P2</w:t>
            </w:r>
          </w:p>
        </w:tc>
        <w:tc>
          <w:tcPr>
            <w:tcW w:w="960" w:type="dxa"/>
            <w:tcBorders>
              <w:top w:val="nil"/>
              <w:left w:val="nil"/>
              <w:bottom w:val="single" w:sz="4" w:space="0" w:color="auto"/>
              <w:right w:val="single" w:sz="4" w:space="0" w:color="auto"/>
            </w:tcBorders>
            <w:shd w:val="clear" w:color="auto" w:fill="auto"/>
            <w:vAlign w:val="center"/>
            <w:hideMark/>
          </w:tcPr>
          <w:p w14:paraId="0427816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7A9C0A1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4F3BB44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4</w:t>
            </w:r>
          </w:p>
        </w:tc>
        <w:tc>
          <w:tcPr>
            <w:tcW w:w="5380" w:type="dxa"/>
            <w:tcBorders>
              <w:top w:val="nil"/>
              <w:left w:val="nil"/>
              <w:bottom w:val="single" w:sz="4" w:space="0" w:color="auto"/>
              <w:right w:val="single" w:sz="4" w:space="0" w:color="auto"/>
            </w:tcBorders>
            <w:shd w:val="clear" w:color="auto" w:fill="auto"/>
            <w:vAlign w:val="center"/>
            <w:hideMark/>
          </w:tcPr>
          <w:p w14:paraId="407FC9F4"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Before Signup</w:t>
            </w:r>
          </w:p>
        </w:tc>
      </w:tr>
      <w:tr w:rsidR="00E432CA" w:rsidRPr="00E432CA" w14:paraId="579F6AA6"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6C4999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D4</w:t>
            </w:r>
          </w:p>
        </w:tc>
        <w:tc>
          <w:tcPr>
            <w:tcW w:w="960" w:type="dxa"/>
            <w:tcBorders>
              <w:top w:val="nil"/>
              <w:left w:val="nil"/>
              <w:bottom w:val="single" w:sz="4" w:space="0" w:color="auto"/>
              <w:right w:val="single" w:sz="4" w:space="0" w:color="auto"/>
            </w:tcBorders>
            <w:shd w:val="clear" w:color="auto" w:fill="auto"/>
            <w:vAlign w:val="center"/>
            <w:hideMark/>
          </w:tcPr>
          <w:p w14:paraId="7F4633B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P2</w:t>
            </w:r>
          </w:p>
        </w:tc>
        <w:tc>
          <w:tcPr>
            <w:tcW w:w="960" w:type="dxa"/>
            <w:tcBorders>
              <w:top w:val="nil"/>
              <w:left w:val="nil"/>
              <w:bottom w:val="single" w:sz="4" w:space="0" w:color="auto"/>
              <w:right w:val="single" w:sz="4" w:space="0" w:color="auto"/>
            </w:tcBorders>
            <w:shd w:val="clear" w:color="auto" w:fill="auto"/>
            <w:vAlign w:val="center"/>
            <w:hideMark/>
          </w:tcPr>
          <w:p w14:paraId="4339E4D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S2</w:t>
            </w:r>
          </w:p>
        </w:tc>
        <w:tc>
          <w:tcPr>
            <w:tcW w:w="1160" w:type="dxa"/>
            <w:tcBorders>
              <w:top w:val="nil"/>
              <w:left w:val="nil"/>
              <w:bottom w:val="single" w:sz="4" w:space="0" w:color="auto"/>
              <w:right w:val="single" w:sz="4" w:space="0" w:color="auto"/>
            </w:tcBorders>
            <w:shd w:val="clear" w:color="auto" w:fill="auto"/>
            <w:vAlign w:val="center"/>
            <w:hideMark/>
          </w:tcPr>
          <w:p w14:paraId="1F0C05C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2B45C98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4</w:t>
            </w:r>
          </w:p>
        </w:tc>
        <w:tc>
          <w:tcPr>
            <w:tcW w:w="5380" w:type="dxa"/>
            <w:tcBorders>
              <w:top w:val="nil"/>
              <w:left w:val="nil"/>
              <w:bottom w:val="single" w:sz="4" w:space="0" w:color="auto"/>
              <w:right w:val="single" w:sz="4" w:space="0" w:color="auto"/>
            </w:tcBorders>
            <w:shd w:val="clear" w:color="auto" w:fill="auto"/>
            <w:vAlign w:val="center"/>
            <w:hideMark/>
          </w:tcPr>
          <w:p w14:paraId="2F512905"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no strong auth is mapped to V4 &amp; user did a signup we keep the same auth</w:t>
            </w:r>
          </w:p>
        </w:tc>
      </w:tr>
      <w:tr w:rsidR="00E432CA" w:rsidRPr="00E432CA" w14:paraId="34C20EB8"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9CB473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267895F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7B1E4EB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54BFAE5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588FCE8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5</w:t>
            </w:r>
          </w:p>
        </w:tc>
        <w:tc>
          <w:tcPr>
            <w:tcW w:w="5380" w:type="dxa"/>
            <w:tcBorders>
              <w:top w:val="nil"/>
              <w:left w:val="nil"/>
              <w:bottom w:val="single" w:sz="4" w:space="0" w:color="auto"/>
              <w:right w:val="single" w:sz="4" w:space="0" w:color="auto"/>
            </w:tcBorders>
            <w:shd w:val="clear" w:color="auto" w:fill="auto"/>
            <w:vAlign w:val="center"/>
            <w:hideMark/>
          </w:tcPr>
          <w:p w14:paraId="1FF27D6A"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7865B5ED"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3BB801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1B2CA9C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1B79E11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DBD89E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5B60F6A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6</w:t>
            </w:r>
          </w:p>
        </w:tc>
        <w:tc>
          <w:tcPr>
            <w:tcW w:w="5380" w:type="dxa"/>
            <w:tcBorders>
              <w:top w:val="nil"/>
              <w:left w:val="nil"/>
              <w:bottom w:val="single" w:sz="4" w:space="0" w:color="auto"/>
              <w:right w:val="single" w:sz="4" w:space="0" w:color="auto"/>
            </w:tcBorders>
            <w:shd w:val="clear" w:color="auto" w:fill="auto"/>
            <w:vAlign w:val="center"/>
            <w:hideMark/>
          </w:tcPr>
          <w:p w14:paraId="31E34F4B"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2434F12C"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101427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585F31A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56FFF76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S3</w:t>
            </w:r>
          </w:p>
        </w:tc>
        <w:tc>
          <w:tcPr>
            <w:tcW w:w="1160" w:type="dxa"/>
            <w:tcBorders>
              <w:top w:val="nil"/>
              <w:left w:val="nil"/>
              <w:bottom w:val="single" w:sz="4" w:space="0" w:color="auto"/>
              <w:right w:val="single" w:sz="4" w:space="0" w:color="auto"/>
            </w:tcBorders>
            <w:shd w:val="clear" w:color="auto" w:fill="auto"/>
            <w:vAlign w:val="center"/>
            <w:hideMark/>
          </w:tcPr>
          <w:p w14:paraId="34C4202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63129FA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6</w:t>
            </w:r>
          </w:p>
        </w:tc>
        <w:tc>
          <w:tcPr>
            <w:tcW w:w="5380" w:type="dxa"/>
            <w:tcBorders>
              <w:top w:val="nil"/>
              <w:left w:val="nil"/>
              <w:bottom w:val="single" w:sz="4" w:space="0" w:color="auto"/>
              <w:right w:val="single" w:sz="4" w:space="0" w:color="auto"/>
            </w:tcBorders>
            <w:shd w:val="clear" w:color="auto" w:fill="auto"/>
            <w:vAlign w:val="center"/>
            <w:hideMark/>
          </w:tcPr>
          <w:p w14:paraId="5C82E26A"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is now linked to existing Viu-id</w:t>
            </w:r>
          </w:p>
        </w:tc>
      </w:tr>
      <w:tr w:rsidR="00E432CA" w:rsidRPr="00E432CA" w14:paraId="05D70C2E"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E14F7B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256FA29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46BE1BE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S1</w:t>
            </w:r>
          </w:p>
        </w:tc>
        <w:tc>
          <w:tcPr>
            <w:tcW w:w="1160" w:type="dxa"/>
            <w:tcBorders>
              <w:top w:val="nil"/>
              <w:left w:val="nil"/>
              <w:bottom w:val="single" w:sz="4" w:space="0" w:color="auto"/>
              <w:right w:val="single" w:sz="4" w:space="0" w:color="auto"/>
            </w:tcBorders>
            <w:shd w:val="clear" w:color="auto" w:fill="auto"/>
            <w:vAlign w:val="center"/>
            <w:hideMark/>
          </w:tcPr>
          <w:p w14:paraId="06424A7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382F51E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7</w:t>
            </w:r>
          </w:p>
        </w:tc>
        <w:tc>
          <w:tcPr>
            <w:tcW w:w="5380" w:type="dxa"/>
            <w:tcBorders>
              <w:top w:val="nil"/>
              <w:left w:val="nil"/>
              <w:bottom w:val="single" w:sz="4" w:space="0" w:color="auto"/>
              <w:right w:val="single" w:sz="4" w:space="0" w:color="auto"/>
            </w:tcBorders>
            <w:shd w:val="clear" w:color="auto" w:fill="auto"/>
            <w:vAlign w:val="center"/>
            <w:hideMark/>
          </w:tcPr>
          <w:p w14:paraId="0A65FE3C"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51F685B1"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5FB060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2A22C85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P3</w:t>
            </w:r>
          </w:p>
        </w:tc>
        <w:tc>
          <w:tcPr>
            <w:tcW w:w="960" w:type="dxa"/>
            <w:tcBorders>
              <w:top w:val="nil"/>
              <w:left w:val="nil"/>
              <w:bottom w:val="single" w:sz="4" w:space="0" w:color="auto"/>
              <w:right w:val="single" w:sz="4" w:space="0" w:color="auto"/>
            </w:tcBorders>
            <w:shd w:val="clear" w:color="auto" w:fill="auto"/>
            <w:vAlign w:val="center"/>
            <w:hideMark/>
          </w:tcPr>
          <w:p w14:paraId="136C288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375C10C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61FD33B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8</w:t>
            </w:r>
          </w:p>
        </w:tc>
        <w:tc>
          <w:tcPr>
            <w:tcW w:w="5380" w:type="dxa"/>
            <w:tcBorders>
              <w:top w:val="nil"/>
              <w:left w:val="nil"/>
              <w:bottom w:val="single" w:sz="4" w:space="0" w:color="auto"/>
              <w:right w:val="single" w:sz="4" w:space="0" w:color="auto"/>
            </w:tcBorders>
            <w:shd w:val="clear" w:color="auto" w:fill="auto"/>
            <w:vAlign w:val="center"/>
            <w:hideMark/>
          </w:tcPr>
          <w:p w14:paraId="49B5792D"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Fetch the last accessed Viu-id as per the device-id</w:t>
            </w:r>
          </w:p>
        </w:tc>
      </w:tr>
      <w:tr w:rsidR="00E432CA" w:rsidRPr="00E432CA" w14:paraId="253CDD67"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973C90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69F47A7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center"/>
            <w:hideMark/>
          </w:tcPr>
          <w:p w14:paraId="630C295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649AA1D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1B4031B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08BF12B2"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Link the partner-id to device-id &amp; use the last accessed same Viu-id</w:t>
            </w:r>
          </w:p>
        </w:tc>
      </w:tr>
      <w:tr w:rsidR="00E432CA" w:rsidRPr="00E432CA" w14:paraId="31C7A96F"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B068EB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359EA5B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center"/>
            <w:hideMark/>
          </w:tcPr>
          <w:p w14:paraId="2248ABD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S4</w:t>
            </w:r>
          </w:p>
        </w:tc>
        <w:tc>
          <w:tcPr>
            <w:tcW w:w="1160" w:type="dxa"/>
            <w:tcBorders>
              <w:top w:val="nil"/>
              <w:left w:val="nil"/>
              <w:bottom w:val="single" w:sz="4" w:space="0" w:color="auto"/>
              <w:right w:val="single" w:sz="4" w:space="0" w:color="auto"/>
            </w:tcBorders>
            <w:shd w:val="clear" w:color="auto" w:fill="auto"/>
            <w:vAlign w:val="center"/>
            <w:hideMark/>
          </w:tcPr>
          <w:p w14:paraId="58F4ED5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V5</w:t>
            </w:r>
          </w:p>
        </w:tc>
        <w:tc>
          <w:tcPr>
            <w:tcW w:w="1100" w:type="dxa"/>
            <w:tcBorders>
              <w:top w:val="nil"/>
              <w:left w:val="nil"/>
              <w:bottom w:val="single" w:sz="4" w:space="0" w:color="auto"/>
              <w:right w:val="single" w:sz="4" w:space="0" w:color="auto"/>
            </w:tcBorders>
            <w:shd w:val="clear" w:color="auto" w:fill="auto"/>
            <w:vAlign w:val="center"/>
            <w:hideMark/>
          </w:tcPr>
          <w:p w14:paraId="4742BA3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65EF8B80"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gets linked on same viu id</w:t>
            </w:r>
          </w:p>
        </w:tc>
      </w:tr>
      <w:tr w:rsidR="00E432CA" w:rsidRPr="00E432CA" w14:paraId="056E788F"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BBCB6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66783F6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2E26648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11EC969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3C5B0EF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0C5A7606"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Last accessed for D1 was V1, hence we map the partner-id</w:t>
            </w:r>
          </w:p>
        </w:tc>
      </w:tr>
      <w:tr w:rsidR="00E432CA" w:rsidRPr="00E432CA" w14:paraId="2A49C8A3"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A13B82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618C7E7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65DC946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S40</w:t>
            </w:r>
          </w:p>
        </w:tc>
        <w:tc>
          <w:tcPr>
            <w:tcW w:w="1160" w:type="dxa"/>
            <w:tcBorders>
              <w:top w:val="nil"/>
              <w:left w:val="nil"/>
              <w:bottom w:val="single" w:sz="4" w:space="0" w:color="auto"/>
              <w:right w:val="single" w:sz="4" w:space="0" w:color="auto"/>
            </w:tcBorders>
            <w:shd w:val="clear" w:color="auto" w:fill="auto"/>
            <w:vAlign w:val="center"/>
            <w:hideMark/>
          </w:tcPr>
          <w:p w14:paraId="5A358F2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V20</w:t>
            </w:r>
          </w:p>
        </w:tc>
        <w:tc>
          <w:tcPr>
            <w:tcW w:w="1100" w:type="dxa"/>
            <w:tcBorders>
              <w:top w:val="nil"/>
              <w:left w:val="nil"/>
              <w:bottom w:val="single" w:sz="4" w:space="0" w:color="auto"/>
              <w:right w:val="single" w:sz="4" w:space="0" w:color="auto"/>
            </w:tcBorders>
            <w:shd w:val="clear" w:color="auto" w:fill="auto"/>
            <w:vAlign w:val="center"/>
            <w:hideMark/>
          </w:tcPr>
          <w:p w14:paraId="53C1A84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476289B5"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User doesn’t authenticate</w:t>
            </w:r>
          </w:p>
        </w:tc>
      </w:tr>
      <w:tr w:rsidR="00E432CA" w:rsidRPr="00E432CA" w14:paraId="08A312F1"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BA2CD8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bottom"/>
            <w:hideMark/>
          </w:tcPr>
          <w:p w14:paraId="5FB4D79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bottom"/>
            <w:hideMark/>
          </w:tcPr>
          <w:p w14:paraId="37BEAFD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S40</w:t>
            </w:r>
          </w:p>
        </w:tc>
        <w:tc>
          <w:tcPr>
            <w:tcW w:w="1160" w:type="dxa"/>
            <w:tcBorders>
              <w:top w:val="nil"/>
              <w:left w:val="nil"/>
              <w:bottom w:val="single" w:sz="4" w:space="0" w:color="auto"/>
              <w:right w:val="single" w:sz="4" w:space="0" w:color="auto"/>
            </w:tcBorders>
            <w:shd w:val="clear" w:color="auto" w:fill="auto"/>
            <w:vAlign w:val="bottom"/>
            <w:hideMark/>
          </w:tcPr>
          <w:p w14:paraId="296BAC1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bottom"/>
            <w:hideMark/>
          </w:tcPr>
          <w:p w14:paraId="22B6771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4D0309FD"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Link the stong auth</w:t>
            </w:r>
          </w:p>
        </w:tc>
      </w:tr>
      <w:tr w:rsidR="00E432CA" w:rsidRPr="00E432CA" w14:paraId="65F7DA11"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31A6DD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57F46CC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56FD030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4368FD8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2DD203E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10</w:t>
            </w:r>
          </w:p>
        </w:tc>
        <w:tc>
          <w:tcPr>
            <w:tcW w:w="5380" w:type="dxa"/>
            <w:tcBorders>
              <w:top w:val="nil"/>
              <w:left w:val="nil"/>
              <w:bottom w:val="single" w:sz="4" w:space="0" w:color="auto"/>
              <w:right w:val="single" w:sz="4" w:space="0" w:color="auto"/>
            </w:tcBorders>
            <w:shd w:val="clear" w:color="auto" w:fill="auto"/>
            <w:vAlign w:val="center"/>
            <w:hideMark/>
          </w:tcPr>
          <w:p w14:paraId="6CED4834"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Fetch the last accessed Viu-id as per the device-id</w:t>
            </w:r>
          </w:p>
        </w:tc>
      </w:tr>
      <w:tr w:rsidR="00E432CA" w:rsidRPr="00E432CA" w14:paraId="2F38FA6B"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0759CA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6B07DB1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276D813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S2</w:t>
            </w:r>
          </w:p>
        </w:tc>
        <w:tc>
          <w:tcPr>
            <w:tcW w:w="1160" w:type="dxa"/>
            <w:tcBorders>
              <w:top w:val="nil"/>
              <w:left w:val="nil"/>
              <w:bottom w:val="single" w:sz="4" w:space="0" w:color="auto"/>
              <w:right w:val="single" w:sz="4" w:space="0" w:color="auto"/>
            </w:tcBorders>
            <w:shd w:val="clear" w:color="auto" w:fill="auto"/>
            <w:vAlign w:val="center"/>
            <w:hideMark/>
          </w:tcPr>
          <w:p w14:paraId="2F03C05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3DF60EB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10</w:t>
            </w:r>
          </w:p>
        </w:tc>
        <w:tc>
          <w:tcPr>
            <w:tcW w:w="5380" w:type="dxa"/>
            <w:tcBorders>
              <w:top w:val="nil"/>
              <w:left w:val="nil"/>
              <w:bottom w:val="single" w:sz="4" w:space="0" w:color="auto"/>
              <w:right w:val="single" w:sz="4" w:space="0" w:color="auto"/>
            </w:tcBorders>
            <w:shd w:val="clear" w:color="auto" w:fill="auto"/>
            <w:vAlign w:val="center"/>
            <w:hideMark/>
          </w:tcPr>
          <w:p w14:paraId="239F3ECD"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id is now mapped to all other ids</w:t>
            </w:r>
          </w:p>
        </w:tc>
      </w:tr>
      <w:tr w:rsidR="00E432CA" w:rsidRPr="00E432CA" w14:paraId="562373F7"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7EB9A5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D5</w:t>
            </w:r>
          </w:p>
        </w:tc>
        <w:tc>
          <w:tcPr>
            <w:tcW w:w="960" w:type="dxa"/>
            <w:tcBorders>
              <w:top w:val="nil"/>
              <w:left w:val="nil"/>
              <w:bottom w:val="single" w:sz="4" w:space="0" w:color="auto"/>
              <w:right w:val="single" w:sz="4" w:space="0" w:color="auto"/>
            </w:tcBorders>
            <w:shd w:val="clear" w:color="auto" w:fill="auto"/>
            <w:vAlign w:val="center"/>
            <w:hideMark/>
          </w:tcPr>
          <w:p w14:paraId="648CA94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0348344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0409ABC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V8</w:t>
            </w:r>
          </w:p>
        </w:tc>
        <w:tc>
          <w:tcPr>
            <w:tcW w:w="1100" w:type="dxa"/>
            <w:tcBorders>
              <w:top w:val="nil"/>
              <w:left w:val="nil"/>
              <w:bottom w:val="single" w:sz="4" w:space="0" w:color="auto"/>
              <w:right w:val="single" w:sz="4" w:space="0" w:color="auto"/>
            </w:tcBorders>
            <w:shd w:val="clear" w:color="auto" w:fill="auto"/>
            <w:vAlign w:val="center"/>
            <w:hideMark/>
          </w:tcPr>
          <w:p w14:paraId="020FEF6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11</w:t>
            </w:r>
          </w:p>
        </w:tc>
        <w:tc>
          <w:tcPr>
            <w:tcW w:w="5380" w:type="dxa"/>
            <w:tcBorders>
              <w:top w:val="nil"/>
              <w:left w:val="nil"/>
              <w:bottom w:val="single" w:sz="4" w:space="0" w:color="auto"/>
              <w:right w:val="single" w:sz="4" w:space="0" w:color="auto"/>
            </w:tcBorders>
            <w:shd w:val="clear" w:color="auto" w:fill="auto"/>
            <w:vAlign w:val="center"/>
            <w:hideMark/>
          </w:tcPr>
          <w:p w14:paraId="3860016D"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02E8590C"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924AB9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D6</w:t>
            </w:r>
          </w:p>
        </w:tc>
        <w:tc>
          <w:tcPr>
            <w:tcW w:w="960" w:type="dxa"/>
            <w:tcBorders>
              <w:top w:val="nil"/>
              <w:left w:val="nil"/>
              <w:bottom w:val="single" w:sz="4" w:space="0" w:color="auto"/>
              <w:right w:val="single" w:sz="4" w:space="0" w:color="auto"/>
            </w:tcBorders>
            <w:shd w:val="clear" w:color="auto" w:fill="auto"/>
            <w:vAlign w:val="center"/>
            <w:hideMark/>
          </w:tcPr>
          <w:p w14:paraId="7ED87A8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51E26F3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76D1F59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6FC75C7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12</w:t>
            </w:r>
          </w:p>
        </w:tc>
        <w:tc>
          <w:tcPr>
            <w:tcW w:w="5380" w:type="dxa"/>
            <w:tcBorders>
              <w:top w:val="nil"/>
              <w:left w:val="nil"/>
              <w:bottom w:val="single" w:sz="4" w:space="0" w:color="auto"/>
              <w:right w:val="single" w:sz="4" w:space="0" w:color="auto"/>
            </w:tcBorders>
            <w:shd w:val="clear" w:color="auto" w:fill="auto"/>
            <w:vAlign w:val="center"/>
            <w:hideMark/>
          </w:tcPr>
          <w:p w14:paraId="4E32836A"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this is a new device id, we will have no way of knowing that this is a repeat user</w:t>
            </w:r>
          </w:p>
        </w:tc>
      </w:tr>
      <w:tr w:rsidR="00E432CA" w:rsidRPr="00E432CA" w14:paraId="71C11724"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6ACC52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D6</w:t>
            </w:r>
          </w:p>
        </w:tc>
        <w:tc>
          <w:tcPr>
            <w:tcW w:w="960" w:type="dxa"/>
            <w:tcBorders>
              <w:top w:val="nil"/>
              <w:left w:val="nil"/>
              <w:bottom w:val="single" w:sz="4" w:space="0" w:color="auto"/>
              <w:right w:val="single" w:sz="4" w:space="0" w:color="auto"/>
            </w:tcBorders>
            <w:shd w:val="clear" w:color="auto" w:fill="auto"/>
            <w:vAlign w:val="center"/>
            <w:hideMark/>
          </w:tcPr>
          <w:p w14:paraId="4D15227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3ED74AC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S5</w:t>
            </w:r>
          </w:p>
        </w:tc>
        <w:tc>
          <w:tcPr>
            <w:tcW w:w="1160" w:type="dxa"/>
            <w:tcBorders>
              <w:top w:val="nil"/>
              <w:left w:val="nil"/>
              <w:bottom w:val="single" w:sz="4" w:space="0" w:color="auto"/>
              <w:right w:val="single" w:sz="4" w:space="0" w:color="auto"/>
            </w:tcBorders>
            <w:shd w:val="clear" w:color="auto" w:fill="auto"/>
            <w:vAlign w:val="center"/>
            <w:hideMark/>
          </w:tcPr>
          <w:p w14:paraId="645B91B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27F153B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12</w:t>
            </w:r>
          </w:p>
        </w:tc>
        <w:tc>
          <w:tcPr>
            <w:tcW w:w="5380" w:type="dxa"/>
            <w:tcBorders>
              <w:top w:val="nil"/>
              <w:left w:val="nil"/>
              <w:bottom w:val="single" w:sz="4" w:space="0" w:color="auto"/>
              <w:right w:val="single" w:sz="4" w:space="0" w:color="auto"/>
            </w:tcBorders>
            <w:shd w:val="clear" w:color="auto" w:fill="auto"/>
            <w:vAlign w:val="center"/>
            <w:hideMark/>
          </w:tcPr>
          <w:p w14:paraId="7025B5EC"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gets linked on same viu id</w:t>
            </w:r>
          </w:p>
        </w:tc>
      </w:tr>
      <w:tr w:rsidR="00E432CA" w:rsidRPr="00E432CA" w14:paraId="74708A26"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7A1BC6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D7</w:t>
            </w:r>
          </w:p>
        </w:tc>
        <w:tc>
          <w:tcPr>
            <w:tcW w:w="960" w:type="dxa"/>
            <w:tcBorders>
              <w:top w:val="nil"/>
              <w:left w:val="nil"/>
              <w:bottom w:val="single" w:sz="4" w:space="0" w:color="auto"/>
              <w:right w:val="single" w:sz="4" w:space="0" w:color="auto"/>
            </w:tcBorders>
            <w:shd w:val="clear" w:color="auto" w:fill="auto"/>
            <w:vAlign w:val="center"/>
            <w:hideMark/>
          </w:tcPr>
          <w:p w14:paraId="32C4E2A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46370AF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48AC5C5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V10</w:t>
            </w:r>
          </w:p>
        </w:tc>
        <w:tc>
          <w:tcPr>
            <w:tcW w:w="1100" w:type="dxa"/>
            <w:tcBorders>
              <w:top w:val="nil"/>
              <w:left w:val="nil"/>
              <w:bottom w:val="single" w:sz="4" w:space="0" w:color="auto"/>
              <w:right w:val="single" w:sz="4" w:space="0" w:color="auto"/>
            </w:tcBorders>
            <w:shd w:val="clear" w:color="auto" w:fill="auto"/>
            <w:vAlign w:val="center"/>
            <w:hideMark/>
          </w:tcPr>
          <w:p w14:paraId="175FD27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13</w:t>
            </w:r>
          </w:p>
        </w:tc>
        <w:tc>
          <w:tcPr>
            <w:tcW w:w="5380" w:type="dxa"/>
            <w:tcBorders>
              <w:top w:val="nil"/>
              <w:left w:val="nil"/>
              <w:bottom w:val="single" w:sz="4" w:space="0" w:color="auto"/>
              <w:right w:val="single" w:sz="4" w:space="0" w:color="auto"/>
            </w:tcBorders>
            <w:shd w:val="clear" w:color="auto" w:fill="auto"/>
            <w:vAlign w:val="center"/>
            <w:hideMark/>
          </w:tcPr>
          <w:p w14:paraId="521B17E5"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554C0DD0"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C70CB7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D7</w:t>
            </w:r>
          </w:p>
        </w:tc>
        <w:tc>
          <w:tcPr>
            <w:tcW w:w="960" w:type="dxa"/>
            <w:tcBorders>
              <w:top w:val="nil"/>
              <w:left w:val="nil"/>
              <w:bottom w:val="single" w:sz="4" w:space="0" w:color="auto"/>
              <w:right w:val="single" w:sz="4" w:space="0" w:color="auto"/>
            </w:tcBorders>
            <w:shd w:val="clear" w:color="auto" w:fill="auto"/>
            <w:vAlign w:val="center"/>
            <w:hideMark/>
          </w:tcPr>
          <w:p w14:paraId="2E3A713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131634C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S5</w:t>
            </w:r>
          </w:p>
        </w:tc>
        <w:tc>
          <w:tcPr>
            <w:tcW w:w="1160" w:type="dxa"/>
            <w:tcBorders>
              <w:top w:val="nil"/>
              <w:left w:val="nil"/>
              <w:bottom w:val="single" w:sz="4" w:space="0" w:color="auto"/>
              <w:right w:val="single" w:sz="4" w:space="0" w:color="auto"/>
            </w:tcBorders>
            <w:shd w:val="clear" w:color="auto" w:fill="auto"/>
            <w:vAlign w:val="center"/>
            <w:hideMark/>
          </w:tcPr>
          <w:p w14:paraId="55F3A26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7EAA9A7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13</w:t>
            </w:r>
          </w:p>
        </w:tc>
        <w:tc>
          <w:tcPr>
            <w:tcW w:w="5380" w:type="dxa"/>
            <w:tcBorders>
              <w:top w:val="nil"/>
              <w:left w:val="nil"/>
              <w:bottom w:val="single" w:sz="4" w:space="0" w:color="auto"/>
              <w:right w:val="single" w:sz="4" w:space="0" w:color="auto"/>
            </w:tcBorders>
            <w:shd w:val="clear" w:color="auto" w:fill="auto"/>
            <w:vAlign w:val="center"/>
            <w:hideMark/>
          </w:tcPr>
          <w:p w14:paraId="71F4BEE3"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Viu-id mapped to strong auth is returned</w:t>
            </w:r>
          </w:p>
        </w:tc>
      </w:tr>
      <w:tr w:rsidR="00E432CA" w:rsidRPr="00E432CA" w14:paraId="549EF15B"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BACE6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D8</w:t>
            </w:r>
          </w:p>
        </w:tc>
        <w:tc>
          <w:tcPr>
            <w:tcW w:w="960" w:type="dxa"/>
            <w:tcBorders>
              <w:top w:val="nil"/>
              <w:left w:val="nil"/>
              <w:bottom w:val="single" w:sz="4" w:space="0" w:color="auto"/>
              <w:right w:val="single" w:sz="4" w:space="0" w:color="auto"/>
            </w:tcBorders>
            <w:shd w:val="clear" w:color="auto" w:fill="auto"/>
            <w:vAlign w:val="center"/>
            <w:hideMark/>
          </w:tcPr>
          <w:p w14:paraId="568E6B6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30BB9B5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843770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3F393AC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14</w:t>
            </w:r>
          </w:p>
        </w:tc>
        <w:tc>
          <w:tcPr>
            <w:tcW w:w="5380" w:type="dxa"/>
            <w:tcBorders>
              <w:top w:val="nil"/>
              <w:left w:val="nil"/>
              <w:bottom w:val="single" w:sz="4" w:space="0" w:color="auto"/>
              <w:right w:val="single" w:sz="4" w:space="0" w:color="auto"/>
            </w:tcBorders>
            <w:shd w:val="clear" w:color="auto" w:fill="auto"/>
            <w:vAlign w:val="center"/>
            <w:hideMark/>
          </w:tcPr>
          <w:p w14:paraId="118FCC57"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Viu-id is created</w:t>
            </w:r>
          </w:p>
        </w:tc>
      </w:tr>
      <w:tr w:rsidR="00E432CA" w:rsidRPr="00E432CA" w14:paraId="413979C9"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09E226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lastRenderedPageBreak/>
              <w:t>D9</w:t>
            </w:r>
          </w:p>
        </w:tc>
        <w:tc>
          <w:tcPr>
            <w:tcW w:w="960" w:type="dxa"/>
            <w:tcBorders>
              <w:top w:val="nil"/>
              <w:left w:val="nil"/>
              <w:bottom w:val="single" w:sz="4" w:space="0" w:color="auto"/>
              <w:right w:val="single" w:sz="4" w:space="0" w:color="auto"/>
            </w:tcBorders>
            <w:shd w:val="clear" w:color="auto" w:fill="auto"/>
            <w:vAlign w:val="center"/>
            <w:hideMark/>
          </w:tcPr>
          <w:p w14:paraId="7D9A83E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P7</w:t>
            </w:r>
          </w:p>
        </w:tc>
        <w:tc>
          <w:tcPr>
            <w:tcW w:w="960" w:type="dxa"/>
            <w:tcBorders>
              <w:top w:val="nil"/>
              <w:left w:val="nil"/>
              <w:bottom w:val="single" w:sz="4" w:space="0" w:color="auto"/>
              <w:right w:val="single" w:sz="4" w:space="0" w:color="auto"/>
            </w:tcBorders>
            <w:shd w:val="clear" w:color="auto" w:fill="auto"/>
            <w:vAlign w:val="center"/>
            <w:hideMark/>
          </w:tcPr>
          <w:p w14:paraId="2BC462C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80E6F5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V12</w:t>
            </w:r>
          </w:p>
        </w:tc>
        <w:tc>
          <w:tcPr>
            <w:tcW w:w="1100" w:type="dxa"/>
            <w:tcBorders>
              <w:top w:val="nil"/>
              <w:left w:val="nil"/>
              <w:bottom w:val="single" w:sz="4" w:space="0" w:color="auto"/>
              <w:right w:val="single" w:sz="4" w:space="0" w:color="auto"/>
            </w:tcBorders>
            <w:shd w:val="clear" w:color="auto" w:fill="auto"/>
            <w:vAlign w:val="center"/>
            <w:hideMark/>
          </w:tcPr>
          <w:p w14:paraId="4CD250E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15</w:t>
            </w:r>
          </w:p>
        </w:tc>
        <w:tc>
          <w:tcPr>
            <w:tcW w:w="5380" w:type="dxa"/>
            <w:tcBorders>
              <w:top w:val="nil"/>
              <w:left w:val="nil"/>
              <w:bottom w:val="single" w:sz="4" w:space="0" w:color="auto"/>
              <w:right w:val="single" w:sz="4" w:space="0" w:color="auto"/>
            </w:tcBorders>
            <w:shd w:val="clear" w:color="auto" w:fill="auto"/>
            <w:vAlign w:val="center"/>
            <w:hideMark/>
          </w:tcPr>
          <w:p w14:paraId="3B76376F"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Viu-id is created</w:t>
            </w:r>
          </w:p>
        </w:tc>
      </w:tr>
      <w:tr w:rsidR="00E432CA" w:rsidRPr="00E432CA" w14:paraId="01918E2A"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501F36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D9</w:t>
            </w:r>
          </w:p>
        </w:tc>
        <w:tc>
          <w:tcPr>
            <w:tcW w:w="960" w:type="dxa"/>
            <w:tcBorders>
              <w:top w:val="nil"/>
              <w:left w:val="nil"/>
              <w:bottom w:val="single" w:sz="4" w:space="0" w:color="auto"/>
              <w:right w:val="single" w:sz="4" w:space="0" w:color="auto"/>
            </w:tcBorders>
            <w:shd w:val="clear" w:color="auto" w:fill="auto"/>
            <w:vAlign w:val="center"/>
            <w:hideMark/>
          </w:tcPr>
          <w:p w14:paraId="46E3990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P7</w:t>
            </w:r>
          </w:p>
        </w:tc>
        <w:tc>
          <w:tcPr>
            <w:tcW w:w="960" w:type="dxa"/>
            <w:tcBorders>
              <w:top w:val="nil"/>
              <w:left w:val="nil"/>
              <w:bottom w:val="single" w:sz="4" w:space="0" w:color="auto"/>
              <w:right w:val="single" w:sz="4" w:space="0" w:color="auto"/>
            </w:tcBorders>
            <w:shd w:val="clear" w:color="auto" w:fill="auto"/>
            <w:vAlign w:val="center"/>
            <w:hideMark/>
          </w:tcPr>
          <w:p w14:paraId="2472568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S6</w:t>
            </w:r>
          </w:p>
        </w:tc>
        <w:tc>
          <w:tcPr>
            <w:tcW w:w="1160" w:type="dxa"/>
            <w:tcBorders>
              <w:top w:val="nil"/>
              <w:left w:val="nil"/>
              <w:bottom w:val="single" w:sz="4" w:space="0" w:color="auto"/>
              <w:right w:val="single" w:sz="4" w:space="0" w:color="auto"/>
            </w:tcBorders>
            <w:shd w:val="clear" w:color="auto" w:fill="auto"/>
            <w:vAlign w:val="center"/>
            <w:hideMark/>
          </w:tcPr>
          <w:p w14:paraId="516DEFE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V12</w:t>
            </w:r>
          </w:p>
        </w:tc>
        <w:tc>
          <w:tcPr>
            <w:tcW w:w="1100" w:type="dxa"/>
            <w:tcBorders>
              <w:top w:val="nil"/>
              <w:left w:val="nil"/>
              <w:bottom w:val="single" w:sz="4" w:space="0" w:color="auto"/>
              <w:right w:val="single" w:sz="4" w:space="0" w:color="auto"/>
            </w:tcBorders>
            <w:shd w:val="clear" w:color="auto" w:fill="auto"/>
            <w:vAlign w:val="center"/>
            <w:hideMark/>
          </w:tcPr>
          <w:p w14:paraId="0199449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15</w:t>
            </w:r>
          </w:p>
        </w:tc>
        <w:tc>
          <w:tcPr>
            <w:tcW w:w="5380" w:type="dxa"/>
            <w:tcBorders>
              <w:top w:val="nil"/>
              <w:left w:val="nil"/>
              <w:bottom w:val="single" w:sz="4" w:space="0" w:color="auto"/>
              <w:right w:val="single" w:sz="4" w:space="0" w:color="auto"/>
            </w:tcBorders>
            <w:shd w:val="clear" w:color="auto" w:fill="auto"/>
            <w:vAlign w:val="center"/>
            <w:hideMark/>
          </w:tcPr>
          <w:p w14:paraId="6FEA10C0"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gets linked on same viu id</w:t>
            </w:r>
          </w:p>
        </w:tc>
      </w:tr>
      <w:tr w:rsidR="00E432CA" w:rsidRPr="00E432CA" w14:paraId="737A95D0"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8079C6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D10</w:t>
            </w:r>
          </w:p>
        </w:tc>
        <w:tc>
          <w:tcPr>
            <w:tcW w:w="960" w:type="dxa"/>
            <w:tcBorders>
              <w:top w:val="nil"/>
              <w:left w:val="nil"/>
              <w:bottom w:val="single" w:sz="4" w:space="0" w:color="auto"/>
              <w:right w:val="single" w:sz="4" w:space="0" w:color="auto"/>
            </w:tcBorders>
            <w:shd w:val="clear" w:color="auto" w:fill="auto"/>
            <w:vAlign w:val="center"/>
            <w:hideMark/>
          </w:tcPr>
          <w:p w14:paraId="6706F4C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P8</w:t>
            </w:r>
          </w:p>
        </w:tc>
        <w:tc>
          <w:tcPr>
            <w:tcW w:w="960" w:type="dxa"/>
            <w:tcBorders>
              <w:top w:val="nil"/>
              <w:left w:val="nil"/>
              <w:bottom w:val="single" w:sz="4" w:space="0" w:color="auto"/>
              <w:right w:val="single" w:sz="4" w:space="0" w:color="auto"/>
            </w:tcBorders>
            <w:shd w:val="clear" w:color="auto" w:fill="auto"/>
            <w:vAlign w:val="center"/>
            <w:hideMark/>
          </w:tcPr>
          <w:p w14:paraId="10E95CC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6399C42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V14</w:t>
            </w:r>
          </w:p>
        </w:tc>
        <w:tc>
          <w:tcPr>
            <w:tcW w:w="1100" w:type="dxa"/>
            <w:tcBorders>
              <w:top w:val="nil"/>
              <w:left w:val="nil"/>
              <w:bottom w:val="single" w:sz="4" w:space="0" w:color="auto"/>
              <w:right w:val="single" w:sz="4" w:space="0" w:color="auto"/>
            </w:tcBorders>
            <w:shd w:val="clear" w:color="auto" w:fill="auto"/>
            <w:vAlign w:val="center"/>
            <w:hideMark/>
          </w:tcPr>
          <w:p w14:paraId="1D07791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16</w:t>
            </w:r>
          </w:p>
        </w:tc>
        <w:tc>
          <w:tcPr>
            <w:tcW w:w="5380" w:type="dxa"/>
            <w:tcBorders>
              <w:top w:val="nil"/>
              <w:left w:val="nil"/>
              <w:bottom w:val="single" w:sz="4" w:space="0" w:color="auto"/>
              <w:right w:val="single" w:sz="4" w:space="0" w:color="auto"/>
            </w:tcBorders>
            <w:shd w:val="clear" w:color="auto" w:fill="auto"/>
            <w:vAlign w:val="center"/>
            <w:hideMark/>
          </w:tcPr>
          <w:p w14:paraId="42BD4E88"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Viu-id is created</w:t>
            </w:r>
          </w:p>
        </w:tc>
      </w:tr>
      <w:tr w:rsidR="00E432CA" w:rsidRPr="00E432CA" w14:paraId="0772FFCB"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0D247A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D10</w:t>
            </w:r>
          </w:p>
        </w:tc>
        <w:tc>
          <w:tcPr>
            <w:tcW w:w="960" w:type="dxa"/>
            <w:tcBorders>
              <w:top w:val="nil"/>
              <w:left w:val="nil"/>
              <w:bottom w:val="single" w:sz="4" w:space="0" w:color="auto"/>
              <w:right w:val="single" w:sz="4" w:space="0" w:color="auto"/>
            </w:tcBorders>
            <w:shd w:val="clear" w:color="auto" w:fill="auto"/>
            <w:vAlign w:val="center"/>
            <w:hideMark/>
          </w:tcPr>
          <w:p w14:paraId="5E1455B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P8</w:t>
            </w:r>
          </w:p>
        </w:tc>
        <w:tc>
          <w:tcPr>
            <w:tcW w:w="960" w:type="dxa"/>
            <w:tcBorders>
              <w:top w:val="nil"/>
              <w:left w:val="nil"/>
              <w:bottom w:val="single" w:sz="4" w:space="0" w:color="auto"/>
              <w:right w:val="single" w:sz="4" w:space="0" w:color="auto"/>
            </w:tcBorders>
            <w:shd w:val="clear" w:color="auto" w:fill="auto"/>
            <w:vAlign w:val="center"/>
            <w:hideMark/>
          </w:tcPr>
          <w:p w14:paraId="4D2A461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S5</w:t>
            </w:r>
          </w:p>
        </w:tc>
        <w:tc>
          <w:tcPr>
            <w:tcW w:w="1160" w:type="dxa"/>
            <w:tcBorders>
              <w:top w:val="nil"/>
              <w:left w:val="nil"/>
              <w:bottom w:val="single" w:sz="4" w:space="0" w:color="auto"/>
              <w:right w:val="single" w:sz="4" w:space="0" w:color="auto"/>
            </w:tcBorders>
            <w:shd w:val="clear" w:color="auto" w:fill="auto"/>
            <w:vAlign w:val="center"/>
            <w:hideMark/>
          </w:tcPr>
          <w:p w14:paraId="69CEF78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43FAF1D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16</w:t>
            </w:r>
          </w:p>
        </w:tc>
        <w:tc>
          <w:tcPr>
            <w:tcW w:w="5380" w:type="dxa"/>
            <w:tcBorders>
              <w:top w:val="nil"/>
              <w:left w:val="nil"/>
              <w:bottom w:val="single" w:sz="4" w:space="0" w:color="auto"/>
              <w:right w:val="single" w:sz="4" w:space="0" w:color="auto"/>
            </w:tcBorders>
            <w:shd w:val="clear" w:color="auto" w:fill="auto"/>
            <w:vAlign w:val="center"/>
            <w:hideMark/>
          </w:tcPr>
          <w:p w14:paraId="0D1C0831"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Viu-id mapped to strong auth is returned</w:t>
            </w:r>
          </w:p>
        </w:tc>
      </w:tr>
      <w:tr w:rsidR="00E432CA" w:rsidRPr="00E432CA" w14:paraId="692DB942" w14:textId="77777777" w:rsidTr="00E432CA">
        <w:trPr>
          <w:trHeight w:val="12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CBC6D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D11</w:t>
            </w:r>
          </w:p>
        </w:tc>
        <w:tc>
          <w:tcPr>
            <w:tcW w:w="960" w:type="dxa"/>
            <w:tcBorders>
              <w:top w:val="nil"/>
              <w:left w:val="nil"/>
              <w:bottom w:val="single" w:sz="4" w:space="0" w:color="auto"/>
              <w:right w:val="single" w:sz="4" w:space="0" w:color="auto"/>
            </w:tcBorders>
            <w:shd w:val="clear" w:color="auto" w:fill="auto"/>
            <w:vAlign w:val="center"/>
            <w:hideMark/>
          </w:tcPr>
          <w:p w14:paraId="61990E5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47C8C5D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7C5AFB4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4966F71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17</w:t>
            </w:r>
          </w:p>
        </w:tc>
        <w:tc>
          <w:tcPr>
            <w:tcW w:w="5380" w:type="dxa"/>
            <w:tcBorders>
              <w:top w:val="nil"/>
              <w:left w:val="nil"/>
              <w:bottom w:val="single" w:sz="4" w:space="0" w:color="auto"/>
              <w:right w:val="single" w:sz="4" w:space="0" w:color="auto"/>
            </w:tcBorders>
            <w:shd w:val="clear" w:color="auto" w:fill="auto"/>
            <w:vAlign w:val="center"/>
            <w:hideMark/>
          </w:tcPr>
          <w:p w14:paraId="0E22D40D"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there is no strong auth mapped to partner-id, we return the same Viu-id mapped to partner-id. If there had been a strong auth mapped we would have forced user to authenticate (but still use the same Viu-id)</w:t>
            </w:r>
          </w:p>
        </w:tc>
      </w:tr>
      <w:tr w:rsidR="00E432CA" w:rsidRPr="00E432CA" w14:paraId="4603A622" w14:textId="77777777" w:rsidTr="00E432CA">
        <w:trPr>
          <w:trHeight w:val="12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28FE3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D12</w:t>
            </w:r>
          </w:p>
        </w:tc>
        <w:tc>
          <w:tcPr>
            <w:tcW w:w="960" w:type="dxa"/>
            <w:tcBorders>
              <w:top w:val="nil"/>
              <w:left w:val="nil"/>
              <w:bottom w:val="single" w:sz="4" w:space="0" w:color="auto"/>
              <w:right w:val="single" w:sz="4" w:space="0" w:color="auto"/>
            </w:tcBorders>
            <w:shd w:val="clear" w:color="auto" w:fill="auto"/>
            <w:vAlign w:val="center"/>
            <w:hideMark/>
          </w:tcPr>
          <w:p w14:paraId="31ACF9F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53FD5F5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3A3FE08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3F94826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18</w:t>
            </w:r>
          </w:p>
        </w:tc>
        <w:tc>
          <w:tcPr>
            <w:tcW w:w="5380" w:type="dxa"/>
            <w:tcBorders>
              <w:top w:val="nil"/>
              <w:left w:val="nil"/>
              <w:bottom w:val="single" w:sz="4" w:space="0" w:color="auto"/>
              <w:right w:val="single" w:sz="4" w:space="0" w:color="auto"/>
            </w:tcBorders>
            <w:shd w:val="clear" w:color="auto" w:fill="auto"/>
            <w:vAlign w:val="center"/>
            <w:hideMark/>
          </w:tcPr>
          <w:p w14:paraId="3F5BF646"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there is no strong auth mapped to partner-id, we return the same Viu-id mapped to partner-id. If there had been a strong auth mapped we would have forced user to authenticate (but still use the same Viu-id)</w:t>
            </w:r>
          </w:p>
        </w:tc>
      </w:tr>
      <w:tr w:rsidR="00E432CA" w:rsidRPr="00E432CA" w14:paraId="324FE49A"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50943D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D12</w:t>
            </w:r>
          </w:p>
        </w:tc>
        <w:tc>
          <w:tcPr>
            <w:tcW w:w="960" w:type="dxa"/>
            <w:tcBorders>
              <w:top w:val="nil"/>
              <w:left w:val="nil"/>
              <w:bottom w:val="single" w:sz="4" w:space="0" w:color="auto"/>
              <w:right w:val="single" w:sz="4" w:space="0" w:color="auto"/>
            </w:tcBorders>
            <w:shd w:val="clear" w:color="auto" w:fill="auto"/>
            <w:vAlign w:val="center"/>
            <w:hideMark/>
          </w:tcPr>
          <w:p w14:paraId="1F7D432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238564F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S10</w:t>
            </w:r>
          </w:p>
        </w:tc>
        <w:tc>
          <w:tcPr>
            <w:tcW w:w="1160" w:type="dxa"/>
            <w:tcBorders>
              <w:top w:val="nil"/>
              <w:left w:val="nil"/>
              <w:bottom w:val="single" w:sz="4" w:space="0" w:color="auto"/>
              <w:right w:val="single" w:sz="4" w:space="0" w:color="auto"/>
            </w:tcBorders>
            <w:shd w:val="clear" w:color="auto" w:fill="auto"/>
            <w:vAlign w:val="center"/>
            <w:hideMark/>
          </w:tcPr>
          <w:p w14:paraId="4F801E7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011EA6C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18</w:t>
            </w:r>
          </w:p>
        </w:tc>
        <w:tc>
          <w:tcPr>
            <w:tcW w:w="5380" w:type="dxa"/>
            <w:tcBorders>
              <w:top w:val="nil"/>
              <w:left w:val="nil"/>
              <w:bottom w:val="single" w:sz="4" w:space="0" w:color="auto"/>
              <w:right w:val="single" w:sz="4" w:space="0" w:color="auto"/>
            </w:tcBorders>
            <w:shd w:val="clear" w:color="auto" w:fill="auto"/>
            <w:vAlign w:val="center"/>
            <w:hideMark/>
          </w:tcPr>
          <w:p w14:paraId="0FF12CC9"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there is no strong auth mapped to partner, we map the same Viu-id</w:t>
            </w:r>
          </w:p>
        </w:tc>
      </w:tr>
      <w:tr w:rsidR="00E432CA" w:rsidRPr="00E432CA" w14:paraId="7A665F29" w14:textId="77777777" w:rsidTr="00E432CA">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E01B52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D8</w:t>
            </w:r>
          </w:p>
        </w:tc>
        <w:tc>
          <w:tcPr>
            <w:tcW w:w="960" w:type="dxa"/>
            <w:tcBorders>
              <w:top w:val="nil"/>
              <w:left w:val="nil"/>
              <w:bottom w:val="single" w:sz="4" w:space="0" w:color="auto"/>
              <w:right w:val="single" w:sz="4" w:space="0" w:color="auto"/>
            </w:tcBorders>
            <w:shd w:val="clear" w:color="auto" w:fill="auto"/>
            <w:vAlign w:val="center"/>
            <w:hideMark/>
          </w:tcPr>
          <w:p w14:paraId="628FB37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3DE5661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489D26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565A6C2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19</w:t>
            </w:r>
          </w:p>
        </w:tc>
        <w:tc>
          <w:tcPr>
            <w:tcW w:w="5380" w:type="dxa"/>
            <w:tcBorders>
              <w:top w:val="nil"/>
              <w:left w:val="nil"/>
              <w:bottom w:val="single" w:sz="4" w:space="0" w:color="auto"/>
              <w:right w:val="single" w:sz="4" w:space="0" w:color="auto"/>
            </w:tcBorders>
            <w:shd w:val="clear" w:color="auto" w:fill="auto"/>
            <w:vAlign w:val="center"/>
            <w:hideMark/>
          </w:tcPr>
          <w:p w14:paraId="65F4C63F"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there is strong auth mapped to the user, we ask the user to authenticate. If the user doesn't authenticate, we still assume it is the same user.</w:t>
            </w:r>
          </w:p>
        </w:tc>
      </w:tr>
      <w:tr w:rsidR="00E432CA" w:rsidRPr="00E432CA" w14:paraId="49A4031F" w14:textId="77777777" w:rsidTr="00E432CA">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45DA6E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D8</w:t>
            </w:r>
          </w:p>
        </w:tc>
        <w:tc>
          <w:tcPr>
            <w:tcW w:w="960" w:type="dxa"/>
            <w:tcBorders>
              <w:top w:val="nil"/>
              <w:left w:val="nil"/>
              <w:bottom w:val="single" w:sz="4" w:space="0" w:color="auto"/>
              <w:right w:val="single" w:sz="4" w:space="0" w:color="auto"/>
            </w:tcBorders>
            <w:shd w:val="clear" w:color="auto" w:fill="auto"/>
            <w:vAlign w:val="center"/>
            <w:hideMark/>
          </w:tcPr>
          <w:p w14:paraId="57D89AE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P8</w:t>
            </w:r>
          </w:p>
        </w:tc>
        <w:tc>
          <w:tcPr>
            <w:tcW w:w="960" w:type="dxa"/>
            <w:tcBorders>
              <w:top w:val="nil"/>
              <w:left w:val="nil"/>
              <w:bottom w:val="single" w:sz="4" w:space="0" w:color="auto"/>
              <w:right w:val="single" w:sz="4" w:space="0" w:color="auto"/>
            </w:tcBorders>
            <w:shd w:val="clear" w:color="auto" w:fill="auto"/>
            <w:vAlign w:val="center"/>
            <w:hideMark/>
          </w:tcPr>
          <w:p w14:paraId="2BBB3F2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497172B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204B746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20</w:t>
            </w:r>
          </w:p>
        </w:tc>
        <w:tc>
          <w:tcPr>
            <w:tcW w:w="5380" w:type="dxa"/>
            <w:tcBorders>
              <w:top w:val="nil"/>
              <w:left w:val="nil"/>
              <w:bottom w:val="single" w:sz="4" w:space="0" w:color="auto"/>
              <w:right w:val="single" w:sz="4" w:space="0" w:color="auto"/>
            </w:tcBorders>
            <w:shd w:val="clear" w:color="auto" w:fill="auto"/>
            <w:vAlign w:val="center"/>
            <w:hideMark/>
          </w:tcPr>
          <w:p w14:paraId="09BD9905"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there is strong auth mapped to the user, we ask the user to authenticate. If the user doesn't authenticate, we still assume it is the same user.</w:t>
            </w:r>
          </w:p>
        </w:tc>
      </w:tr>
      <w:tr w:rsidR="00E432CA" w:rsidRPr="00E432CA" w14:paraId="703A64DD"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4189FD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D8</w:t>
            </w:r>
          </w:p>
        </w:tc>
        <w:tc>
          <w:tcPr>
            <w:tcW w:w="960" w:type="dxa"/>
            <w:tcBorders>
              <w:top w:val="nil"/>
              <w:left w:val="nil"/>
              <w:bottom w:val="single" w:sz="4" w:space="0" w:color="auto"/>
              <w:right w:val="single" w:sz="4" w:space="0" w:color="auto"/>
            </w:tcBorders>
            <w:shd w:val="clear" w:color="auto" w:fill="auto"/>
            <w:vAlign w:val="center"/>
            <w:hideMark/>
          </w:tcPr>
          <w:p w14:paraId="2FB8E44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P8</w:t>
            </w:r>
          </w:p>
        </w:tc>
        <w:tc>
          <w:tcPr>
            <w:tcW w:w="960" w:type="dxa"/>
            <w:tcBorders>
              <w:top w:val="nil"/>
              <w:left w:val="nil"/>
              <w:bottom w:val="single" w:sz="4" w:space="0" w:color="auto"/>
              <w:right w:val="single" w:sz="4" w:space="0" w:color="auto"/>
            </w:tcBorders>
            <w:shd w:val="clear" w:color="auto" w:fill="auto"/>
            <w:vAlign w:val="center"/>
            <w:hideMark/>
          </w:tcPr>
          <w:p w14:paraId="631B5F1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S7</w:t>
            </w:r>
          </w:p>
        </w:tc>
        <w:tc>
          <w:tcPr>
            <w:tcW w:w="1160" w:type="dxa"/>
            <w:tcBorders>
              <w:top w:val="nil"/>
              <w:left w:val="nil"/>
              <w:bottom w:val="single" w:sz="4" w:space="0" w:color="auto"/>
              <w:right w:val="single" w:sz="4" w:space="0" w:color="auto"/>
            </w:tcBorders>
            <w:shd w:val="clear" w:color="auto" w:fill="auto"/>
            <w:vAlign w:val="center"/>
            <w:hideMark/>
          </w:tcPr>
          <w:p w14:paraId="2C1B347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V16</w:t>
            </w:r>
          </w:p>
        </w:tc>
        <w:tc>
          <w:tcPr>
            <w:tcW w:w="1100" w:type="dxa"/>
            <w:tcBorders>
              <w:top w:val="nil"/>
              <w:left w:val="nil"/>
              <w:bottom w:val="single" w:sz="4" w:space="0" w:color="auto"/>
              <w:right w:val="single" w:sz="4" w:space="0" w:color="auto"/>
            </w:tcBorders>
            <w:shd w:val="clear" w:color="auto" w:fill="auto"/>
            <w:vAlign w:val="center"/>
            <w:hideMark/>
          </w:tcPr>
          <w:p w14:paraId="2AB8ADE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20</w:t>
            </w:r>
          </w:p>
        </w:tc>
        <w:tc>
          <w:tcPr>
            <w:tcW w:w="5380" w:type="dxa"/>
            <w:tcBorders>
              <w:top w:val="nil"/>
              <w:left w:val="nil"/>
              <w:bottom w:val="single" w:sz="4" w:space="0" w:color="auto"/>
              <w:right w:val="single" w:sz="4" w:space="0" w:color="auto"/>
            </w:tcBorders>
            <w:shd w:val="clear" w:color="auto" w:fill="auto"/>
            <w:vAlign w:val="center"/>
            <w:hideMark/>
          </w:tcPr>
          <w:p w14:paraId="09F3FCEA"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We create a new Viu-id since P8 is already mapped to strong auth (s5)</w:t>
            </w:r>
          </w:p>
        </w:tc>
      </w:tr>
      <w:tr w:rsidR="00E432CA" w:rsidRPr="00E432CA" w14:paraId="79034C79"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B3C538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D12</w:t>
            </w:r>
          </w:p>
        </w:tc>
        <w:tc>
          <w:tcPr>
            <w:tcW w:w="960" w:type="dxa"/>
            <w:tcBorders>
              <w:top w:val="nil"/>
              <w:left w:val="nil"/>
              <w:bottom w:val="single" w:sz="4" w:space="0" w:color="auto"/>
              <w:right w:val="single" w:sz="4" w:space="0" w:color="auto"/>
            </w:tcBorders>
            <w:shd w:val="clear" w:color="auto" w:fill="auto"/>
            <w:vAlign w:val="center"/>
            <w:hideMark/>
          </w:tcPr>
          <w:p w14:paraId="245DCCA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3D80A4E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0B43901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39FB3EC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21</w:t>
            </w:r>
          </w:p>
        </w:tc>
        <w:tc>
          <w:tcPr>
            <w:tcW w:w="5380" w:type="dxa"/>
            <w:tcBorders>
              <w:top w:val="nil"/>
              <w:left w:val="nil"/>
              <w:bottom w:val="single" w:sz="4" w:space="0" w:color="auto"/>
              <w:right w:val="single" w:sz="4" w:space="0" w:color="auto"/>
            </w:tcBorders>
            <w:shd w:val="clear" w:color="auto" w:fill="auto"/>
            <w:vAlign w:val="center"/>
            <w:hideMark/>
          </w:tcPr>
          <w:p w14:paraId="76A37D1A"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Create a new id, if the user doesn't authenticate</w:t>
            </w:r>
          </w:p>
        </w:tc>
      </w:tr>
      <w:tr w:rsidR="00E432CA" w:rsidRPr="00E432CA" w14:paraId="73440777"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E99ABE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D12</w:t>
            </w:r>
          </w:p>
        </w:tc>
        <w:tc>
          <w:tcPr>
            <w:tcW w:w="960" w:type="dxa"/>
            <w:tcBorders>
              <w:top w:val="nil"/>
              <w:left w:val="nil"/>
              <w:bottom w:val="single" w:sz="4" w:space="0" w:color="auto"/>
              <w:right w:val="single" w:sz="4" w:space="0" w:color="auto"/>
            </w:tcBorders>
            <w:shd w:val="clear" w:color="auto" w:fill="auto"/>
            <w:vAlign w:val="center"/>
            <w:hideMark/>
          </w:tcPr>
          <w:p w14:paraId="38639C3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606C129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S5</w:t>
            </w:r>
          </w:p>
        </w:tc>
        <w:tc>
          <w:tcPr>
            <w:tcW w:w="1160" w:type="dxa"/>
            <w:tcBorders>
              <w:top w:val="nil"/>
              <w:left w:val="nil"/>
              <w:bottom w:val="single" w:sz="4" w:space="0" w:color="auto"/>
              <w:right w:val="single" w:sz="4" w:space="0" w:color="auto"/>
            </w:tcBorders>
            <w:shd w:val="clear" w:color="auto" w:fill="auto"/>
            <w:vAlign w:val="center"/>
            <w:hideMark/>
          </w:tcPr>
          <w:p w14:paraId="2D12F2D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4AFA175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21</w:t>
            </w:r>
          </w:p>
        </w:tc>
        <w:tc>
          <w:tcPr>
            <w:tcW w:w="5380" w:type="dxa"/>
            <w:tcBorders>
              <w:top w:val="nil"/>
              <w:left w:val="nil"/>
              <w:bottom w:val="single" w:sz="4" w:space="0" w:color="auto"/>
              <w:right w:val="single" w:sz="4" w:space="0" w:color="auto"/>
            </w:tcBorders>
            <w:shd w:val="clear" w:color="auto" w:fill="auto"/>
            <w:vAlign w:val="center"/>
            <w:hideMark/>
          </w:tcPr>
          <w:p w14:paraId="775E2F28"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Fetch the viu-id mapped to strong auth</w:t>
            </w:r>
          </w:p>
        </w:tc>
      </w:tr>
      <w:tr w:rsidR="00E432CA" w:rsidRPr="00E432CA" w14:paraId="63C37EFB"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3DF5CD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D13</w:t>
            </w:r>
          </w:p>
        </w:tc>
        <w:tc>
          <w:tcPr>
            <w:tcW w:w="960" w:type="dxa"/>
            <w:tcBorders>
              <w:top w:val="nil"/>
              <w:left w:val="nil"/>
              <w:bottom w:val="single" w:sz="4" w:space="0" w:color="auto"/>
              <w:right w:val="single" w:sz="4" w:space="0" w:color="auto"/>
            </w:tcBorders>
            <w:shd w:val="clear" w:color="auto" w:fill="auto"/>
            <w:vAlign w:val="center"/>
            <w:hideMark/>
          </w:tcPr>
          <w:p w14:paraId="7AF95A4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4B093C2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3C55361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2C08608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22</w:t>
            </w:r>
          </w:p>
        </w:tc>
        <w:tc>
          <w:tcPr>
            <w:tcW w:w="5380" w:type="dxa"/>
            <w:tcBorders>
              <w:top w:val="nil"/>
              <w:left w:val="nil"/>
              <w:bottom w:val="single" w:sz="4" w:space="0" w:color="auto"/>
              <w:right w:val="single" w:sz="4" w:space="0" w:color="auto"/>
            </w:tcBorders>
            <w:shd w:val="clear" w:color="auto" w:fill="auto"/>
            <w:vAlign w:val="center"/>
            <w:hideMark/>
          </w:tcPr>
          <w:p w14:paraId="586CDF68"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bl>
    <w:p w14:paraId="5703792F" w14:textId="77777777" w:rsidR="0041191D" w:rsidRDefault="0041191D" w:rsidP="002A7768">
      <w:pPr>
        <w:spacing w:line="360" w:lineRule="auto"/>
        <w:rPr>
          <w:lang w:val="en-IN"/>
        </w:rPr>
      </w:pPr>
    </w:p>
    <w:p w14:paraId="3B4CDA97" w14:textId="49447130" w:rsidR="0041191D" w:rsidRDefault="0041191D" w:rsidP="002A7768">
      <w:pPr>
        <w:pStyle w:val="Heading2"/>
        <w:spacing w:line="360" w:lineRule="auto"/>
        <w:rPr>
          <w:lang w:val="en-IN"/>
        </w:rPr>
      </w:pPr>
      <w:bookmarkStart w:id="35" w:name="_Toc532490386"/>
      <w:r>
        <w:rPr>
          <w:lang w:val="en-IN"/>
        </w:rPr>
        <w:t xml:space="preserve">Use Case 23: </w:t>
      </w:r>
      <w:r w:rsidR="00050CAB">
        <w:rPr>
          <w:lang w:val="en-IN"/>
        </w:rPr>
        <w:t>Repeat User comes on the different Browser/Incognito &amp; signs up &amp; is on old/existing partner-id</w:t>
      </w:r>
      <w:bookmarkEnd w:id="35"/>
    </w:p>
    <w:p w14:paraId="6B7DCAFA" w14:textId="77777777" w:rsidR="00825169" w:rsidRDefault="00825169" w:rsidP="002A7768">
      <w:pPr>
        <w:pStyle w:val="ListParagraph"/>
        <w:numPr>
          <w:ilvl w:val="0"/>
          <w:numId w:val="28"/>
        </w:numPr>
        <w:spacing w:line="360" w:lineRule="auto"/>
        <w:rPr>
          <w:lang w:val="en-IN"/>
        </w:rPr>
      </w:pPr>
      <w:r>
        <w:rPr>
          <w:lang w:val="en-IN"/>
        </w:rPr>
        <w:t>Device Id is not available; hence browser drops a new device-id.</w:t>
      </w:r>
    </w:p>
    <w:p w14:paraId="53E0C457" w14:textId="77777777" w:rsidR="00825169" w:rsidRDefault="00825169" w:rsidP="002A7768">
      <w:pPr>
        <w:pStyle w:val="ListParagraph"/>
        <w:numPr>
          <w:ilvl w:val="0"/>
          <w:numId w:val="28"/>
        </w:numPr>
        <w:spacing w:line="360" w:lineRule="auto"/>
        <w:rPr>
          <w:lang w:val="en-IN"/>
        </w:rPr>
      </w:pPr>
      <w:r>
        <w:rPr>
          <w:lang w:val="en-IN"/>
        </w:rPr>
        <w:t>Device Id &amp; partner id are now available.</w:t>
      </w:r>
    </w:p>
    <w:p w14:paraId="70D9309E" w14:textId="2A9D7FF4" w:rsidR="00825169" w:rsidRPr="00825169" w:rsidRDefault="00825169" w:rsidP="002A7768">
      <w:pPr>
        <w:pStyle w:val="ListParagraph"/>
        <w:numPr>
          <w:ilvl w:val="0"/>
          <w:numId w:val="28"/>
        </w:numPr>
        <w:spacing w:line="360" w:lineRule="auto"/>
        <w:rPr>
          <w:lang w:val="en-IN"/>
        </w:rPr>
      </w:pPr>
      <w:r>
        <w:rPr>
          <w:lang w:val="en-IN"/>
        </w:rPr>
        <w:lastRenderedPageBreak/>
        <w:t>We fetch the Viu-id as per the rules for the partner-id.</w:t>
      </w:r>
      <w:r w:rsidRPr="00825169">
        <w:rPr>
          <w:lang w:val="en-IN"/>
        </w:rPr>
        <w:t xml:space="preserve"> </w:t>
      </w:r>
      <w:r>
        <w:rPr>
          <w:lang w:val="en-IN"/>
        </w:rPr>
        <w:t>we use the last accessed Viu-id in case of multiple Viu-ids</w:t>
      </w:r>
    </w:p>
    <w:p w14:paraId="572B16A2" w14:textId="77777777" w:rsidR="00825169" w:rsidRDefault="00825169" w:rsidP="002A7768">
      <w:pPr>
        <w:pStyle w:val="ListParagraph"/>
        <w:numPr>
          <w:ilvl w:val="0"/>
          <w:numId w:val="28"/>
        </w:numPr>
        <w:spacing w:line="360" w:lineRule="auto"/>
        <w:rPr>
          <w:lang w:val="en-IN"/>
        </w:rPr>
      </w:pPr>
      <w:r>
        <w:rPr>
          <w:lang w:val="en-IN"/>
        </w:rPr>
        <w:t>If there is a strong auth associated with the partner-id, ask the user to authenticate</w:t>
      </w:r>
    </w:p>
    <w:p w14:paraId="53A6EF0F" w14:textId="1ED2A7C5" w:rsidR="0041191D" w:rsidRDefault="0041191D" w:rsidP="002A7768">
      <w:pPr>
        <w:pStyle w:val="ListParagraph"/>
        <w:numPr>
          <w:ilvl w:val="0"/>
          <w:numId w:val="28"/>
        </w:numPr>
        <w:spacing w:line="360" w:lineRule="auto"/>
        <w:rPr>
          <w:lang w:val="en-IN"/>
        </w:rPr>
      </w:pPr>
      <w:r>
        <w:rPr>
          <w:lang w:val="en-IN"/>
        </w:rPr>
        <w:t>User then signs up &amp; is a new user.</w:t>
      </w:r>
    </w:p>
    <w:p w14:paraId="127AE997" w14:textId="24D2C8C0" w:rsidR="001A565B" w:rsidRDefault="001A565B" w:rsidP="002A7768">
      <w:pPr>
        <w:pStyle w:val="ListParagraph"/>
        <w:numPr>
          <w:ilvl w:val="0"/>
          <w:numId w:val="28"/>
        </w:numPr>
        <w:spacing w:line="360" w:lineRule="auto"/>
        <w:rPr>
          <w:lang w:val="en-IN"/>
        </w:rPr>
      </w:pPr>
      <w:r>
        <w:rPr>
          <w:lang w:val="en-IN"/>
        </w:rPr>
        <w:t>Check</w:t>
      </w:r>
    </w:p>
    <w:p w14:paraId="456C43B1" w14:textId="68545918" w:rsidR="001A565B" w:rsidRDefault="001A565B" w:rsidP="002A7768">
      <w:pPr>
        <w:pStyle w:val="ListParagraph"/>
        <w:numPr>
          <w:ilvl w:val="1"/>
          <w:numId w:val="28"/>
        </w:numPr>
        <w:spacing w:line="360" w:lineRule="auto"/>
        <w:rPr>
          <w:lang w:val="en-IN"/>
        </w:rPr>
      </w:pPr>
      <w:r>
        <w:rPr>
          <w:lang w:val="en-IN"/>
        </w:rPr>
        <w:t>If the Viu-id in context is mapped to any str</w:t>
      </w:r>
      <w:r w:rsidR="004A3628">
        <w:rPr>
          <w:lang w:val="en-IN"/>
        </w:rPr>
        <w:t>o</w:t>
      </w:r>
      <w:r>
        <w:rPr>
          <w:lang w:val="en-IN"/>
        </w:rPr>
        <w:t>ng auth</w:t>
      </w:r>
    </w:p>
    <w:p w14:paraId="1126765E" w14:textId="0C477D27" w:rsidR="001A565B" w:rsidRDefault="001A565B" w:rsidP="002A7768">
      <w:pPr>
        <w:pStyle w:val="ListParagraph"/>
        <w:numPr>
          <w:ilvl w:val="2"/>
          <w:numId w:val="28"/>
        </w:numPr>
        <w:spacing w:line="360" w:lineRule="auto"/>
        <w:rPr>
          <w:lang w:val="en-IN"/>
        </w:rPr>
      </w:pPr>
      <w:r>
        <w:rPr>
          <w:lang w:val="en-IN"/>
        </w:rPr>
        <w:t>If yes, we create a new Viu-id</w:t>
      </w:r>
    </w:p>
    <w:p w14:paraId="2D990582" w14:textId="69D71297" w:rsidR="001A565B" w:rsidRPr="001A565B" w:rsidRDefault="001A565B" w:rsidP="002A7768">
      <w:pPr>
        <w:pStyle w:val="ListParagraph"/>
        <w:numPr>
          <w:ilvl w:val="2"/>
          <w:numId w:val="28"/>
        </w:numPr>
        <w:spacing w:line="360" w:lineRule="auto"/>
        <w:rPr>
          <w:lang w:val="en-IN"/>
        </w:rPr>
      </w:pPr>
      <w:r>
        <w:rPr>
          <w:lang w:val="en-IN"/>
        </w:rPr>
        <w:t>A new Entry is created with device-id, partner id &amp; strong auth id</w:t>
      </w:r>
    </w:p>
    <w:p w14:paraId="3E92399D" w14:textId="7AF11FF7" w:rsidR="001A565B" w:rsidRDefault="001A565B" w:rsidP="002A7768">
      <w:pPr>
        <w:pStyle w:val="ListParagraph"/>
        <w:numPr>
          <w:ilvl w:val="1"/>
          <w:numId w:val="28"/>
        </w:numPr>
        <w:spacing w:line="360" w:lineRule="auto"/>
        <w:rPr>
          <w:lang w:val="en-IN"/>
        </w:rPr>
      </w:pPr>
      <w:r>
        <w:rPr>
          <w:lang w:val="en-IN"/>
        </w:rPr>
        <w:t>If Viu-id in context is not mapped to any strong auth</w:t>
      </w:r>
    </w:p>
    <w:p w14:paraId="0F644344" w14:textId="0F5123B8" w:rsidR="001A565B" w:rsidRDefault="001A565B" w:rsidP="002A7768">
      <w:pPr>
        <w:pStyle w:val="ListParagraph"/>
        <w:numPr>
          <w:ilvl w:val="2"/>
          <w:numId w:val="28"/>
        </w:numPr>
        <w:spacing w:line="360" w:lineRule="auto"/>
        <w:rPr>
          <w:lang w:val="en-IN"/>
        </w:rPr>
      </w:pPr>
      <w:r>
        <w:rPr>
          <w:lang w:val="en-IN"/>
        </w:rPr>
        <w:t>This strong-auth is linked to this Viu-id</w:t>
      </w:r>
    </w:p>
    <w:p w14:paraId="010A57EA" w14:textId="77777777" w:rsidR="0041191D" w:rsidRDefault="0041191D" w:rsidP="002A7768">
      <w:pPr>
        <w:pStyle w:val="ListParagraph"/>
        <w:numPr>
          <w:ilvl w:val="0"/>
          <w:numId w:val="28"/>
        </w:numPr>
        <w:spacing w:line="360" w:lineRule="auto"/>
        <w:rPr>
          <w:lang w:val="en-IN"/>
        </w:rPr>
      </w:pPr>
      <w:r>
        <w:rPr>
          <w:lang w:val="en-IN"/>
        </w:rPr>
        <w:t>This is how data should look</w:t>
      </w:r>
    </w:p>
    <w:tbl>
      <w:tblPr>
        <w:tblW w:w="10520" w:type="dxa"/>
        <w:tblInd w:w="-5" w:type="dxa"/>
        <w:tblLook w:val="04A0" w:firstRow="1" w:lastRow="0" w:firstColumn="1" w:lastColumn="0" w:noHBand="0" w:noVBand="1"/>
      </w:tblPr>
      <w:tblGrid>
        <w:gridCol w:w="960"/>
        <w:gridCol w:w="960"/>
        <w:gridCol w:w="960"/>
        <w:gridCol w:w="1160"/>
        <w:gridCol w:w="1100"/>
        <w:gridCol w:w="5380"/>
      </w:tblGrid>
      <w:tr w:rsidR="00E432CA" w:rsidRPr="00E432CA" w14:paraId="631D078C" w14:textId="77777777" w:rsidTr="00E432CA">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70286CEA"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Device</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59E7336F"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Partner</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15AD0EDB"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Auth</w:t>
            </w:r>
          </w:p>
        </w:tc>
        <w:tc>
          <w:tcPr>
            <w:tcW w:w="1160" w:type="dxa"/>
            <w:tcBorders>
              <w:top w:val="single" w:sz="4" w:space="0" w:color="auto"/>
              <w:left w:val="nil"/>
              <w:bottom w:val="single" w:sz="4" w:space="0" w:color="auto"/>
              <w:right w:val="single" w:sz="4" w:space="0" w:color="auto"/>
            </w:tcBorders>
            <w:shd w:val="clear" w:color="000000" w:fill="00B050"/>
            <w:vAlign w:val="center"/>
            <w:hideMark/>
          </w:tcPr>
          <w:p w14:paraId="2B1F9FC2"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Viu id</w:t>
            </w:r>
          </w:p>
        </w:tc>
        <w:tc>
          <w:tcPr>
            <w:tcW w:w="1100" w:type="dxa"/>
            <w:tcBorders>
              <w:top w:val="single" w:sz="4" w:space="0" w:color="auto"/>
              <w:left w:val="nil"/>
              <w:bottom w:val="single" w:sz="4" w:space="0" w:color="auto"/>
              <w:right w:val="single" w:sz="4" w:space="0" w:color="auto"/>
            </w:tcBorders>
            <w:shd w:val="clear" w:color="000000" w:fill="00B050"/>
            <w:vAlign w:val="center"/>
            <w:hideMark/>
          </w:tcPr>
          <w:p w14:paraId="774091CA"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Use Case #</w:t>
            </w:r>
          </w:p>
        </w:tc>
        <w:tc>
          <w:tcPr>
            <w:tcW w:w="5380" w:type="dxa"/>
            <w:tcBorders>
              <w:top w:val="single" w:sz="4" w:space="0" w:color="auto"/>
              <w:left w:val="nil"/>
              <w:bottom w:val="single" w:sz="4" w:space="0" w:color="auto"/>
              <w:right w:val="single" w:sz="4" w:space="0" w:color="auto"/>
            </w:tcBorders>
            <w:shd w:val="clear" w:color="000000" w:fill="00B050"/>
            <w:vAlign w:val="center"/>
            <w:hideMark/>
          </w:tcPr>
          <w:p w14:paraId="0325FB0E" w14:textId="77777777" w:rsidR="00E432CA" w:rsidRPr="00E432CA" w:rsidRDefault="00E432CA" w:rsidP="002A7768">
            <w:pPr>
              <w:spacing w:line="360" w:lineRule="auto"/>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Comment</w:t>
            </w:r>
          </w:p>
        </w:tc>
      </w:tr>
      <w:tr w:rsidR="00E432CA" w:rsidRPr="00E432CA" w14:paraId="04ACE066"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BB7804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79C1A67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151B3E2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512C36C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283F787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w:t>
            </w:r>
          </w:p>
        </w:tc>
        <w:tc>
          <w:tcPr>
            <w:tcW w:w="5380" w:type="dxa"/>
            <w:tcBorders>
              <w:top w:val="nil"/>
              <w:left w:val="nil"/>
              <w:bottom w:val="single" w:sz="4" w:space="0" w:color="auto"/>
              <w:right w:val="single" w:sz="4" w:space="0" w:color="auto"/>
            </w:tcBorders>
            <w:shd w:val="clear" w:color="auto" w:fill="auto"/>
            <w:vAlign w:val="center"/>
            <w:hideMark/>
          </w:tcPr>
          <w:p w14:paraId="25FD6232"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User Comes</w:t>
            </w:r>
          </w:p>
        </w:tc>
      </w:tr>
      <w:tr w:rsidR="00E432CA" w:rsidRPr="00E432CA" w14:paraId="6A2C484B"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729606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0965185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06641E2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49E4548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578C24B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3668B674"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Before Signup</w:t>
            </w:r>
          </w:p>
        </w:tc>
      </w:tr>
      <w:tr w:rsidR="00E432CA" w:rsidRPr="00E432CA" w14:paraId="2BAB0409"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FDE626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5170E3C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72DE25A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S1</w:t>
            </w:r>
          </w:p>
        </w:tc>
        <w:tc>
          <w:tcPr>
            <w:tcW w:w="1160" w:type="dxa"/>
            <w:tcBorders>
              <w:top w:val="nil"/>
              <w:left w:val="nil"/>
              <w:bottom w:val="single" w:sz="4" w:space="0" w:color="auto"/>
              <w:right w:val="single" w:sz="4" w:space="0" w:color="auto"/>
            </w:tcBorders>
            <w:shd w:val="clear" w:color="auto" w:fill="auto"/>
            <w:vAlign w:val="center"/>
            <w:hideMark/>
          </w:tcPr>
          <w:p w14:paraId="4F57368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5FD3E88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5F8C7D2D"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After Signup. Since V2 is not mapped to any auth or partner, it is linked</w:t>
            </w:r>
          </w:p>
        </w:tc>
      </w:tr>
      <w:tr w:rsidR="00E432CA" w:rsidRPr="00E432CA" w14:paraId="22608DA3"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AC69B3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103CA36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P1</w:t>
            </w:r>
          </w:p>
        </w:tc>
        <w:tc>
          <w:tcPr>
            <w:tcW w:w="960" w:type="dxa"/>
            <w:tcBorders>
              <w:top w:val="nil"/>
              <w:left w:val="nil"/>
              <w:bottom w:val="single" w:sz="4" w:space="0" w:color="auto"/>
              <w:right w:val="single" w:sz="4" w:space="0" w:color="auto"/>
            </w:tcBorders>
            <w:shd w:val="clear" w:color="auto" w:fill="auto"/>
            <w:vAlign w:val="center"/>
            <w:hideMark/>
          </w:tcPr>
          <w:p w14:paraId="0155A93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4E4A8EE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1D593CE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3</w:t>
            </w:r>
          </w:p>
        </w:tc>
        <w:tc>
          <w:tcPr>
            <w:tcW w:w="5380" w:type="dxa"/>
            <w:tcBorders>
              <w:top w:val="nil"/>
              <w:left w:val="nil"/>
              <w:bottom w:val="single" w:sz="4" w:space="0" w:color="auto"/>
              <w:right w:val="single" w:sz="4" w:space="0" w:color="auto"/>
            </w:tcBorders>
            <w:shd w:val="clear" w:color="auto" w:fill="auto"/>
            <w:vAlign w:val="center"/>
            <w:hideMark/>
          </w:tcPr>
          <w:p w14:paraId="0381B745"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Viu-id mapped to partner id is created</w:t>
            </w:r>
          </w:p>
        </w:tc>
      </w:tr>
      <w:tr w:rsidR="00E432CA" w:rsidRPr="00E432CA" w14:paraId="321B2214"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D26693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D4</w:t>
            </w:r>
          </w:p>
        </w:tc>
        <w:tc>
          <w:tcPr>
            <w:tcW w:w="960" w:type="dxa"/>
            <w:tcBorders>
              <w:top w:val="nil"/>
              <w:left w:val="nil"/>
              <w:bottom w:val="single" w:sz="4" w:space="0" w:color="auto"/>
              <w:right w:val="single" w:sz="4" w:space="0" w:color="auto"/>
            </w:tcBorders>
            <w:shd w:val="clear" w:color="auto" w:fill="auto"/>
            <w:vAlign w:val="center"/>
            <w:hideMark/>
          </w:tcPr>
          <w:p w14:paraId="759EB23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P2</w:t>
            </w:r>
          </w:p>
        </w:tc>
        <w:tc>
          <w:tcPr>
            <w:tcW w:w="960" w:type="dxa"/>
            <w:tcBorders>
              <w:top w:val="nil"/>
              <w:left w:val="nil"/>
              <w:bottom w:val="single" w:sz="4" w:space="0" w:color="auto"/>
              <w:right w:val="single" w:sz="4" w:space="0" w:color="auto"/>
            </w:tcBorders>
            <w:shd w:val="clear" w:color="auto" w:fill="auto"/>
            <w:vAlign w:val="center"/>
            <w:hideMark/>
          </w:tcPr>
          <w:p w14:paraId="6427454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5199FDF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1BB12E5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4</w:t>
            </w:r>
          </w:p>
        </w:tc>
        <w:tc>
          <w:tcPr>
            <w:tcW w:w="5380" w:type="dxa"/>
            <w:tcBorders>
              <w:top w:val="nil"/>
              <w:left w:val="nil"/>
              <w:bottom w:val="single" w:sz="4" w:space="0" w:color="auto"/>
              <w:right w:val="single" w:sz="4" w:space="0" w:color="auto"/>
            </w:tcBorders>
            <w:shd w:val="clear" w:color="auto" w:fill="auto"/>
            <w:vAlign w:val="center"/>
            <w:hideMark/>
          </w:tcPr>
          <w:p w14:paraId="774BCD97"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Before Signup</w:t>
            </w:r>
          </w:p>
        </w:tc>
      </w:tr>
      <w:tr w:rsidR="00E432CA" w:rsidRPr="00E432CA" w14:paraId="55E174F7"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5F7156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D4</w:t>
            </w:r>
          </w:p>
        </w:tc>
        <w:tc>
          <w:tcPr>
            <w:tcW w:w="960" w:type="dxa"/>
            <w:tcBorders>
              <w:top w:val="nil"/>
              <w:left w:val="nil"/>
              <w:bottom w:val="single" w:sz="4" w:space="0" w:color="auto"/>
              <w:right w:val="single" w:sz="4" w:space="0" w:color="auto"/>
            </w:tcBorders>
            <w:shd w:val="clear" w:color="auto" w:fill="auto"/>
            <w:vAlign w:val="center"/>
            <w:hideMark/>
          </w:tcPr>
          <w:p w14:paraId="02FE17B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P2</w:t>
            </w:r>
          </w:p>
        </w:tc>
        <w:tc>
          <w:tcPr>
            <w:tcW w:w="960" w:type="dxa"/>
            <w:tcBorders>
              <w:top w:val="nil"/>
              <w:left w:val="nil"/>
              <w:bottom w:val="single" w:sz="4" w:space="0" w:color="auto"/>
              <w:right w:val="single" w:sz="4" w:space="0" w:color="auto"/>
            </w:tcBorders>
            <w:shd w:val="clear" w:color="auto" w:fill="auto"/>
            <w:vAlign w:val="center"/>
            <w:hideMark/>
          </w:tcPr>
          <w:p w14:paraId="68DFCF5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S2</w:t>
            </w:r>
          </w:p>
        </w:tc>
        <w:tc>
          <w:tcPr>
            <w:tcW w:w="1160" w:type="dxa"/>
            <w:tcBorders>
              <w:top w:val="nil"/>
              <w:left w:val="nil"/>
              <w:bottom w:val="single" w:sz="4" w:space="0" w:color="auto"/>
              <w:right w:val="single" w:sz="4" w:space="0" w:color="auto"/>
            </w:tcBorders>
            <w:shd w:val="clear" w:color="auto" w:fill="auto"/>
            <w:vAlign w:val="center"/>
            <w:hideMark/>
          </w:tcPr>
          <w:p w14:paraId="6D2342D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7CC7D59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4</w:t>
            </w:r>
          </w:p>
        </w:tc>
        <w:tc>
          <w:tcPr>
            <w:tcW w:w="5380" w:type="dxa"/>
            <w:tcBorders>
              <w:top w:val="nil"/>
              <w:left w:val="nil"/>
              <w:bottom w:val="single" w:sz="4" w:space="0" w:color="auto"/>
              <w:right w:val="single" w:sz="4" w:space="0" w:color="auto"/>
            </w:tcBorders>
            <w:shd w:val="clear" w:color="auto" w:fill="auto"/>
            <w:vAlign w:val="center"/>
            <w:hideMark/>
          </w:tcPr>
          <w:p w14:paraId="195B1280"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no strong auth is mapped to V4 &amp; user did a signup we keep the same auth</w:t>
            </w:r>
          </w:p>
        </w:tc>
      </w:tr>
      <w:tr w:rsidR="00E432CA" w:rsidRPr="00E432CA" w14:paraId="2C1EFD6E"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55117F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5311890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62C33FD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7774001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3833E03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5</w:t>
            </w:r>
          </w:p>
        </w:tc>
        <w:tc>
          <w:tcPr>
            <w:tcW w:w="5380" w:type="dxa"/>
            <w:tcBorders>
              <w:top w:val="nil"/>
              <w:left w:val="nil"/>
              <w:bottom w:val="single" w:sz="4" w:space="0" w:color="auto"/>
              <w:right w:val="single" w:sz="4" w:space="0" w:color="auto"/>
            </w:tcBorders>
            <w:shd w:val="clear" w:color="auto" w:fill="auto"/>
            <w:vAlign w:val="center"/>
            <w:hideMark/>
          </w:tcPr>
          <w:p w14:paraId="392DC658"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130B0B9F"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BED282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142AF73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4F5A49D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55D0005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27AAFDA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6</w:t>
            </w:r>
          </w:p>
        </w:tc>
        <w:tc>
          <w:tcPr>
            <w:tcW w:w="5380" w:type="dxa"/>
            <w:tcBorders>
              <w:top w:val="nil"/>
              <w:left w:val="nil"/>
              <w:bottom w:val="single" w:sz="4" w:space="0" w:color="auto"/>
              <w:right w:val="single" w:sz="4" w:space="0" w:color="auto"/>
            </w:tcBorders>
            <w:shd w:val="clear" w:color="auto" w:fill="auto"/>
            <w:vAlign w:val="center"/>
            <w:hideMark/>
          </w:tcPr>
          <w:p w14:paraId="65D0B70B"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1A3C83A1"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9C9987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35EA246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72837F3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S3</w:t>
            </w:r>
          </w:p>
        </w:tc>
        <w:tc>
          <w:tcPr>
            <w:tcW w:w="1160" w:type="dxa"/>
            <w:tcBorders>
              <w:top w:val="nil"/>
              <w:left w:val="nil"/>
              <w:bottom w:val="single" w:sz="4" w:space="0" w:color="auto"/>
              <w:right w:val="single" w:sz="4" w:space="0" w:color="auto"/>
            </w:tcBorders>
            <w:shd w:val="clear" w:color="auto" w:fill="auto"/>
            <w:vAlign w:val="center"/>
            <w:hideMark/>
          </w:tcPr>
          <w:p w14:paraId="39B3A41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3BA9E03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6</w:t>
            </w:r>
          </w:p>
        </w:tc>
        <w:tc>
          <w:tcPr>
            <w:tcW w:w="5380" w:type="dxa"/>
            <w:tcBorders>
              <w:top w:val="nil"/>
              <w:left w:val="nil"/>
              <w:bottom w:val="single" w:sz="4" w:space="0" w:color="auto"/>
              <w:right w:val="single" w:sz="4" w:space="0" w:color="auto"/>
            </w:tcBorders>
            <w:shd w:val="clear" w:color="auto" w:fill="auto"/>
            <w:vAlign w:val="center"/>
            <w:hideMark/>
          </w:tcPr>
          <w:p w14:paraId="7F0C699C"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is now linked to existing Viu-id</w:t>
            </w:r>
          </w:p>
        </w:tc>
      </w:tr>
      <w:tr w:rsidR="00E432CA" w:rsidRPr="00E432CA" w14:paraId="30C21573"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E92780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741280E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04E7DCC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S1</w:t>
            </w:r>
          </w:p>
        </w:tc>
        <w:tc>
          <w:tcPr>
            <w:tcW w:w="1160" w:type="dxa"/>
            <w:tcBorders>
              <w:top w:val="nil"/>
              <w:left w:val="nil"/>
              <w:bottom w:val="single" w:sz="4" w:space="0" w:color="auto"/>
              <w:right w:val="single" w:sz="4" w:space="0" w:color="auto"/>
            </w:tcBorders>
            <w:shd w:val="clear" w:color="auto" w:fill="auto"/>
            <w:vAlign w:val="center"/>
            <w:hideMark/>
          </w:tcPr>
          <w:p w14:paraId="4E0DCDC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029C456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7</w:t>
            </w:r>
          </w:p>
        </w:tc>
        <w:tc>
          <w:tcPr>
            <w:tcW w:w="5380" w:type="dxa"/>
            <w:tcBorders>
              <w:top w:val="nil"/>
              <w:left w:val="nil"/>
              <w:bottom w:val="single" w:sz="4" w:space="0" w:color="auto"/>
              <w:right w:val="single" w:sz="4" w:space="0" w:color="auto"/>
            </w:tcBorders>
            <w:shd w:val="clear" w:color="auto" w:fill="auto"/>
            <w:vAlign w:val="center"/>
            <w:hideMark/>
          </w:tcPr>
          <w:p w14:paraId="40204349"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1594C07E"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0BDA3A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263C5DC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P3</w:t>
            </w:r>
          </w:p>
        </w:tc>
        <w:tc>
          <w:tcPr>
            <w:tcW w:w="960" w:type="dxa"/>
            <w:tcBorders>
              <w:top w:val="nil"/>
              <w:left w:val="nil"/>
              <w:bottom w:val="single" w:sz="4" w:space="0" w:color="auto"/>
              <w:right w:val="single" w:sz="4" w:space="0" w:color="auto"/>
            </w:tcBorders>
            <w:shd w:val="clear" w:color="auto" w:fill="auto"/>
            <w:vAlign w:val="center"/>
            <w:hideMark/>
          </w:tcPr>
          <w:p w14:paraId="74E6EE9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5A5BF96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157B1F6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8</w:t>
            </w:r>
          </w:p>
        </w:tc>
        <w:tc>
          <w:tcPr>
            <w:tcW w:w="5380" w:type="dxa"/>
            <w:tcBorders>
              <w:top w:val="nil"/>
              <w:left w:val="nil"/>
              <w:bottom w:val="single" w:sz="4" w:space="0" w:color="auto"/>
              <w:right w:val="single" w:sz="4" w:space="0" w:color="auto"/>
            </w:tcBorders>
            <w:shd w:val="clear" w:color="auto" w:fill="auto"/>
            <w:vAlign w:val="center"/>
            <w:hideMark/>
          </w:tcPr>
          <w:p w14:paraId="2F70CDD2"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Fetch the last accessed Viu-id as per the device-id</w:t>
            </w:r>
          </w:p>
        </w:tc>
      </w:tr>
      <w:tr w:rsidR="00E432CA" w:rsidRPr="00E432CA" w14:paraId="40A21B08"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6A9550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292FAA5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center"/>
            <w:hideMark/>
          </w:tcPr>
          <w:p w14:paraId="24A57E7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7BF0F53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65FD21D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3B081889"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Link the partner-id to device-id &amp; use the last accessed same Viu-id</w:t>
            </w:r>
          </w:p>
        </w:tc>
      </w:tr>
      <w:tr w:rsidR="00E432CA" w:rsidRPr="00E432CA" w14:paraId="094D40BF"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5F3E4E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18A0B04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center"/>
            <w:hideMark/>
          </w:tcPr>
          <w:p w14:paraId="67978F7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S4</w:t>
            </w:r>
          </w:p>
        </w:tc>
        <w:tc>
          <w:tcPr>
            <w:tcW w:w="1160" w:type="dxa"/>
            <w:tcBorders>
              <w:top w:val="nil"/>
              <w:left w:val="nil"/>
              <w:bottom w:val="single" w:sz="4" w:space="0" w:color="auto"/>
              <w:right w:val="single" w:sz="4" w:space="0" w:color="auto"/>
            </w:tcBorders>
            <w:shd w:val="clear" w:color="auto" w:fill="auto"/>
            <w:vAlign w:val="center"/>
            <w:hideMark/>
          </w:tcPr>
          <w:p w14:paraId="3C68F71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V5</w:t>
            </w:r>
          </w:p>
        </w:tc>
        <w:tc>
          <w:tcPr>
            <w:tcW w:w="1100" w:type="dxa"/>
            <w:tcBorders>
              <w:top w:val="nil"/>
              <w:left w:val="nil"/>
              <w:bottom w:val="single" w:sz="4" w:space="0" w:color="auto"/>
              <w:right w:val="single" w:sz="4" w:space="0" w:color="auto"/>
            </w:tcBorders>
            <w:shd w:val="clear" w:color="auto" w:fill="auto"/>
            <w:vAlign w:val="center"/>
            <w:hideMark/>
          </w:tcPr>
          <w:p w14:paraId="21DB31A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710C8B69"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gets linked on same viu id</w:t>
            </w:r>
          </w:p>
        </w:tc>
      </w:tr>
      <w:tr w:rsidR="00E432CA" w:rsidRPr="00E432CA" w14:paraId="04D59411"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3B98DC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308082C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4D24E4F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1B7133D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60DFBED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02A81260"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Last accessed for D1 was V1, hence we map the partner-id</w:t>
            </w:r>
          </w:p>
        </w:tc>
      </w:tr>
      <w:tr w:rsidR="00E432CA" w:rsidRPr="00E432CA" w14:paraId="3750E246"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09E039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lastRenderedPageBreak/>
              <w:t>D1</w:t>
            </w:r>
          </w:p>
        </w:tc>
        <w:tc>
          <w:tcPr>
            <w:tcW w:w="960" w:type="dxa"/>
            <w:tcBorders>
              <w:top w:val="nil"/>
              <w:left w:val="nil"/>
              <w:bottom w:val="single" w:sz="4" w:space="0" w:color="auto"/>
              <w:right w:val="single" w:sz="4" w:space="0" w:color="auto"/>
            </w:tcBorders>
            <w:shd w:val="clear" w:color="auto" w:fill="auto"/>
            <w:vAlign w:val="center"/>
            <w:hideMark/>
          </w:tcPr>
          <w:p w14:paraId="18FC267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1C5C686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S40</w:t>
            </w:r>
          </w:p>
        </w:tc>
        <w:tc>
          <w:tcPr>
            <w:tcW w:w="1160" w:type="dxa"/>
            <w:tcBorders>
              <w:top w:val="nil"/>
              <w:left w:val="nil"/>
              <w:bottom w:val="single" w:sz="4" w:space="0" w:color="auto"/>
              <w:right w:val="single" w:sz="4" w:space="0" w:color="auto"/>
            </w:tcBorders>
            <w:shd w:val="clear" w:color="auto" w:fill="auto"/>
            <w:vAlign w:val="center"/>
            <w:hideMark/>
          </w:tcPr>
          <w:p w14:paraId="201F00D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V20</w:t>
            </w:r>
          </w:p>
        </w:tc>
        <w:tc>
          <w:tcPr>
            <w:tcW w:w="1100" w:type="dxa"/>
            <w:tcBorders>
              <w:top w:val="nil"/>
              <w:left w:val="nil"/>
              <w:bottom w:val="single" w:sz="4" w:space="0" w:color="auto"/>
              <w:right w:val="single" w:sz="4" w:space="0" w:color="auto"/>
            </w:tcBorders>
            <w:shd w:val="clear" w:color="auto" w:fill="auto"/>
            <w:vAlign w:val="center"/>
            <w:hideMark/>
          </w:tcPr>
          <w:p w14:paraId="6070152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46E76D17"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User doesn’t authenticate</w:t>
            </w:r>
          </w:p>
        </w:tc>
      </w:tr>
      <w:tr w:rsidR="00E432CA" w:rsidRPr="00E432CA" w14:paraId="05EA10A9"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350565E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bottom"/>
            <w:hideMark/>
          </w:tcPr>
          <w:p w14:paraId="2B22496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bottom"/>
            <w:hideMark/>
          </w:tcPr>
          <w:p w14:paraId="5D668DA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S40</w:t>
            </w:r>
          </w:p>
        </w:tc>
        <w:tc>
          <w:tcPr>
            <w:tcW w:w="1160" w:type="dxa"/>
            <w:tcBorders>
              <w:top w:val="nil"/>
              <w:left w:val="nil"/>
              <w:bottom w:val="single" w:sz="4" w:space="0" w:color="auto"/>
              <w:right w:val="single" w:sz="4" w:space="0" w:color="auto"/>
            </w:tcBorders>
            <w:shd w:val="clear" w:color="auto" w:fill="auto"/>
            <w:vAlign w:val="bottom"/>
            <w:hideMark/>
          </w:tcPr>
          <w:p w14:paraId="4255BB2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bottom"/>
            <w:hideMark/>
          </w:tcPr>
          <w:p w14:paraId="6DF8AAF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77C2C41A"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Link the stong auth</w:t>
            </w:r>
          </w:p>
        </w:tc>
      </w:tr>
      <w:tr w:rsidR="00E432CA" w:rsidRPr="00E432CA" w14:paraId="59583258"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F8DD69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7F6D7B3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261C3D8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47224F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4A00C9E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10</w:t>
            </w:r>
          </w:p>
        </w:tc>
        <w:tc>
          <w:tcPr>
            <w:tcW w:w="5380" w:type="dxa"/>
            <w:tcBorders>
              <w:top w:val="nil"/>
              <w:left w:val="nil"/>
              <w:bottom w:val="single" w:sz="4" w:space="0" w:color="auto"/>
              <w:right w:val="single" w:sz="4" w:space="0" w:color="auto"/>
            </w:tcBorders>
            <w:shd w:val="clear" w:color="auto" w:fill="auto"/>
            <w:vAlign w:val="center"/>
            <w:hideMark/>
          </w:tcPr>
          <w:p w14:paraId="1B4FA420"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Fetch the last accessed Viu-id as per the device-id</w:t>
            </w:r>
          </w:p>
        </w:tc>
      </w:tr>
      <w:tr w:rsidR="00E432CA" w:rsidRPr="00E432CA" w14:paraId="57977179"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790483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652E3AB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398E8FA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S2</w:t>
            </w:r>
          </w:p>
        </w:tc>
        <w:tc>
          <w:tcPr>
            <w:tcW w:w="1160" w:type="dxa"/>
            <w:tcBorders>
              <w:top w:val="nil"/>
              <w:left w:val="nil"/>
              <w:bottom w:val="single" w:sz="4" w:space="0" w:color="auto"/>
              <w:right w:val="single" w:sz="4" w:space="0" w:color="auto"/>
            </w:tcBorders>
            <w:shd w:val="clear" w:color="auto" w:fill="auto"/>
            <w:vAlign w:val="center"/>
            <w:hideMark/>
          </w:tcPr>
          <w:p w14:paraId="2D2A2DC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462BB81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10</w:t>
            </w:r>
          </w:p>
        </w:tc>
        <w:tc>
          <w:tcPr>
            <w:tcW w:w="5380" w:type="dxa"/>
            <w:tcBorders>
              <w:top w:val="nil"/>
              <w:left w:val="nil"/>
              <w:bottom w:val="single" w:sz="4" w:space="0" w:color="auto"/>
              <w:right w:val="single" w:sz="4" w:space="0" w:color="auto"/>
            </w:tcBorders>
            <w:shd w:val="clear" w:color="auto" w:fill="auto"/>
            <w:vAlign w:val="center"/>
            <w:hideMark/>
          </w:tcPr>
          <w:p w14:paraId="16410632"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id is now mapped to all other ids</w:t>
            </w:r>
          </w:p>
        </w:tc>
      </w:tr>
      <w:tr w:rsidR="00E432CA" w:rsidRPr="00E432CA" w14:paraId="250A05F7"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7E9097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D5</w:t>
            </w:r>
          </w:p>
        </w:tc>
        <w:tc>
          <w:tcPr>
            <w:tcW w:w="960" w:type="dxa"/>
            <w:tcBorders>
              <w:top w:val="nil"/>
              <w:left w:val="nil"/>
              <w:bottom w:val="single" w:sz="4" w:space="0" w:color="auto"/>
              <w:right w:val="single" w:sz="4" w:space="0" w:color="auto"/>
            </w:tcBorders>
            <w:shd w:val="clear" w:color="auto" w:fill="auto"/>
            <w:vAlign w:val="center"/>
            <w:hideMark/>
          </w:tcPr>
          <w:p w14:paraId="721D2A9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63F8CA0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5A6C998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V8</w:t>
            </w:r>
          </w:p>
        </w:tc>
        <w:tc>
          <w:tcPr>
            <w:tcW w:w="1100" w:type="dxa"/>
            <w:tcBorders>
              <w:top w:val="nil"/>
              <w:left w:val="nil"/>
              <w:bottom w:val="single" w:sz="4" w:space="0" w:color="auto"/>
              <w:right w:val="single" w:sz="4" w:space="0" w:color="auto"/>
            </w:tcBorders>
            <w:shd w:val="clear" w:color="auto" w:fill="auto"/>
            <w:vAlign w:val="center"/>
            <w:hideMark/>
          </w:tcPr>
          <w:p w14:paraId="134BE34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11</w:t>
            </w:r>
          </w:p>
        </w:tc>
        <w:tc>
          <w:tcPr>
            <w:tcW w:w="5380" w:type="dxa"/>
            <w:tcBorders>
              <w:top w:val="nil"/>
              <w:left w:val="nil"/>
              <w:bottom w:val="single" w:sz="4" w:space="0" w:color="auto"/>
              <w:right w:val="single" w:sz="4" w:space="0" w:color="auto"/>
            </w:tcBorders>
            <w:shd w:val="clear" w:color="auto" w:fill="auto"/>
            <w:vAlign w:val="center"/>
            <w:hideMark/>
          </w:tcPr>
          <w:p w14:paraId="615C17CD"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632190AB"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939D3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D6</w:t>
            </w:r>
          </w:p>
        </w:tc>
        <w:tc>
          <w:tcPr>
            <w:tcW w:w="960" w:type="dxa"/>
            <w:tcBorders>
              <w:top w:val="nil"/>
              <w:left w:val="nil"/>
              <w:bottom w:val="single" w:sz="4" w:space="0" w:color="auto"/>
              <w:right w:val="single" w:sz="4" w:space="0" w:color="auto"/>
            </w:tcBorders>
            <w:shd w:val="clear" w:color="auto" w:fill="auto"/>
            <w:vAlign w:val="center"/>
            <w:hideMark/>
          </w:tcPr>
          <w:p w14:paraId="160206B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66C870D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329F056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199F644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12</w:t>
            </w:r>
          </w:p>
        </w:tc>
        <w:tc>
          <w:tcPr>
            <w:tcW w:w="5380" w:type="dxa"/>
            <w:tcBorders>
              <w:top w:val="nil"/>
              <w:left w:val="nil"/>
              <w:bottom w:val="single" w:sz="4" w:space="0" w:color="auto"/>
              <w:right w:val="single" w:sz="4" w:space="0" w:color="auto"/>
            </w:tcBorders>
            <w:shd w:val="clear" w:color="auto" w:fill="auto"/>
            <w:vAlign w:val="center"/>
            <w:hideMark/>
          </w:tcPr>
          <w:p w14:paraId="12D727E1"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this is a new device id, we will have no way of knowing that this is a repeat user</w:t>
            </w:r>
          </w:p>
        </w:tc>
      </w:tr>
      <w:tr w:rsidR="00E432CA" w:rsidRPr="00E432CA" w14:paraId="7F4AE67F"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9B7D73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D6</w:t>
            </w:r>
          </w:p>
        </w:tc>
        <w:tc>
          <w:tcPr>
            <w:tcW w:w="960" w:type="dxa"/>
            <w:tcBorders>
              <w:top w:val="nil"/>
              <w:left w:val="nil"/>
              <w:bottom w:val="single" w:sz="4" w:space="0" w:color="auto"/>
              <w:right w:val="single" w:sz="4" w:space="0" w:color="auto"/>
            </w:tcBorders>
            <w:shd w:val="clear" w:color="auto" w:fill="auto"/>
            <w:vAlign w:val="center"/>
            <w:hideMark/>
          </w:tcPr>
          <w:p w14:paraId="3CC87D2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7275F3A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S5</w:t>
            </w:r>
          </w:p>
        </w:tc>
        <w:tc>
          <w:tcPr>
            <w:tcW w:w="1160" w:type="dxa"/>
            <w:tcBorders>
              <w:top w:val="nil"/>
              <w:left w:val="nil"/>
              <w:bottom w:val="single" w:sz="4" w:space="0" w:color="auto"/>
              <w:right w:val="single" w:sz="4" w:space="0" w:color="auto"/>
            </w:tcBorders>
            <w:shd w:val="clear" w:color="auto" w:fill="auto"/>
            <w:vAlign w:val="center"/>
            <w:hideMark/>
          </w:tcPr>
          <w:p w14:paraId="3211D14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709712E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12</w:t>
            </w:r>
          </w:p>
        </w:tc>
        <w:tc>
          <w:tcPr>
            <w:tcW w:w="5380" w:type="dxa"/>
            <w:tcBorders>
              <w:top w:val="nil"/>
              <w:left w:val="nil"/>
              <w:bottom w:val="single" w:sz="4" w:space="0" w:color="auto"/>
              <w:right w:val="single" w:sz="4" w:space="0" w:color="auto"/>
            </w:tcBorders>
            <w:shd w:val="clear" w:color="auto" w:fill="auto"/>
            <w:vAlign w:val="center"/>
            <w:hideMark/>
          </w:tcPr>
          <w:p w14:paraId="6EBDB80E"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gets linked on same viu id</w:t>
            </w:r>
          </w:p>
        </w:tc>
      </w:tr>
      <w:tr w:rsidR="00E432CA" w:rsidRPr="00E432CA" w14:paraId="7BD663FA"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779884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D7</w:t>
            </w:r>
          </w:p>
        </w:tc>
        <w:tc>
          <w:tcPr>
            <w:tcW w:w="960" w:type="dxa"/>
            <w:tcBorders>
              <w:top w:val="nil"/>
              <w:left w:val="nil"/>
              <w:bottom w:val="single" w:sz="4" w:space="0" w:color="auto"/>
              <w:right w:val="single" w:sz="4" w:space="0" w:color="auto"/>
            </w:tcBorders>
            <w:shd w:val="clear" w:color="auto" w:fill="auto"/>
            <w:vAlign w:val="center"/>
            <w:hideMark/>
          </w:tcPr>
          <w:p w14:paraId="0C6CF1A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4A7FEEA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8F486F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V10</w:t>
            </w:r>
          </w:p>
        </w:tc>
        <w:tc>
          <w:tcPr>
            <w:tcW w:w="1100" w:type="dxa"/>
            <w:tcBorders>
              <w:top w:val="nil"/>
              <w:left w:val="nil"/>
              <w:bottom w:val="single" w:sz="4" w:space="0" w:color="auto"/>
              <w:right w:val="single" w:sz="4" w:space="0" w:color="auto"/>
            </w:tcBorders>
            <w:shd w:val="clear" w:color="auto" w:fill="auto"/>
            <w:vAlign w:val="center"/>
            <w:hideMark/>
          </w:tcPr>
          <w:p w14:paraId="47E99D7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13</w:t>
            </w:r>
          </w:p>
        </w:tc>
        <w:tc>
          <w:tcPr>
            <w:tcW w:w="5380" w:type="dxa"/>
            <w:tcBorders>
              <w:top w:val="nil"/>
              <w:left w:val="nil"/>
              <w:bottom w:val="single" w:sz="4" w:space="0" w:color="auto"/>
              <w:right w:val="single" w:sz="4" w:space="0" w:color="auto"/>
            </w:tcBorders>
            <w:shd w:val="clear" w:color="auto" w:fill="auto"/>
            <w:vAlign w:val="center"/>
            <w:hideMark/>
          </w:tcPr>
          <w:p w14:paraId="684A0CB5"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2E1E294B"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AC6610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D7</w:t>
            </w:r>
          </w:p>
        </w:tc>
        <w:tc>
          <w:tcPr>
            <w:tcW w:w="960" w:type="dxa"/>
            <w:tcBorders>
              <w:top w:val="nil"/>
              <w:left w:val="nil"/>
              <w:bottom w:val="single" w:sz="4" w:space="0" w:color="auto"/>
              <w:right w:val="single" w:sz="4" w:space="0" w:color="auto"/>
            </w:tcBorders>
            <w:shd w:val="clear" w:color="auto" w:fill="auto"/>
            <w:vAlign w:val="center"/>
            <w:hideMark/>
          </w:tcPr>
          <w:p w14:paraId="5786646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59C58E5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S5</w:t>
            </w:r>
          </w:p>
        </w:tc>
        <w:tc>
          <w:tcPr>
            <w:tcW w:w="1160" w:type="dxa"/>
            <w:tcBorders>
              <w:top w:val="nil"/>
              <w:left w:val="nil"/>
              <w:bottom w:val="single" w:sz="4" w:space="0" w:color="auto"/>
              <w:right w:val="single" w:sz="4" w:space="0" w:color="auto"/>
            </w:tcBorders>
            <w:shd w:val="clear" w:color="auto" w:fill="auto"/>
            <w:vAlign w:val="center"/>
            <w:hideMark/>
          </w:tcPr>
          <w:p w14:paraId="0AF1924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70860B0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13</w:t>
            </w:r>
          </w:p>
        </w:tc>
        <w:tc>
          <w:tcPr>
            <w:tcW w:w="5380" w:type="dxa"/>
            <w:tcBorders>
              <w:top w:val="nil"/>
              <w:left w:val="nil"/>
              <w:bottom w:val="single" w:sz="4" w:space="0" w:color="auto"/>
              <w:right w:val="single" w:sz="4" w:space="0" w:color="auto"/>
            </w:tcBorders>
            <w:shd w:val="clear" w:color="auto" w:fill="auto"/>
            <w:vAlign w:val="center"/>
            <w:hideMark/>
          </w:tcPr>
          <w:p w14:paraId="616300AF"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Viu-id mapped to strong auth is returned</w:t>
            </w:r>
          </w:p>
        </w:tc>
      </w:tr>
      <w:tr w:rsidR="00E432CA" w:rsidRPr="00E432CA" w14:paraId="258D398B"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22F56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D8</w:t>
            </w:r>
          </w:p>
        </w:tc>
        <w:tc>
          <w:tcPr>
            <w:tcW w:w="960" w:type="dxa"/>
            <w:tcBorders>
              <w:top w:val="nil"/>
              <w:left w:val="nil"/>
              <w:bottom w:val="single" w:sz="4" w:space="0" w:color="auto"/>
              <w:right w:val="single" w:sz="4" w:space="0" w:color="auto"/>
            </w:tcBorders>
            <w:shd w:val="clear" w:color="auto" w:fill="auto"/>
            <w:vAlign w:val="center"/>
            <w:hideMark/>
          </w:tcPr>
          <w:p w14:paraId="162DD52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7757E7E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026775F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562616E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14</w:t>
            </w:r>
          </w:p>
        </w:tc>
        <w:tc>
          <w:tcPr>
            <w:tcW w:w="5380" w:type="dxa"/>
            <w:tcBorders>
              <w:top w:val="nil"/>
              <w:left w:val="nil"/>
              <w:bottom w:val="single" w:sz="4" w:space="0" w:color="auto"/>
              <w:right w:val="single" w:sz="4" w:space="0" w:color="auto"/>
            </w:tcBorders>
            <w:shd w:val="clear" w:color="auto" w:fill="auto"/>
            <w:vAlign w:val="center"/>
            <w:hideMark/>
          </w:tcPr>
          <w:p w14:paraId="0E491A93"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Viu-id is created</w:t>
            </w:r>
          </w:p>
        </w:tc>
      </w:tr>
      <w:tr w:rsidR="00E432CA" w:rsidRPr="00E432CA" w14:paraId="063772DF"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E54F8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D9</w:t>
            </w:r>
          </w:p>
        </w:tc>
        <w:tc>
          <w:tcPr>
            <w:tcW w:w="960" w:type="dxa"/>
            <w:tcBorders>
              <w:top w:val="nil"/>
              <w:left w:val="nil"/>
              <w:bottom w:val="single" w:sz="4" w:space="0" w:color="auto"/>
              <w:right w:val="single" w:sz="4" w:space="0" w:color="auto"/>
            </w:tcBorders>
            <w:shd w:val="clear" w:color="auto" w:fill="auto"/>
            <w:vAlign w:val="center"/>
            <w:hideMark/>
          </w:tcPr>
          <w:p w14:paraId="3929CE0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P7</w:t>
            </w:r>
          </w:p>
        </w:tc>
        <w:tc>
          <w:tcPr>
            <w:tcW w:w="960" w:type="dxa"/>
            <w:tcBorders>
              <w:top w:val="nil"/>
              <w:left w:val="nil"/>
              <w:bottom w:val="single" w:sz="4" w:space="0" w:color="auto"/>
              <w:right w:val="single" w:sz="4" w:space="0" w:color="auto"/>
            </w:tcBorders>
            <w:shd w:val="clear" w:color="auto" w:fill="auto"/>
            <w:vAlign w:val="center"/>
            <w:hideMark/>
          </w:tcPr>
          <w:p w14:paraId="13D2D64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1A72A6C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V12</w:t>
            </w:r>
          </w:p>
        </w:tc>
        <w:tc>
          <w:tcPr>
            <w:tcW w:w="1100" w:type="dxa"/>
            <w:tcBorders>
              <w:top w:val="nil"/>
              <w:left w:val="nil"/>
              <w:bottom w:val="single" w:sz="4" w:space="0" w:color="auto"/>
              <w:right w:val="single" w:sz="4" w:space="0" w:color="auto"/>
            </w:tcBorders>
            <w:shd w:val="clear" w:color="auto" w:fill="auto"/>
            <w:vAlign w:val="center"/>
            <w:hideMark/>
          </w:tcPr>
          <w:p w14:paraId="3B73E87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15</w:t>
            </w:r>
          </w:p>
        </w:tc>
        <w:tc>
          <w:tcPr>
            <w:tcW w:w="5380" w:type="dxa"/>
            <w:tcBorders>
              <w:top w:val="nil"/>
              <w:left w:val="nil"/>
              <w:bottom w:val="single" w:sz="4" w:space="0" w:color="auto"/>
              <w:right w:val="single" w:sz="4" w:space="0" w:color="auto"/>
            </w:tcBorders>
            <w:shd w:val="clear" w:color="auto" w:fill="auto"/>
            <w:vAlign w:val="center"/>
            <w:hideMark/>
          </w:tcPr>
          <w:p w14:paraId="68AB1452"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Viu-id is created</w:t>
            </w:r>
          </w:p>
        </w:tc>
      </w:tr>
      <w:tr w:rsidR="00E432CA" w:rsidRPr="00E432CA" w14:paraId="0A25AF15"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83E89C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D9</w:t>
            </w:r>
          </w:p>
        </w:tc>
        <w:tc>
          <w:tcPr>
            <w:tcW w:w="960" w:type="dxa"/>
            <w:tcBorders>
              <w:top w:val="nil"/>
              <w:left w:val="nil"/>
              <w:bottom w:val="single" w:sz="4" w:space="0" w:color="auto"/>
              <w:right w:val="single" w:sz="4" w:space="0" w:color="auto"/>
            </w:tcBorders>
            <w:shd w:val="clear" w:color="auto" w:fill="auto"/>
            <w:vAlign w:val="center"/>
            <w:hideMark/>
          </w:tcPr>
          <w:p w14:paraId="3237D2E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P7</w:t>
            </w:r>
          </w:p>
        </w:tc>
        <w:tc>
          <w:tcPr>
            <w:tcW w:w="960" w:type="dxa"/>
            <w:tcBorders>
              <w:top w:val="nil"/>
              <w:left w:val="nil"/>
              <w:bottom w:val="single" w:sz="4" w:space="0" w:color="auto"/>
              <w:right w:val="single" w:sz="4" w:space="0" w:color="auto"/>
            </w:tcBorders>
            <w:shd w:val="clear" w:color="auto" w:fill="auto"/>
            <w:vAlign w:val="center"/>
            <w:hideMark/>
          </w:tcPr>
          <w:p w14:paraId="22A2082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S6</w:t>
            </w:r>
          </w:p>
        </w:tc>
        <w:tc>
          <w:tcPr>
            <w:tcW w:w="1160" w:type="dxa"/>
            <w:tcBorders>
              <w:top w:val="nil"/>
              <w:left w:val="nil"/>
              <w:bottom w:val="single" w:sz="4" w:space="0" w:color="auto"/>
              <w:right w:val="single" w:sz="4" w:space="0" w:color="auto"/>
            </w:tcBorders>
            <w:shd w:val="clear" w:color="auto" w:fill="auto"/>
            <w:vAlign w:val="center"/>
            <w:hideMark/>
          </w:tcPr>
          <w:p w14:paraId="3D1FE17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V12</w:t>
            </w:r>
          </w:p>
        </w:tc>
        <w:tc>
          <w:tcPr>
            <w:tcW w:w="1100" w:type="dxa"/>
            <w:tcBorders>
              <w:top w:val="nil"/>
              <w:left w:val="nil"/>
              <w:bottom w:val="single" w:sz="4" w:space="0" w:color="auto"/>
              <w:right w:val="single" w:sz="4" w:space="0" w:color="auto"/>
            </w:tcBorders>
            <w:shd w:val="clear" w:color="auto" w:fill="auto"/>
            <w:vAlign w:val="center"/>
            <w:hideMark/>
          </w:tcPr>
          <w:p w14:paraId="0B1A550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15</w:t>
            </w:r>
          </w:p>
        </w:tc>
        <w:tc>
          <w:tcPr>
            <w:tcW w:w="5380" w:type="dxa"/>
            <w:tcBorders>
              <w:top w:val="nil"/>
              <w:left w:val="nil"/>
              <w:bottom w:val="single" w:sz="4" w:space="0" w:color="auto"/>
              <w:right w:val="single" w:sz="4" w:space="0" w:color="auto"/>
            </w:tcBorders>
            <w:shd w:val="clear" w:color="auto" w:fill="auto"/>
            <w:vAlign w:val="center"/>
            <w:hideMark/>
          </w:tcPr>
          <w:p w14:paraId="0C3C8E24"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gets linked on same viu id</w:t>
            </w:r>
          </w:p>
        </w:tc>
      </w:tr>
      <w:tr w:rsidR="00E432CA" w:rsidRPr="00E432CA" w14:paraId="62530B84"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2BA6E5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D10</w:t>
            </w:r>
          </w:p>
        </w:tc>
        <w:tc>
          <w:tcPr>
            <w:tcW w:w="960" w:type="dxa"/>
            <w:tcBorders>
              <w:top w:val="nil"/>
              <w:left w:val="nil"/>
              <w:bottom w:val="single" w:sz="4" w:space="0" w:color="auto"/>
              <w:right w:val="single" w:sz="4" w:space="0" w:color="auto"/>
            </w:tcBorders>
            <w:shd w:val="clear" w:color="auto" w:fill="auto"/>
            <w:vAlign w:val="center"/>
            <w:hideMark/>
          </w:tcPr>
          <w:p w14:paraId="2528559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P8</w:t>
            </w:r>
          </w:p>
        </w:tc>
        <w:tc>
          <w:tcPr>
            <w:tcW w:w="960" w:type="dxa"/>
            <w:tcBorders>
              <w:top w:val="nil"/>
              <w:left w:val="nil"/>
              <w:bottom w:val="single" w:sz="4" w:space="0" w:color="auto"/>
              <w:right w:val="single" w:sz="4" w:space="0" w:color="auto"/>
            </w:tcBorders>
            <w:shd w:val="clear" w:color="auto" w:fill="auto"/>
            <w:vAlign w:val="center"/>
            <w:hideMark/>
          </w:tcPr>
          <w:p w14:paraId="1768C5C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978D63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V14</w:t>
            </w:r>
          </w:p>
        </w:tc>
        <w:tc>
          <w:tcPr>
            <w:tcW w:w="1100" w:type="dxa"/>
            <w:tcBorders>
              <w:top w:val="nil"/>
              <w:left w:val="nil"/>
              <w:bottom w:val="single" w:sz="4" w:space="0" w:color="auto"/>
              <w:right w:val="single" w:sz="4" w:space="0" w:color="auto"/>
            </w:tcBorders>
            <w:shd w:val="clear" w:color="auto" w:fill="auto"/>
            <w:vAlign w:val="center"/>
            <w:hideMark/>
          </w:tcPr>
          <w:p w14:paraId="1BBEAAD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16</w:t>
            </w:r>
          </w:p>
        </w:tc>
        <w:tc>
          <w:tcPr>
            <w:tcW w:w="5380" w:type="dxa"/>
            <w:tcBorders>
              <w:top w:val="nil"/>
              <w:left w:val="nil"/>
              <w:bottom w:val="single" w:sz="4" w:space="0" w:color="auto"/>
              <w:right w:val="single" w:sz="4" w:space="0" w:color="auto"/>
            </w:tcBorders>
            <w:shd w:val="clear" w:color="auto" w:fill="auto"/>
            <w:vAlign w:val="center"/>
            <w:hideMark/>
          </w:tcPr>
          <w:p w14:paraId="7CABB531"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Viu-id is created</w:t>
            </w:r>
          </w:p>
        </w:tc>
      </w:tr>
      <w:tr w:rsidR="00E432CA" w:rsidRPr="00E432CA" w14:paraId="6D07B37B"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6EDA46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D10</w:t>
            </w:r>
          </w:p>
        </w:tc>
        <w:tc>
          <w:tcPr>
            <w:tcW w:w="960" w:type="dxa"/>
            <w:tcBorders>
              <w:top w:val="nil"/>
              <w:left w:val="nil"/>
              <w:bottom w:val="single" w:sz="4" w:space="0" w:color="auto"/>
              <w:right w:val="single" w:sz="4" w:space="0" w:color="auto"/>
            </w:tcBorders>
            <w:shd w:val="clear" w:color="auto" w:fill="auto"/>
            <w:vAlign w:val="center"/>
            <w:hideMark/>
          </w:tcPr>
          <w:p w14:paraId="05C8573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P8</w:t>
            </w:r>
          </w:p>
        </w:tc>
        <w:tc>
          <w:tcPr>
            <w:tcW w:w="960" w:type="dxa"/>
            <w:tcBorders>
              <w:top w:val="nil"/>
              <w:left w:val="nil"/>
              <w:bottom w:val="single" w:sz="4" w:space="0" w:color="auto"/>
              <w:right w:val="single" w:sz="4" w:space="0" w:color="auto"/>
            </w:tcBorders>
            <w:shd w:val="clear" w:color="auto" w:fill="auto"/>
            <w:vAlign w:val="center"/>
            <w:hideMark/>
          </w:tcPr>
          <w:p w14:paraId="71C6860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S5</w:t>
            </w:r>
          </w:p>
        </w:tc>
        <w:tc>
          <w:tcPr>
            <w:tcW w:w="1160" w:type="dxa"/>
            <w:tcBorders>
              <w:top w:val="nil"/>
              <w:left w:val="nil"/>
              <w:bottom w:val="single" w:sz="4" w:space="0" w:color="auto"/>
              <w:right w:val="single" w:sz="4" w:space="0" w:color="auto"/>
            </w:tcBorders>
            <w:shd w:val="clear" w:color="auto" w:fill="auto"/>
            <w:vAlign w:val="center"/>
            <w:hideMark/>
          </w:tcPr>
          <w:p w14:paraId="6810014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490EA32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16</w:t>
            </w:r>
          </w:p>
        </w:tc>
        <w:tc>
          <w:tcPr>
            <w:tcW w:w="5380" w:type="dxa"/>
            <w:tcBorders>
              <w:top w:val="nil"/>
              <w:left w:val="nil"/>
              <w:bottom w:val="single" w:sz="4" w:space="0" w:color="auto"/>
              <w:right w:val="single" w:sz="4" w:space="0" w:color="auto"/>
            </w:tcBorders>
            <w:shd w:val="clear" w:color="auto" w:fill="auto"/>
            <w:vAlign w:val="center"/>
            <w:hideMark/>
          </w:tcPr>
          <w:p w14:paraId="51957072"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Viu-id mapped to strong auth is returned</w:t>
            </w:r>
          </w:p>
        </w:tc>
      </w:tr>
      <w:tr w:rsidR="00E432CA" w:rsidRPr="00E432CA" w14:paraId="60564E61" w14:textId="77777777" w:rsidTr="00E432CA">
        <w:trPr>
          <w:trHeight w:val="12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B7D6F5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D11</w:t>
            </w:r>
          </w:p>
        </w:tc>
        <w:tc>
          <w:tcPr>
            <w:tcW w:w="960" w:type="dxa"/>
            <w:tcBorders>
              <w:top w:val="nil"/>
              <w:left w:val="nil"/>
              <w:bottom w:val="single" w:sz="4" w:space="0" w:color="auto"/>
              <w:right w:val="single" w:sz="4" w:space="0" w:color="auto"/>
            </w:tcBorders>
            <w:shd w:val="clear" w:color="auto" w:fill="auto"/>
            <w:vAlign w:val="center"/>
            <w:hideMark/>
          </w:tcPr>
          <w:p w14:paraId="7626426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34CDB69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52E39F8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016C70A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17</w:t>
            </w:r>
          </w:p>
        </w:tc>
        <w:tc>
          <w:tcPr>
            <w:tcW w:w="5380" w:type="dxa"/>
            <w:tcBorders>
              <w:top w:val="nil"/>
              <w:left w:val="nil"/>
              <w:bottom w:val="single" w:sz="4" w:space="0" w:color="auto"/>
              <w:right w:val="single" w:sz="4" w:space="0" w:color="auto"/>
            </w:tcBorders>
            <w:shd w:val="clear" w:color="auto" w:fill="auto"/>
            <w:vAlign w:val="center"/>
            <w:hideMark/>
          </w:tcPr>
          <w:p w14:paraId="382AE314"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there is no strong auth mapped to partner-id, we return the same Viu-id mapped to partner-id. If there had been a strong auth mapped we would have forced user to authenticate (but still use the same Viu-id)</w:t>
            </w:r>
          </w:p>
        </w:tc>
      </w:tr>
      <w:tr w:rsidR="00E432CA" w:rsidRPr="00E432CA" w14:paraId="153B6306" w14:textId="77777777" w:rsidTr="00E432CA">
        <w:trPr>
          <w:trHeight w:val="12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A09DBE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D12</w:t>
            </w:r>
          </w:p>
        </w:tc>
        <w:tc>
          <w:tcPr>
            <w:tcW w:w="960" w:type="dxa"/>
            <w:tcBorders>
              <w:top w:val="nil"/>
              <w:left w:val="nil"/>
              <w:bottom w:val="single" w:sz="4" w:space="0" w:color="auto"/>
              <w:right w:val="single" w:sz="4" w:space="0" w:color="auto"/>
            </w:tcBorders>
            <w:shd w:val="clear" w:color="auto" w:fill="auto"/>
            <w:vAlign w:val="center"/>
            <w:hideMark/>
          </w:tcPr>
          <w:p w14:paraId="1746A9C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0CECF8B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7A0F274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3262A69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18</w:t>
            </w:r>
          </w:p>
        </w:tc>
        <w:tc>
          <w:tcPr>
            <w:tcW w:w="5380" w:type="dxa"/>
            <w:tcBorders>
              <w:top w:val="nil"/>
              <w:left w:val="nil"/>
              <w:bottom w:val="single" w:sz="4" w:space="0" w:color="auto"/>
              <w:right w:val="single" w:sz="4" w:space="0" w:color="auto"/>
            </w:tcBorders>
            <w:shd w:val="clear" w:color="auto" w:fill="auto"/>
            <w:vAlign w:val="center"/>
            <w:hideMark/>
          </w:tcPr>
          <w:p w14:paraId="0D9E8405"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there is no strong auth mapped to partner-id, we return the same Viu-id mapped to partner-id. If there had been a strong auth mapped we would have forced user to authenticate (but still use the same Viu-id)</w:t>
            </w:r>
          </w:p>
        </w:tc>
      </w:tr>
      <w:tr w:rsidR="00E432CA" w:rsidRPr="00E432CA" w14:paraId="5EB52ACF"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252A14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D12</w:t>
            </w:r>
          </w:p>
        </w:tc>
        <w:tc>
          <w:tcPr>
            <w:tcW w:w="960" w:type="dxa"/>
            <w:tcBorders>
              <w:top w:val="nil"/>
              <w:left w:val="nil"/>
              <w:bottom w:val="single" w:sz="4" w:space="0" w:color="auto"/>
              <w:right w:val="single" w:sz="4" w:space="0" w:color="auto"/>
            </w:tcBorders>
            <w:shd w:val="clear" w:color="auto" w:fill="auto"/>
            <w:vAlign w:val="center"/>
            <w:hideMark/>
          </w:tcPr>
          <w:p w14:paraId="570271F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13DBFC8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S10</w:t>
            </w:r>
          </w:p>
        </w:tc>
        <w:tc>
          <w:tcPr>
            <w:tcW w:w="1160" w:type="dxa"/>
            <w:tcBorders>
              <w:top w:val="nil"/>
              <w:left w:val="nil"/>
              <w:bottom w:val="single" w:sz="4" w:space="0" w:color="auto"/>
              <w:right w:val="single" w:sz="4" w:space="0" w:color="auto"/>
            </w:tcBorders>
            <w:shd w:val="clear" w:color="auto" w:fill="auto"/>
            <w:vAlign w:val="center"/>
            <w:hideMark/>
          </w:tcPr>
          <w:p w14:paraId="7972DBE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466AC3C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18</w:t>
            </w:r>
          </w:p>
        </w:tc>
        <w:tc>
          <w:tcPr>
            <w:tcW w:w="5380" w:type="dxa"/>
            <w:tcBorders>
              <w:top w:val="nil"/>
              <w:left w:val="nil"/>
              <w:bottom w:val="single" w:sz="4" w:space="0" w:color="auto"/>
              <w:right w:val="single" w:sz="4" w:space="0" w:color="auto"/>
            </w:tcBorders>
            <w:shd w:val="clear" w:color="auto" w:fill="auto"/>
            <w:vAlign w:val="center"/>
            <w:hideMark/>
          </w:tcPr>
          <w:p w14:paraId="08E545D8"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there is no strong auth mapped to partner, we map the same Viu-id</w:t>
            </w:r>
          </w:p>
        </w:tc>
      </w:tr>
      <w:tr w:rsidR="00E432CA" w:rsidRPr="00E432CA" w14:paraId="0C4EF677" w14:textId="77777777" w:rsidTr="00E432CA">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738420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D8</w:t>
            </w:r>
          </w:p>
        </w:tc>
        <w:tc>
          <w:tcPr>
            <w:tcW w:w="960" w:type="dxa"/>
            <w:tcBorders>
              <w:top w:val="nil"/>
              <w:left w:val="nil"/>
              <w:bottom w:val="single" w:sz="4" w:space="0" w:color="auto"/>
              <w:right w:val="single" w:sz="4" w:space="0" w:color="auto"/>
            </w:tcBorders>
            <w:shd w:val="clear" w:color="auto" w:fill="auto"/>
            <w:vAlign w:val="center"/>
            <w:hideMark/>
          </w:tcPr>
          <w:p w14:paraId="7449156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32C6DF9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127D8A1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7527581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19</w:t>
            </w:r>
          </w:p>
        </w:tc>
        <w:tc>
          <w:tcPr>
            <w:tcW w:w="5380" w:type="dxa"/>
            <w:tcBorders>
              <w:top w:val="nil"/>
              <w:left w:val="nil"/>
              <w:bottom w:val="single" w:sz="4" w:space="0" w:color="auto"/>
              <w:right w:val="single" w:sz="4" w:space="0" w:color="auto"/>
            </w:tcBorders>
            <w:shd w:val="clear" w:color="auto" w:fill="auto"/>
            <w:vAlign w:val="center"/>
            <w:hideMark/>
          </w:tcPr>
          <w:p w14:paraId="016B4BFE"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there is strong auth mapped to the user, we ask the user to authenticate. If the user doesn't authenticate, we still assume it is the same user.</w:t>
            </w:r>
          </w:p>
        </w:tc>
      </w:tr>
      <w:tr w:rsidR="00E432CA" w:rsidRPr="00E432CA" w14:paraId="2321D3A2" w14:textId="77777777" w:rsidTr="00E432CA">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51E6A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D8</w:t>
            </w:r>
          </w:p>
        </w:tc>
        <w:tc>
          <w:tcPr>
            <w:tcW w:w="960" w:type="dxa"/>
            <w:tcBorders>
              <w:top w:val="nil"/>
              <w:left w:val="nil"/>
              <w:bottom w:val="single" w:sz="4" w:space="0" w:color="auto"/>
              <w:right w:val="single" w:sz="4" w:space="0" w:color="auto"/>
            </w:tcBorders>
            <w:shd w:val="clear" w:color="auto" w:fill="auto"/>
            <w:vAlign w:val="center"/>
            <w:hideMark/>
          </w:tcPr>
          <w:p w14:paraId="7D09AB0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P8</w:t>
            </w:r>
          </w:p>
        </w:tc>
        <w:tc>
          <w:tcPr>
            <w:tcW w:w="960" w:type="dxa"/>
            <w:tcBorders>
              <w:top w:val="nil"/>
              <w:left w:val="nil"/>
              <w:bottom w:val="single" w:sz="4" w:space="0" w:color="auto"/>
              <w:right w:val="single" w:sz="4" w:space="0" w:color="auto"/>
            </w:tcBorders>
            <w:shd w:val="clear" w:color="auto" w:fill="auto"/>
            <w:vAlign w:val="center"/>
            <w:hideMark/>
          </w:tcPr>
          <w:p w14:paraId="76F4244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0F20C31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76E8F03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20</w:t>
            </w:r>
          </w:p>
        </w:tc>
        <w:tc>
          <w:tcPr>
            <w:tcW w:w="5380" w:type="dxa"/>
            <w:tcBorders>
              <w:top w:val="nil"/>
              <w:left w:val="nil"/>
              <w:bottom w:val="single" w:sz="4" w:space="0" w:color="auto"/>
              <w:right w:val="single" w:sz="4" w:space="0" w:color="auto"/>
            </w:tcBorders>
            <w:shd w:val="clear" w:color="auto" w:fill="auto"/>
            <w:vAlign w:val="center"/>
            <w:hideMark/>
          </w:tcPr>
          <w:p w14:paraId="61555EC7"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there is strong auth mapped to the user, we ask the user to authenticate. If the user doesn't authenticate, we still assume it is the same user.</w:t>
            </w:r>
          </w:p>
        </w:tc>
      </w:tr>
      <w:tr w:rsidR="00E432CA" w:rsidRPr="00E432CA" w14:paraId="7A11B46A"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3C0B16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lastRenderedPageBreak/>
              <w:t>D8</w:t>
            </w:r>
          </w:p>
        </w:tc>
        <w:tc>
          <w:tcPr>
            <w:tcW w:w="960" w:type="dxa"/>
            <w:tcBorders>
              <w:top w:val="nil"/>
              <w:left w:val="nil"/>
              <w:bottom w:val="single" w:sz="4" w:space="0" w:color="auto"/>
              <w:right w:val="single" w:sz="4" w:space="0" w:color="auto"/>
            </w:tcBorders>
            <w:shd w:val="clear" w:color="auto" w:fill="auto"/>
            <w:vAlign w:val="center"/>
            <w:hideMark/>
          </w:tcPr>
          <w:p w14:paraId="7263E96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P8</w:t>
            </w:r>
          </w:p>
        </w:tc>
        <w:tc>
          <w:tcPr>
            <w:tcW w:w="960" w:type="dxa"/>
            <w:tcBorders>
              <w:top w:val="nil"/>
              <w:left w:val="nil"/>
              <w:bottom w:val="single" w:sz="4" w:space="0" w:color="auto"/>
              <w:right w:val="single" w:sz="4" w:space="0" w:color="auto"/>
            </w:tcBorders>
            <w:shd w:val="clear" w:color="auto" w:fill="auto"/>
            <w:vAlign w:val="center"/>
            <w:hideMark/>
          </w:tcPr>
          <w:p w14:paraId="7DFD2A5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S7</w:t>
            </w:r>
          </w:p>
        </w:tc>
        <w:tc>
          <w:tcPr>
            <w:tcW w:w="1160" w:type="dxa"/>
            <w:tcBorders>
              <w:top w:val="nil"/>
              <w:left w:val="nil"/>
              <w:bottom w:val="single" w:sz="4" w:space="0" w:color="auto"/>
              <w:right w:val="single" w:sz="4" w:space="0" w:color="auto"/>
            </w:tcBorders>
            <w:shd w:val="clear" w:color="auto" w:fill="auto"/>
            <w:vAlign w:val="center"/>
            <w:hideMark/>
          </w:tcPr>
          <w:p w14:paraId="744D5DD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V16</w:t>
            </w:r>
          </w:p>
        </w:tc>
        <w:tc>
          <w:tcPr>
            <w:tcW w:w="1100" w:type="dxa"/>
            <w:tcBorders>
              <w:top w:val="nil"/>
              <w:left w:val="nil"/>
              <w:bottom w:val="single" w:sz="4" w:space="0" w:color="auto"/>
              <w:right w:val="single" w:sz="4" w:space="0" w:color="auto"/>
            </w:tcBorders>
            <w:shd w:val="clear" w:color="auto" w:fill="auto"/>
            <w:vAlign w:val="center"/>
            <w:hideMark/>
          </w:tcPr>
          <w:p w14:paraId="5715B0A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20</w:t>
            </w:r>
          </w:p>
        </w:tc>
        <w:tc>
          <w:tcPr>
            <w:tcW w:w="5380" w:type="dxa"/>
            <w:tcBorders>
              <w:top w:val="nil"/>
              <w:left w:val="nil"/>
              <w:bottom w:val="single" w:sz="4" w:space="0" w:color="auto"/>
              <w:right w:val="single" w:sz="4" w:space="0" w:color="auto"/>
            </w:tcBorders>
            <w:shd w:val="clear" w:color="auto" w:fill="auto"/>
            <w:vAlign w:val="center"/>
            <w:hideMark/>
          </w:tcPr>
          <w:p w14:paraId="76281099"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We create a new Viu-id since P8 is already mapped to strong auth (s5)</w:t>
            </w:r>
          </w:p>
        </w:tc>
      </w:tr>
      <w:tr w:rsidR="00E432CA" w:rsidRPr="00E432CA" w14:paraId="0AF6BA21"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4434A0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D12</w:t>
            </w:r>
          </w:p>
        </w:tc>
        <w:tc>
          <w:tcPr>
            <w:tcW w:w="960" w:type="dxa"/>
            <w:tcBorders>
              <w:top w:val="nil"/>
              <w:left w:val="nil"/>
              <w:bottom w:val="single" w:sz="4" w:space="0" w:color="auto"/>
              <w:right w:val="single" w:sz="4" w:space="0" w:color="auto"/>
            </w:tcBorders>
            <w:shd w:val="clear" w:color="auto" w:fill="auto"/>
            <w:vAlign w:val="center"/>
            <w:hideMark/>
          </w:tcPr>
          <w:p w14:paraId="747B002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2DC282D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1A22001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256B577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21</w:t>
            </w:r>
          </w:p>
        </w:tc>
        <w:tc>
          <w:tcPr>
            <w:tcW w:w="5380" w:type="dxa"/>
            <w:tcBorders>
              <w:top w:val="nil"/>
              <w:left w:val="nil"/>
              <w:bottom w:val="single" w:sz="4" w:space="0" w:color="auto"/>
              <w:right w:val="single" w:sz="4" w:space="0" w:color="auto"/>
            </w:tcBorders>
            <w:shd w:val="clear" w:color="auto" w:fill="auto"/>
            <w:vAlign w:val="center"/>
            <w:hideMark/>
          </w:tcPr>
          <w:p w14:paraId="22073E88"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Create a new id, if the user doesn't authenticate</w:t>
            </w:r>
          </w:p>
        </w:tc>
      </w:tr>
      <w:tr w:rsidR="00E432CA" w:rsidRPr="00E432CA" w14:paraId="417F4CE1"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64F4BD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D12</w:t>
            </w:r>
          </w:p>
        </w:tc>
        <w:tc>
          <w:tcPr>
            <w:tcW w:w="960" w:type="dxa"/>
            <w:tcBorders>
              <w:top w:val="nil"/>
              <w:left w:val="nil"/>
              <w:bottom w:val="single" w:sz="4" w:space="0" w:color="auto"/>
              <w:right w:val="single" w:sz="4" w:space="0" w:color="auto"/>
            </w:tcBorders>
            <w:shd w:val="clear" w:color="auto" w:fill="auto"/>
            <w:vAlign w:val="center"/>
            <w:hideMark/>
          </w:tcPr>
          <w:p w14:paraId="1B1D7EB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5593769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S5</w:t>
            </w:r>
          </w:p>
        </w:tc>
        <w:tc>
          <w:tcPr>
            <w:tcW w:w="1160" w:type="dxa"/>
            <w:tcBorders>
              <w:top w:val="nil"/>
              <w:left w:val="nil"/>
              <w:bottom w:val="single" w:sz="4" w:space="0" w:color="auto"/>
              <w:right w:val="single" w:sz="4" w:space="0" w:color="auto"/>
            </w:tcBorders>
            <w:shd w:val="clear" w:color="auto" w:fill="auto"/>
            <w:vAlign w:val="center"/>
            <w:hideMark/>
          </w:tcPr>
          <w:p w14:paraId="1538801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33964C3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21</w:t>
            </w:r>
          </w:p>
        </w:tc>
        <w:tc>
          <w:tcPr>
            <w:tcW w:w="5380" w:type="dxa"/>
            <w:tcBorders>
              <w:top w:val="nil"/>
              <w:left w:val="nil"/>
              <w:bottom w:val="single" w:sz="4" w:space="0" w:color="auto"/>
              <w:right w:val="single" w:sz="4" w:space="0" w:color="auto"/>
            </w:tcBorders>
            <w:shd w:val="clear" w:color="auto" w:fill="auto"/>
            <w:vAlign w:val="center"/>
            <w:hideMark/>
          </w:tcPr>
          <w:p w14:paraId="27F6C8BA"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Fetch the viu-id mapped to strong auth</w:t>
            </w:r>
          </w:p>
        </w:tc>
      </w:tr>
      <w:tr w:rsidR="00E432CA" w:rsidRPr="00E432CA" w14:paraId="1F43A64F"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BB52E4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D13</w:t>
            </w:r>
          </w:p>
        </w:tc>
        <w:tc>
          <w:tcPr>
            <w:tcW w:w="960" w:type="dxa"/>
            <w:tcBorders>
              <w:top w:val="nil"/>
              <w:left w:val="nil"/>
              <w:bottom w:val="single" w:sz="4" w:space="0" w:color="auto"/>
              <w:right w:val="single" w:sz="4" w:space="0" w:color="auto"/>
            </w:tcBorders>
            <w:shd w:val="clear" w:color="auto" w:fill="auto"/>
            <w:vAlign w:val="center"/>
            <w:hideMark/>
          </w:tcPr>
          <w:p w14:paraId="00BC374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4FA1531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7AFD915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6CBCAE4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22</w:t>
            </w:r>
          </w:p>
        </w:tc>
        <w:tc>
          <w:tcPr>
            <w:tcW w:w="5380" w:type="dxa"/>
            <w:tcBorders>
              <w:top w:val="nil"/>
              <w:left w:val="nil"/>
              <w:bottom w:val="single" w:sz="4" w:space="0" w:color="auto"/>
              <w:right w:val="single" w:sz="4" w:space="0" w:color="auto"/>
            </w:tcBorders>
            <w:shd w:val="clear" w:color="auto" w:fill="auto"/>
            <w:vAlign w:val="center"/>
            <w:hideMark/>
          </w:tcPr>
          <w:p w14:paraId="1D77FD78"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62F98B3D" w14:textId="77777777" w:rsidTr="00E432CA">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14FE3A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D14</w:t>
            </w:r>
          </w:p>
        </w:tc>
        <w:tc>
          <w:tcPr>
            <w:tcW w:w="960" w:type="dxa"/>
            <w:tcBorders>
              <w:top w:val="nil"/>
              <w:left w:val="nil"/>
              <w:bottom w:val="single" w:sz="4" w:space="0" w:color="auto"/>
              <w:right w:val="single" w:sz="4" w:space="0" w:color="auto"/>
            </w:tcBorders>
            <w:shd w:val="clear" w:color="auto" w:fill="auto"/>
            <w:vAlign w:val="center"/>
            <w:hideMark/>
          </w:tcPr>
          <w:p w14:paraId="70DCD43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62C6CA7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7F52970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1E7949F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23</w:t>
            </w:r>
          </w:p>
        </w:tc>
        <w:tc>
          <w:tcPr>
            <w:tcW w:w="5380" w:type="dxa"/>
            <w:tcBorders>
              <w:top w:val="nil"/>
              <w:left w:val="nil"/>
              <w:bottom w:val="single" w:sz="4" w:space="0" w:color="auto"/>
              <w:right w:val="single" w:sz="4" w:space="0" w:color="auto"/>
            </w:tcBorders>
            <w:shd w:val="clear" w:color="auto" w:fill="auto"/>
            <w:vAlign w:val="center"/>
            <w:hideMark/>
          </w:tcPr>
          <w:p w14:paraId="2E17D2AA"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there is strong auth mapped to the user, we ask the user to authenticate. If the user doesn't authenticate, we still assume it is the same user.</w:t>
            </w:r>
          </w:p>
        </w:tc>
      </w:tr>
      <w:tr w:rsidR="00E432CA" w:rsidRPr="00E432CA" w14:paraId="778BD3CB"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5F87F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D14</w:t>
            </w:r>
          </w:p>
        </w:tc>
        <w:tc>
          <w:tcPr>
            <w:tcW w:w="960" w:type="dxa"/>
            <w:tcBorders>
              <w:top w:val="nil"/>
              <w:left w:val="nil"/>
              <w:bottom w:val="single" w:sz="4" w:space="0" w:color="auto"/>
              <w:right w:val="single" w:sz="4" w:space="0" w:color="auto"/>
            </w:tcBorders>
            <w:shd w:val="clear" w:color="auto" w:fill="auto"/>
            <w:vAlign w:val="center"/>
            <w:hideMark/>
          </w:tcPr>
          <w:p w14:paraId="5DEEE7C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313F15E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S8</w:t>
            </w:r>
          </w:p>
        </w:tc>
        <w:tc>
          <w:tcPr>
            <w:tcW w:w="1160" w:type="dxa"/>
            <w:tcBorders>
              <w:top w:val="nil"/>
              <w:left w:val="nil"/>
              <w:bottom w:val="single" w:sz="4" w:space="0" w:color="auto"/>
              <w:right w:val="single" w:sz="4" w:space="0" w:color="auto"/>
            </w:tcBorders>
            <w:shd w:val="clear" w:color="auto" w:fill="auto"/>
            <w:vAlign w:val="center"/>
            <w:hideMark/>
          </w:tcPr>
          <w:p w14:paraId="5C386A3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V17</w:t>
            </w:r>
          </w:p>
        </w:tc>
        <w:tc>
          <w:tcPr>
            <w:tcW w:w="1100" w:type="dxa"/>
            <w:tcBorders>
              <w:top w:val="nil"/>
              <w:left w:val="nil"/>
              <w:bottom w:val="single" w:sz="4" w:space="0" w:color="auto"/>
              <w:right w:val="single" w:sz="4" w:space="0" w:color="auto"/>
            </w:tcBorders>
            <w:shd w:val="clear" w:color="auto" w:fill="auto"/>
            <w:vAlign w:val="center"/>
            <w:hideMark/>
          </w:tcPr>
          <w:p w14:paraId="7B4F2F9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23</w:t>
            </w:r>
          </w:p>
        </w:tc>
        <w:tc>
          <w:tcPr>
            <w:tcW w:w="5380" w:type="dxa"/>
            <w:tcBorders>
              <w:top w:val="nil"/>
              <w:left w:val="nil"/>
              <w:bottom w:val="single" w:sz="4" w:space="0" w:color="auto"/>
              <w:right w:val="single" w:sz="4" w:space="0" w:color="auto"/>
            </w:tcBorders>
            <w:shd w:val="clear" w:color="auto" w:fill="auto"/>
            <w:vAlign w:val="center"/>
            <w:hideMark/>
          </w:tcPr>
          <w:p w14:paraId="27E0D659"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P6 is already mapped to strong auth, we create a new Viu-id</w:t>
            </w:r>
          </w:p>
        </w:tc>
      </w:tr>
    </w:tbl>
    <w:p w14:paraId="060C54DA" w14:textId="77777777" w:rsidR="0041191D" w:rsidRDefault="0041191D" w:rsidP="002A7768">
      <w:pPr>
        <w:spacing w:line="360" w:lineRule="auto"/>
        <w:rPr>
          <w:lang w:val="en-IN"/>
        </w:rPr>
      </w:pPr>
    </w:p>
    <w:p w14:paraId="221FD137" w14:textId="7A1064A8" w:rsidR="0041191D" w:rsidRDefault="0041191D" w:rsidP="002A7768">
      <w:pPr>
        <w:pStyle w:val="Heading2"/>
        <w:spacing w:line="360" w:lineRule="auto"/>
        <w:rPr>
          <w:lang w:val="en-IN"/>
        </w:rPr>
      </w:pPr>
      <w:bookmarkStart w:id="36" w:name="_Toc532490387"/>
      <w:r>
        <w:rPr>
          <w:lang w:val="en-IN"/>
        </w:rPr>
        <w:t xml:space="preserve">Use Case 24: </w:t>
      </w:r>
      <w:r w:rsidR="00CF6FBF">
        <w:rPr>
          <w:lang w:val="en-IN"/>
        </w:rPr>
        <w:t>Repeat User comes on the different Browser/Incognito &amp; signs in &amp; is on old/existing partner-id</w:t>
      </w:r>
      <w:bookmarkEnd w:id="36"/>
    </w:p>
    <w:p w14:paraId="4F56FAE8" w14:textId="77777777" w:rsidR="00825169" w:rsidRDefault="00825169" w:rsidP="002A7768">
      <w:pPr>
        <w:pStyle w:val="ListParagraph"/>
        <w:numPr>
          <w:ilvl w:val="0"/>
          <w:numId w:val="35"/>
        </w:numPr>
        <w:spacing w:line="360" w:lineRule="auto"/>
        <w:rPr>
          <w:lang w:val="en-IN"/>
        </w:rPr>
      </w:pPr>
      <w:r>
        <w:rPr>
          <w:lang w:val="en-IN"/>
        </w:rPr>
        <w:t>Device Id is not available; hence browser drops a new device-id.</w:t>
      </w:r>
    </w:p>
    <w:p w14:paraId="56E46BA0" w14:textId="77777777" w:rsidR="00825169" w:rsidRDefault="00825169" w:rsidP="002A7768">
      <w:pPr>
        <w:pStyle w:val="ListParagraph"/>
        <w:numPr>
          <w:ilvl w:val="0"/>
          <w:numId w:val="35"/>
        </w:numPr>
        <w:spacing w:line="360" w:lineRule="auto"/>
        <w:rPr>
          <w:lang w:val="en-IN"/>
        </w:rPr>
      </w:pPr>
      <w:r>
        <w:rPr>
          <w:lang w:val="en-IN"/>
        </w:rPr>
        <w:t>Device Id &amp; partner id are now available.</w:t>
      </w:r>
    </w:p>
    <w:p w14:paraId="1401AEB2" w14:textId="77777777" w:rsidR="00825169" w:rsidRPr="00825169" w:rsidRDefault="00825169" w:rsidP="002A7768">
      <w:pPr>
        <w:pStyle w:val="ListParagraph"/>
        <w:numPr>
          <w:ilvl w:val="0"/>
          <w:numId w:val="35"/>
        </w:numPr>
        <w:spacing w:line="360" w:lineRule="auto"/>
        <w:rPr>
          <w:lang w:val="en-IN"/>
        </w:rPr>
      </w:pPr>
      <w:r>
        <w:rPr>
          <w:lang w:val="en-IN"/>
        </w:rPr>
        <w:t>We fetch the Viu-id as per the rules for the partner-id.</w:t>
      </w:r>
      <w:r w:rsidRPr="00825169">
        <w:rPr>
          <w:lang w:val="en-IN"/>
        </w:rPr>
        <w:t xml:space="preserve"> </w:t>
      </w:r>
      <w:r>
        <w:rPr>
          <w:lang w:val="en-IN"/>
        </w:rPr>
        <w:t>we use the last accessed Viu-id in case of multiple Viu-ids</w:t>
      </w:r>
    </w:p>
    <w:p w14:paraId="1F97A6C7" w14:textId="77777777" w:rsidR="00825169" w:rsidRDefault="00825169" w:rsidP="002A7768">
      <w:pPr>
        <w:pStyle w:val="ListParagraph"/>
        <w:numPr>
          <w:ilvl w:val="0"/>
          <w:numId w:val="35"/>
        </w:numPr>
        <w:spacing w:line="360" w:lineRule="auto"/>
        <w:rPr>
          <w:lang w:val="en-IN"/>
        </w:rPr>
      </w:pPr>
      <w:r>
        <w:rPr>
          <w:lang w:val="en-IN"/>
        </w:rPr>
        <w:t>If there is a strong auth associated with the partner-id, ask the user to authenticate</w:t>
      </w:r>
    </w:p>
    <w:p w14:paraId="255C2E49" w14:textId="77777777" w:rsidR="00825169" w:rsidRDefault="00825169" w:rsidP="002A7768">
      <w:pPr>
        <w:pStyle w:val="ListParagraph"/>
        <w:numPr>
          <w:ilvl w:val="0"/>
          <w:numId w:val="35"/>
        </w:numPr>
        <w:spacing w:line="360" w:lineRule="auto"/>
        <w:rPr>
          <w:lang w:val="en-IN"/>
        </w:rPr>
      </w:pPr>
      <w:r>
        <w:rPr>
          <w:lang w:val="en-IN"/>
        </w:rPr>
        <w:t>User then signs in &amp; is a new user.</w:t>
      </w:r>
    </w:p>
    <w:p w14:paraId="6221D82E" w14:textId="5D4D8137" w:rsidR="00825169" w:rsidRPr="00825169" w:rsidRDefault="00825169" w:rsidP="002A7768">
      <w:pPr>
        <w:pStyle w:val="ListParagraph"/>
        <w:numPr>
          <w:ilvl w:val="0"/>
          <w:numId w:val="35"/>
        </w:numPr>
        <w:spacing w:line="360" w:lineRule="auto"/>
        <w:rPr>
          <w:lang w:val="en-IN"/>
        </w:rPr>
      </w:pPr>
      <w:r w:rsidRPr="00825169">
        <w:rPr>
          <w:lang w:val="en-IN"/>
        </w:rPr>
        <w:t>A new Entry is created with device-id, partner id &amp; strong auth id</w:t>
      </w:r>
      <w:r>
        <w:rPr>
          <w:lang w:val="en-IN"/>
        </w:rPr>
        <w:t xml:space="preserve"> which is mapped to Viu-id based on strong auth</w:t>
      </w:r>
    </w:p>
    <w:tbl>
      <w:tblPr>
        <w:tblW w:w="10520" w:type="dxa"/>
        <w:tblInd w:w="-5" w:type="dxa"/>
        <w:tblLook w:val="04A0" w:firstRow="1" w:lastRow="0" w:firstColumn="1" w:lastColumn="0" w:noHBand="0" w:noVBand="1"/>
      </w:tblPr>
      <w:tblGrid>
        <w:gridCol w:w="960"/>
        <w:gridCol w:w="960"/>
        <w:gridCol w:w="960"/>
        <w:gridCol w:w="1160"/>
        <w:gridCol w:w="1100"/>
        <w:gridCol w:w="5380"/>
      </w:tblGrid>
      <w:tr w:rsidR="00E432CA" w:rsidRPr="00E432CA" w14:paraId="055F8053" w14:textId="77777777" w:rsidTr="00E432CA">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4316FBF2"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Device</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63CC3A9E"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Partner</w:t>
            </w:r>
          </w:p>
        </w:tc>
        <w:tc>
          <w:tcPr>
            <w:tcW w:w="960" w:type="dxa"/>
            <w:tcBorders>
              <w:top w:val="single" w:sz="4" w:space="0" w:color="auto"/>
              <w:left w:val="nil"/>
              <w:bottom w:val="single" w:sz="4" w:space="0" w:color="auto"/>
              <w:right w:val="single" w:sz="4" w:space="0" w:color="auto"/>
            </w:tcBorders>
            <w:shd w:val="clear" w:color="000000" w:fill="00B050"/>
            <w:vAlign w:val="center"/>
            <w:hideMark/>
          </w:tcPr>
          <w:p w14:paraId="2CF1B915"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Auth</w:t>
            </w:r>
          </w:p>
        </w:tc>
        <w:tc>
          <w:tcPr>
            <w:tcW w:w="1160" w:type="dxa"/>
            <w:tcBorders>
              <w:top w:val="single" w:sz="4" w:space="0" w:color="auto"/>
              <w:left w:val="nil"/>
              <w:bottom w:val="single" w:sz="4" w:space="0" w:color="auto"/>
              <w:right w:val="single" w:sz="4" w:space="0" w:color="auto"/>
            </w:tcBorders>
            <w:shd w:val="clear" w:color="000000" w:fill="00B050"/>
            <w:vAlign w:val="center"/>
            <w:hideMark/>
          </w:tcPr>
          <w:p w14:paraId="505633DE"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Viu id</w:t>
            </w:r>
          </w:p>
        </w:tc>
        <w:tc>
          <w:tcPr>
            <w:tcW w:w="1100" w:type="dxa"/>
            <w:tcBorders>
              <w:top w:val="single" w:sz="4" w:space="0" w:color="auto"/>
              <w:left w:val="nil"/>
              <w:bottom w:val="single" w:sz="4" w:space="0" w:color="auto"/>
              <w:right w:val="single" w:sz="4" w:space="0" w:color="auto"/>
            </w:tcBorders>
            <w:shd w:val="clear" w:color="000000" w:fill="00B050"/>
            <w:vAlign w:val="center"/>
            <w:hideMark/>
          </w:tcPr>
          <w:p w14:paraId="1610B24E" w14:textId="77777777" w:rsidR="00E432CA" w:rsidRPr="00E432CA" w:rsidRDefault="00E432CA" w:rsidP="002A7768">
            <w:pPr>
              <w:spacing w:line="360" w:lineRule="auto"/>
              <w:jc w:val="center"/>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Use Case #</w:t>
            </w:r>
          </w:p>
        </w:tc>
        <w:tc>
          <w:tcPr>
            <w:tcW w:w="5380" w:type="dxa"/>
            <w:tcBorders>
              <w:top w:val="single" w:sz="4" w:space="0" w:color="auto"/>
              <w:left w:val="nil"/>
              <w:bottom w:val="single" w:sz="4" w:space="0" w:color="auto"/>
              <w:right w:val="single" w:sz="4" w:space="0" w:color="auto"/>
            </w:tcBorders>
            <w:shd w:val="clear" w:color="000000" w:fill="00B050"/>
            <w:vAlign w:val="center"/>
            <w:hideMark/>
          </w:tcPr>
          <w:p w14:paraId="199507F8" w14:textId="77777777" w:rsidR="00E432CA" w:rsidRPr="00E432CA" w:rsidRDefault="00E432CA" w:rsidP="002A7768">
            <w:pPr>
              <w:spacing w:line="360" w:lineRule="auto"/>
              <w:rPr>
                <w:rFonts w:ascii="Calibri" w:eastAsia="Times New Roman" w:hAnsi="Calibri" w:cs="Calibri"/>
                <w:b/>
                <w:bCs/>
                <w:color w:val="000000"/>
                <w:lang w:val="en-IN" w:eastAsia="en-IN"/>
              </w:rPr>
            </w:pPr>
            <w:r w:rsidRPr="00E432CA">
              <w:rPr>
                <w:rFonts w:ascii="Calibri" w:eastAsia="Times New Roman" w:hAnsi="Calibri" w:cs="Calibri"/>
                <w:b/>
                <w:bCs/>
                <w:color w:val="000000"/>
                <w:lang w:val="en-IN" w:eastAsia="en-IN"/>
              </w:rPr>
              <w:t>Comment</w:t>
            </w:r>
          </w:p>
        </w:tc>
      </w:tr>
      <w:tr w:rsidR="00E432CA" w:rsidRPr="00E432CA" w14:paraId="5971F001"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BCAB1B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6A1090D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1891A6B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6B61BD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3357D58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w:t>
            </w:r>
          </w:p>
        </w:tc>
        <w:tc>
          <w:tcPr>
            <w:tcW w:w="5380" w:type="dxa"/>
            <w:tcBorders>
              <w:top w:val="nil"/>
              <w:left w:val="nil"/>
              <w:bottom w:val="single" w:sz="4" w:space="0" w:color="auto"/>
              <w:right w:val="single" w:sz="4" w:space="0" w:color="auto"/>
            </w:tcBorders>
            <w:shd w:val="clear" w:color="auto" w:fill="auto"/>
            <w:vAlign w:val="center"/>
            <w:hideMark/>
          </w:tcPr>
          <w:p w14:paraId="4BA6CF77"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User Comes</w:t>
            </w:r>
          </w:p>
        </w:tc>
      </w:tr>
      <w:tr w:rsidR="00E432CA" w:rsidRPr="00E432CA" w14:paraId="3DF318D4"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311462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48BD46A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204CFBA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445FAF0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25CA8C9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667F552A"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Before Signup</w:t>
            </w:r>
          </w:p>
        </w:tc>
      </w:tr>
      <w:tr w:rsidR="00E432CA" w:rsidRPr="00E432CA" w14:paraId="4890433B"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20C5E6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1F8F342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53D134C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S1</w:t>
            </w:r>
          </w:p>
        </w:tc>
        <w:tc>
          <w:tcPr>
            <w:tcW w:w="1160" w:type="dxa"/>
            <w:tcBorders>
              <w:top w:val="nil"/>
              <w:left w:val="nil"/>
              <w:bottom w:val="single" w:sz="4" w:space="0" w:color="auto"/>
              <w:right w:val="single" w:sz="4" w:space="0" w:color="auto"/>
            </w:tcBorders>
            <w:shd w:val="clear" w:color="auto" w:fill="auto"/>
            <w:vAlign w:val="center"/>
            <w:hideMark/>
          </w:tcPr>
          <w:p w14:paraId="1BE2AA5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61AE4CC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w:t>
            </w:r>
          </w:p>
        </w:tc>
        <w:tc>
          <w:tcPr>
            <w:tcW w:w="5380" w:type="dxa"/>
            <w:tcBorders>
              <w:top w:val="nil"/>
              <w:left w:val="nil"/>
              <w:bottom w:val="single" w:sz="4" w:space="0" w:color="auto"/>
              <w:right w:val="single" w:sz="4" w:space="0" w:color="auto"/>
            </w:tcBorders>
            <w:shd w:val="clear" w:color="auto" w:fill="auto"/>
            <w:vAlign w:val="center"/>
            <w:hideMark/>
          </w:tcPr>
          <w:p w14:paraId="76C3974C"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After Signup. Since V2 is not mapped to any auth or partner, it is linked</w:t>
            </w:r>
          </w:p>
        </w:tc>
      </w:tr>
      <w:tr w:rsidR="00E432CA" w:rsidRPr="00E432CA" w14:paraId="4BEDDF3D"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701BC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24E5957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P1</w:t>
            </w:r>
          </w:p>
        </w:tc>
        <w:tc>
          <w:tcPr>
            <w:tcW w:w="960" w:type="dxa"/>
            <w:tcBorders>
              <w:top w:val="nil"/>
              <w:left w:val="nil"/>
              <w:bottom w:val="single" w:sz="4" w:space="0" w:color="auto"/>
              <w:right w:val="single" w:sz="4" w:space="0" w:color="auto"/>
            </w:tcBorders>
            <w:shd w:val="clear" w:color="auto" w:fill="auto"/>
            <w:vAlign w:val="center"/>
            <w:hideMark/>
          </w:tcPr>
          <w:p w14:paraId="16A4456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370789B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3739F5C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3</w:t>
            </w:r>
          </w:p>
        </w:tc>
        <w:tc>
          <w:tcPr>
            <w:tcW w:w="5380" w:type="dxa"/>
            <w:tcBorders>
              <w:top w:val="nil"/>
              <w:left w:val="nil"/>
              <w:bottom w:val="single" w:sz="4" w:space="0" w:color="auto"/>
              <w:right w:val="single" w:sz="4" w:space="0" w:color="auto"/>
            </w:tcBorders>
            <w:shd w:val="clear" w:color="auto" w:fill="auto"/>
            <w:vAlign w:val="center"/>
            <w:hideMark/>
          </w:tcPr>
          <w:p w14:paraId="4596F97C"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Viu-id mapped to partner id is created</w:t>
            </w:r>
          </w:p>
        </w:tc>
      </w:tr>
      <w:tr w:rsidR="00E432CA" w:rsidRPr="00E432CA" w14:paraId="231EC209"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F9A152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D4</w:t>
            </w:r>
          </w:p>
        </w:tc>
        <w:tc>
          <w:tcPr>
            <w:tcW w:w="960" w:type="dxa"/>
            <w:tcBorders>
              <w:top w:val="nil"/>
              <w:left w:val="nil"/>
              <w:bottom w:val="single" w:sz="4" w:space="0" w:color="auto"/>
              <w:right w:val="single" w:sz="4" w:space="0" w:color="auto"/>
            </w:tcBorders>
            <w:shd w:val="clear" w:color="auto" w:fill="auto"/>
            <w:vAlign w:val="center"/>
            <w:hideMark/>
          </w:tcPr>
          <w:p w14:paraId="552A6BE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P2</w:t>
            </w:r>
          </w:p>
        </w:tc>
        <w:tc>
          <w:tcPr>
            <w:tcW w:w="960" w:type="dxa"/>
            <w:tcBorders>
              <w:top w:val="nil"/>
              <w:left w:val="nil"/>
              <w:bottom w:val="single" w:sz="4" w:space="0" w:color="auto"/>
              <w:right w:val="single" w:sz="4" w:space="0" w:color="auto"/>
            </w:tcBorders>
            <w:shd w:val="clear" w:color="auto" w:fill="auto"/>
            <w:vAlign w:val="center"/>
            <w:hideMark/>
          </w:tcPr>
          <w:p w14:paraId="57799A8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6F2A670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48BED7D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4</w:t>
            </w:r>
          </w:p>
        </w:tc>
        <w:tc>
          <w:tcPr>
            <w:tcW w:w="5380" w:type="dxa"/>
            <w:tcBorders>
              <w:top w:val="nil"/>
              <w:left w:val="nil"/>
              <w:bottom w:val="single" w:sz="4" w:space="0" w:color="auto"/>
              <w:right w:val="single" w:sz="4" w:space="0" w:color="auto"/>
            </w:tcBorders>
            <w:shd w:val="clear" w:color="auto" w:fill="auto"/>
            <w:vAlign w:val="center"/>
            <w:hideMark/>
          </w:tcPr>
          <w:p w14:paraId="5C6B801D"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Before Signup</w:t>
            </w:r>
          </w:p>
        </w:tc>
      </w:tr>
      <w:tr w:rsidR="00E432CA" w:rsidRPr="00E432CA" w14:paraId="198E4AF4"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E06A38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D4</w:t>
            </w:r>
          </w:p>
        </w:tc>
        <w:tc>
          <w:tcPr>
            <w:tcW w:w="960" w:type="dxa"/>
            <w:tcBorders>
              <w:top w:val="nil"/>
              <w:left w:val="nil"/>
              <w:bottom w:val="single" w:sz="4" w:space="0" w:color="auto"/>
              <w:right w:val="single" w:sz="4" w:space="0" w:color="auto"/>
            </w:tcBorders>
            <w:shd w:val="clear" w:color="auto" w:fill="auto"/>
            <w:vAlign w:val="center"/>
            <w:hideMark/>
          </w:tcPr>
          <w:p w14:paraId="0FBBED6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P2</w:t>
            </w:r>
          </w:p>
        </w:tc>
        <w:tc>
          <w:tcPr>
            <w:tcW w:w="960" w:type="dxa"/>
            <w:tcBorders>
              <w:top w:val="nil"/>
              <w:left w:val="nil"/>
              <w:bottom w:val="single" w:sz="4" w:space="0" w:color="auto"/>
              <w:right w:val="single" w:sz="4" w:space="0" w:color="auto"/>
            </w:tcBorders>
            <w:shd w:val="clear" w:color="auto" w:fill="auto"/>
            <w:vAlign w:val="center"/>
            <w:hideMark/>
          </w:tcPr>
          <w:p w14:paraId="378F320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S2</w:t>
            </w:r>
          </w:p>
        </w:tc>
        <w:tc>
          <w:tcPr>
            <w:tcW w:w="1160" w:type="dxa"/>
            <w:tcBorders>
              <w:top w:val="nil"/>
              <w:left w:val="nil"/>
              <w:bottom w:val="single" w:sz="4" w:space="0" w:color="auto"/>
              <w:right w:val="single" w:sz="4" w:space="0" w:color="auto"/>
            </w:tcBorders>
            <w:shd w:val="clear" w:color="auto" w:fill="auto"/>
            <w:vAlign w:val="center"/>
            <w:hideMark/>
          </w:tcPr>
          <w:p w14:paraId="0B7E22F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010F0B1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4</w:t>
            </w:r>
          </w:p>
        </w:tc>
        <w:tc>
          <w:tcPr>
            <w:tcW w:w="5380" w:type="dxa"/>
            <w:tcBorders>
              <w:top w:val="nil"/>
              <w:left w:val="nil"/>
              <w:bottom w:val="single" w:sz="4" w:space="0" w:color="auto"/>
              <w:right w:val="single" w:sz="4" w:space="0" w:color="auto"/>
            </w:tcBorders>
            <w:shd w:val="clear" w:color="auto" w:fill="auto"/>
            <w:vAlign w:val="center"/>
            <w:hideMark/>
          </w:tcPr>
          <w:p w14:paraId="3929F44F"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no strong auth is mapped to V4 &amp; user did a signup we keep the same auth</w:t>
            </w:r>
          </w:p>
        </w:tc>
      </w:tr>
      <w:tr w:rsidR="00E432CA" w:rsidRPr="00E432CA" w14:paraId="280EAC58"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2DE1FD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lastRenderedPageBreak/>
              <w:t>D1</w:t>
            </w:r>
          </w:p>
        </w:tc>
        <w:tc>
          <w:tcPr>
            <w:tcW w:w="960" w:type="dxa"/>
            <w:tcBorders>
              <w:top w:val="nil"/>
              <w:left w:val="nil"/>
              <w:bottom w:val="single" w:sz="4" w:space="0" w:color="auto"/>
              <w:right w:val="single" w:sz="4" w:space="0" w:color="auto"/>
            </w:tcBorders>
            <w:shd w:val="clear" w:color="auto" w:fill="auto"/>
            <w:vAlign w:val="center"/>
            <w:hideMark/>
          </w:tcPr>
          <w:p w14:paraId="1E77A97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6FABE19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FFB302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52734C9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5</w:t>
            </w:r>
          </w:p>
        </w:tc>
        <w:tc>
          <w:tcPr>
            <w:tcW w:w="5380" w:type="dxa"/>
            <w:tcBorders>
              <w:top w:val="nil"/>
              <w:left w:val="nil"/>
              <w:bottom w:val="single" w:sz="4" w:space="0" w:color="auto"/>
              <w:right w:val="single" w:sz="4" w:space="0" w:color="auto"/>
            </w:tcBorders>
            <w:shd w:val="clear" w:color="auto" w:fill="auto"/>
            <w:vAlign w:val="center"/>
            <w:hideMark/>
          </w:tcPr>
          <w:p w14:paraId="2C4D2EF1"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478409D6"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5F668C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691FB9E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012C5BB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1DC7522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02A841E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6</w:t>
            </w:r>
          </w:p>
        </w:tc>
        <w:tc>
          <w:tcPr>
            <w:tcW w:w="5380" w:type="dxa"/>
            <w:tcBorders>
              <w:top w:val="nil"/>
              <w:left w:val="nil"/>
              <w:bottom w:val="single" w:sz="4" w:space="0" w:color="auto"/>
              <w:right w:val="single" w:sz="4" w:space="0" w:color="auto"/>
            </w:tcBorders>
            <w:shd w:val="clear" w:color="auto" w:fill="auto"/>
            <w:vAlign w:val="center"/>
            <w:hideMark/>
          </w:tcPr>
          <w:p w14:paraId="0BF4C05B"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377E8F59"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F7A345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7E37634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2DE9251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S3</w:t>
            </w:r>
          </w:p>
        </w:tc>
        <w:tc>
          <w:tcPr>
            <w:tcW w:w="1160" w:type="dxa"/>
            <w:tcBorders>
              <w:top w:val="nil"/>
              <w:left w:val="nil"/>
              <w:bottom w:val="single" w:sz="4" w:space="0" w:color="auto"/>
              <w:right w:val="single" w:sz="4" w:space="0" w:color="auto"/>
            </w:tcBorders>
            <w:shd w:val="clear" w:color="auto" w:fill="auto"/>
            <w:vAlign w:val="center"/>
            <w:hideMark/>
          </w:tcPr>
          <w:p w14:paraId="6440AC1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2017965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6</w:t>
            </w:r>
          </w:p>
        </w:tc>
        <w:tc>
          <w:tcPr>
            <w:tcW w:w="5380" w:type="dxa"/>
            <w:tcBorders>
              <w:top w:val="nil"/>
              <w:left w:val="nil"/>
              <w:bottom w:val="single" w:sz="4" w:space="0" w:color="auto"/>
              <w:right w:val="single" w:sz="4" w:space="0" w:color="auto"/>
            </w:tcBorders>
            <w:shd w:val="clear" w:color="auto" w:fill="auto"/>
            <w:vAlign w:val="center"/>
            <w:hideMark/>
          </w:tcPr>
          <w:p w14:paraId="43EEB40F"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is now linked to existing Viu-id</w:t>
            </w:r>
          </w:p>
        </w:tc>
      </w:tr>
      <w:tr w:rsidR="00E432CA" w:rsidRPr="00E432CA" w14:paraId="18BC14F2"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D4E126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07243DA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145CFEE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S1</w:t>
            </w:r>
          </w:p>
        </w:tc>
        <w:tc>
          <w:tcPr>
            <w:tcW w:w="1160" w:type="dxa"/>
            <w:tcBorders>
              <w:top w:val="nil"/>
              <w:left w:val="nil"/>
              <w:bottom w:val="single" w:sz="4" w:space="0" w:color="auto"/>
              <w:right w:val="single" w:sz="4" w:space="0" w:color="auto"/>
            </w:tcBorders>
            <w:shd w:val="clear" w:color="auto" w:fill="auto"/>
            <w:vAlign w:val="center"/>
            <w:hideMark/>
          </w:tcPr>
          <w:p w14:paraId="4EAC1E0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3C0946F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7</w:t>
            </w:r>
          </w:p>
        </w:tc>
        <w:tc>
          <w:tcPr>
            <w:tcW w:w="5380" w:type="dxa"/>
            <w:tcBorders>
              <w:top w:val="nil"/>
              <w:left w:val="nil"/>
              <w:bottom w:val="single" w:sz="4" w:space="0" w:color="auto"/>
              <w:right w:val="single" w:sz="4" w:space="0" w:color="auto"/>
            </w:tcBorders>
            <w:shd w:val="clear" w:color="auto" w:fill="auto"/>
            <w:vAlign w:val="center"/>
            <w:hideMark/>
          </w:tcPr>
          <w:p w14:paraId="4AF449B2"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3BF188C0"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27C553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76DEF06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P3</w:t>
            </w:r>
          </w:p>
        </w:tc>
        <w:tc>
          <w:tcPr>
            <w:tcW w:w="960" w:type="dxa"/>
            <w:tcBorders>
              <w:top w:val="nil"/>
              <w:left w:val="nil"/>
              <w:bottom w:val="single" w:sz="4" w:space="0" w:color="auto"/>
              <w:right w:val="single" w:sz="4" w:space="0" w:color="auto"/>
            </w:tcBorders>
            <w:shd w:val="clear" w:color="auto" w:fill="auto"/>
            <w:vAlign w:val="center"/>
            <w:hideMark/>
          </w:tcPr>
          <w:p w14:paraId="61B8B6A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0644B19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145D9DD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8</w:t>
            </w:r>
          </w:p>
        </w:tc>
        <w:tc>
          <w:tcPr>
            <w:tcW w:w="5380" w:type="dxa"/>
            <w:tcBorders>
              <w:top w:val="nil"/>
              <w:left w:val="nil"/>
              <w:bottom w:val="single" w:sz="4" w:space="0" w:color="auto"/>
              <w:right w:val="single" w:sz="4" w:space="0" w:color="auto"/>
            </w:tcBorders>
            <w:shd w:val="clear" w:color="auto" w:fill="auto"/>
            <w:vAlign w:val="center"/>
            <w:hideMark/>
          </w:tcPr>
          <w:p w14:paraId="667BF1A1"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Fetch the last accessed Viu-id as per the device-id</w:t>
            </w:r>
          </w:p>
        </w:tc>
      </w:tr>
      <w:tr w:rsidR="00E432CA" w:rsidRPr="00E432CA" w14:paraId="2A646F29"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C1810B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0246ADC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center"/>
            <w:hideMark/>
          </w:tcPr>
          <w:p w14:paraId="6C84741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3066924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center"/>
            <w:hideMark/>
          </w:tcPr>
          <w:p w14:paraId="6A06FC1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29011A8D"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Link the partner-id to device-id &amp; use the last accessed same Viu-id</w:t>
            </w:r>
          </w:p>
        </w:tc>
      </w:tr>
      <w:tr w:rsidR="00E432CA" w:rsidRPr="00E432CA" w14:paraId="5DFCF5FF"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A094CD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center"/>
            <w:hideMark/>
          </w:tcPr>
          <w:p w14:paraId="01D6936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center"/>
            <w:hideMark/>
          </w:tcPr>
          <w:p w14:paraId="1FE0A29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S4</w:t>
            </w:r>
          </w:p>
        </w:tc>
        <w:tc>
          <w:tcPr>
            <w:tcW w:w="1160" w:type="dxa"/>
            <w:tcBorders>
              <w:top w:val="nil"/>
              <w:left w:val="nil"/>
              <w:bottom w:val="single" w:sz="4" w:space="0" w:color="auto"/>
              <w:right w:val="single" w:sz="4" w:space="0" w:color="auto"/>
            </w:tcBorders>
            <w:shd w:val="clear" w:color="auto" w:fill="auto"/>
            <w:vAlign w:val="center"/>
            <w:hideMark/>
          </w:tcPr>
          <w:p w14:paraId="07CA571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V5</w:t>
            </w:r>
          </w:p>
        </w:tc>
        <w:tc>
          <w:tcPr>
            <w:tcW w:w="1100" w:type="dxa"/>
            <w:tcBorders>
              <w:top w:val="nil"/>
              <w:left w:val="nil"/>
              <w:bottom w:val="single" w:sz="4" w:space="0" w:color="auto"/>
              <w:right w:val="single" w:sz="4" w:space="0" w:color="auto"/>
            </w:tcBorders>
            <w:shd w:val="clear" w:color="auto" w:fill="auto"/>
            <w:vAlign w:val="center"/>
            <w:hideMark/>
          </w:tcPr>
          <w:p w14:paraId="787C153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4B462B6E"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gets linked on same viu id</w:t>
            </w:r>
          </w:p>
        </w:tc>
      </w:tr>
      <w:tr w:rsidR="00E432CA" w:rsidRPr="00E432CA" w14:paraId="0BB653FF"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762C1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6C85B91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611A2ED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44841AF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w:t>
            </w:r>
          </w:p>
        </w:tc>
        <w:tc>
          <w:tcPr>
            <w:tcW w:w="1100" w:type="dxa"/>
            <w:tcBorders>
              <w:top w:val="nil"/>
              <w:left w:val="nil"/>
              <w:bottom w:val="single" w:sz="4" w:space="0" w:color="auto"/>
              <w:right w:val="single" w:sz="4" w:space="0" w:color="auto"/>
            </w:tcBorders>
            <w:shd w:val="clear" w:color="auto" w:fill="auto"/>
            <w:vAlign w:val="center"/>
            <w:hideMark/>
          </w:tcPr>
          <w:p w14:paraId="1B0B514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1C3A82BD"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Last accessed for D1 was V1, hence we map the partner-id</w:t>
            </w:r>
          </w:p>
        </w:tc>
      </w:tr>
      <w:tr w:rsidR="00E432CA" w:rsidRPr="00E432CA" w14:paraId="7AA9ECA2"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C10E1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w:t>
            </w:r>
          </w:p>
        </w:tc>
        <w:tc>
          <w:tcPr>
            <w:tcW w:w="960" w:type="dxa"/>
            <w:tcBorders>
              <w:top w:val="nil"/>
              <w:left w:val="nil"/>
              <w:bottom w:val="single" w:sz="4" w:space="0" w:color="auto"/>
              <w:right w:val="single" w:sz="4" w:space="0" w:color="auto"/>
            </w:tcBorders>
            <w:shd w:val="clear" w:color="auto" w:fill="auto"/>
            <w:vAlign w:val="center"/>
            <w:hideMark/>
          </w:tcPr>
          <w:p w14:paraId="45475C6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5DAFDA2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S40</w:t>
            </w:r>
          </w:p>
        </w:tc>
        <w:tc>
          <w:tcPr>
            <w:tcW w:w="1160" w:type="dxa"/>
            <w:tcBorders>
              <w:top w:val="nil"/>
              <w:left w:val="nil"/>
              <w:bottom w:val="single" w:sz="4" w:space="0" w:color="auto"/>
              <w:right w:val="single" w:sz="4" w:space="0" w:color="auto"/>
            </w:tcBorders>
            <w:shd w:val="clear" w:color="auto" w:fill="auto"/>
            <w:vAlign w:val="center"/>
            <w:hideMark/>
          </w:tcPr>
          <w:p w14:paraId="3E5170C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V20</w:t>
            </w:r>
          </w:p>
        </w:tc>
        <w:tc>
          <w:tcPr>
            <w:tcW w:w="1100" w:type="dxa"/>
            <w:tcBorders>
              <w:top w:val="nil"/>
              <w:left w:val="nil"/>
              <w:bottom w:val="single" w:sz="4" w:space="0" w:color="auto"/>
              <w:right w:val="single" w:sz="4" w:space="0" w:color="auto"/>
            </w:tcBorders>
            <w:shd w:val="clear" w:color="auto" w:fill="auto"/>
            <w:vAlign w:val="center"/>
            <w:hideMark/>
          </w:tcPr>
          <w:p w14:paraId="55611F6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09FE4501"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User doesn’t authenticate</w:t>
            </w:r>
          </w:p>
        </w:tc>
      </w:tr>
      <w:tr w:rsidR="00E432CA" w:rsidRPr="00E432CA" w14:paraId="3C63EFE7"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3E808A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D3</w:t>
            </w:r>
          </w:p>
        </w:tc>
        <w:tc>
          <w:tcPr>
            <w:tcW w:w="960" w:type="dxa"/>
            <w:tcBorders>
              <w:top w:val="nil"/>
              <w:left w:val="nil"/>
              <w:bottom w:val="single" w:sz="4" w:space="0" w:color="auto"/>
              <w:right w:val="single" w:sz="4" w:space="0" w:color="auto"/>
            </w:tcBorders>
            <w:shd w:val="clear" w:color="auto" w:fill="auto"/>
            <w:vAlign w:val="bottom"/>
            <w:hideMark/>
          </w:tcPr>
          <w:p w14:paraId="57A1983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P4</w:t>
            </w:r>
          </w:p>
        </w:tc>
        <w:tc>
          <w:tcPr>
            <w:tcW w:w="960" w:type="dxa"/>
            <w:tcBorders>
              <w:top w:val="nil"/>
              <w:left w:val="nil"/>
              <w:bottom w:val="single" w:sz="4" w:space="0" w:color="auto"/>
              <w:right w:val="single" w:sz="4" w:space="0" w:color="auto"/>
            </w:tcBorders>
            <w:shd w:val="clear" w:color="auto" w:fill="auto"/>
            <w:vAlign w:val="bottom"/>
            <w:hideMark/>
          </w:tcPr>
          <w:p w14:paraId="6D590E6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S40</w:t>
            </w:r>
          </w:p>
        </w:tc>
        <w:tc>
          <w:tcPr>
            <w:tcW w:w="1160" w:type="dxa"/>
            <w:tcBorders>
              <w:top w:val="nil"/>
              <w:left w:val="nil"/>
              <w:bottom w:val="single" w:sz="4" w:space="0" w:color="auto"/>
              <w:right w:val="single" w:sz="4" w:space="0" w:color="auto"/>
            </w:tcBorders>
            <w:shd w:val="clear" w:color="auto" w:fill="auto"/>
            <w:vAlign w:val="bottom"/>
            <w:hideMark/>
          </w:tcPr>
          <w:p w14:paraId="0C8A8DD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V3</w:t>
            </w:r>
          </w:p>
        </w:tc>
        <w:tc>
          <w:tcPr>
            <w:tcW w:w="1100" w:type="dxa"/>
            <w:tcBorders>
              <w:top w:val="nil"/>
              <w:left w:val="nil"/>
              <w:bottom w:val="single" w:sz="4" w:space="0" w:color="auto"/>
              <w:right w:val="single" w:sz="4" w:space="0" w:color="auto"/>
            </w:tcBorders>
            <w:shd w:val="clear" w:color="auto" w:fill="auto"/>
            <w:vAlign w:val="bottom"/>
            <w:hideMark/>
          </w:tcPr>
          <w:p w14:paraId="3A71284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9</w:t>
            </w:r>
          </w:p>
        </w:tc>
        <w:tc>
          <w:tcPr>
            <w:tcW w:w="5380" w:type="dxa"/>
            <w:tcBorders>
              <w:top w:val="nil"/>
              <w:left w:val="nil"/>
              <w:bottom w:val="single" w:sz="4" w:space="0" w:color="auto"/>
              <w:right w:val="single" w:sz="4" w:space="0" w:color="auto"/>
            </w:tcBorders>
            <w:shd w:val="clear" w:color="auto" w:fill="auto"/>
            <w:vAlign w:val="center"/>
            <w:hideMark/>
          </w:tcPr>
          <w:p w14:paraId="2223398F"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Link the stong auth</w:t>
            </w:r>
          </w:p>
        </w:tc>
      </w:tr>
      <w:tr w:rsidR="00E432CA" w:rsidRPr="00E432CA" w14:paraId="799E1133"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0F7394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075E044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3CD718A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2DA422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V2</w:t>
            </w:r>
          </w:p>
        </w:tc>
        <w:tc>
          <w:tcPr>
            <w:tcW w:w="1100" w:type="dxa"/>
            <w:tcBorders>
              <w:top w:val="nil"/>
              <w:left w:val="nil"/>
              <w:bottom w:val="single" w:sz="4" w:space="0" w:color="auto"/>
              <w:right w:val="single" w:sz="4" w:space="0" w:color="auto"/>
            </w:tcBorders>
            <w:shd w:val="clear" w:color="auto" w:fill="auto"/>
            <w:vAlign w:val="center"/>
            <w:hideMark/>
          </w:tcPr>
          <w:p w14:paraId="2A28601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10</w:t>
            </w:r>
          </w:p>
        </w:tc>
        <w:tc>
          <w:tcPr>
            <w:tcW w:w="5380" w:type="dxa"/>
            <w:tcBorders>
              <w:top w:val="nil"/>
              <w:left w:val="nil"/>
              <w:bottom w:val="single" w:sz="4" w:space="0" w:color="auto"/>
              <w:right w:val="single" w:sz="4" w:space="0" w:color="auto"/>
            </w:tcBorders>
            <w:shd w:val="clear" w:color="auto" w:fill="auto"/>
            <w:vAlign w:val="center"/>
            <w:hideMark/>
          </w:tcPr>
          <w:p w14:paraId="69FBBD67"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Fetch the last accessed Viu-id as per the device-id</w:t>
            </w:r>
          </w:p>
        </w:tc>
      </w:tr>
      <w:tr w:rsidR="00E432CA" w:rsidRPr="00E432CA" w14:paraId="2557A6F8"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006CA3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D2</w:t>
            </w:r>
          </w:p>
        </w:tc>
        <w:tc>
          <w:tcPr>
            <w:tcW w:w="960" w:type="dxa"/>
            <w:tcBorders>
              <w:top w:val="nil"/>
              <w:left w:val="nil"/>
              <w:bottom w:val="single" w:sz="4" w:space="0" w:color="auto"/>
              <w:right w:val="single" w:sz="4" w:space="0" w:color="auto"/>
            </w:tcBorders>
            <w:shd w:val="clear" w:color="auto" w:fill="auto"/>
            <w:vAlign w:val="center"/>
            <w:hideMark/>
          </w:tcPr>
          <w:p w14:paraId="5F89519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P5</w:t>
            </w:r>
          </w:p>
        </w:tc>
        <w:tc>
          <w:tcPr>
            <w:tcW w:w="960" w:type="dxa"/>
            <w:tcBorders>
              <w:top w:val="nil"/>
              <w:left w:val="nil"/>
              <w:bottom w:val="single" w:sz="4" w:space="0" w:color="auto"/>
              <w:right w:val="single" w:sz="4" w:space="0" w:color="auto"/>
            </w:tcBorders>
            <w:shd w:val="clear" w:color="auto" w:fill="auto"/>
            <w:vAlign w:val="center"/>
            <w:hideMark/>
          </w:tcPr>
          <w:p w14:paraId="320CCA8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S2</w:t>
            </w:r>
          </w:p>
        </w:tc>
        <w:tc>
          <w:tcPr>
            <w:tcW w:w="1160" w:type="dxa"/>
            <w:tcBorders>
              <w:top w:val="nil"/>
              <w:left w:val="nil"/>
              <w:bottom w:val="single" w:sz="4" w:space="0" w:color="auto"/>
              <w:right w:val="single" w:sz="4" w:space="0" w:color="auto"/>
            </w:tcBorders>
            <w:shd w:val="clear" w:color="auto" w:fill="auto"/>
            <w:vAlign w:val="center"/>
            <w:hideMark/>
          </w:tcPr>
          <w:p w14:paraId="2FC181D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V4</w:t>
            </w:r>
          </w:p>
        </w:tc>
        <w:tc>
          <w:tcPr>
            <w:tcW w:w="1100" w:type="dxa"/>
            <w:tcBorders>
              <w:top w:val="nil"/>
              <w:left w:val="nil"/>
              <w:bottom w:val="single" w:sz="4" w:space="0" w:color="auto"/>
              <w:right w:val="single" w:sz="4" w:space="0" w:color="auto"/>
            </w:tcBorders>
            <w:shd w:val="clear" w:color="auto" w:fill="auto"/>
            <w:vAlign w:val="center"/>
            <w:hideMark/>
          </w:tcPr>
          <w:p w14:paraId="2D9FF4A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10</w:t>
            </w:r>
          </w:p>
        </w:tc>
        <w:tc>
          <w:tcPr>
            <w:tcW w:w="5380" w:type="dxa"/>
            <w:tcBorders>
              <w:top w:val="nil"/>
              <w:left w:val="nil"/>
              <w:bottom w:val="single" w:sz="4" w:space="0" w:color="auto"/>
              <w:right w:val="single" w:sz="4" w:space="0" w:color="auto"/>
            </w:tcBorders>
            <w:shd w:val="clear" w:color="auto" w:fill="auto"/>
            <w:vAlign w:val="center"/>
            <w:hideMark/>
          </w:tcPr>
          <w:p w14:paraId="6C7A27D9"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id is now mapped to all other ids</w:t>
            </w:r>
          </w:p>
        </w:tc>
      </w:tr>
      <w:tr w:rsidR="00E432CA" w:rsidRPr="00E432CA" w14:paraId="6AB529C1"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EAD4AB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D5</w:t>
            </w:r>
          </w:p>
        </w:tc>
        <w:tc>
          <w:tcPr>
            <w:tcW w:w="960" w:type="dxa"/>
            <w:tcBorders>
              <w:top w:val="nil"/>
              <w:left w:val="nil"/>
              <w:bottom w:val="single" w:sz="4" w:space="0" w:color="auto"/>
              <w:right w:val="single" w:sz="4" w:space="0" w:color="auto"/>
            </w:tcBorders>
            <w:shd w:val="clear" w:color="auto" w:fill="auto"/>
            <w:vAlign w:val="center"/>
            <w:hideMark/>
          </w:tcPr>
          <w:p w14:paraId="49191BE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63509F0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6F179C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V8</w:t>
            </w:r>
          </w:p>
        </w:tc>
        <w:tc>
          <w:tcPr>
            <w:tcW w:w="1100" w:type="dxa"/>
            <w:tcBorders>
              <w:top w:val="nil"/>
              <w:left w:val="nil"/>
              <w:bottom w:val="single" w:sz="4" w:space="0" w:color="auto"/>
              <w:right w:val="single" w:sz="4" w:space="0" w:color="auto"/>
            </w:tcBorders>
            <w:shd w:val="clear" w:color="auto" w:fill="auto"/>
            <w:vAlign w:val="center"/>
            <w:hideMark/>
          </w:tcPr>
          <w:p w14:paraId="18DA986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11</w:t>
            </w:r>
          </w:p>
        </w:tc>
        <w:tc>
          <w:tcPr>
            <w:tcW w:w="5380" w:type="dxa"/>
            <w:tcBorders>
              <w:top w:val="nil"/>
              <w:left w:val="nil"/>
              <w:bottom w:val="single" w:sz="4" w:space="0" w:color="auto"/>
              <w:right w:val="single" w:sz="4" w:space="0" w:color="auto"/>
            </w:tcBorders>
            <w:shd w:val="clear" w:color="auto" w:fill="auto"/>
            <w:vAlign w:val="center"/>
            <w:hideMark/>
          </w:tcPr>
          <w:p w14:paraId="15153C40"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1D5C0322"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30FCE6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D6</w:t>
            </w:r>
          </w:p>
        </w:tc>
        <w:tc>
          <w:tcPr>
            <w:tcW w:w="960" w:type="dxa"/>
            <w:tcBorders>
              <w:top w:val="nil"/>
              <w:left w:val="nil"/>
              <w:bottom w:val="single" w:sz="4" w:space="0" w:color="auto"/>
              <w:right w:val="single" w:sz="4" w:space="0" w:color="auto"/>
            </w:tcBorders>
            <w:shd w:val="clear" w:color="auto" w:fill="auto"/>
            <w:vAlign w:val="center"/>
            <w:hideMark/>
          </w:tcPr>
          <w:p w14:paraId="506DC72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1E7D90B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5226624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2594F97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12</w:t>
            </w:r>
          </w:p>
        </w:tc>
        <w:tc>
          <w:tcPr>
            <w:tcW w:w="5380" w:type="dxa"/>
            <w:tcBorders>
              <w:top w:val="nil"/>
              <w:left w:val="nil"/>
              <w:bottom w:val="single" w:sz="4" w:space="0" w:color="auto"/>
              <w:right w:val="single" w:sz="4" w:space="0" w:color="auto"/>
            </w:tcBorders>
            <w:shd w:val="clear" w:color="auto" w:fill="auto"/>
            <w:vAlign w:val="center"/>
            <w:hideMark/>
          </w:tcPr>
          <w:p w14:paraId="5F3207A4"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this is a new device id, we will have no way of knowing that this is a repeat user</w:t>
            </w:r>
          </w:p>
        </w:tc>
      </w:tr>
      <w:tr w:rsidR="00E432CA" w:rsidRPr="00E432CA" w14:paraId="6A662B2F"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DF1000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D6</w:t>
            </w:r>
          </w:p>
        </w:tc>
        <w:tc>
          <w:tcPr>
            <w:tcW w:w="960" w:type="dxa"/>
            <w:tcBorders>
              <w:top w:val="nil"/>
              <w:left w:val="nil"/>
              <w:bottom w:val="single" w:sz="4" w:space="0" w:color="auto"/>
              <w:right w:val="single" w:sz="4" w:space="0" w:color="auto"/>
            </w:tcBorders>
            <w:shd w:val="clear" w:color="auto" w:fill="auto"/>
            <w:vAlign w:val="center"/>
            <w:hideMark/>
          </w:tcPr>
          <w:p w14:paraId="519BBE4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5EDE7AA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S5</w:t>
            </w:r>
          </w:p>
        </w:tc>
        <w:tc>
          <w:tcPr>
            <w:tcW w:w="1160" w:type="dxa"/>
            <w:tcBorders>
              <w:top w:val="nil"/>
              <w:left w:val="nil"/>
              <w:bottom w:val="single" w:sz="4" w:space="0" w:color="auto"/>
              <w:right w:val="single" w:sz="4" w:space="0" w:color="auto"/>
            </w:tcBorders>
            <w:shd w:val="clear" w:color="auto" w:fill="auto"/>
            <w:vAlign w:val="center"/>
            <w:hideMark/>
          </w:tcPr>
          <w:p w14:paraId="181578D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0AC8E3B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12</w:t>
            </w:r>
          </w:p>
        </w:tc>
        <w:tc>
          <w:tcPr>
            <w:tcW w:w="5380" w:type="dxa"/>
            <w:tcBorders>
              <w:top w:val="nil"/>
              <w:left w:val="nil"/>
              <w:bottom w:val="single" w:sz="4" w:space="0" w:color="auto"/>
              <w:right w:val="single" w:sz="4" w:space="0" w:color="auto"/>
            </w:tcBorders>
            <w:shd w:val="clear" w:color="auto" w:fill="auto"/>
            <w:vAlign w:val="center"/>
            <w:hideMark/>
          </w:tcPr>
          <w:p w14:paraId="57D390C8"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gets linked on same viu id</w:t>
            </w:r>
          </w:p>
        </w:tc>
      </w:tr>
      <w:tr w:rsidR="00E432CA" w:rsidRPr="00E432CA" w14:paraId="3C7DB57A"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93A4C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D7</w:t>
            </w:r>
          </w:p>
        </w:tc>
        <w:tc>
          <w:tcPr>
            <w:tcW w:w="960" w:type="dxa"/>
            <w:tcBorders>
              <w:top w:val="nil"/>
              <w:left w:val="nil"/>
              <w:bottom w:val="single" w:sz="4" w:space="0" w:color="auto"/>
              <w:right w:val="single" w:sz="4" w:space="0" w:color="auto"/>
            </w:tcBorders>
            <w:shd w:val="clear" w:color="auto" w:fill="auto"/>
            <w:vAlign w:val="center"/>
            <w:hideMark/>
          </w:tcPr>
          <w:p w14:paraId="772660E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166077A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0DDC082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V10</w:t>
            </w:r>
          </w:p>
        </w:tc>
        <w:tc>
          <w:tcPr>
            <w:tcW w:w="1100" w:type="dxa"/>
            <w:tcBorders>
              <w:top w:val="nil"/>
              <w:left w:val="nil"/>
              <w:bottom w:val="single" w:sz="4" w:space="0" w:color="auto"/>
              <w:right w:val="single" w:sz="4" w:space="0" w:color="auto"/>
            </w:tcBorders>
            <w:shd w:val="clear" w:color="auto" w:fill="auto"/>
            <w:vAlign w:val="center"/>
            <w:hideMark/>
          </w:tcPr>
          <w:p w14:paraId="4D30C37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13</w:t>
            </w:r>
          </w:p>
        </w:tc>
        <w:tc>
          <w:tcPr>
            <w:tcW w:w="5380" w:type="dxa"/>
            <w:tcBorders>
              <w:top w:val="nil"/>
              <w:left w:val="nil"/>
              <w:bottom w:val="single" w:sz="4" w:space="0" w:color="auto"/>
              <w:right w:val="single" w:sz="4" w:space="0" w:color="auto"/>
            </w:tcBorders>
            <w:shd w:val="clear" w:color="auto" w:fill="auto"/>
            <w:vAlign w:val="center"/>
            <w:hideMark/>
          </w:tcPr>
          <w:p w14:paraId="62C862A8"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608642C1"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DA7D91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D7</w:t>
            </w:r>
          </w:p>
        </w:tc>
        <w:tc>
          <w:tcPr>
            <w:tcW w:w="960" w:type="dxa"/>
            <w:tcBorders>
              <w:top w:val="nil"/>
              <w:left w:val="nil"/>
              <w:bottom w:val="single" w:sz="4" w:space="0" w:color="auto"/>
              <w:right w:val="single" w:sz="4" w:space="0" w:color="auto"/>
            </w:tcBorders>
            <w:shd w:val="clear" w:color="auto" w:fill="auto"/>
            <w:vAlign w:val="center"/>
            <w:hideMark/>
          </w:tcPr>
          <w:p w14:paraId="6B413EE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vAlign w:val="center"/>
            <w:hideMark/>
          </w:tcPr>
          <w:p w14:paraId="4116BFB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S5</w:t>
            </w:r>
          </w:p>
        </w:tc>
        <w:tc>
          <w:tcPr>
            <w:tcW w:w="1160" w:type="dxa"/>
            <w:tcBorders>
              <w:top w:val="nil"/>
              <w:left w:val="nil"/>
              <w:bottom w:val="single" w:sz="4" w:space="0" w:color="auto"/>
              <w:right w:val="single" w:sz="4" w:space="0" w:color="auto"/>
            </w:tcBorders>
            <w:shd w:val="clear" w:color="auto" w:fill="auto"/>
            <w:vAlign w:val="center"/>
            <w:hideMark/>
          </w:tcPr>
          <w:p w14:paraId="20C5B84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5C3C669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13</w:t>
            </w:r>
          </w:p>
        </w:tc>
        <w:tc>
          <w:tcPr>
            <w:tcW w:w="5380" w:type="dxa"/>
            <w:tcBorders>
              <w:top w:val="nil"/>
              <w:left w:val="nil"/>
              <w:bottom w:val="single" w:sz="4" w:space="0" w:color="auto"/>
              <w:right w:val="single" w:sz="4" w:space="0" w:color="auto"/>
            </w:tcBorders>
            <w:shd w:val="clear" w:color="auto" w:fill="auto"/>
            <w:vAlign w:val="center"/>
            <w:hideMark/>
          </w:tcPr>
          <w:p w14:paraId="1438C264"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Viu-id mapped to strong auth is returned</w:t>
            </w:r>
          </w:p>
        </w:tc>
      </w:tr>
      <w:tr w:rsidR="00E432CA" w:rsidRPr="00E432CA" w14:paraId="343EFC92"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9BBCA7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D8</w:t>
            </w:r>
          </w:p>
        </w:tc>
        <w:tc>
          <w:tcPr>
            <w:tcW w:w="960" w:type="dxa"/>
            <w:tcBorders>
              <w:top w:val="nil"/>
              <w:left w:val="nil"/>
              <w:bottom w:val="single" w:sz="4" w:space="0" w:color="auto"/>
              <w:right w:val="single" w:sz="4" w:space="0" w:color="auto"/>
            </w:tcBorders>
            <w:shd w:val="clear" w:color="auto" w:fill="auto"/>
            <w:vAlign w:val="center"/>
            <w:hideMark/>
          </w:tcPr>
          <w:p w14:paraId="5452333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7083502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78A677C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254CF89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14</w:t>
            </w:r>
          </w:p>
        </w:tc>
        <w:tc>
          <w:tcPr>
            <w:tcW w:w="5380" w:type="dxa"/>
            <w:tcBorders>
              <w:top w:val="nil"/>
              <w:left w:val="nil"/>
              <w:bottom w:val="single" w:sz="4" w:space="0" w:color="auto"/>
              <w:right w:val="single" w:sz="4" w:space="0" w:color="auto"/>
            </w:tcBorders>
            <w:shd w:val="clear" w:color="auto" w:fill="auto"/>
            <w:vAlign w:val="center"/>
            <w:hideMark/>
          </w:tcPr>
          <w:p w14:paraId="14E870E0"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Viu-id is created</w:t>
            </w:r>
          </w:p>
        </w:tc>
      </w:tr>
      <w:tr w:rsidR="00E432CA" w:rsidRPr="00E432CA" w14:paraId="1AF81C5F"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F6C338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D9</w:t>
            </w:r>
          </w:p>
        </w:tc>
        <w:tc>
          <w:tcPr>
            <w:tcW w:w="960" w:type="dxa"/>
            <w:tcBorders>
              <w:top w:val="nil"/>
              <w:left w:val="nil"/>
              <w:bottom w:val="single" w:sz="4" w:space="0" w:color="auto"/>
              <w:right w:val="single" w:sz="4" w:space="0" w:color="auto"/>
            </w:tcBorders>
            <w:shd w:val="clear" w:color="auto" w:fill="auto"/>
            <w:vAlign w:val="center"/>
            <w:hideMark/>
          </w:tcPr>
          <w:p w14:paraId="250258C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P7</w:t>
            </w:r>
          </w:p>
        </w:tc>
        <w:tc>
          <w:tcPr>
            <w:tcW w:w="960" w:type="dxa"/>
            <w:tcBorders>
              <w:top w:val="nil"/>
              <w:left w:val="nil"/>
              <w:bottom w:val="single" w:sz="4" w:space="0" w:color="auto"/>
              <w:right w:val="single" w:sz="4" w:space="0" w:color="auto"/>
            </w:tcBorders>
            <w:shd w:val="clear" w:color="auto" w:fill="auto"/>
            <w:vAlign w:val="center"/>
            <w:hideMark/>
          </w:tcPr>
          <w:p w14:paraId="661498B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3F3491A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V12</w:t>
            </w:r>
          </w:p>
        </w:tc>
        <w:tc>
          <w:tcPr>
            <w:tcW w:w="1100" w:type="dxa"/>
            <w:tcBorders>
              <w:top w:val="nil"/>
              <w:left w:val="nil"/>
              <w:bottom w:val="single" w:sz="4" w:space="0" w:color="auto"/>
              <w:right w:val="single" w:sz="4" w:space="0" w:color="auto"/>
            </w:tcBorders>
            <w:shd w:val="clear" w:color="auto" w:fill="auto"/>
            <w:vAlign w:val="center"/>
            <w:hideMark/>
          </w:tcPr>
          <w:p w14:paraId="5EC5A63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15</w:t>
            </w:r>
          </w:p>
        </w:tc>
        <w:tc>
          <w:tcPr>
            <w:tcW w:w="5380" w:type="dxa"/>
            <w:tcBorders>
              <w:top w:val="nil"/>
              <w:left w:val="nil"/>
              <w:bottom w:val="single" w:sz="4" w:space="0" w:color="auto"/>
              <w:right w:val="single" w:sz="4" w:space="0" w:color="auto"/>
            </w:tcBorders>
            <w:shd w:val="clear" w:color="auto" w:fill="auto"/>
            <w:vAlign w:val="center"/>
            <w:hideMark/>
          </w:tcPr>
          <w:p w14:paraId="5F856171"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Viu-id is created</w:t>
            </w:r>
          </w:p>
        </w:tc>
      </w:tr>
      <w:tr w:rsidR="00E432CA" w:rsidRPr="00E432CA" w14:paraId="0678AA0B"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B6526B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D9</w:t>
            </w:r>
          </w:p>
        </w:tc>
        <w:tc>
          <w:tcPr>
            <w:tcW w:w="960" w:type="dxa"/>
            <w:tcBorders>
              <w:top w:val="nil"/>
              <w:left w:val="nil"/>
              <w:bottom w:val="single" w:sz="4" w:space="0" w:color="auto"/>
              <w:right w:val="single" w:sz="4" w:space="0" w:color="auto"/>
            </w:tcBorders>
            <w:shd w:val="clear" w:color="auto" w:fill="auto"/>
            <w:vAlign w:val="center"/>
            <w:hideMark/>
          </w:tcPr>
          <w:p w14:paraId="328A981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P7</w:t>
            </w:r>
          </w:p>
        </w:tc>
        <w:tc>
          <w:tcPr>
            <w:tcW w:w="960" w:type="dxa"/>
            <w:tcBorders>
              <w:top w:val="nil"/>
              <w:left w:val="nil"/>
              <w:bottom w:val="single" w:sz="4" w:space="0" w:color="auto"/>
              <w:right w:val="single" w:sz="4" w:space="0" w:color="auto"/>
            </w:tcBorders>
            <w:shd w:val="clear" w:color="auto" w:fill="auto"/>
            <w:vAlign w:val="center"/>
            <w:hideMark/>
          </w:tcPr>
          <w:p w14:paraId="09F975E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S6</w:t>
            </w:r>
          </w:p>
        </w:tc>
        <w:tc>
          <w:tcPr>
            <w:tcW w:w="1160" w:type="dxa"/>
            <w:tcBorders>
              <w:top w:val="nil"/>
              <w:left w:val="nil"/>
              <w:bottom w:val="single" w:sz="4" w:space="0" w:color="auto"/>
              <w:right w:val="single" w:sz="4" w:space="0" w:color="auto"/>
            </w:tcBorders>
            <w:shd w:val="clear" w:color="auto" w:fill="auto"/>
            <w:vAlign w:val="center"/>
            <w:hideMark/>
          </w:tcPr>
          <w:p w14:paraId="422C3C8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V12</w:t>
            </w:r>
          </w:p>
        </w:tc>
        <w:tc>
          <w:tcPr>
            <w:tcW w:w="1100" w:type="dxa"/>
            <w:tcBorders>
              <w:top w:val="nil"/>
              <w:left w:val="nil"/>
              <w:bottom w:val="single" w:sz="4" w:space="0" w:color="auto"/>
              <w:right w:val="single" w:sz="4" w:space="0" w:color="auto"/>
            </w:tcBorders>
            <w:shd w:val="clear" w:color="auto" w:fill="auto"/>
            <w:vAlign w:val="center"/>
            <w:hideMark/>
          </w:tcPr>
          <w:p w14:paraId="361B410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15</w:t>
            </w:r>
          </w:p>
        </w:tc>
        <w:tc>
          <w:tcPr>
            <w:tcW w:w="5380" w:type="dxa"/>
            <w:tcBorders>
              <w:top w:val="nil"/>
              <w:left w:val="nil"/>
              <w:bottom w:val="single" w:sz="4" w:space="0" w:color="auto"/>
              <w:right w:val="single" w:sz="4" w:space="0" w:color="auto"/>
            </w:tcBorders>
            <w:shd w:val="clear" w:color="auto" w:fill="auto"/>
            <w:vAlign w:val="center"/>
            <w:hideMark/>
          </w:tcPr>
          <w:p w14:paraId="4E9A09D9"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Strong auth gets linked on same viu id</w:t>
            </w:r>
          </w:p>
        </w:tc>
      </w:tr>
      <w:tr w:rsidR="00E432CA" w:rsidRPr="00E432CA" w14:paraId="6A8C18FA"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E20242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D10</w:t>
            </w:r>
          </w:p>
        </w:tc>
        <w:tc>
          <w:tcPr>
            <w:tcW w:w="960" w:type="dxa"/>
            <w:tcBorders>
              <w:top w:val="nil"/>
              <w:left w:val="nil"/>
              <w:bottom w:val="single" w:sz="4" w:space="0" w:color="auto"/>
              <w:right w:val="single" w:sz="4" w:space="0" w:color="auto"/>
            </w:tcBorders>
            <w:shd w:val="clear" w:color="auto" w:fill="auto"/>
            <w:vAlign w:val="center"/>
            <w:hideMark/>
          </w:tcPr>
          <w:p w14:paraId="121833A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P8</w:t>
            </w:r>
          </w:p>
        </w:tc>
        <w:tc>
          <w:tcPr>
            <w:tcW w:w="960" w:type="dxa"/>
            <w:tcBorders>
              <w:top w:val="nil"/>
              <w:left w:val="nil"/>
              <w:bottom w:val="single" w:sz="4" w:space="0" w:color="auto"/>
              <w:right w:val="single" w:sz="4" w:space="0" w:color="auto"/>
            </w:tcBorders>
            <w:shd w:val="clear" w:color="auto" w:fill="auto"/>
            <w:vAlign w:val="center"/>
            <w:hideMark/>
          </w:tcPr>
          <w:p w14:paraId="45816F3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1193A47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V14</w:t>
            </w:r>
          </w:p>
        </w:tc>
        <w:tc>
          <w:tcPr>
            <w:tcW w:w="1100" w:type="dxa"/>
            <w:tcBorders>
              <w:top w:val="nil"/>
              <w:left w:val="nil"/>
              <w:bottom w:val="single" w:sz="4" w:space="0" w:color="auto"/>
              <w:right w:val="single" w:sz="4" w:space="0" w:color="auto"/>
            </w:tcBorders>
            <w:shd w:val="clear" w:color="auto" w:fill="auto"/>
            <w:vAlign w:val="center"/>
            <w:hideMark/>
          </w:tcPr>
          <w:p w14:paraId="681A024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16</w:t>
            </w:r>
          </w:p>
        </w:tc>
        <w:tc>
          <w:tcPr>
            <w:tcW w:w="5380" w:type="dxa"/>
            <w:tcBorders>
              <w:top w:val="nil"/>
              <w:left w:val="nil"/>
              <w:bottom w:val="single" w:sz="4" w:space="0" w:color="auto"/>
              <w:right w:val="single" w:sz="4" w:space="0" w:color="auto"/>
            </w:tcBorders>
            <w:shd w:val="clear" w:color="auto" w:fill="auto"/>
            <w:vAlign w:val="center"/>
            <w:hideMark/>
          </w:tcPr>
          <w:p w14:paraId="48D6912C"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New Viu-id is created</w:t>
            </w:r>
          </w:p>
        </w:tc>
      </w:tr>
      <w:tr w:rsidR="00E432CA" w:rsidRPr="00E432CA" w14:paraId="3143C21E"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BA7206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D10</w:t>
            </w:r>
          </w:p>
        </w:tc>
        <w:tc>
          <w:tcPr>
            <w:tcW w:w="960" w:type="dxa"/>
            <w:tcBorders>
              <w:top w:val="nil"/>
              <w:left w:val="nil"/>
              <w:bottom w:val="single" w:sz="4" w:space="0" w:color="auto"/>
              <w:right w:val="single" w:sz="4" w:space="0" w:color="auto"/>
            </w:tcBorders>
            <w:shd w:val="clear" w:color="auto" w:fill="auto"/>
            <w:vAlign w:val="center"/>
            <w:hideMark/>
          </w:tcPr>
          <w:p w14:paraId="7593441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P8</w:t>
            </w:r>
          </w:p>
        </w:tc>
        <w:tc>
          <w:tcPr>
            <w:tcW w:w="960" w:type="dxa"/>
            <w:tcBorders>
              <w:top w:val="nil"/>
              <w:left w:val="nil"/>
              <w:bottom w:val="single" w:sz="4" w:space="0" w:color="auto"/>
              <w:right w:val="single" w:sz="4" w:space="0" w:color="auto"/>
            </w:tcBorders>
            <w:shd w:val="clear" w:color="auto" w:fill="auto"/>
            <w:vAlign w:val="center"/>
            <w:hideMark/>
          </w:tcPr>
          <w:p w14:paraId="2DA73DE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S5</w:t>
            </w:r>
          </w:p>
        </w:tc>
        <w:tc>
          <w:tcPr>
            <w:tcW w:w="1160" w:type="dxa"/>
            <w:tcBorders>
              <w:top w:val="nil"/>
              <w:left w:val="nil"/>
              <w:bottom w:val="single" w:sz="4" w:space="0" w:color="auto"/>
              <w:right w:val="single" w:sz="4" w:space="0" w:color="auto"/>
            </w:tcBorders>
            <w:shd w:val="clear" w:color="auto" w:fill="auto"/>
            <w:vAlign w:val="center"/>
            <w:hideMark/>
          </w:tcPr>
          <w:p w14:paraId="03FEBF5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5EFECF6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16</w:t>
            </w:r>
          </w:p>
        </w:tc>
        <w:tc>
          <w:tcPr>
            <w:tcW w:w="5380" w:type="dxa"/>
            <w:tcBorders>
              <w:top w:val="nil"/>
              <w:left w:val="nil"/>
              <w:bottom w:val="single" w:sz="4" w:space="0" w:color="auto"/>
              <w:right w:val="single" w:sz="4" w:space="0" w:color="auto"/>
            </w:tcBorders>
            <w:shd w:val="clear" w:color="auto" w:fill="auto"/>
            <w:vAlign w:val="center"/>
            <w:hideMark/>
          </w:tcPr>
          <w:p w14:paraId="7066C295"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Viu-id mapped to strong auth is returned</w:t>
            </w:r>
          </w:p>
        </w:tc>
      </w:tr>
      <w:tr w:rsidR="00E432CA" w:rsidRPr="00E432CA" w14:paraId="50FD8B31" w14:textId="77777777" w:rsidTr="00E432CA">
        <w:trPr>
          <w:trHeight w:val="12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F7AD9A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D11</w:t>
            </w:r>
          </w:p>
        </w:tc>
        <w:tc>
          <w:tcPr>
            <w:tcW w:w="960" w:type="dxa"/>
            <w:tcBorders>
              <w:top w:val="nil"/>
              <w:left w:val="nil"/>
              <w:bottom w:val="single" w:sz="4" w:space="0" w:color="auto"/>
              <w:right w:val="single" w:sz="4" w:space="0" w:color="auto"/>
            </w:tcBorders>
            <w:shd w:val="clear" w:color="auto" w:fill="auto"/>
            <w:vAlign w:val="center"/>
            <w:hideMark/>
          </w:tcPr>
          <w:p w14:paraId="76FBE26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382A9A3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556AD40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7E54ABD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17</w:t>
            </w:r>
          </w:p>
        </w:tc>
        <w:tc>
          <w:tcPr>
            <w:tcW w:w="5380" w:type="dxa"/>
            <w:tcBorders>
              <w:top w:val="nil"/>
              <w:left w:val="nil"/>
              <w:bottom w:val="single" w:sz="4" w:space="0" w:color="auto"/>
              <w:right w:val="single" w:sz="4" w:space="0" w:color="auto"/>
            </w:tcBorders>
            <w:shd w:val="clear" w:color="auto" w:fill="auto"/>
            <w:vAlign w:val="center"/>
            <w:hideMark/>
          </w:tcPr>
          <w:p w14:paraId="11504F44"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there is no strong auth mapped to partner-id, we return the same Viu-id mapped to partner-id. If there had been a strong auth mapped we would have forced user to authenticate (but still use the same Viu-id)</w:t>
            </w:r>
          </w:p>
        </w:tc>
      </w:tr>
      <w:tr w:rsidR="00E432CA" w:rsidRPr="00E432CA" w14:paraId="4B9E7239" w14:textId="77777777" w:rsidTr="00E432CA">
        <w:trPr>
          <w:trHeight w:val="12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9D1A614"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lastRenderedPageBreak/>
              <w:t>D12</w:t>
            </w:r>
          </w:p>
        </w:tc>
        <w:tc>
          <w:tcPr>
            <w:tcW w:w="960" w:type="dxa"/>
            <w:tcBorders>
              <w:top w:val="nil"/>
              <w:left w:val="nil"/>
              <w:bottom w:val="single" w:sz="4" w:space="0" w:color="auto"/>
              <w:right w:val="single" w:sz="4" w:space="0" w:color="auto"/>
            </w:tcBorders>
            <w:shd w:val="clear" w:color="auto" w:fill="auto"/>
            <w:vAlign w:val="center"/>
            <w:hideMark/>
          </w:tcPr>
          <w:p w14:paraId="6ADD077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3C74FF0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6F69A23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4280E18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18</w:t>
            </w:r>
          </w:p>
        </w:tc>
        <w:tc>
          <w:tcPr>
            <w:tcW w:w="5380" w:type="dxa"/>
            <w:tcBorders>
              <w:top w:val="nil"/>
              <w:left w:val="nil"/>
              <w:bottom w:val="single" w:sz="4" w:space="0" w:color="auto"/>
              <w:right w:val="single" w:sz="4" w:space="0" w:color="auto"/>
            </w:tcBorders>
            <w:shd w:val="clear" w:color="auto" w:fill="auto"/>
            <w:vAlign w:val="center"/>
            <w:hideMark/>
          </w:tcPr>
          <w:p w14:paraId="655A132C"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there is no strong auth mapped to partner-id, we return the same Viu-id mapped to partner-id. If there had been a strong auth mapped we would have forced user to authenticate (but still use the same Viu-id)</w:t>
            </w:r>
          </w:p>
        </w:tc>
      </w:tr>
      <w:tr w:rsidR="00E432CA" w:rsidRPr="00E432CA" w14:paraId="62256493"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890DC7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D12</w:t>
            </w:r>
          </w:p>
        </w:tc>
        <w:tc>
          <w:tcPr>
            <w:tcW w:w="960" w:type="dxa"/>
            <w:tcBorders>
              <w:top w:val="nil"/>
              <w:left w:val="nil"/>
              <w:bottom w:val="single" w:sz="4" w:space="0" w:color="auto"/>
              <w:right w:val="single" w:sz="4" w:space="0" w:color="auto"/>
            </w:tcBorders>
            <w:shd w:val="clear" w:color="auto" w:fill="auto"/>
            <w:vAlign w:val="center"/>
            <w:hideMark/>
          </w:tcPr>
          <w:p w14:paraId="08674A7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7DA1047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S10</w:t>
            </w:r>
          </w:p>
        </w:tc>
        <w:tc>
          <w:tcPr>
            <w:tcW w:w="1160" w:type="dxa"/>
            <w:tcBorders>
              <w:top w:val="nil"/>
              <w:left w:val="nil"/>
              <w:bottom w:val="single" w:sz="4" w:space="0" w:color="auto"/>
              <w:right w:val="single" w:sz="4" w:space="0" w:color="auto"/>
            </w:tcBorders>
            <w:shd w:val="clear" w:color="auto" w:fill="auto"/>
            <w:vAlign w:val="center"/>
            <w:hideMark/>
          </w:tcPr>
          <w:p w14:paraId="2534EA0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7A03BDC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18</w:t>
            </w:r>
          </w:p>
        </w:tc>
        <w:tc>
          <w:tcPr>
            <w:tcW w:w="5380" w:type="dxa"/>
            <w:tcBorders>
              <w:top w:val="nil"/>
              <w:left w:val="nil"/>
              <w:bottom w:val="single" w:sz="4" w:space="0" w:color="auto"/>
              <w:right w:val="single" w:sz="4" w:space="0" w:color="auto"/>
            </w:tcBorders>
            <w:shd w:val="clear" w:color="auto" w:fill="auto"/>
            <w:vAlign w:val="center"/>
            <w:hideMark/>
          </w:tcPr>
          <w:p w14:paraId="7C9458F3"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there is no strong auth mapped to partner, we map the same Viu-id</w:t>
            </w:r>
          </w:p>
        </w:tc>
      </w:tr>
      <w:tr w:rsidR="00E432CA" w:rsidRPr="00E432CA" w14:paraId="14FD30B4" w14:textId="77777777" w:rsidTr="00E432CA">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F9056C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D8</w:t>
            </w:r>
          </w:p>
        </w:tc>
        <w:tc>
          <w:tcPr>
            <w:tcW w:w="960" w:type="dxa"/>
            <w:tcBorders>
              <w:top w:val="nil"/>
              <w:left w:val="nil"/>
              <w:bottom w:val="single" w:sz="4" w:space="0" w:color="auto"/>
              <w:right w:val="single" w:sz="4" w:space="0" w:color="auto"/>
            </w:tcBorders>
            <w:shd w:val="clear" w:color="auto" w:fill="auto"/>
            <w:vAlign w:val="center"/>
            <w:hideMark/>
          </w:tcPr>
          <w:p w14:paraId="6F5F234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2FD86F9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1D3D10B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4AB77D7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19</w:t>
            </w:r>
          </w:p>
        </w:tc>
        <w:tc>
          <w:tcPr>
            <w:tcW w:w="5380" w:type="dxa"/>
            <w:tcBorders>
              <w:top w:val="nil"/>
              <w:left w:val="nil"/>
              <w:bottom w:val="single" w:sz="4" w:space="0" w:color="auto"/>
              <w:right w:val="single" w:sz="4" w:space="0" w:color="auto"/>
            </w:tcBorders>
            <w:shd w:val="clear" w:color="auto" w:fill="auto"/>
            <w:vAlign w:val="center"/>
            <w:hideMark/>
          </w:tcPr>
          <w:p w14:paraId="7C564760"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there is strong auth mapped to the user, we ask the user to authenticate. If the user doesn't authenticate, we still assume it is the same user.</w:t>
            </w:r>
          </w:p>
        </w:tc>
      </w:tr>
      <w:tr w:rsidR="00E432CA" w:rsidRPr="00E432CA" w14:paraId="2B3B45AA" w14:textId="77777777" w:rsidTr="00E432CA">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042228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D8</w:t>
            </w:r>
          </w:p>
        </w:tc>
        <w:tc>
          <w:tcPr>
            <w:tcW w:w="960" w:type="dxa"/>
            <w:tcBorders>
              <w:top w:val="nil"/>
              <w:left w:val="nil"/>
              <w:bottom w:val="single" w:sz="4" w:space="0" w:color="auto"/>
              <w:right w:val="single" w:sz="4" w:space="0" w:color="auto"/>
            </w:tcBorders>
            <w:shd w:val="clear" w:color="auto" w:fill="auto"/>
            <w:vAlign w:val="center"/>
            <w:hideMark/>
          </w:tcPr>
          <w:p w14:paraId="1434B87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P8</w:t>
            </w:r>
          </w:p>
        </w:tc>
        <w:tc>
          <w:tcPr>
            <w:tcW w:w="960" w:type="dxa"/>
            <w:tcBorders>
              <w:top w:val="nil"/>
              <w:left w:val="nil"/>
              <w:bottom w:val="single" w:sz="4" w:space="0" w:color="auto"/>
              <w:right w:val="single" w:sz="4" w:space="0" w:color="auto"/>
            </w:tcBorders>
            <w:shd w:val="clear" w:color="auto" w:fill="auto"/>
            <w:vAlign w:val="center"/>
            <w:hideMark/>
          </w:tcPr>
          <w:p w14:paraId="45968CD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3BA70B5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126B21F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20</w:t>
            </w:r>
          </w:p>
        </w:tc>
        <w:tc>
          <w:tcPr>
            <w:tcW w:w="5380" w:type="dxa"/>
            <w:tcBorders>
              <w:top w:val="nil"/>
              <w:left w:val="nil"/>
              <w:bottom w:val="single" w:sz="4" w:space="0" w:color="auto"/>
              <w:right w:val="single" w:sz="4" w:space="0" w:color="auto"/>
            </w:tcBorders>
            <w:shd w:val="clear" w:color="auto" w:fill="auto"/>
            <w:vAlign w:val="center"/>
            <w:hideMark/>
          </w:tcPr>
          <w:p w14:paraId="3303936B"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there is strong auth mapped to the user, we ask the user to authenticate. If the user doesn't authenticate, we still assume it is the same user.</w:t>
            </w:r>
          </w:p>
        </w:tc>
      </w:tr>
      <w:tr w:rsidR="00E432CA" w:rsidRPr="00E432CA" w14:paraId="5D3E007D"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BEC63C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D8</w:t>
            </w:r>
          </w:p>
        </w:tc>
        <w:tc>
          <w:tcPr>
            <w:tcW w:w="960" w:type="dxa"/>
            <w:tcBorders>
              <w:top w:val="nil"/>
              <w:left w:val="nil"/>
              <w:bottom w:val="single" w:sz="4" w:space="0" w:color="auto"/>
              <w:right w:val="single" w:sz="4" w:space="0" w:color="auto"/>
            </w:tcBorders>
            <w:shd w:val="clear" w:color="auto" w:fill="auto"/>
            <w:vAlign w:val="center"/>
            <w:hideMark/>
          </w:tcPr>
          <w:p w14:paraId="56BC74A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P8</w:t>
            </w:r>
          </w:p>
        </w:tc>
        <w:tc>
          <w:tcPr>
            <w:tcW w:w="960" w:type="dxa"/>
            <w:tcBorders>
              <w:top w:val="nil"/>
              <w:left w:val="nil"/>
              <w:bottom w:val="single" w:sz="4" w:space="0" w:color="auto"/>
              <w:right w:val="single" w:sz="4" w:space="0" w:color="auto"/>
            </w:tcBorders>
            <w:shd w:val="clear" w:color="auto" w:fill="auto"/>
            <w:vAlign w:val="center"/>
            <w:hideMark/>
          </w:tcPr>
          <w:p w14:paraId="16D4F13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S7</w:t>
            </w:r>
          </w:p>
        </w:tc>
        <w:tc>
          <w:tcPr>
            <w:tcW w:w="1160" w:type="dxa"/>
            <w:tcBorders>
              <w:top w:val="nil"/>
              <w:left w:val="nil"/>
              <w:bottom w:val="single" w:sz="4" w:space="0" w:color="auto"/>
              <w:right w:val="single" w:sz="4" w:space="0" w:color="auto"/>
            </w:tcBorders>
            <w:shd w:val="clear" w:color="auto" w:fill="auto"/>
            <w:vAlign w:val="center"/>
            <w:hideMark/>
          </w:tcPr>
          <w:p w14:paraId="0236485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V16</w:t>
            </w:r>
          </w:p>
        </w:tc>
        <w:tc>
          <w:tcPr>
            <w:tcW w:w="1100" w:type="dxa"/>
            <w:tcBorders>
              <w:top w:val="nil"/>
              <w:left w:val="nil"/>
              <w:bottom w:val="single" w:sz="4" w:space="0" w:color="auto"/>
              <w:right w:val="single" w:sz="4" w:space="0" w:color="auto"/>
            </w:tcBorders>
            <w:shd w:val="clear" w:color="auto" w:fill="auto"/>
            <w:vAlign w:val="center"/>
            <w:hideMark/>
          </w:tcPr>
          <w:p w14:paraId="7782BD8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20</w:t>
            </w:r>
          </w:p>
        </w:tc>
        <w:tc>
          <w:tcPr>
            <w:tcW w:w="5380" w:type="dxa"/>
            <w:tcBorders>
              <w:top w:val="nil"/>
              <w:left w:val="nil"/>
              <w:bottom w:val="single" w:sz="4" w:space="0" w:color="auto"/>
              <w:right w:val="single" w:sz="4" w:space="0" w:color="auto"/>
            </w:tcBorders>
            <w:shd w:val="clear" w:color="auto" w:fill="auto"/>
            <w:vAlign w:val="center"/>
            <w:hideMark/>
          </w:tcPr>
          <w:p w14:paraId="6DAE92AE"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We create a new Viu-id since P8 is already mapped to strong auth (s5)</w:t>
            </w:r>
          </w:p>
        </w:tc>
      </w:tr>
      <w:tr w:rsidR="00E432CA" w:rsidRPr="00E432CA" w14:paraId="278E50F1"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EA5AF2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D12</w:t>
            </w:r>
          </w:p>
        </w:tc>
        <w:tc>
          <w:tcPr>
            <w:tcW w:w="960" w:type="dxa"/>
            <w:tcBorders>
              <w:top w:val="nil"/>
              <w:left w:val="nil"/>
              <w:bottom w:val="single" w:sz="4" w:space="0" w:color="auto"/>
              <w:right w:val="single" w:sz="4" w:space="0" w:color="auto"/>
            </w:tcBorders>
            <w:shd w:val="clear" w:color="auto" w:fill="auto"/>
            <w:vAlign w:val="center"/>
            <w:hideMark/>
          </w:tcPr>
          <w:p w14:paraId="253E1D2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5AF21A4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14E78C0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11F2FDA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21</w:t>
            </w:r>
          </w:p>
        </w:tc>
        <w:tc>
          <w:tcPr>
            <w:tcW w:w="5380" w:type="dxa"/>
            <w:tcBorders>
              <w:top w:val="nil"/>
              <w:left w:val="nil"/>
              <w:bottom w:val="single" w:sz="4" w:space="0" w:color="auto"/>
              <w:right w:val="single" w:sz="4" w:space="0" w:color="auto"/>
            </w:tcBorders>
            <w:shd w:val="clear" w:color="auto" w:fill="auto"/>
            <w:vAlign w:val="center"/>
            <w:hideMark/>
          </w:tcPr>
          <w:p w14:paraId="31F88EE2"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Create a new id, if the user doesn't authenticate</w:t>
            </w:r>
          </w:p>
        </w:tc>
      </w:tr>
      <w:tr w:rsidR="00E432CA" w:rsidRPr="00E432CA" w14:paraId="4E9CF62D"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9C3E30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D12</w:t>
            </w:r>
          </w:p>
        </w:tc>
        <w:tc>
          <w:tcPr>
            <w:tcW w:w="960" w:type="dxa"/>
            <w:tcBorders>
              <w:top w:val="nil"/>
              <w:left w:val="nil"/>
              <w:bottom w:val="single" w:sz="4" w:space="0" w:color="auto"/>
              <w:right w:val="single" w:sz="4" w:space="0" w:color="auto"/>
            </w:tcBorders>
            <w:shd w:val="clear" w:color="auto" w:fill="auto"/>
            <w:vAlign w:val="center"/>
            <w:hideMark/>
          </w:tcPr>
          <w:p w14:paraId="0AEA37BA"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5668916B"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S5</w:t>
            </w:r>
          </w:p>
        </w:tc>
        <w:tc>
          <w:tcPr>
            <w:tcW w:w="1160" w:type="dxa"/>
            <w:tcBorders>
              <w:top w:val="nil"/>
              <w:left w:val="nil"/>
              <w:bottom w:val="single" w:sz="4" w:space="0" w:color="auto"/>
              <w:right w:val="single" w:sz="4" w:space="0" w:color="auto"/>
            </w:tcBorders>
            <w:shd w:val="clear" w:color="auto" w:fill="auto"/>
            <w:vAlign w:val="center"/>
            <w:hideMark/>
          </w:tcPr>
          <w:p w14:paraId="049F8E3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781F8D5F"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21</w:t>
            </w:r>
          </w:p>
        </w:tc>
        <w:tc>
          <w:tcPr>
            <w:tcW w:w="5380" w:type="dxa"/>
            <w:tcBorders>
              <w:top w:val="nil"/>
              <w:left w:val="nil"/>
              <w:bottom w:val="single" w:sz="4" w:space="0" w:color="auto"/>
              <w:right w:val="single" w:sz="4" w:space="0" w:color="auto"/>
            </w:tcBorders>
            <w:shd w:val="clear" w:color="auto" w:fill="auto"/>
            <w:vAlign w:val="center"/>
            <w:hideMark/>
          </w:tcPr>
          <w:p w14:paraId="6D7F7AF5"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Fetch the viu-id mapped to strong auth</w:t>
            </w:r>
          </w:p>
        </w:tc>
      </w:tr>
      <w:tr w:rsidR="00E432CA" w:rsidRPr="00E432CA" w14:paraId="5EFCC7A4"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69CE8D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D13</w:t>
            </w:r>
          </w:p>
        </w:tc>
        <w:tc>
          <w:tcPr>
            <w:tcW w:w="960" w:type="dxa"/>
            <w:tcBorders>
              <w:top w:val="nil"/>
              <w:left w:val="nil"/>
              <w:bottom w:val="single" w:sz="4" w:space="0" w:color="auto"/>
              <w:right w:val="single" w:sz="4" w:space="0" w:color="auto"/>
            </w:tcBorders>
            <w:shd w:val="clear" w:color="auto" w:fill="auto"/>
            <w:vAlign w:val="center"/>
            <w:hideMark/>
          </w:tcPr>
          <w:p w14:paraId="7C9DB820"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49ADA80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2613C68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5FB3BC1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22</w:t>
            </w:r>
          </w:p>
        </w:tc>
        <w:tc>
          <w:tcPr>
            <w:tcW w:w="5380" w:type="dxa"/>
            <w:tcBorders>
              <w:top w:val="nil"/>
              <w:left w:val="nil"/>
              <w:bottom w:val="single" w:sz="4" w:space="0" w:color="auto"/>
              <w:right w:val="single" w:sz="4" w:space="0" w:color="auto"/>
            </w:tcBorders>
            <w:shd w:val="clear" w:color="auto" w:fill="auto"/>
            <w:vAlign w:val="center"/>
            <w:hideMark/>
          </w:tcPr>
          <w:p w14:paraId="0D4303FD"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07921FC5" w14:textId="77777777" w:rsidTr="00E432CA">
        <w:trPr>
          <w:trHeight w:val="9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283CA67"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D14</w:t>
            </w:r>
          </w:p>
        </w:tc>
        <w:tc>
          <w:tcPr>
            <w:tcW w:w="960" w:type="dxa"/>
            <w:tcBorders>
              <w:top w:val="nil"/>
              <w:left w:val="nil"/>
              <w:bottom w:val="single" w:sz="4" w:space="0" w:color="auto"/>
              <w:right w:val="single" w:sz="4" w:space="0" w:color="auto"/>
            </w:tcBorders>
            <w:shd w:val="clear" w:color="auto" w:fill="auto"/>
            <w:vAlign w:val="center"/>
            <w:hideMark/>
          </w:tcPr>
          <w:p w14:paraId="34F8938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3F3F9DA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068F9E5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4EBAD39D"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23</w:t>
            </w:r>
          </w:p>
        </w:tc>
        <w:tc>
          <w:tcPr>
            <w:tcW w:w="5380" w:type="dxa"/>
            <w:tcBorders>
              <w:top w:val="nil"/>
              <w:left w:val="nil"/>
              <w:bottom w:val="single" w:sz="4" w:space="0" w:color="auto"/>
              <w:right w:val="single" w:sz="4" w:space="0" w:color="auto"/>
            </w:tcBorders>
            <w:shd w:val="clear" w:color="auto" w:fill="auto"/>
            <w:vAlign w:val="center"/>
            <w:hideMark/>
          </w:tcPr>
          <w:p w14:paraId="7054FD9B"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there is strong auth mapped to the user, we ask the user to authenticate. If the user doesn't authenticate, we still assume it is the same user.</w:t>
            </w:r>
          </w:p>
        </w:tc>
      </w:tr>
      <w:tr w:rsidR="00E432CA" w:rsidRPr="00E432CA" w14:paraId="20677E27" w14:textId="77777777" w:rsidTr="00E432CA">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BD970C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D14</w:t>
            </w:r>
          </w:p>
        </w:tc>
        <w:tc>
          <w:tcPr>
            <w:tcW w:w="960" w:type="dxa"/>
            <w:tcBorders>
              <w:top w:val="nil"/>
              <w:left w:val="nil"/>
              <w:bottom w:val="single" w:sz="4" w:space="0" w:color="auto"/>
              <w:right w:val="single" w:sz="4" w:space="0" w:color="auto"/>
            </w:tcBorders>
            <w:shd w:val="clear" w:color="auto" w:fill="auto"/>
            <w:vAlign w:val="center"/>
            <w:hideMark/>
          </w:tcPr>
          <w:p w14:paraId="2FC95711"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5A1E04E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S8</w:t>
            </w:r>
          </w:p>
        </w:tc>
        <w:tc>
          <w:tcPr>
            <w:tcW w:w="1160" w:type="dxa"/>
            <w:tcBorders>
              <w:top w:val="nil"/>
              <w:left w:val="nil"/>
              <w:bottom w:val="single" w:sz="4" w:space="0" w:color="auto"/>
              <w:right w:val="single" w:sz="4" w:space="0" w:color="auto"/>
            </w:tcBorders>
            <w:shd w:val="clear" w:color="auto" w:fill="auto"/>
            <w:vAlign w:val="center"/>
            <w:hideMark/>
          </w:tcPr>
          <w:p w14:paraId="4CAF4166"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V17</w:t>
            </w:r>
          </w:p>
        </w:tc>
        <w:tc>
          <w:tcPr>
            <w:tcW w:w="1100" w:type="dxa"/>
            <w:tcBorders>
              <w:top w:val="nil"/>
              <w:left w:val="nil"/>
              <w:bottom w:val="single" w:sz="4" w:space="0" w:color="auto"/>
              <w:right w:val="single" w:sz="4" w:space="0" w:color="auto"/>
            </w:tcBorders>
            <w:shd w:val="clear" w:color="auto" w:fill="auto"/>
            <w:vAlign w:val="center"/>
            <w:hideMark/>
          </w:tcPr>
          <w:p w14:paraId="7A6CCF53"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23</w:t>
            </w:r>
          </w:p>
        </w:tc>
        <w:tc>
          <w:tcPr>
            <w:tcW w:w="5380" w:type="dxa"/>
            <w:tcBorders>
              <w:top w:val="nil"/>
              <w:left w:val="nil"/>
              <w:bottom w:val="single" w:sz="4" w:space="0" w:color="auto"/>
              <w:right w:val="single" w:sz="4" w:space="0" w:color="auto"/>
            </w:tcBorders>
            <w:shd w:val="clear" w:color="auto" w:fill="auto"/>
            <w:vAlign w:val="center"/>
            <w:hideMark/>
          </w:tcPr>
          <w:p w14:paraId="3B5AAB39"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Since P6 is already mapped to strong auth, we create a new Viu-id</w:t>
            </w:r>
          </w:p>
        </w:tc>
      </w:tr>
      <w:tr w:rsidR="00E432CA" w:rsidRPr="00E432CA" w14:paraId="099D8981"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D5F6CD8"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D15</w:t>
            </w:r>
          </w:p>
        </w:tc>
        <w:tc>
          <w:tcPr>
            <w:tcW w:w="960" w:type="dxa"/>
            <w:tcBorders>
              <w:top w:val="nil"/>
              <w:left w:val="nil"/>
              <w:bottom w:val="single" w:sz="4" w:space="0" w:color="auto"/>
              <w:right w:val="single" w:sz="4" w:space="0" w:color="auto"/>
            </w:tcBorders>
            <w:shd w:val="clear" w:color="auto" w:fill="auto"/>
            <w:vAlign w:val="center"/>
            <w:hideMark/>
          </w:tcPr>
          <w:p w14:paraId="10DF69A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65E59EB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center"/>
            <w:hideMark/>
          </w:tcPr>
          <w:p w14:paraId="3507756E"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V11</w:t>
            </w:r>
          </w:p>
        </w:tc>
        <w:tc>
          <w:tcPr>
            <w:tcW w:w="1100" w:type="dxa"/>
            <w:tcBorders>
              <w:top w:val="nil"/>
              <w:left w:val="nil"/>
              <w:bottom w:val="single" w:sz="4" w:space="0" w:color="auto"/>
              <w:right w:val="single" w:sz="4" w:space="0" w:color="auto"/>
            </w:tcBorders>
            <w:shd w:val="clear" w:color="auto" w:fill="auto"/>
            <w:vAlign w:val="center"/>
            <w:hideMark/>
          </w:tcPr>
          <w:p w14:paraId="7A30BC5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24</w:t>
            </w:r>
          </w:p>
        </w:tc>
        <w:tc>
          <w:tcPr>
            <w:tcW w:w="5380" w:type="dxa"/>
            <w:tcBorders>
              <w:top w:val="nil"/>
              <w:left w:val="nil"/>
              <w:bottom w:val="single" w:sz="4" w:space="0" w:color="auto"/>
              <w:right w:val="single" w:sz="4" w:space="0" w:color="auto"/>
            </w:tcBorders>
            <w:shd w:val="clear" w:color="auto" w:fill="auto"/>
            <w:vAlign w:val="center"/>
            <w:hideMark/>
          </w:tcPr>
          <w:p w14:paraId="3AB695CC"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r w:rsidR="00E432CA" w:rsidRPr="00E432CA" w14:paraId="30AB7F3F" w14:textId="77777777" w:rsidTr="00E432CA">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BB0DDE5"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D15</w:t>
            </w:r>
          </w:p>
        </w:tc>
        <w:tc>
          <w:tcPr>
            <w:tcW w:w="960" w:type="dxa"/>
            <w:tcBorders>
              <w:top w:val="nil"/>
              <w:left w:val="nil"/>
              <w:bottom w:val="single" w:sz="4" w:space="0" w:color="auto"/>
              <w:right w:val="single" w:sz="4" w:space="0" w:color="auto"/>
            </w:tcBorders>
            <w:shd w:val="clear" w:color="auto" w:fill="auto"/>
            <w:vAlign w:val="center"/>
            <w:hideMark/>
          </w:tcPr>
          <w:p w14:paraId="4B3D97B2"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P6</w:t>
            </w:r>
          </w:p>
        </w:tc>
        <w:tc>
          <w:tcPr>
            <w:tcW w:w="960" w:type="dxa"/>
            <w:tcBorders>
              <w:top w:val="nil"/>
              <w:left w:val="nil"/>
              <w:bottom w:val="single" w:sz="4" w:space="0" w:color="auto"/>
              <w:right w:val="single" w:sz="4" w:space="0" w:color="auto"/>
            </w:tcBorders>
            <w:shd w:val="clear" w:color="auto" w:fill="auto"/>
            <w:vAlign w:val="center"/>
            <w:hideMark/>
          </w:tcPr>
          <w:p w14:paraId="14F16B1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S5</w:t>
            </w:r>
          </w:p>
        </w:tc>
        <w:tc>
          <w:tcPr>
            <w:tcW w:w="1160" w:type="dxa"/>
            <w:tcBorders>
              <w:top w:val="nil"/>
              <w:left w:val="nil"/>
              <w:bottom w:val="single" w:sz="4" w:space="0" w:color="auto"/>
              <w:right w:val="single" w:sz="4" w:space="0" w:color="auto"/>
            </w:tcBorders>
            <w:shd w:val="clear" w:color="auto" w:fill="auto"/>
            <w:vAlign w:val="center"/>
            <w:hideMark/>
          </w:tcPr>
          <w:p w14:paraId="0CA652FC"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V9</w:t>
            </w:r>
          </w:p>
        </w:tc>
        <w:tc>
          <w:tcPr>
            <w:tcW w:w="1100" w:type="dxa"/>
            <w:tcBorders>
              <w:top w:val="nil"/>
              <w:left w:val="nil"/>
              <w:bottom w:val="single" w:sz="4" w:space="0" w:color="auto"/>
              <w:right w:val="single" w:sz="4" w:space="0" w:color="auto"/>
            </w:tcBorders>
            <w:shd w:val="clear" w:color="auto" w:fill="auto"/>
            <w:vAlign w:val="center"/>
            <w:hideMark/>
          </w:tcPr>
          <w:p w14:paraId="63CA4A29" w14:textId="77777777" w:rsidR="00E432CA" w:rsidRPr="00E432CA" w:rsidRDefault="00E432CA" w:rsidP="002A7768">
            <w:pPr>
              <w:spacing w:line="360" w:lineRule="auto"/>
              <w:jc w:val="center"/>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24</w:t>
            </w:r>
          </w:p>
        </w:tc>
        <w:tc>
          <w:tcPr>
            <w:tcW w:w="5380" w:type="dxa"/>
            <w:tcBorders>
              <w:top w:val="nil"/>
              <w:left w:val="nil"/>
              <w:bottom w:val="single" w:sz="4" w:space="0" w:color="auto"/>
              <w:right w:val="single" w:sz="4" w:space="0" w:color="auto"/>
            </w:tcBorders>
            <w:shd w:val="clear" w:color="auto" w:fill="auto"/>
            <w:vAlign w:val="center"/>
            <w:hideMark/>
          </w:tcPr>
          <w:p w14:paraId="628C0512" w14:textId="77777777" w:rsidR="00E432CA" w:rsidRPr="00E432CA" w:rsidRDefault="00E432CA" w:rsidP="002A7768">
            <w:pPr>
              <w:spacing w:line="360" w:lineRule="auto"/>
              <w:rPr>
                <w:rFonts w:ascii="Calibri" w:eastAsia="Times New Roman" w:hAnsi="Calibri" w:cs="Calibri"/>
                <w:color w:val="000000"/>
                <w:lang w:val="en-IN" w:eastAsia="en-IN"/>
              </w:rPr>
            </w:pPr>
            <w:r w:rsidRPr="00E432CA">
              <w:rPr>
                <w:rFonts w:ascii="Calibri" w:eastAsia="Times New Roman" w:hAnsi="Calibri" w:cs="Calibri"/>
                <w:color w:val="000000"/>
                <w:lang w:val="en-IN" w:eastAsia="en-IN"/>
              </w:rPr>
              <w:t> </w:t>
            </w:r>
          </w:p>
        </w:tc>
      </w:tr>
    </w:tbl>
    <w:p w14:paraId="4FFA440F" w14:textId="32EA824F" w:rsidR="00825169" w:rsidRDefault="00825169" w:rsidP="002A7768">
      <w:pPr>
        <w:pStyle w:val="Heading2"/>
        <w:spacing w:line="360" w:lineRule="auto"/>
        <w:rPr>
          <w:caps/>
          <w:lang w:val="en-IN"/>
        </w:rPr>
      </w:pPr>
    </w:p>
    <w:p w14:paraId="6995EE65" w14:textId="37E78B25" w:rsidR="00825169" w:rsidRDefault="00825169" w:rsidP="002A7768">
      <w:pPr>
        <w:spacing w:line="360" w:lineRule="auto"/>
        <w:rPr>
          <w:lang w:val="en-IN"/>
        </w:rPr>
      </w:pPr>
    </w:p>
    <w:p w14:paraId="0678476D" w14:textId="77777777" w:rsidR="00825169" w:rsidRDefault="00825169" w:rsidP="002A7768">
      <w:pPr>
        <w:spacing w:line="360" w:lineRule="auto"/>
        <w:rPr>
          <w:rFonts w:asciiTheme="majorHAnsi" w:eastAsiaTheme="majorEastAsia" w:hAnsiTheme="majorHAnsi" w:cstheme="majorBidi"/>
          <w:color w:val="1F4E79" w:themeColor="accent1" w:themeShade="80"/>
          <w:sz w:val="32"/>
          <w:szCs w:val="32"/>
          <w:lang w:val="en-IN"/>
        </w:rPr>
      </w:pPr>
      <w:r>
        <w:rPr>
          <w:lang w:val="en-IN"/>
        </w:rPr>
        <w:br w:type="page"/>
      </w:r>
    </w:p>
    <w:p w14:paraId="48D1E28F" w14:textId="7BAEAA2B" w:rsidR="00825169" w:rsidRPr="00825169" w:rsidRDefault="00825169" w:rsidP="002A7768">
      <w:pPr>
        <w:pStyle w:val="Heading1"/>
        <w:spacing w:line="360" w:lineRule="auto"/>
        <w:rPr>
          <w:lang w:val="en-IN"/>
        </w:rPr>
      </w:pPr>
      <w:bookmarkStart w:id="37" w:name="_Toc532490388"/>
      <w:r>
        <w:rPr>
          <w:lang w:val="en-IN"/>
        </w:rPr>
        <w:lastRenderedPageBreak/>
        <w:t>Front End Use</w:t>
      </w:r>
      <w:r w:rsidR="00F6437F">
        <w:rPr>
          <w:lang w:val="en-IN"/>
        </w:rPr>
        <w:t>r Stories(TBD)</w:t>
      </w:r>
      <w:bookmarkEnd w:id="37"/>
    </w:p>
    <w:p w14:paraId="7098BECE" w14:textId="0DBDCA40" w:rsidR="00741B6D" w:rsidRDefault="00F8650E" w:rsidP="002A7768">
      <w:pPr>
        <w:pStyle w:val="Heading2"/>
        <w:spacing w:line="360" w:lineRule="auto"/>
        <w:rPr>
          <w:lang w:val="en-IN"/>
        </w:rPr>
      </w:pPr>
      <w:bookmarkStart w:id="38" w:name="_Toc532490389"/>
      <w:r>
        <w:rPr>
          <w:lang w:val="en-IN"/>
        </w:rPr>
        <w:t xml:space="preserve">Use Case </w:t>
      </w:r>
      <w:r w:rsidR="00D652B8">
        <w:rPr>
          <w:lang w:val="en-IN"/>
        </w:rPr>
        <w:t>1</w:t>
      </w:r>
      <w:r>
        <w:rPr>
          <w:lang w:val="en-IN"/>
        </w:rPr>
        <w:t>: Multiple Partner Ids</w:t>
      </w:r>
      <w:r w:rsidR="00E909ED">
        <w:rPr>
          <w:lang w:val="en-IN"/>
        </w:rPr>
        <w:t xml:space="preserve"> (this needs to be handled via FE)</w:t>
      </w:r>
      <w:bookmarkEnd w:id="38"/>
    </w:p>
    <w:p w14:paraId="044A9C07" w14:textId="25ED276F" w:rsidR="00F8650E" w:rsidRDefault="00741B6D" w:rsidP="002A7768">
      <w:pPr>
        <w:spacing w:line="360" w:lineRule="auto"/>
        <w:rPr>
          <w:lang w:val="en-IN"/>
        </w:rPr>
      </w:pPr>
      <w:r>
        <w:rPr>
          <w:lang w:val="en-IN"/>
        </w:rPr>
        <w:t>For browser this case needs to be handled by front-end. The only use case I can think of is that user is on dual sim phone and he has a cookie with MSISDN1 but he is on data-network with MSISDN2. For such use cases, the front-end will decide &amp; pass only one partner-id to backend.</w:t>
      </w:r>
    </w:p>
    <w:p w14:paraId="160EA0A6" w14:textId="4A35B32E" w:rsidR="00130BD9" w:rsidRDefault="00130BD9" w:rsidP="002A7768">
      <w:pPr>
        <w:spacing w:line="360" w:lineRule="auto"/>
        <w:rPr>
          <w:lang w:val="en-IN"/>
        </w:rPr>
      </w:pPr>
    </w:p>
    <w:p w14:paraId="7B66158A" w14:textId="77777777" w:rsidR="00130BD9" w:rsidRPr="00130BD9" w:rsidRDefault="00130BD9" w:rsidP="002A7768">
      <w:pPr>
        <w:spacing w:line="360" w:lineRule="auto"/>
        <w:rPr>
          <w:lang w:val="en-IN"/>
        </w:rPr>
      </w:pPr>
      <w:r w:rsidRPr="00130BD9">
        <w:rPr>
          <w:lang w:val="en-IN"/>
        </w:rPr>
        <w:t>1. Check if MSISDN/Partner-id is received in HE, then send only this partner-id. No need to look at cookie</w:t>
      </w:r>
    </w:p>
    <w:p w14:paraId="16553D6E" w14:textId="77777777" w:rsidR="00130BD9" w:rsidRPr="00130BD9" w:rsidRDefault="00130BD9" w:rsidP="002A7768">
      <w:pPr>
        <w:spacing w:line="360" w:lineRule="auto"/>
        <w:rPr>
          <w:lang w:val="en-IN"/>
        </w:rPr>
      </w:pPr>
      <w:r w:rsidRPr="00130BD9">
        <w:rPr>
          <w:lang w:val="en-IN"/>
        </w:rPr>
        <w:t>2. If MSISDN is not there in HE, then check cookie</w:t>
      </w:r>
    </w:p>
    <w:p w14:paraId="5F2266D2" w14:textId="77777777" w:rsidR="00130BD9" w:rsidRPr="00130BD9" w:rsidRDefault="00130BD9" w:rsidP="002A7768">
      <w:pPr>
        <w:spacing w:line="360" w:lineRule="auto"/>
        <w:rPr>
          <w:lang w:val="en-IN"/>
        </w:rPr>
      </w:pPr>
      <w:r w:rsidRPr="00130BD9">
        <w:rPr>
          <w:lang w:val="en-IN"/>
        </w:rPr>
        <w:t>* If only one partner-id present in cookie, send this partner-id</w:t>
      </w:r>
    </w:p>
    <w:p w14:paraId="0927D25E" w14:textId="120B5F19" w:rsidR="00130BD9" w:rsidRDefault="00130BD9" w:rsidP="002A7768">
      <w:pPr>
        <w:spacing w:line="360" w:lineRule="auto"/>
        <w:rPr>
          <w:lang w:val="en-IN"/>
        </w:rPr>
      </w:pPr>
      <w:r w:rsidRPr="00130BD9">
        <w:rPr>
          <w:lang w:val="en-IN"/>
        </w:rPr>
        <w:t>* If multiple partner-id(s) are present in cookies - This is TBD</w:t>
      </w:r>
    </w:p>
    <w:p w14:paraId="594BF329" w14:textId="51BC44C2" w:rsidR="00395F5C" w:rsidRDefault="00395F5C" w:rsidP="002A7768">
      <w:pPr>
        <w:spacing w:line="360" w:lineRule="auto"/>
        <w:rPr>
          <w:lang w:val="en-IN"/>
        </w:rPr>
      </w:pPr>
    </w:p>
    <w:p w14:paraId="246965A3" w14:textId="4504A203" w:rsidR="00395F5C" w:rsidRDefault="00395F5C" w:rsidP="002A7768">
      <w:pPr>
        <w:pStyle w:val="Heading2"/>
        <w:spacing w:line="360" w:lineRule="auto"/>
        <w:rPr>
          <w:lang w:val="en-IN"/>
        </w:rPr>
      </w:pPr>
      <w:bookmarkStart w:id="39" w:name="_Toc532490390"/>
      <w:r>
        <w:rPr>
          <w:lang w:val="en-IN"/>
        </w:rPr>
        <w:t>Use Case 2: User does a strong auth &amp; the switch to partner network with an existing partner-id within the session</w:t>
      </w:r>
      <w:bookmarkEnd w:id="39"/>
    </w:p>
    <w:p w14:paraId="5A004E54" w14:textId="77777777" w:rsidR="00395F5C" w:rsidRPr="00395F5C" w:rsidRDefault="00395F5C" w:rsidP="002A7768">
      <w:pPr>
        <w:spacing w:line="360" w:lineRule="auto"/>
        <w:rPr>
          <w:lang w:val="en-IN"/>
        </w:rPr>
      </w:pPr>
    </w:p>
    <w:p w14:paraId="67B9FBEE" w14:textId="0B0BDAC9" w:rsidR="00395F5C" w:rsidRDefault="00395F5C" w:rsidP="002A7768">
      <w:pPr>
        <w:pStyle w:val="Heading2"/>
        <w:spacing w:line="360" w:lineRule="auto"/>
        <w:rPr>
          <w:lang w:val="en-IN"/>
        </w:rPr>
      </w:pPr>
      <w:bookmarkStart w:id="40" w:name="_Toc532490391"/>
      <w:r>
        <w:rPr>
          <w:lang w:val="en-IN"/>
        </w:rPr>
        <w:t xml:space="preserve">Use Case </w:t>
      </w:r>
      <w:r w:rsidR="00D652B8">
        <w:rPr>
          <w:lang w:val="en-IN"/>
        </w:rPr>
        <w:t xml:space="preserve">3 </w:t>
      </w:r>
      <w:r>
        <w:rPr>
          <w:lang w:val="en-IN"/>
        </w:rPr>
        <w:t>: User does a strong auth &amp; the switch to partner network with a new partner-id within the session</w:t>
      </w:r>
      <w:bookmarkEnd w:id="40"/>
    </w:p>
    <w:p w14:paraId="0920ABB6" w14:textId="77777777" w:rsidR="0062027D" w:rsidRDefault="0062027D" w:rsidP="002A7768">
      <w:pPr>
        <w:spacing w:line="360" w:lineRule="auto"/>
        <w:rPr>
          <w:rFonts w:asciiTheme="majorHAnsi" w:eastAsiaTheme="majorEastAsia" w:hAnsiTheme="majorHAnsi" w:cstheme="majorBidi"/>
          <w:color w:val="1F4E79" w:themeColor="accent1" w:themeShade="80"/>
          <w:sz w:val="32"/>
          <w:szCs w:val="32"/>
          <w:lang w:val="en-IN"/>
        </w:rPr>
      </w:pPr>
      <w:r>
        <w:rPr>
          <w:lang w:val="en-IN"/>
        </w:rPr>
        <w:br w:type="page"/>
      </w:r>
    </w:p>
    <w:p w14:paraId="5C8F6004" w14:textId="4F8CA140" w:rsidR="00F8650E" w:rsidRDefault="003851C5" w:rsidP="002A7768">
      <w:pPr>
        <w:pStyle w:val="Heading1"/>
        <w:spacing w:line="360" w:lineRule="auto"/>
        <w:rPr>
          <w:lang w:val="en-IN"/>
        </w:rPr>
      </w:pPr>
      <w:bookmarkStart w:id="41" w:name="_Toc532490392"/>
      <w:r>
        <w:rPr>
          <w:lang w:val="en-IN"/>
        </w:rPr>
        <w:lastRenderedPageBreak/>
        <w:t>Viu-id Creation &amp; Fetching Rules</w:t>
      </w:r>
      <w:bookmarkEnd w:id="41"/>
    </w:p>
    <w:p w14:paraId="3E860B9F" w14:textId="48116404" w:rsidR="00A16092" w:rsidRDefault="00A16092" w:rsidP="002A7768">
      <w:pPr>
        <w:spacing w:line="360" w:lineRule="auto"/>
        <w:rPr>
          <w:lang w:val="en-IN"/>
        </w:rPr>
      </w:pPr>
    </w:p>
    <w:p w14:paraId="5E36D454" w14:textId="787C836A" w:rsidR="00A16092" w:rsidRDefault="00A16092" w:rsidP="002A7768">
      <w:pPr>
        <w:spacing w:line="360" w:lineRule="auto"/>
        <w:rPr>
          <w:lang w:val="en-IN"/>
        </w:rPr>
      </w:pPr>
    </w:p>
    <w:p w14:paraId="5BCA5EBC" w14:textId="0CF5C77C" w:rsidR="00A16092" w:rsidRDefault="004C09B0" w:rsidP="002A7768">
      <w:pPr>
        <w:spacing w:line="360" w:lineRule="auto"/>
        <w:rPr>
          <w:lang w:val="en-IN"/>
        </w:rPr>
      </w:pPr>
      <w:r>
        <w:rPr>
          <w:lang w:val="en-IN"/>
        </w:rPr>
        <w:object w:dxaOrig="1536" w:dyaOrig="998" w14:anchorId="79715C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11" o:title=""/>
          </v:shape>
          <o:OLEObject Type="Embed" ProgID="AcroExch.Document.DC" ShapeID="_x0000_i1025" DrawAspect="Icon" ObjectID="_1606232052" r:id="rId12"/>
        </w:object>
      </w:r>
    </w:p>
    <w:p w14:paraId="138A9C64" w14:textId="77777777" w:rsidR="004C09B0" w:rsidRPr="00A16092" w:rsidRDefault="004C09B0" w:rsidP="002A7768">
      <w:pPr>
        <w:spacing w:line="360" w:lineRule="auto"/>
        <w:rPr>
          <w:lang w:val="en-IN"/>
        </w:rPr>
      </w:pPr>
    </w:p>
    <w:p w14:paraId="70FC0C89" w14:textId="77777777" w:rsidR="004C09B0" w:rsidRDefault="004C09B0">
      <w:pPr>
        <w:rPr>
          <w:rFonts w:asciiTheme="majorHAnsi" w:eastAsiaTheme="majorEastAsia" w:hAnsiTheme="majorHAnsi" w:cstheme="majorBidi"/>
          <w:color w:val="1F4E79" w:themeColor="accent1" w:themeShade="80"/>
          <w:sz w:val="32"/>
          <w:szCs w:val="32"/>
          <w:lang w:val="en-IN"/>
        </w:rPr>
      </w:pPr>
      <w:r>
        <w:rPr>
          <w:lang w:val="en-IN"/>
        </w:rPr>
        <w:br w:type="page"/>
      </w:r>
    </w:p>
    <w:p w14:paraId="24FE21BA" w14:textId="7700B3BB" w:rsidR="0062027D" w:rsidRDefault="0062027D" w:rsidP="002A7768">
      <w:pPr>
        <w:pStyle w:val="Heading1"/>
        <w:spacing w:line="360" w:lineRule="auto"/>
        <w:rPr>
          <w:lang w:val="en-IN"/>
        </w:rPr>
      </w:pPr>
      <w:bookmarkStart w:id="42" w:name="_Toc532490393"/>
      <w:r>
        <w:rPr>
          <w:lang w:val="en-IN"/>
        </w:rPr>
        <w:lastRenderedPageBreak/>
        <w:t>Backend Scenarios</w:t>
      </w:r>
      <w:bookmarkEnd w:id="42"/>
    </w:p>
    <w:p w14:paraId="5278688E" w14:textId="77777777" w:rsidR="0062027D" w:rsidRDefault="0062027D" w:rsidP="002A7768">
      <w:pPr>
        <w:pStyle w:val="Heading2"/>
        <w:spacing w:line="360" w:lineRule="auto"/>
        <w:rPr>
          <w:lang w:val="en-IN"/>
        </w:rPr>
      </w:pPr>
    </w:p>
    <w:p w14:paraId="4F13B24C" w14:textId="3FD7BCF2" w:rsidR="00E77335" w:rsidRPr="0062027D" w:rsidRDefault="00E77335" w:rsidP="002A7768">
      <w:pPr>
        <w:pStyle w:val="Heading2"/>
        <w:spacing w:line="360" w:lineRule="auto"/>
        <w:rPr>
          <w:lang w:val="en-IN"/>
        </w:rPr>
      </w:pPr>
      <w:bookmarkStart w:id="43" w:name="_Toc532490394"/>
      <w:r>
        <w:rPr>
          <w:lang w:val="en-IN"/>
        </w:rPr>
        <w:t>Client Passes Device Id only</w:t>
      </w:r>
      <w:bookmarkEnd w:id="43"/>
    </w:p>
    <w:p w14:paraId="7CA403E2" w14:textId="64EFF78F" w:rsidR="00E77335" w:rsidRDefault="00E77335" w:rsidP="002A7768">
      <w:pPr>
        <w:pStyle w:val="Heading3"/>
        <w:spacing w:line="360" w:lineRule="auto"/>
        <w:rPr>
          <w:lang w:val="en-IN"/>
        </w:rPr>
      </w:pPr>
      <w:bookmarkStart w:id="44" w:name="_Toc532490395"/>
      <w:r>
        <w:rPr>
          <w:lang w:val="en-IN"/>
        </w:rPr>
        <w:t>No entry found in backend</w:t>
      </w:r>
      <w:r w:rsidR="00F27567">
        <w:rPr>
          <w:lang w:val="en-IN"/>
        </w:rPr>
        <w:t xml:space="preserve"> (Use Case#1)</w:t>
      </w:r>
      <w:bookmarkEnd w:id="44"/>
    </w:p>
    <w:p w14:paraId="1B4489F3" w14:textId="0165FF38" w:rsidR="00521A25" w:rsidRPr="00521A25" w:rsidRDefault="00521A25" w:rsidP="002A7768">
      <w:pPr>
        <w:spacing w:line="360" w:lineRule="auto"/>
        <w:rPr>
          <w:lang w:val="en-IN"/>
        </w:rPr>
      </w:pPr>
      <w:r>
        <w:rPr>
          <w:lang w:val="en-IN"/>
        </w:rPr>
        <w:t>Create a new Viu-id &amp; send it</w:t>
      </w:r>
    </w:p>
    <w:p w14:paraId="528A4F61" w14:textId="70E0C2E7" w:rsidR="00521A25" w:rsidRDefault="00521A25" w:rsidP="002A7768">
      <w:pPr>
        <w:pStyle w:val="Heading3"/>
        <w:spacing w:line="360" w:lineRule="auto"/>
        <w:rPr>
          <w:lang w:val="en-IN"/>
        </w:rPr>
      </w:pPr>
      <w:bookmarkStart w:id="45" w:name="_Toc532490396"/>
      <w:r w:rsidRPr="00521A25">
        <w:rPr>
          <w:lang w:val="en-IN"/>
        </w:rPr>
        <w:t>O</w:t>
      </w:r>
      <w:r w:rsidR="00E77335">
        <w:rPr>
          <w:lang w:val="en-IN"/>
        </w:rPr>
        <w:t xml:space="preserve">ne entry found in backend </w:t>
      </w:r>
      <w:r>
        <w:rPr>
          <w:lang w:val="en-IN"/>
        </w:rPr>
        <w:t>not mapped to any other ids</w:t>
      </w:r>
      <w:r w:rsidR="00F27567">
        <w:rPr>
          <w:lang w:val="en-IN"/>
        </w:rPr>
        <w:t xml:space="preserve"> (Use Case#5)</w:t>
      </w:r>
      <w:bookmarkEnd w:id="45"/>
    </w:p>
    <w:p w14:paraId="6374F8D6" w14:textId="79A2145F" w:rsidR="00521A25" w:rsidRDefault="00E77335" w:rsidP="002A7768">
      <w:pPr>
        <w:spacing w:line="360" w:lineRule="auto"/>
        <w:rPr>
          <w:lang w:val="en-IN"/>
        </w:rPr>
      </w:pPr>
      <w:r>
        <w:rPr>
          <w:lang w:val="en-IN"/>
        </w:rPr>
        <w:t>Return this Viu-id.</w:t>
      </w:r>
    </w:p>
    <w:p w14:paraId="3D7EA185" w14:textId="2ADB353E" w:rsidR="00521A25" w:rsidRDefault="00521A25" w:rsidP="002A7768">
      <w:pPr>
        <w:pStyle w:val="Heading3"/>
        <w:spacing w:line="360" w:lineRule="auto"/>
        <w:rPr>
          <w:lang w:val="en-IN"/>
        </w:rPr>
      </w:pPr>
      <w:bookmarkStart w:id="46" w:name="_Toc532490397"/>
      <w:r>
        <w:rPr>
          <w:lang w:val="en-IN"/>
        </w:rPr>
        <w:t>Entries found in backend but all of them mapped to some other ids</w:t>
      </w:r>
      <w:r w:rsidR="00F27567">
        <w:rPr>
          <w:lang w:val="en-IN"/>
        </w:rPr>
        <w:t xml:space="preserve"> (partner or strong auth)</w:t>
      </w:r>
      <w:bookmarkEnd w:id="46"/>
    </w:p>
    <w:p w14:paraId="5FE7E975" w14:textId="0929F7D6" w:rsidR="00521A25" w:rsidRDefault="00521A25" w:rsidP="002A7768">
      <w:pPr>
        <w:spacing w:line="360" w:lineRule="auto"/>
        <w:rPr>
          <w:lang w:val="en-IN"/>
        </w:rPr>
      </w:pPr>
      <w:r>
        <w:rPr>
          <w:lang w:val="en-IN"/>
        </w:rPr>
        <w:t>Create a new Viu-id mapped to just this Device-id &amp; send it</w:t>
      </w:r>
      <w:r w:rsidR="00F27567">
        <w:rPr>
          <w:lang w:val="en-IN"/>
        </w:rPr>
        <w:t>.</w:t>
      </w:r>
    </w:p>
    <w:p w14:paraId="37032453" w14:textId="09AB7B40" w:rsidR="00E77335" w:rsidRDefault="00E77335" w:rsidP="002A7768">
      <w:pPr>
        <w:pStyle w:val="Heading3"/>
        <w:spacing w:line="360" w:lineRule="auto"/>
        <w:rPr>
          <w:lang w:val="en-IN"/>
        </w:rPr>
      </w:pPr>
      <w:bookmarkStart w:id="47" w:name="_Toc532490398"/>
      <w:r>
        <w:rPr>
          <w:lang w:val="en-IN"/>
        </w:rPr>
        <w:t xml:space="preserve">Multiple entry found for Device id not attached to any other identifier </w:t>
      </w:r>
      <w:r w:rsidR="00F27567">
        <w:rPr>
          <w:lang w:val="en-IN"/>
        </w:rPr>
        <w:t>(partner or strong auth)</w:t>
      </w:r>
      <w:bookmarkEnd w:id="47"/>
    </w:p>
    <w:p w14:paraId="0E955AB3" w14:textId="77777777" w:rsidR="00E77335" w:rsidRDefault="00E77335" w:rsidP="002A7768">
      <w:pPr>
        <w:spacing w:line="360" w:lineRule="auto"/>
        <w:rPr>
          <w:lang w:val="en-IN"/>
        </w:rPr>
      </w:pPr>
      <w:r>
        <w:rPr>
          <w:lang w:val="en-IN"/>
        </w:rPr>
        <w:t>Return the last created (latest) Viu-id</w:t>
      </w:r>
    </w:p>
    <w:p w14:paraId="7E312EA7" w14:textId="77777777" w:rsidR="0062027D" w:rsidRDefault="0062027D" w:rsidP="002A7768">
      <w:pPr>
        <w:pStyle w:val="Heading2"/>
        <w:spacing w:line="360" w:lineRule="auto"/>
        <w:rPr>
          <w:lang w:val="en-IN"/>
        </w:rPr>
      </w:pPr>
    </w:p>
    <w:p w14:paraId="268BE93C" w14:textId="29B41FB5" w:rsidR="00E77335" w:rsidRDefault="00E77335" w:rsidP="002A7768">
      <w:pPr>
        <w:pStyle w:val="Heading2"/>
        <w:spacing w:line="360" w:lineRule="auto"/>
        <w:rPr>
          <w:lang w:val="en-IN"/>
        </w:rPr>
      </w:pPr>
      <w:bookmarkStart w:id="48" w:name="_Toc532490399"/>
      <w:r>
        <w:rPr>
          <w:lang w:val="en-IN"/>
        </w:rPr>
        <w:t xml:space="preserve">Client Passes Device Id &amp; </w:t>
      </w:r>
      <w:r w:rsidR="003C5443">
        <w:rPr>
          <w:lang w:val="en-IN"/>
        </w:rPr>
        <w:t>one</w:t>
      </w:r>
      <w:r>
        <w:rPr>
          <w:lang w:val="en-IN"/>
        </w:rPr>
        <w:t xml:space="preserve"> Strong Auth Id</w:t>
      </w:r>
      <w:bookmarkEnd w:id="48"/>
    </w:p>
    <w:p w14:paraId="15AC6D17" w14:textId="15515724" w:rsidR="00E77335" w:rsidRDefault="00E77335" w:rsidP="002A7768">
      <w:pPr>
        <w:pStyle w:val="Heading3"/>
        <w:spacing w:line="360" w:lineRule="auto"/>
        <w:rPr>
          <w:lang w:val="en-IN"/>
        </w:rPr>
      </w:pPr>
      <w:bookmarkStart w:id="49" w:name="_Toc532490400"/>
      <w:r>
        <w:rPr>
          <w:lang w:val="en-IN"/>
        </w:rPr>
        <w:t>Exact match found with the given Device id &amp; Strong Auth id</w:t>
      </w:r>
      <w:r w:rsidR="003C5443">
        <w:rPr>
          <w:lang w:val="en-IN"/>
        </w:rPr>
        <w:t xml:space="preserve"> (Use Case#7)</w:t>
      </w:r>
      <w:bookmarkEnd w:id="49"/>
    </w:p>
    <w:p w14:paraId="1DE99AA6" w14:textId="4789C8E9" w:rsidR="00E77335" w:rsidRDefault="003C5443" w:rsidP="002A7768">
      <w:pPr>
        <w:spacing w:line="360" w:lineRule="auto"/>
        <w:rPr>
          <w:lang w:val="en-IN"/>
        </w:rPr>
      </w:pPr>
      <w:r>
        <w:rPr>
          <w:lang w:val="en-IN"/>
        </w:rPr>
        <w:t>Return the fetched Viu-id</w:t>
      </w:r>
    </w:p>
    <w:p w14:paraId="68E0EBBC" w14:textId="5D3CCEC6" w:rsidR="00E77335" w:rsidRDefault="00E77335" w:rsidP="002A7768">
      <w:pPr>
        <w:pStyle w:val="Heading3"/>
        <w:spacing w:line="360" w:lineRule="auto"/>
        <w:rPr>
          <w:lang w:val="en-IN"/>
        </w:rPr>
      </w:pPr>
      <w:bookmarkStart w:id="50" w:name="_Toc532490401"/>
      <w:r>
        <w:rPr>
          <w:lang w:val="en-IN"/>
        </w:rPr>
        <w:t>Device id not found but one entry found with strong auth</w:t>
      </w:r>
      <w:r w:rsidR="003C5443">
        <w:rPr>
          <w:lang w:val="en-IN"/>
        </w:rPr>
        <w:t xml:space="preserve"> (Use Case#13)</w:t>
      </w:r>
      <w:bookmarkEnd w:id="50"/>
    </w:p>
    <w:p w14:paraId="4D956320" w14:textId="3AE423C3" w:rsidR="00E77335" w:rsidRPr="004D19B5" w:rsidRDefault="003C5443" w:rsidP="002A7768">
      <w:pPr>
        <w:spacing w:line="360" w:lineRule="auto"/>
        <w:rPr>
          <w:lang w:val="en-IN"/>
        </w:rPr>
      </w:pPr>
      <w:r>
        <w:rPr>
          <w:lang w:val="en-IN"/>
        </w:rPr>
        <w:t>Return the Viu-id attached to strong auth</w:t>
      </w:r>
    </w:p>
    <w:p w14:paraId="1F8CDCBC" w14:textId="77777777" w:rsidR="00E77335" w:rsidRDefault="00E77335" w:rsidP="002A7768">
      <w:pPr>
        <w:pStyle w:val="Heading3"/>
        <w:spacing w:line="360" w:lineRule="auto"/>
        <w:rPr>
          <w:lang w:val="en-IN"/>
        </w:rPr>
      </w:pPr>
      <w:bookmarkStart w:id="51" w:name="_Toc532490402"/>
      <w:r>
        <w:rPr>
          <w:lang w:val="en-IN"/>
        </w:rPr>
        <w:t xml:space="preserve">Device id not </w:t>
      </w:r>
      <w:r w:rsidRPr="005F49AB">
        <w:t>found</w:t>
      </w:r>
      <w:r>
        <w:rPr>
          <w:lang w:val="en-IN"/>
        </w:rPr>
        <w:t xml:space="preserve"> but multiple entries found with same strong auth</w:t>
      </w:r>
      <w:bookmarkEnd w:id="51"/>
    </w:p>
    <w:p w14:paraId="7B60B680" w14:textId="689C69C9" w:rsidR="00E77335" w:rsidRDefault="003C5443" w:rsidP="002A7768">
      <w:pPr>
        <w:spacing w:line="360" w:lineRule="auto"/>
        <w:rPr>
          <w:lang w:val="en-IN"/>
        </w:rPr>
      </w:pPr>
      <w:r>
        <w:rPr>
          <w:lang w:val="en-IN"/>
        </w:rPr>
        <w:t>Return the Viu-id attached to strong auth</w:t>
      </w:r>
    </w:p>
    <w:p w14:paraId="4D71F645" w14:textId="26541B3B" w:rsidR="00E77335" w:rsidRDefault="00E77335" w:rsidP="002A7768">
      <w:pPr>
        <w:pStyle w:val="Heading3"/>
        <w:spacing w:line="360" w:lineRule="auto"/>
        <w:rPr>
          <w:lang w:val="en-IN"/>
        </w:rPr>
      </w:pPr>
      <w:bookmarkStart w:id="52" w:name="_Toc532490403"/>
      <w:r>
        <w:rPr>
          <w:lang w:val="en-IN"/>
        </w:rPr>
        <w:t>Device id found but strong auth not found</w:t>
      </w:r>
      <w:r w:rsidR="003C5443">
        <w:rPr>
          <w:lang w:val="en-IN"/>
        </w:rPr>
        <w:t xml:space="preserve"> (Use Case#6)</w:t>
      </w:r>
      <w:bookmarkEnd w:id="52"/>
    </w:p>
    <w:p w14:paraId="25FC2F66" w14:textId="75D1C63D" w:rsidR="00E77335" w:rsidRPr="00B10718" w:rsidRDefault="003C5443" w:rsidP="002A7768">
      <w:pPr>
        <w:spacing w:line="360" w:lineRule="auto"/>
        <w:rPr>
          <w:lang w:val="en-IN"/>
        </w:rPr>
      </w:pPr>
      <w:r>
        <w:rPr>
          <w:lang w:val="en-IN"/>
        </w:rPr>
        <w:t>Create new Viu-id attached to strong auth &amp; return it</w:t>
      </w:r>
    </w:p>
    <w:p w14:paraId="2EF19FDF" w14:textId="1BB59431" w:rsidR="00E77335" w:rsidRDefault="00E77335" w:rsidP="002A7768">
      <w:pPr>
        <w:pStyle w:val="Heading3"/>
        <w:spacing w:line="360" w:lineRule="auto"/>
        <w:rPr>
          <w:lang w:val="en-IN"/>
        </w:rPr>
      </w:pPr>
      <w:bookmarkStart w:id="53" w:name="_Toc532490404"/>
      <w:r>
        <w:rPr>
          <w:lang w:val="en-IN"/>
        </w:rPr>
        <w:t>Device id not found &amp; strong auth not found</w:t>
      </w:r>
      <w:r w:rsidR="003C5443">
        <w:rPr>
          <w:lang w:val="en-IN"/>
        </w:rPr>
        <w:t xml:space="preserve"> (Use Case#12)</w:t>
      </w:r>
      <w:bookmarkEnd w:id="53"/>
    </w:p>
    <w:p w14:paraId="26EC1671" w14:textId="77777777" w:rsidR="00E77335" w:rsidRDefault="00E77335" w:rsidP="002A7768">
      <w:pPr>
        <w:spacing w:line="360" w:lineRule="auto"/>
        <w:rPr>
          <w:lang w:val="en-IN"/>
        </w:rPr>
      </w:pPr>
      <w:r>
        <w:rPr>
          <w:lang w:val="en-IN"/>
        </w:rPr>
        <w:t>Create a new entry in the system &amp; new Viu id</w:t>
      </w:r>
    </w:p>
    <w:p w14:paraId="4A25C16B" w14:textId="77777777" w:rsidR="00E77335" w:rsidRPr="00B10718" w:rsidRDefault="00E77335" w:rsidP="002A7768">
      <w:pPr>
        <w:spacing w:line="360" w:lineRule="auto"/>
        <w:rPr>
          <w:lang w:val="en-IN"/>
        </w:rPr>
      </w:pPr>
      <w:r>
        <w:rPr>
          <w:lang w:val="en-IN"/>
        </w:rPr>
        <w:t>Return this new Viu id</w:t>
      </w:r>
    </w:p>
    <w:p w14:paraId="575BD7DF" w14:textId="77777777" w:rsidR="00E77335" w:rsidRDefault="00E77335" w:rsidP="002A7768">
      <w:pPr>
        <w:pStyle w:val="Heading3"/>
        <w:spacing w:line="360" w:lineRule="auto"/>
        <w:rPr>
          <w:lang w:val="en-IN"/>
        </w:rPr>
      </w:pPr>
      <w:bookmarkStart w:id="54" w:name="_Toc532490405"/>
      <w:r>
        <w:rPr>
          <w:lang w:val="en-IN"/>
        </w:rPr>
        <w:t>Multiple Exact match found with the given Device id &amp; Strong Auth id</w:t>
      </w:r>
      <w:bookmarkEnd w:id="54"/>
    </w:p>
    <w:p w14:paraId="26D400E7" w14:textId="77777777" w:rsidR="00E77335" w:rsidRDefault="00E77335" w:rsidP="002A7768">
      <w:pPr>
        <w:spacing w:line="360" w:lineRule="auto"/>
        <w:rPr>
          <w:lang w:val="en-IN"/>
        </w:rPr>
      </w:pPr>
      <w:r>
        <w:rPr>
          <w:lang w:val="en-IN"/>
        </w:rPr>
        <w:t>This is an error scenario</w:t>
      </w:r>
    </w:p>
    <w:p w14:paraId="06ABA8FB" w14:textId="5C791E28" w:rsidR="00E77335" w:rsidRDefault="00E77335" w:rsidP="002A7768">
      <w:pPr>
        <w:spacing w:line="360" w:lineRule="auto"/>
        <w:rPr>
          <w:lang w:val="en-IN"/>
        </w:rPr>
      </w:pPr>
      <w:r>
        <w:rPr>
          <w:lang w:val="en-IN"/>
        </w:rPr>
        <w:t>Return the latest entry &amp; since strong auth is same, similar Viu id would be returned</w:t>
      </w:r>
    </w:p>
    <w:p w14:paraId="440B7429" w14:textId="77777777" w:rsidR="0062027D" w:rsidRDefault="0062027D" w:rsidP="002A7768">
      <w:pPr>
        <w:pStyle w:val="Heading2"/>
        <w:spacing w:line="360" w:lineRule="auto"/>
        <w:rPr>
          <w:lang w:val="en-IN"/>
        </w:rPr>
      </w:pPr>
    </w:p>
    <w:p w14:paraId="44FC52FB" w14:textId="06741134" w:rsidR="00E77335" w:rsidRDefault="00E77335" w:rsidP="002A7768">
      <w:pPr>
        <w:pStyle w:val="Heading2"/>
        <w:spacing w:line="360" w:lineRule="auto"/>
        <w:rPr>
          <w:lang w:val="en-IN"/>
        </w:rPr>
      </w:pPr>
      <w:bookmarkStart w:id="55" w:name="_Toc532490406"/>
      <w:r>
        <w:rPr>
          <w:lang w:val="en-IN"/>
        </w:rPr>
        <w:t>Client Passes Device Id &amp; MULTIPLE Strong Auth Id</w:t>
      </w:r>
      <w:bookmarkEnd w:id="55"/>
    </w:p>
    <w:p w14:paraId="187485B9" w14:textId="5350C3EC" w:rsidR="00E77335" w:rsidRDefault="00E77335" w:rsidP="002A7768">
      <w:pPr>
        <w:spacing w:line="360" w:lineRule="auto"/>
        <w:rPr>
          <w:lang w:val="en-IN"/>
        </w:rPr>
      </w:pPr>
      <w:r>
        <w:rPr>
          <w:lang w:val="en-IN"/>
        </w:rPr>
        <w:t>This is not a possible scenario. Front end will pass only one strong auth whichever user is requesting.</w:t>
      </w:r>
    </w:p>
    <w:p w14:paraId="42D6BB0C" w14:textId="10777F06" w:rsidR="00E77335" w:rsidRPr="00A16092" w:rsidRDefault="00E77335" w:rsidP="002A7768">
      <w:pPr>
        <w:pStyle w:val="Heading2"/>
        <w:spacing w:line="360" w:lineRule="auto"/>
        <w:rPr>
          <w:lang w:val="en-IN"/>
        </w:rPr>
      </w:pPr>
      <w:bookmarkStart w:id="56" w:name="_Toc532490407"/>
      <w:r w:rsidRPr="00A16092">
        <w:rPr>
          <w:lang w:val="en-IN"/>
        </w:rPr>
        <w:t>Client Passes Device Id &amp; one Partner id</w:t>
      </w:r>
      <w:bookmarkEnd w:id="56"/>
    </w:p>
    <w:p w14:paraId="03859465" w14:textId="77777777" w:rsidR="00E77335" w:rsidRDefault="00E77335" w:rsidP="002A7768">
      <w:pPr>
        <w:pStyle w:val="Heading3"/>
        <w:spacing w:line="360" w:lineRule="auto"/>
        <w:rPr>
          <w:lang w:val="en-IN"/>
        </w:rPr>
      </w:pPr>
      <w:bookmarkStart w:id="57" w:name="_Toc532490408"/>
      <w:r>
        <w:rPr>
          <w:lang w:val="en-IN"/>
        </w:rPr>
        <w:t>Exact match found with the given Device id &amp; partner id</w:t>
      </w:r>
      <w:bookmarkEnd w:id="57"/>
    </w:p>
    <w:p w14:paraId="551D6835" w14:textId="0537F3B9" w:rsidR="00E77335" w:rsidRDefault="003C5443" w:rsidP="002A7768">
      <w:pPr>
        <w:spacing w:line="360" w:lineRule="auto"/>
        <w:rPr>
          <w:lang w:val="en-IN"/>
        </w:rPr>
      </w:pPr>
      <w:r>
        <w:rPr>
          <w:lang w:val="en-IN"/>
        </w:rPr>
        <w:t>Return the fetched Viu-id</w:t>
      </w:r>
    </w:p>
    <w:p w14:paraId="2CDAAC25" w14:textId="2794482F" w:rsidR="00E77335" w:rsidRDefault="000C71D7" w:rsidP="002A7768">
      <w:pPr>
        <w:pStyle w:val="Heading3"/>
        <w:spacing w:line="360" w:lineRule="auto"/>
        <w:rPr>
          <w:lang w:val="en-IN"/>
        </w:rPr>
      </w:pPr>
      <w:bookmarkStart w:id="58" w:name="_Toc532490409"/>
      <w:r>
        <w:rPr>
          <w:lang w:val="en-IN"/>
        </w:rPr>
        <w:t>O</w:t>
      </w:r>
      <w:r w:rsidR="00E77335">
        <w:rPr>
          <w:lang w:val="en-IN"/>
        </w:rPr>
        <w:t>ne entry found with partner id</w:t>
      </w:r>
      <w:r>
        <w:rPr>
          <w:lang w:val="en-IN"/>
        </w:rPr>
        <w:t xml:space="preserve"> (not attached to strong auth)</w:t>
      </w:r>
      <w:bookmarkEnd w:id="58"/>
    </w:p>
    <w:p w14:paraId="5C0AE33A" w14:textId="5ED56F89" w:rsidR="00E77335" w:rsidRDefault="00E77335" w:rsidP="002A7768">
      <w:pPr>
        <w:spacing w:line="360" w:lineRule="auto"/>
        <w:rPr>
          <w:lang w:val="en-IN"/>
        </w:rPr>
      </w:pPr>
      <w:r>
        <w:rPr>
          <w:lang w:val="en-IN"/>
        </w:rPr>
        <w:t>Create a new entry</w:t>
      </w:r>
      <w:r w:rsidR="000C71D7">
        <w:rPr>
          <w:lang w:val="en-IN"/>
        </w:rPr>
        <w:t xml:space="preserve"> in the system with device-id, partner-id &amp; Viu-id mapped to this partner-id</w:t>
      </w:r>
    </w:p>
    <w:p w14:paraId="0D6FE79C" w14:textId="4169C50D" w:rsidR="000C71D7" w:rsidRDefault="000C71D7" w:rsidP="002A7768">
      <w:pPr>
        <w:pStyle w:val="Heading3"/>
        <w:spacing w:line="360" w:lineRule="auto"/>
        <w:rPr>
          <w:lang w:val="en-IN"/>
        </w:rPr>
      </w:pPr>
      <w:bookmarkStart w:id="59" w:name="_Toc532490410"/>
      <w:r>
        <w:rPr>
          <w:lang w:val="en-IN"/>
        </w:rPr>
        <w:t>One entry found with partner id but attached to strong auth</w:t>
      </w:r>
      <w:bookmarkEnd w:id="59"/>
    </w:p>
    <w:p w14:paraId="5F301212" w14:textId="03B3F636" w:rsidR="00E77335" w:rsidRDefault="000C71D7" w:rsidP="002A7768">
      <w:pPr>
        <w:spacing w:line="360" w:lineRule="auto"/>
        <w:rPr>
          <w:lang w:val="en-IN"/>
        </w:rPr>
      </w:pPr>
      <w:r>
        <w:rPr>
          <w:lang w:val="en-IN"/>
        </w:rPr>
        <w:t>Create a new entry in the system with device-id, partner-id &amp; a new Viu-id</w:t>
      </w:r>
    </w:p>
    <w:p w14:paraId="29F91DA1" w14:textId="429F6BEB" w:rsidR="000C71D7" w:rsidRDefault="000C71D7" w:rsidP="002A7768">
      <w:pPr>
        <w:spacing w:line="360" w:lineRule="auto"/>
        <w:rPr>
          <w:lang w:val="en-IN"/>
        </w:rPr>
      </w:pPr>
      <w:r>
        <w:rPr>
          <w:lang w:val="en-IN"/>
        </w:rPr>
        <w:t>We can’t use strong auth Viu id here as the user hasn’t authenticated</w:t>
      </w:r>
    </w:p>
    <w:p w14:paraId="5232303A" w14:textId="6E931B68" w:rsidR="00E77335" w:rsidRDefault="000C71D7" w:rsidP="002A7768">
      <w:pPr>
        <w:pStyle w:val="Heading3"/>
        <w:spacing w:line="360" w:lineRule="auto"/>
        <w:rPr>
          <w:lang w:val="en-IN"/>
        </w:rPr>
      </w:pPr>
      <w:bookmarkStart w:id="60" w:name="_Toc532490411"/>
      <w:r>
        <w:rPr>
          <w:lang w:val="en-IN"/>
        </w:rPr>
        <w:t>P</w:t>
      </w:r>
      <w:r w:rsidR="00E77335">
        <w:t>artner</w:t>
      </w:r>
      <w:r>
        <w:t>-</w:t>
      </w:r>
      <w:r w:rsidR="00E77335">
        <w:t>id found</w:t>
      </w:r>
      <w:r w:rsidR="00E77335">
        <w:rPr>
          <w:lang w:val="en-IN"/>
        </w:rPr>
        <w:t xml:space="preserve"> but multiple entries found with</w:t>
      </w:r>
      <w:r>
        <w:rPr>
          <w:lang w:val="en-IN"/>
        </w:rPr>
        <w:t xml:space="preserve"> </w:t>
      </w:r>
      <w:r w:rsidR="00E77335">
        <w:rPr>
          <w:lang w:val="en-IN"/>
        </w:rPr>
        <w:t>strong auth</w:t>
      </w:r>
      <w:bookmarkEnd w:id="60"/>
    </w:p>
    <w:p w14:paraId="659BD931" w14:textId="3C2C61C6" w:rsidR="00E77335" w:rsidRDefault="000C71D7" w:rsidP="002A7768">
      <w:pPr>
        <w:spacing w:line="360" w:lineRule="auto"/>
        <w:rPr>
          <w:lang w:val="en-IN"/>
        </w:rPr>
      </w:pPr>
      <w:r>
        <w:rPr>
          <w:lang w:val="en-IN"/>
        </w:rPr>
        <w:t>This is a conflict</w:t>
      </w:r>
    </w:p>
    <w:p w14:paraId="0DAFBE0D" w14:textId="490F9F96" w:rsidR="000C71D7" w:rsidRDefault="000C71D7" w:rsidP="002A7768">
      <w:pPr>
        <w:spacing w:line="360" w:lineRule="auto"/>
        <w:rPr>
          <w:lang w:val="en-IN"/>
        </w:rPr>
      </w:pPr>
      <w:r>
        <w:rPr>
          <w:lang w:val="en-IN"/>
        </w:rPr>
        <w:t>Ask front end to authenticate the user</w:t>
      </w:r>
    </w:p>
    <w:p w14:paraId="47A7FD09" w14:textId="165954AD" w:rsidR="000C71D7" w:rsidRDefault="000C71D7" w:rsidP="002A7768">
      <w:pPr>
        <w:spacing w:line="360" w:lineRule="auto"/>
        <w:rPr>
          <w:lang w:val="en-IN"/>
        </w:rPr>
      </w:pPr>
      <w:r>
        <w:rPr>
          <w:lang w:val="en-IN"/>
        </w:rPr>
        <w:t>If front-end doesn’t authenticate, create a new entry in the system with device-id, partner-id &amp; a new Viu-id</w:t>
      </w:r>
    </w:p>
    <w:p w14:paraId="20393BE6" w14:textId="54FA0629" w:rsidR="00E77335" w:rsidRDefault="00E77335" w:rsidP="002A7768">
      <w:pPr>
        <w:pStyle w:val="Heading3"/>
        <w:spacing w:line="360" w:lineRule="auto"/>
        <w:rPr>
          <w:lang w:val="en-IN"/>
        </w:rPr>
      </w:pPr>
      <w:bookmarkStart w:id="61" w:name="_Toc532490412"/>
      <w:r>
        <w:rPr>
          <w:lang w:val="en-IN"/>
        </w:rPr>
        <w:t>Device id found but partner id not found</w:t>
      </w:r>
      <w:bookmarkEnd w:id="61"/>
    </w:p>
    <w:p w14:paraId="63E358A8" w14:textId="6E8FD411" w:rsidR="000C71D7" w:rsidRPr="000C71D7" w:rsidRDefault="000C71D7" w:rsidP="002A7768">
      <w:pPr>
        <w:spacing w:line="360" w:lineRule="auto"/>
        <w:rPr>
          <w:lang w:val="en-IN"/>
        </w:rPr>
      </w:pPr>
      <w:r>
        <w:rPr>
          <w:lang w:val="en-IN"/>
        </w:rPr>
        <w:t>Create a new entry and return the new Viu-id</w:t>
      </w:r>
    </w:p>
    <w:p w14:paraId="105B5C33" w14:textId="302F882A" w:rsidR="00E77335" w:rsidRDefault="00E77335" w:rsidP="002A7768">
      <w:pPr>
        <w:pStyle w:val="Heading3"/>
        <w:spacing w:line="360" w:lineRule="auto"/>
        <w:rPr>
          <w:lang w:val="en-IN"/>
        </w:rPr>
      </w:pPr>
      <w:bookmarkStart w:id="62" w:name="_Toc532490413"/>
      <w:r>
        <w:rPr>
          <w:lang w:val="en-IN"/>
        </w:rPr>
        <w:t>Device id not found &amp; partner id not found</w:t>
      </w:r>
      <w:bookmarkEnd w:id="62"/>
    </w:p>
    <w:p w14:paraId="1BECC6DA" w14:textId="77777777" w:rsidR="00E77335" w:rsidRDefault="00E77335" w:rsidP="002A7768">
      <w:pPr>
        <w:spacing w:line="360" w:lineRule="auto"/>
        <w:rPr>
          <w:lang w:val="en-IN"/>
        </w:rPr>
      </w:pPr>
      <w:r>
        <w:rPr>
          <w:lang w:val="en-IN"/>
        </w:rPr>
        <w:t>Create a new entry in the system &amp; new Viu id</w:t>
      </w:r>
    </w:p>
    <w:p w14:paraId="2FA1E681" w14:textId="1EC779D4" w:rsidR="00E77335" w:rsidRDefault="00E77335" w:rsidP="002A7768">
      <w:pPr>
        <w:spacing w:line="360" w:lineRule="auto"/>
        <w:rPr>
          <w:lang w:val="en-IN"/>
        </w:rPr>
      </w:pPr>
      <w:r>
        <w:rPr>
          <w:lang w:val="en-IN"/>
        </w:rPr>
        <w:t>Return this new Viu id</w:t>
      </w:r>
    </w:p>
    <w:p w14:paraId="43FCB289" w14:textId="2A877D83" w:rsidR="00E77335" w:rsidRDefault="00E77335" w:rsidP="002A7768">
      <w:pPr>
        <w:pStyle w:val="Heading3"/>
        <w:spacing w:line="360" w:lineRule="auto"/>
        <w:rPr>
          <w:lang w:val="en-IN"/>
        </w:rPr>
      </w:pPr>
      <w:bookmarkStart w:id="63" w:name="_Toc532490414"/>
      <w:r>
        <w:rPr>
          <w:lang w:val="en-IN"/>
        </w:rPr>
        <w:t>Multiple Exact match found with the given Device id &amp; Strong Auth id</w:t>
      </w:r>
      <w:bookmarkEnd w:id="63"/>
    </w:p>
    <w:p w14:paraId="505A1473" w14:textId="77777777" w:rsidR="00E77335" w:rsidRDefault="00E77335" w:rsidP="002A7768">
      <w:pPr>
        <w:spacing w:line="360" w:lineRule="auto"/>
        <w:rPr>
          <w:lang w:val="en-IN"/>
        </w:rPr>
      </w:pPr>
      <w:r>
        <w:rPr>
          <w:lang w:val="en-IN"/>
        </w:rPr>
        <w:t>This is an error scenario</w:t>
      </w:r>
    </w:p>
    <w:p w14:paraId="70F2A574" w14:textId="659971FC" w:rsidR="00E77335" w:rsidRDefault="00E77335" w:rsidP="002A7768">
      <w:pPr>
        <w:spacing w:line="360" w:lineRule="auto"/>
        <w:rPr>
          <w:lang w:val="en-IN"/>
        </w:rPr>
      </w:pPr>
      <w:r>
        <w:rPr>
          <w:lang w:val="en-IN"/>
        </w:rPr>
        <w:t>Return the latest entry &amp; since strong auth is same, similar Viu id would be returned</w:t>
      </w:r>
    </w:p>
    <w:p w14:paraId="60A45C3E" w14:textId="77777777" w:rsidR="0062027D" w:rsidRDefault="0062027D" w:rsidP="002A7768">
      <w:pPr>
        <w:pStyle w:val="Heading2"/>
        <w:spacing w:line="360" w:lineRule="auto"/>
        <w:rPr>
          <w:lang w:val="en-IN"/>
        </w:rPr>
      </w:pPr>
    </w:p>
    <w:p w14:paraId="6426D2BF" w14:textId="4AB6C4AF" w:rsidR="00E77335" w:rsidRDefault="00E77335" w:rsidP="002A7768">
      <w:pPr>
        <w:pStyle w:val="Heading2"/>
        <w:spacing w:line="360" w:lineRule="auto"/>
        <w:rPr>
          <w:lang w:val="en-IN"/>
        </w:rPr>
      </w:pPr>
      <w:bookmarkStart w:id="64" w:name="_Toc532490415"/>
      <w:r>
        <w:rPr>
          <w:lang w:val="en-IN"/>
        </w:rPr>
        <w:t>Client Passes Device Id &amp; MULTIPLE Strong Auth Id</w:t>
      </w:r>
      <w:bookmarkEnd w:id="64"/>
    </w:p>
    <w:p w14:paraId="406FDB21" w14:textId="77777777" w:rsidR="00E77335" w:rsidRPr="00CC3313" w:rsidRDefault="00E77335" w:rsidP="002A7768">
      <w:pPr>
        <w:spacing w:line="360" w:lineRule="auto"/>
        <w:rPr>
          <w:lang w:val="en-IN"/>
        </w:rPr>
      </w:pPr>
      <w:r>
        <w:rPr>
          <w:lang w:val="en-IN"/>
        </w:rPr>
        <w:t>This is not a possible scenario. Front end will pass only one strong auth whichever user is requesting.</w:t>
      </w:r>
    </w:p>
    <w:p w14:paraId="1E36507D" w14:textId="77777777" w:rsidR="00E77335" w:rsidRDefault="00E77335" w:rsidP="002A7768">
      <w:pPr>
        <w:spacing w:line="360" w:lineRule="auto"/>
        <w:rPr>
          <w:lang w:val="en-IN"/>
        </w:rPr>
      </w:pPr>
    </w:p>
    <w:p w14:paraId="25C74C6B" w14:textId="76DEC13E" w:rsidR="00E77335" w:rsidRDefault="00E77335" w:rsidP="002A7768">
      <w:pPr>
        <w:pStyle w:val="Heading2"/>
        <w:spacing w:line="360" w:lineRule="auto"/>
        <w:rPr>
          <w:lang w:val="en-IN"/>
        </w:rPr>
      </w:pPr>
      <w:bookmarkStart w:id="65" w:name="_Toc532490416"/>
      <w:r>
        <w:rPr>
          <w:lang w:val="en-IN"/>
        </w:rPr>
        <w:lastRenderedPageBreak/>
        <w:t>Client Passes Device Id &amp; Multiple Partner Ids</w:t>
      </w:r>
      <w:bookmarkEnd w:id="65"/>
    </w:p>
    <w:p w14:paraId="69CB65C2" w14:textId="77777777" w:rsidR="00E77335" w:rsidRDefault="00E77335" w:rsidP="002A7768">
      <w:pPr>
        <w:spacing w:line="360" w:lineRule="auto"/>
        <w:rPr>
          <w:lang w:val="en-IN"/>
        </w:rPr>
      </w:pPr>
      <w:r>
        <w:rPr>
          <w:lang w:val="en-IN"/>
        </w:rPr>
        <w:t>In the rule system, we should provide preference at country, device, product &amp; partner level</w:t>
      </w:r>
    </w:p>
    <w:p w14:paraId="3B0BA8DB" w14:textId="77777777" w:rsidR="00E77335" w:rsidRDefault="00E77335" w:rsidP="002A7768">
      <w:pPr>
        <w:spacing w:line="360" w:lineRule="auto"/>
        <w:rPr>
          <w:lang w:val="en-IN"/>
        </w:rPr>
      </w:pPr>
      <w:r>
        <w:rPr>
          <w:lang w:val="en-IN"/>
        </w:rPr>
        <w:t>System according to preference checks if an exact match is found, and should return that</w:t>
      </w:r>
    </w:p>
    <w:p w14:paraId="4959AA2E" w14:textId="77777777" w:rsidR="00E77335" w:rsidRDefault="00E77335" w:rsidP="002A7768">
      <w:pPr>
        <w:spacing w:line="360" w:lineRule="auto"/>
        <w:rPr>
          <w:lang w:val="en-IN"/>
        </w:rPr>
      </w:pPr>
      <w:r>
        <w:rPr>
          <w:lang w:val="en-IN"/>
        </w:rPr>
        <w:t>Else based on preference pick the partner id &amp; execute rules for one partner id</w:t>
      </w:r>
    </w:p>
    <w:p w14:paraId="01F9D56A" w14:textId="150BADE3" w:rsidR="00E77335" w:rsidRDefault="00E77335" w:rsidP="002A7768">
      <w:pPr>
        <w:spacing w:line="360" w:lineRule="auto"/>
        <w:rPr>
          <w:lang w:val="en-IN"/>
        </w:rPr>
      </w:pPr>
      <w:r>
        <w:rPr>
          <w:lang w:val="en-IN"/>
        </w:rPr>
        <w:t>This will happen more on app &amp; can’t see this use case for browser</w:t>
      </w:r>
      <w:r w:rsidR="000C71D7">
        <w:rPr>
          <w:lang w:val="en-IN"/>
        </w:rPr>
        <w:t>. Browser will only pass one partner id</w:t>
      </w:r>
    </w:p>
    <w:p w14:paraId="687CE3A6" w14:textId="77777777" w:rsidR="00E77335" w:rsidRDefault="00E77335" w:rsidP="002A7768">
      <w:pPr>
        <w:pStyle w:val="Heading2"/>
        <w:spacing w:line="360" w:lineRule="auto"/>
        <w:rPr>
          <w:lang w:val="en-IN"/>
        </w:rPr>
      </w:pPr>
      <w:bookmarkStart w:id="66" w:name="_Toc532490417"/>
      <w:r>
        <w:rPr>
          <w:lang w:val="en-IN"/>
        </w:rPr>
        <w:t>Client Passes Device Id &amp; Partner Id &amp; Strong Auth ID</w:t>
      </w:r>
      <w:bookmarkEnd w:id="66"/>
    </w:p>
    <w:p w14:paraId="3FBF5E9A" w14:textId="507A391F" w:rsidR="00CF3A80" w:rsidRDefault="000C71D7" w:rsidP="002A7768">
      <w:pPr>
        <w:pStyle w:val="Heading3"/>
        <w:spacing w:line="360" w:lineRule="auto"/>
        <w:rPr>
          <w:lang w:val="en-IN"/>
        </w:rPr>
      </w:pPr>
      <w:bookmarkStart w:id="67" w:name="_Toc532490418"/>
      <w:r>
        <w:rPr>
          <w:lang w:val="en-IN"/>
        </w:rPr>
        <w:t>Exact match found</w:t>
      </w:r>
      <w:bookmarkEnd w:id="67"/>
    </w:p>
    <w:p w14:paraId="7BEE2855" w14:textId="5820DF29" w:rsidR="000C71D7" w:rsidRDefault="000C71D7" w:rsidP="002A7768">
      <w:pPr>
        <w:spacing w:line="360" w:lineRule="auto"/>
        <w:rPr>
          <w:lang w:val="en-IN"/>
        </w:rPr>
      </w:pPr>
      <w:r>
        <w:rPr>
          <w:lang w:val="en-IN"/>
        </w:rPr>
        <w:t>Return this Viu-id</w:t>
      </w:r>
    </w:p>
    <w:p w14:paraId="001E0975" w14:textId="039E6BA4" w:rsidR="000C71D7" w:rsidRDefault="000C71D7" w:rsidP="002A7768">
      <w:pPr>
        <w:pStyle w:val="Heading3"/>
        <w:spacing w:line="360" w:lineRule="auto"/>
        <w:rPr>
          <w:lang w:val="en-IN"/>
        </w:rPr>
      </w:pPr>
      <w:bookmarkStart w:id="68" w:name="_Toc532490419"/>
      <w:r>
        <w:rPr>
          <w:lang w:val="en-IN"/>
        </w:rPr>
        <w:t>Exact match not found</w:t>
      </w:r>
      <w:bookmarkEnd w:id="68"/>
    </w:p>
    <w:p w14:paraId="6F942813" w14:textId="4F5D9A6C" w:rsidR="000C71D7" w:rsidRPr="00CF3A80" w:rsidRDefault="000C71D7" w:rsidP="002A7768">
      <w:pPr>
        <w:spacing w:line="360" w:lineRule="auto"/>
        <w:rPr>
          <w:lang w:val="en-IN"/>
        </w:rPr>
      </w:pPr>
      <w:r>
        <w:rPr>
          <w:lang w:val="en-IN"/>
        </w:rPr>
        <w:t>Create a new entry in the system mapping all the ids &amp; return the Viu-id mapped to strong auth</w:t>
      </w:r>
    </w:p>
    <w:bookmarkEnd w:id="0"/>
    <w:p w14:paraId="22B3B844" w14:textId="77777777" w:rsidR="00CF3A80" w:rsidRPr="00FF3BB8" w:rsidRDefault="00CF3A80" w:rsidP="002A7768">
      <w:pPr>
        <w:spacing w:line="360" w:lineRule="auto"/>
        <w:rPr>
          <w:lang w:val="en-IN"/>
        </w:rPr>
      </w:pPr>
    </w:p>
    <w:sectPr w:rsidR="00CF3A80" w:rsidRPr="00FF3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907AD"/>
    <w:multiLevelType w:val="hybridMultilevel"/>
    <w:tmpl w:val="C7D0F3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FD3BDD"/>
    <w:multiLevelType w:val="hybridMultilevel"/>
    <w:tmpl w:val="C7D0F3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5D2503"/>
    <w:multiLevelType w:val="hybridMultilevel"/>
    <w:tmpl w:val="2DAA1F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B01F57"/>
    <w:multiLevelType w:val="hybridMultilevel"/>
    <w:tmpl w:val="1F58F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693556"/>
    <w:multiLevelType w:val="hybridMultilevel"/>
    <w:tmpl w:val="C7D0F3B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F7C3C0F"/>
    <w:multiLevelType w:val="hybridMultilevel"/>
    <w:tmpl w:val="7F6AAE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D33FC1"/>
    <w:multiLevelType w:val="hybridMultilevel"/>
    <w:tmpl w:val="0D5A83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C76979"/>
    <w:multiLevelType w:val="hybridMultilevel"/>
    <w:tmpl w:val="F76EEA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A7580A"/>
    <w:multiLevelType w:val="hybridMultilevel"/>
    <w:tmpl w:val="F76EEA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B461FF"/>
    <w:multiLevelType w:val="hybridMultilevel"/>
    <w:tmpl w:val="69DA33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D476B8"/>
    <w:multiLevelType w:val="hybridMultilevel"/>
    <w:tmpl w:val="C7D0F3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F82EB0"/>
    <w:multiLevelType w:val="hybridMultilevel"/>
    <w:tmpl w:val="C7D0F3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161FD2"/>
    <w:multiLevelType w:val="hybridMultilevel"/>
    <w:tmpl w:val="F76EEA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1254D03"/>
    <w:multiLevelType w:val="hybridMultilevel"/>
    <w:tmpl w:val="C7D0F3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2B51F7C"/>
    <w:multiLevelType w:val="hybridMultilevel"/>
    <w:tmpl w:val="C7D0F3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5641C40"/>
    <w:multiLevelType w:val="hybridMultilevel"/>
    <w:tmpl w:val="C7D0F3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B7D1C68"/>
    <w:multiLevelType w:val="hybridMultilevel"/>
    <w:tmpl w:val="C7D0F3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E904851"/>
    <w:multiLevelType w:val="hybridMultilevel"/>
    <w:tmpl w:val="FFF6117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071DE7"/>
    <w:multiLevelType w:val="hybridMultilevel"/>
    <w:tmpl w:val="C7D0F3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4286A00"/>
    <w:multiLevelType w:val="hybridMultilevel"/>
    <w:tmpl w:val="82A202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6740111"/>
    <w:multiLevelType w:val="hybridMultilevel"/>
    <w:tmpl w:val="1D6030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76E153B"/>
    <w:multiLevelType w:val="hybridMultilevel"/>
    <w:tmpl w:val="C7D0F3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6D3A43"/>
    <w:multiLevelType w:val="hybridMultilevel"/>
    <w:tmpl w:val="E8B2AF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213D3B"/>
    <w:multiLevelType w:val="hybridMultilevel"/>
    <w:tmpl w:val="C7D0F3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D615086"/>
    <w:multiLevelType w:val="hybridMultilevel"/>
    <w:tmpl w:val="F76EEA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7A50ECF"/>
    <w:multiLevelType w:val="hybridMultilevel"/>
    <w:tmpl w:val="9188B9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F6439C1"/>
    <w:multiLevelType w:val="hybridMultilevel"/>
    <w:tmpl w:val="C7D0F3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1B646D7"/>
    <w:multiLevelType w:val="hybridMultilevel"/>
    <w:tmpl w:val="C7D0F3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1F12CB0"/>
    <w:multiLevelType w:val="hybridMultilevel"/>
    <w:tmpl w:val="C7D0F3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C651C14"/>
    <w:multiLevelType w:val="hybridMultilevel"/>
    <w:tmpl w:val="0D5A83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D7154F0"/>
    <w:multiLevelType w:val="hybridMultilevel"/>
    <w:tmpl w:val="96801A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25E433B"/>
    <w:multiLevelType w:val="hybridMultilevel"/>
    <w:tmpl w:val="C7D0F3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4B91EB0"/>
    <w:multiLevelType w:val="hybridMultilevel"/>
    <w:tmpl w:val="0D5A83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8356B5C"/>
    <w:multiLevelType w:val="hybridMultilevel"/>
    <w:tmpl w:val="C7D0F3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9DF3CB2"/>
    <w:multiLevelType w:val="hybridMultilevel"/>
    <w:tmpl w:val="C7D0F3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B4F655D"/>
    <w:multiLevelType w:val="hybridMultilevel"/>
    <w:tmpl w:val="F76EEA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35"/>
  </w:num>
  <w:num w:numId="3">
    <w:abstractNumId w:val="8"/>
  </w:num>
  <w:num w:numId="4">
    <w:abstractNumId w:val="24"/>
  </w:num>
  <w:num w:numId="5">
    <w:abstractNumId w:val="6"/>
  </w:num>
  <w:num w:numId="6">
    <w:abstractNumId w:val="29"/>
  </w:num>
  <w:num w:numId="7">
    <w:abstractNumId w:val="32"/>
  </w:num>
  <w:num w:numId="8">
    <w:abstractNumId w:val="11"/>
  </w:num>
  <w:num w:numId="9">
    <w:abstractNumId w:val="22"/>
  </w:num>
  <w:num w:numId="10">
    <w:abstractNumId w:val="25"/>
  </w:num>
  <w:num w:numId="11">
    <w:abstractNumId w:val="34"/>
  </w:num>
  <w:num w:numId="12">
    <w:abstractNumId w:val="33"/>
  </w:num>
  <w:num w:numId="13">
    <w:abstractNumId w:val="20"/>
  </w:num>
  <w:num w:numId="14">
    <w:abstractNumId w:val="3"/>
  </w:num>
  <w:num w:numId="15">
    <w:abstractNumId w:val="2"/>
  </w:num>
  <w:num w:numId="16">
    <w:abstractNumId w:val="23"/>
  </w:num>
  <w:num w:numId="17">
    <w:abstractNumId w:val="15"/>
  </w:num>
  <w:num w:numId="18">
    <w:abstractNumId w:val="1"/>
  </w:num>
  <w:num w:numId="19">
    <w:abstractNumId w:val="10"/>
  </w:num>
  <w:num w:numId="20">
    <w:abstractNumId w:val="26"/>
  </w:num>
  <w:num w:numId="21">
    <w:abstractNumId w:val="18"/>
  </w:num>
  <w:num w:numId="22">
    <w:abstractNumId w:val="5"/>
  </w:num>
  <w:num w:numId="23">
    <w:abstractNumId w:val="30"/>
  </w:num>
  <w:num w:numId="24">
    <w:abstractNumId w:val="31"/>
  </w:num>
  <w:num w:numId="25">
    <w:abstractNumId w:val="0"/>
  </w:num>
  <w:num w:numId="26">
    <w:abstractNumId w:val="13"/>
  </w:num>
  <w:num w:numId="27">
    <w:abstractNumId w:val="4"/>
  </w:num>
  <w:num w:numId="28">
    <w:abstractNumId w:val="27"/>
  </w:num>
  <w:num w:numId="29">
    <w:abstractNumId w:val="28"/>
  </w:num>
  <w:num w:numId="30">
    <w:abstractNumId w:val="17"/>
  </w:num>
  <w:num w:numId="31">
    <w:abstractNumId w:val="7"/>
  </w:num>
  <w:num w:numId="32">
    <w:abstractNumId w:val="12"/>
  </w:num>
  <w:num w:numId="33">
    <w:abstractNumId w:val="14"/>
  </w:num>
  <w:num w:numId="34">
    <w:abstractNumId w:val="16"/>
  </w:num>
  <w:num w:numId="35">
    <w:abstractNumId w:val="21"/>
  </w:num>
  <w:num w:numId="36">
    <w:abstractNumId w:val="1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D5"/>
    <w:rsid w:val="00050CAB"/>
    <w:rsid w:val="000515FE"/>
    <w:rsid w:val="00057B75"/>
    <w:rsid w:val="000722B4"/>
    <w:rsid w:val="00074161"/>
    <w:rsid w:val="00082693"/>
    <w:rsid w:val="00086D51"/>
    <w:rsid w:val="00092DE2"/>
    <w:rsid w:val="00097DDD"/>
    <w:rsid w:val="000C69F1"/>
    <w:rsid w:val="000C7083"/>
    <w:rsid w:val="000C71D7"/>
    <w:rsid w:val="000C797E"/>
    <w:rsid w:val="000D548D"/>
    <w:rsid w:val="000F6721"/>
    <w:rsid w:val="00112932"/>
    <w:rsid w:val="00120B2B"/>
    <w:rsid w:val="00130BD9"/>
    <w:rsid w:val="0013485B"/>
    <w:rsid w:val="00145700"/>
    <w:rsid w:val="00147412"/>
    <w:rsid w:val="00162F77"/>
    <w:rsid w:val="001A0129"/>
    <w:rsid w:val="001A565B"/>
    <w:rsid w:val="001A7D97"/>
    <w:rsid w:val="001B15F6"/>
    <w:rsid w:val="001B20C1"/>
    <w:rsid w:val="001C01D0"/>
    <w:rsid w:val="001C76D8"/>
    <w:rsid w:val="001E075A"/>
    <w:rsid w:val="0022498C"/>
    <w:rsid w:val="00226410"/>
    <w:rsid w:val="002267A9"/>
    <w:rsid w:val="00227374"/>
    <w:rsid w:val="002475FD"/>
    <w:rsid w:val="002A3978"/>
    <w:rsid w:val="002A757E"/>
    <w:rsid w:val="002A7768"/>
    <w:rsid w:val="002C4E19"/>
    <w:rsid w:val="002D65B2"/>
    <w:rsid w:val="002E761F"/>
    <w:rsid w:val="00310B8F"/>
    <w:rsid w:val="00310D86"/>
    <w:rsid w:val="0032074D"/>
    <w:rsid w:val="00343320"/>
    <w:rsid w:val="00347B8C"/>
    <w:rsid w:val="00360E29"/>
    <w:rsid w:val="00361A43"/>
    <w:rsid w:val="00371CE4"/>
    <w:rsid w:val="00381143"/>
    <w:rsid w:val="00382DBA"/>
    <w:rsid w:val="003851C5"/>
    <w:rsid w:val="00395F5C"/>
    <w:rsid w:val="003B3065"/>
    <w:rsid w:val="003B3C9D"/>
    <w:rsid w:val="003C5443"/>
    <w:rsid w:val="003F4F0B"/>
    <w:rsid w:val="00402F03"/>
    <w:rsid w:val="0041191D"/>
    <w:rsid w:val="004259F4"/>
    <w:rsid w:val="00452F70"/>
    <w:rsid w:val="004A3628"/>
    <w:rsid w:val="004C09B0"/>
    <w:rsid w:val="004D19B5"/>
    <w:rsid w:val="004F0317"/>
    <w:rsid w:val="004F324F"/>
    <w:rsid w:val="00521A25"/>
    <w:rsid w:val="005505DF"/>
    <w:rsid w:val="00557BE3"/>
    <w:rsid w:val="00561698"/>
    <w:rsid w:val="00562E4A"/>
    <w:rsid w:val="0056319D"/>
    <w:rsid w:val="00571E36"/>
    <w:rsid w:val="005811EB"/>
    <w:rsid w:val="00585E93"/>
    <w:rsid w:val="005A6174"/>
    <w:rsid w:val="005B7E85"/>
    <w:rsid w:val="005F49AB"/>
    <w:rsid w:val="005F563D"/>
    <w:rsid w:val="00611A1A"/>
    <w:rsid w:val="00616D62"/>
    <w:rsid w:val="0062027D"/>
    <w:rsid w:val="006258C1"/>
    <w:rsid w:val="006259E8"/>
    <w:rsid w:val="006331D6"/>
    <w:rsid w:val="0064016A"/>
    <w:rsid w:val="00645252"/>
    <w:rsid w:val="0064582A"/>
    <w:rsid w:val="00645AEA"/>
    <w:rsid w:val="00646354"/>
    <w:rsid w:val="00652905"/>
    <w:rsid w:val="00652B8D"/>
    <w:rsid w:val="00661741"/>
    <w:rsid w:val="00695770"/>
    <w:rsid w:val="006D3D74"/>
    <w:rsid w:val="006F5EB5"/>
    <w:rsid w:val="00712C39"/>
    <w:rsid w:val="00721CE2"/>
    <w:rsid w:val="0073063E"/>
    <w:rsid w:val="00735D78"/>
    <w:rsid w:val="007407E3"/>
    <w:rsid w:val="00741B6D"/>
    <w:rsid w:val="00746416"/>
    <w:rsid w:val="007639F8"/>
    <w:rsid w:val="007905A2"/>
    <w:rsid w:val="007A23DF"/>
    <w:rsid w:val="007C6E9C"/>
    <w:rsid w:val="007D5654"/>
    <w:rsid w:val="007D7521"/>
    <w:rsid w:val="007F5B81"/>
    <w:rsid w:val="007F790F"/>
    <w:rsid w:val="00807382"/>
    <w:rsid w:val="00810029"/>
    <w:rsid w:val="00821328"/>
    <w:rsid w:val="00823082"/>
    <w:rsid w:val="00825169"/>
    <w:rsid w:val="008336F2"/>
    <w:rsid w:val="0083569A"/>
    <w:rsid w:val="00851F63"/>
    <w:rsid w:val="00875941"/>
    <w:rsid w:val="00886E63"/>
    <w:rsid w:val="00893DE5"/>
    <w:rsid w:val="00896A11"/>
    <w:rsid w:val="008A27F9"/>
    <w:rsid w:val="008B797F"/>
    <w:rsid w:val="008C0C6D"/>
    <w:rsid w:val="008C363F"/>
    <w:rsid w:val="008C555E"/>
    <w:rsid w:val="008D6E31"/>
    <w:rsid w:val="008F632A"/>
    <w:rsid w:val="008F7D8E"/>
    <w:rsid w:val="00910B3C"/>
    <w:rsid w:val="009339B9"/>
    <w:rsid w:val="009364C7"/>
    <w:rsid w:val="009401EC"/>
    <w:rsid w:val="00947D3D"/>
    <w:rsid w:val="009677FC"/>
    <w:rsid w:val="00983E22"/>
    <w:rsid w:val="009867F7"/>
    <w:rsid w:val="009A5888"/>
    <w:rsid w:val="009C0CA4"/>
    <w:rsid w:val="009D7B53"/>
    <w:rsid w:val="009E4409"/>
    <w:rsid w:val="00A0576B"/>
    <w:rsid w:val="00A16092"/>
    <w:rsid w:val="00A21A8F"/>
    <w:rsid w:val="00A22283"/>
    <w:rsid w:val="00A427AE"/>
    <w:rsid w:val="00A51309"/>
    <w:rsid w:val="00A53A72"/>
    <w:rsid w:val="00A8195B"/>
    <w:rsid w:val="00A82A30"/>
    <w:rsid w:val="00A90D53"/>
    <w:rsid w:val="00A9204E"/>
    <w:rsid w:val="00A965C1"/>
    <w:rsid w:val="00AA1672"/>
    <w:rsid w:val="00AB3A43"/>
    <w:rsid w:val="00AB4072"/>
    <w:rsid w:val="00AB55C6"/>
    <w:rsid w:val="00AC1605"/>
    <w:rsid w:val="00AC624C"/>
    <w:rsid w:val="00AD5BB1"/>
    <w:rsid w:val="00AF49B2"/>
    <w:rsid w:val="00B10718"/>
    <w:rsid w:val="00B2063D"/>
    <w:rsid w:val="00B274BA"/>
    <w:rsid w:val="00B27E96"/>
    <w:rsid w:val="00B522FC"/>
    <w:rsid w:val="00B72A72"/>
    <w:rsid w:val="00B9782E"/>
    <w:rsid w:val="00BA725A"/>
    <w:rsid w:val="00BA7333"/>
    <w:rsid w:val="00BB6A1B"/>
    <w:rsid w:val="00BD303B"/>
    <w:rsid w:val="00BE4464"/>
    <w:rsid w:val="00BF1518"/>
    <w:rsid w:val="00BF1923"/>
    <w:rsid w:val="00BF73A4"/>
    <w:rsid w:val="00C02765"/>
    <w:rsid w:val="00C15B99"/>
    <w:rsid w:val="00C2265E"/>
    <w:rsid w:val="00C51536"/>
    <w:rsid w:val="00C55584"/>
    <w:rsid w:val="00C56CD0"/>
    <w:rsid w:val="00C61371"/>
    <w:rsid w:val="00C755FF"/>
    <w:rsid w:val="00C81A6E"/>
    <w:rsid w:val="00C96FC6"/>
    <w:rsid w:val="00CC3313"/>
    <w:rsid w:val="00CD4972"/>
    <w:rsid w:val="00CD7137"/>
    <w:rsid w:val="00CF3A80"/>
    <w:rsid w:val="00CF6FBF"/>
    <w:rsid w:val="00CF7F33"/>
    <w:rsid w:val="00D473F5"/>
    <w:rsid w:val="00D512D4"/>
    <w:rsid w:val="00D652B8"/>
    <w:rsid w:val="00D66601"/>
    <w:rsid w:val="00D71857"/>
    <w:rsid w:val="00D8745C"/>
    <w:rsid w:val="00DA2909"/>
    <w:rsid w:val="00DC1DA6"/>
    <w:rsid w:val="00DC7D78"/>
    <w:rsid w:val="00DD3E7D"/>
    <w:rsid w:val="00DF3DCC"/>
    <w:rsid w:val="00E01403"/>
    <w:rsid w:val="00E039D2"/>
    <w:rsid w:val="00E13F6E"/>
    <w:rsid w:val="00E2594F"/>
    <w:rsid w:val="00E26C63"/>
    <w:rsid w:val="00E410CD"/>
    <w:rsid w:val="00E432CA"/>
    <w:rsid w:val="00E71C80"/>
    <w:rsid w:val="00E77335"/>
    <w:rsid w:val="00E90915"/>
    <w:rsid w:val="00E909ED"/>
    <w:rsid w:val="00EC3090"/>
    <w:rsid w:val="00ED0B42"/>
    <w:rsid w:val="00EF228B"/>
    <w:rsid w:val="00F0459E"/>
    <w:rsid w:val="00F07052"/>
    <w:rsid w:val="00F27567"/>
    <w:rsid w:val="00F327C7"/>
    <w:rsid w:val="00F43725"/>
    <w:rsid w:val="00F53B41"/>
    <w:rsid w:val="00F543AF"/>
    <w:rsid w:val="00F6381B"/>
    <w:rsid w:val="00F6437F"/>
    <w:rsid w:val="00F77D45"/>
    <w:rsid w:val="00F8650E"/>
    <w:rsid w:val="00FA3F91"/>
    <w:rsid w:val="00FA5D5C"/>
    <w:rsid w:val="00FA7ED5"/>
    <w:rsid w:val="00FC3415"/>
    <w:rsid w:val="00FE7432"/>
    <w:rsid w:val="00FF3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7B7F"/>
  <w15:chartTrackingRefBased/>
  <w15:docId w15:val="{B8859E94-1C50-44F3-85B7-3703F26F9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FA7ED5"/>
    <w:pPr>
      <w:ind w:left="720"/>
      <w:contextualSpacing/>
    </w:pPr>
  </w:style>
  <w:style w:type="paragraph" w:styleId="TOCHeading">
    <w:name w:val="TOC Heading"/>
    <w:basedOn w:val="Heading1"/>
    <w:next w:val="Normal"/>
    <w:uiPriority w:val="39"/>
    <w:unhideWhenUsed/>
    <w:qFormat/>
    <w:rsid w:val="00147412"/>
    <w:pPr>
      <w:spacing w:line="259" w:lineRule="auto"/>
      <w:outlineLvl w:val="9"/>
    </w:pPr>
    <w:rPr>
      <w:color w:val="2E74B5" w:themeColor="accent1" w:themeShade="BF"/>
    </w:rPr>
  </w:style>
  <w:style w:type="paragraph" w:styleId="TOC1">
    <w:name w:val="toc 1"/>
    <w:basedOn w:val="Normal"/>
    <w:next w:val="Normal"/>
    <w:autoRedefine/>
    <w:uiPriority w:val="39"/>
    <w:unhideWhenUsed/>
    <w:rsid w:val="00147412"/>
    <w:pPr>
      <w:spacing w:after="100"/>
    </w:pPr>
  </w:style>
  <w:style w:type="table" w:styleId="TableGrid">
    <w:name w:val="Table Grid"/>
    <w:basedOn w:val="TableNormal"/>
    <w:uiPriority w:val="39"/>
    <w:rsid w:val="00851F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22283"/>
    <w:rPr>
      <w:color w:val="605E5C"/>
      <w:shd w:val="clear" w:color="auto" w:fill="E1DFDD"/>
    </w:rPr>
  </w:style>
  <w:style w:type="paragraph" w:styleId="TOC2">
    <w:name w:val="toc 2"/>
    <w:basedOn w:val="Normal"/>
    <w:next w:val="Normal"/>
    <w:autoRedefine/>
    <w:uiPriority w:val="39"/>
    <w:unhideWhenUsed/>
    <w:rsid w:val="00823082"/>
    <w:pPr>
      <w:spacing w:after="100"/>
      <w:ind w:left="220"/>
    </w:pPr>
  </w:style>
  <w:style w:type="paragraph" w:styleId="TOC3">
    <w:name w:val="toc 3"/>
    <w:basedOn w:val="Normal"/>
    <w:next w:val="Normal"/>
    <w:autoRedefine/>
    <w:uiPriority w:val="39"/>
    <w:unhideWhenUsed/>
    <w:rsid w:val="0082308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41698">
      <w:bodyDiv w:val="1"/>
      <w:marLeft w:val="0"/>
      <w:marRight w:val="0"/>
      <w:marTop w:val="0"/>
      <w:marBottom w:val="0"/>
      <w:divBdr>
        <w:top w:val="none" w:sz="0" w:space="0" w:color="auto"/>
        <w:left w:val="none" w:sz="0" w:space="0" w:color="auto"/>
        <w:bottom w:val="none" w:sz="0" w:space="0" w:color="auto"/>
        <w:right w:val="none" w:sz="0" w:space="0" w:color="auto"/>
      </w:divBdr>
    </w:div>
    <w:div w:id="51739254">
      <w:bodyDiv w:val="1"/>
      <w:marLeft w:val="0"/>
      <w:marRight w:val="0"/>
      <w:marTop w:val="0"/>
      <w:marBottom w:val="0"/>
      <w:divBdr>
        <w:top w:val="none" w:sz="0" w:space="0" w:color="auto"/>
        <w:left w:val="none" w:sz="0" w:space="0" w:color="auto"/>
        <w:bottom w:val="none" w:sz="0" w:space="0" w:color="auto"/>
        <w:right w:val="none" w:sz="0" w:space="0" w:color="auto"/>
      </w:divBdr>
    </w:div>
    <w:div w:id="79450308">
      <w:bodyDiv w:val="1"/>
      <w:marLeft w:val="0"/>
      <w:marRight w:val="0"/>
      <w:marTop w:val="0"/>
      <w:marBottom w:val="0"/>
      <w:divBdr>
        <w:top w:val="none" w:sz="0" w:space="0" w:color="auto"/>
        <w:left w:val="none" w:sz="0" w:space="0" w:color="auto"/>
        <w:bottom w:val="none" w:sz="0" w:space="0" w:color="auto"/>
        <w:right w:val="none" w:sz="0" w:space="0" w:color="auto"/>
      </w:divBdr>
    </w:div>
    <w:div w:id="99492246">
      <w:bodyDiv w:val="1"/>
      <w:marLeft w:val="0"/>
      <w:marRight w:val="0"/>
      <w:marTop w:val="0"/>
      <w:marBottom w:val="0"/>
      <w:divBdr>
        <w:top w:val="none" w:sz="0" w:space="0" w:color="auto"/>
        <w:left w:val="none" w:sz="0" w:space="0" w:color="auto"/>
        <w:bottom w:val="none" w:sz="0" w:space="0" w:color="auto"/>
        <w:right w:val="none" w:sz="0" w:space="0" w:color="auto"/>
      </w:divBdr>
    </w:div>
    <w:div w:id="111677178">
      <w:bodyDiv w:val="1"/>
      <w:marLeft w:val="0"/>
      <w:marRight w:val="0"/>
      <w:marTop w:val="0"/>
      <w:marBottom w:val="0"/>
      <w:divBdr>
        <w:top w:val="none" w:sz="0" w:space="0" w:color="auto"/>
        <w:left w:val="none" w:sz="0" w:space="0" w:color="auto"/>
        <w:bottom w:val="none" w:sz="0" w:space="0" w:color="auto"/>
        <w:right w:val="none" w:sz="0" w:space="0" w:color="auto"/>
      </w:divBdr>
    </w:div>
    <w:div w:id="121853355">
      <w:bodyDiv w:val="1"/>
      <w:marLeft w:val="0"/>
      <w:marRight w:val="0"/>
      <w:marTop w:val="0"/>
      <w:marBottom w:val="0"/>
      <w:divBdr>
        <w:top w:val="none" w:sz="0" w:space="0" w:color="auto"/>
        <w:left w:val="none" w:sz="0" w:space="0" w:color="auto"/>
        <w:bottom w:val="none" w:sz="0" w:space="0" w:color="auto"/>
        <w:right w:val="none" w:sz="0" w:space="0" w:color="auto"/>
      </w:divBdr>
    </w:div>
    <w:div w:id="199052302">
      <w:bodyDiv w:val="1"/>
      <w:marLeft w:val="0"/>
      <w:marRight w:val="0"/>
      <w:marTop w:val="0"/>
      <w:marBottom w:val="0"/>
      <w:divBdr>
        <w:top w:val="none" w:sz="0" w:space="0" w:color="auto"/>
        <w:left w:val="none" w:sz="0" w:space="0" w:color="auto"/>
        <w:bottom w:val="none" w:sz="0" w:space="0" w:color="auto"/>
        <w:right w:val="none" w:sz="0" w:space="0" w:color="auto"/>
      </w:divBdr>
    </w:div>
    <w:div w:id="225802755">
      <w:bodyDiv w:val="1"/>
      <w:marLeft w:val="0"/>
      <w:marRight w:val="0"/>
      <w:marTop w:val="0"/>
      <w:marBottom w:val="0"/>
      <w:divBdr>
        <w:top w:val="none" w:sz="0" w:space="0" w:color="auto"/>
        <w:left w:val="none" w:sz="0" w:space="0" w:color="auto"/>
        <w:bottom w:val="none" w:sz="0" w:space="0" w:color="auto"/>
        <w:right w:val="none" w:sz="0" w:space="0" w:color="auto"/>
      </w:divBdr>
    </w:div>
    <w:div w:id="235211632">
      <w:bodyDiv w:val="1"/>
      <w:marLeft w:val="0"/>
      <w:marRight w:val="0"/>
      <w:marTop w:val="0"/>
      <w:marBottom w:val="0"/>
      <w:divBdr>
        <w:top w:val="none" w:sz="0" w:space="0" w:color="auto"/>
        <w:left w:val="none" w:sz="0" w:space="0" w:color="auto"/>
        <w:bottom w:val="none" w:sz="0" w:space="0" w:color="auto"/>
        <w:right w:val="none" w:sz="0" w:space="0" w:color="auto"/>
      </w:divBdr>
    </w:div>
    <w:div w:id="295063233">
      <w:bodyDiv w:val="1"/>
      <w:marLeft w:val="0"/>
      <w:marRight w:val="0"/>
      <w:marTop w:val="0"/>
      <w:marBottom w:val="0"/>
      <w:divBdr>
        <w:top w:val="none" w:sz="0" w:space="0" w:color="auto"/>
        <w:left w:val="none" w:sz="0" w:space="0" w:color="auto"/>
        <w:bottom w:val="none" w:sz="0" w:space="0" w:color="auto"/>
        <w:right w:val="none" w:sz="0" w:space="0" w:color="auto"/>
      </w:divBdr>
    </w:div>
    <w:div w:id="298387363">
      <w:bodyDiv w:val="1"/>
      <w:marLeft w:val="0"/>
      <w:marRight w:val="0"/>
      <w:marTop w:val="0"/>
      <w:marBottom w:val="0"/>
      <w:divBdr>
        <w:top w:val="none" w:sz="0" w:space="0" w:color="auto"/>
        <w:left w:val="none" w:sz="0" w:space="0" w:color="auto"/>
        <w:bottom w:val="none" w:sz="0" w:space="0" w:color="auto"/>
        <w:right w:val="none" w:sz="0" w:space="0" w:color="auto"/>
      </w:divBdr>
    </w:div>
    <w:div w:id="315768055">
      <w:bodyDiv w:val="1"/>
      <w:marLeft w:val="0"/>
      <w:marRight w:val="0"/>
      <w:marTop w:val="0"/>
      <w:marBottom w:val="0"/>
      <w:divBdr>
        <w:top w:val="none" w:sz="0" w:space="0" w:color="auto"/>
        <w:left w:val="none" w:sz="0" w:space="0" w:color="auto"/>
        <w:bottom w:val="none" w:sz="0" w:space="0" w:color="auto"/>
        <w:right w:val="none" w:sz="0" w:space="0" w:color="auto"/>
      </w:divBdr>
    </w:div>
    <w:div w:id="350181239">
      <w:bodyDiv w:val="1"/>
      <w:marLeft w:val="0"/>
      <w:marRight w:val="0"/>
      <w:marTop w:val="0"/>
      <w:marBottom w:val="0"/>
      <w:divBdr>
        <w:top w:val="none" w:sz="0" w:space="0" w:color="auto"/>
        <w:left w:val="none" w:sz="0" w:space="0" w:color="auto"/>
        <w:bottom w:val="none" w:sz="0" w:space="0" w:color="auto"/>
        <w:right w:val="none" w:sz="0" w:space="0" w:color="auto"/>
      </w:divBdr>
    </w:div>
    <w:div w:id="351684457">
      <w:bodyDiv w:val="1"/>
      <w:marLeft w:val="0"/>
      <w:marRight w:val="0"/>
      <w:marTop w:val="0"/>
      <w:marBottom w:val="0"/>
      <w:divBdr>
        <w:top w:val="none" w:sz="0" w:space="0" w:color="auto"/>
        <w:left w:val="none" w:sz="0" w:space="0" w:color="auto"/>
        <w:bottom w:val="none" w:sz="0" w:space="0" w:color="auto"/>
        <w:right w:val="none" w:sz="0" w:space="0" w:color="auto"/>
      </w:divBdr>
    </w:div>
    <w:div w:id="352192853">
      <w:bodyDiv w:val="1"/>
      <w:marLeft w:val="0"/>
      <w:marRight w:val="0"/>
      <w:marTop w:val="0"/>
      <w:marBottom w:val="0"/>
      <w:divBdr>
        <w:top w:val="none" w:sz="0" w:space="0" w:color="auto"/>
        <w:left w:val="none" w:sz="0" w:space="0" w:color="auto"/>
        <w:bottom w:val="none" w:sz="0" w:space="0" w:color="auto"/>
        <w:right w:val="none" w:sz="0" w:space="0" w:color="auto"/>
      </w:divBdr>
    </w:div>
    <w:div w:id="384135754">
      <w:bodyDiv w:val="1"/>
      <w:marLeft w:val="0"/>
      <w:marRight w:val="0"/>
      <w:marTop w:val="0"/>
      <w:marBottom w:val="0"/>
      <w:divBdr>
        <w:top w:val="none" w:sz="0" w:space="0" w:color="auto"/>
        <w:left w:val="none" w:sz="0" w:space="0" w:color="auto"/>
        <w:bottom w:val="none" w:sz="0" w:space="0" w:color="auto"/>
        <w:right w:val="none" w:sz="0" w:space="0" w:color="auto"/>
      </w:divBdr>
    </w:div>
    <w:div w:id="404884481">
      <w:bodyDiv w:val="1"/>
      <w:marLeft w:val="0"/>
      <w:marRight w:val="0"/>
      <w:marTop w:val="0"/>
      <w:marBottom w:val="0"/>
      <w:divBdr>
        <w:top w:val="none" w:sz="0" w:space="0" w:color="auto"/>
        <w:left w:val="none" w:sz="0" w:space="0" w:color="auto"/>
        <w:bottom w:val="none" w:sz="0" w:space="0" w:color="auto"/>
        <w:right w:val="none" w:sz="0" w:space="0" w:color="auto"/>
      </w:divBdr>
    </w:div>
    <w:div w:id="435448819">
      <w:bodyDiv w:val="1"/>
      <w:marLeft w:val="0"/>
      <w:marRight w:val="0"/>
      <w:marTop w:val="0"/>
      <w:marBottom w:val="0"/>
      <w:divBdr>
        <w:top w:val="none" w:sz="0" w:space="0" w:color="auto"/>
        <w:left w:val="none" w:sz="0" w:space="0" w:color="auto"/>
        <w:bottom w:val="none" w:sz="0" w:space="0" w:color="auto"/>
        <w:right w:val="none" w:sz="0" w:space="0" w:color="auto"/>
      </w:divBdr>
    </w:div>
    <w:div w:id="450364494">
      <w:bodyDiv w:val="1"/>
      <w:marLeft w:val="0"/>
      <w:marRight w:val="0"/>
      <w:marTop w:val="0"/>
      <w:marBottom w:val="0"/>
      <w:divBdr>
        <w:top w:val="none" w:sz="0" w:space="0" w:color="auto"/>
        <w:left w:val="none" w:sz="0" w:space="0" w:color="auto"/>
        <w:bottom w:val="none" w:sz="0" w:space="0" w:color="auto"/>
        <w:right w:val="none" w:sz="0" w:space="0" w:color="auto"/>
      </w:divBdr>
    </w:div>
    <w:div w:id="456292405">
      <w:bodyDiv w:val="1"/>
      <w:marLeft w:val="0"/>
      <w:marRight w:val="0"/>
      <w:marTop w:val="0"/>
      <w:marBottom w:val="0"/>
      <w:divBdr>
        <w:top w:val="none" w:sz="0" w:space="0" w:color="auto"/>
        <w:left w:val="none" w:sz="0" w:space="0" w:color="auto"/>
        <w:bottom w:val="none" w:sz="0" w:space="0" w:color="auto"/>
        <w:right w:val="none" w:sz="0" w:space="0" w:color="auto"/>
      </w:divBdr>
    </w:div>
    <w:div w:id="472530405">
      <w:bodyDiv w:val="1"/>
      <w:marLeft w:val="0"/>
      <w:marRight w:val="0"/>
      <w:marTop w:val="0"/>
      <w:marBottom w:val="0"/>
      <w:divBdr>
        <w:top w:val="none" w:sz="0" w:space="0" w:color="auto"/>
        <w:left w:val="none" w:sz="0" w:space="0" w:color="auto"/>
        <w:bottom w:val="none" w:sz="0" w:space="0" w:color="auto"/>
        <w:right w:val="none" w:sz="0" w:space="0" w:color="auto"/>
      </w:divBdr>
    </w:div>
    <w:div w:id="481000991">
      <w:bodyDiv w:val="1"/>
      <w:marLeft w:val="0"/>
      <w:marRight w:val="0"/>
      <w:marTop w:val="0"/>
      <w:marBottom w:val="0"/>
      <w:divBdr>
        <w:top w:val="none" w:sz="0" w:space="0" w:color="auto"/>
        <w:left w:val="none" w:sz="0" w:space="0" w:color="auto"/>
        <w:bottom w:val="none" w:sz="0" w:space="0" w:color="auto"/>
        <w:right w:val="none" w:sz="0" w:space="0" w:color="auto"/>
      </w:divBdr>
    </w:div>
    <w:div w:id="490947906">
      <w:bodyDiv w:val="1"/>
      <w:marLeft w:val="0"/>
      <w:marRight w:val="0"/>
      <w:marTop w:val="0"/>
      <w:marBottom w:val="0"/>
      <w:divBdr>
        <w:top w:val="none" w:sz="0" w:space="0" w:color="auto"/>
        <w:left w:val="none" w:sz="0" w:space="0" w:color="auto"/>
        <w:bottom w:val="none" w:sz="0" w:space="0" w:color="auto"/>
        <w:right w:val="none" w:sz="0" w:space="0" w:color="auto"/>
      </w:divBdr>
    </w:div>
    <w:div w:id="493376443">
      <w:bodyDiv w:val="1"/>
      <w:marLeft w:val="0"/>
      <w:marRight w:val="0"/>
      <w:marTop w:val="0"/>
      <w:marBottom w:val="0"/>
      <w:divBdr>
        <w:top w:val="none" w:sz="0" w:space="0" w:color="auto"/>
        <w:left w:val="none" w:sz="0" w:space="0" w:color="auto"/>
        <w:bottom w:val="none" w:sz="0" w:space="0" w:color="auto"/>
        <w:right w:val="none" w:sz="0" w:space="0" w:color="auto"/>
      </w:divBdr>
    </w:div>
    <w:div w:id="508300531">
      <w:bodyDiv w:val="1"/>
      <w:marLeft w:val="0"/>
      <w:marRight w:val="0"/>
      <w:marTop w:val="0"/>
      <w:marBottom w:val="0"/>
      <w:divBdr>
        <w:top w:val="none" w:sz="0" w:space="0" w:color="auto"/>
        <w:left w:val="none" w:sz="0" w:space="0" w:color="auto"/>
        <w:bottom w:val="none" w:sz="0" w:space="0" w:color="auto"/>
        <w:right w:val="none" w:sz="0" w:space="0" w:color="auto"/>
      </w:divBdr>
    </w:div>
    <w:div w:id="672343179">
      <w:bodyDiv w:val="1"/>
      <w:marLeft w:val="0"/>
      <w:marRight w:val="0"/>
      <w:marTop w:val="0"/>
      <w:marBottom w:val="0"/>
      <w:divBdr>
        <w:top w:val="none" w:sz="0" w:space="0" w:color="auto"/>
        <w:left w:val="none" w:sz="0" w:space="0" w:color="auto"/>
        <w:bottom w:val="none" w:sz="0" w:space="0" w:color="auto"/>
        <w:right w:val="none" w:sz="0" w:space="0" w:color="auto"/>
      </w:divBdr>
    </w:div>
    <w:div w:id="788402319">
      <w:bodyDiv w:val="1"/>
      <w:marLeft w:val="0"/>
      <w:marRight w:val="0"/>
      <w:marTop w:val="0"/>
      <w:marBottom w:val="0"/>
      <w:divBdr>
        <w:top w:val="none" w:sz="0" w:space="0" w:color="auto"/>
        <w:left w:val="none" w:sz="0" w:space="0" w:color="auto"/>
        <w:bottom w:val="none" w:sz="0" w:space="0" w:color="auto"/>
        <w:right w:val="none" w:sz="0" w:space="0" w:color="auto"/>
      </w:divBdr>
    </w:div>
    <w:div w:id="804473494">
      <w:bodyDiv w:val="1"/>
      <w:marLeft w:val="0"/>
      <w:marRight w:val="0"/>
      <w:marTop w:val="0"/>
      <w:marBottom w:val="0"/>
      <w:divBdr>
        <w:top w:val="none" w:sz="0" w:space="0" w:color="auto"/>
        <w:left w:val="none" w:sz="0" w:space="0" w:color="auto"/>
        <w:bottom w:val="none" w:sz="0" w:space="0" w:color="auto"/>
        <w:right w:val="none" w:sz="0" w:space="0" w:color="auto"/>
      </w:divBdr>
    </w:div>
    <w:div w:id="815147226">
      <w:bodyDiv w:val="1"/>
      <w:marLeft w:val="0"/>
      <w:marRight w:val="0"/>
      <w:marTop w:val="0"/>
      <w:marBottom w:val="0"/>
      <w:divBdr>
        <w:top w:val="none" w:sz="0" w:space="0" w:color="auto"/>
        <w:left w:val="none" w:sz="0" w:space="0" w:color="auto"/>
        <w:bottom w:val="none" w:sz="0" w:space="0" w:color="auto"/>
        <w:right w:val="none" w:sz="0" w:space="0" w:color="auto"/>
      </w:divBdr>
    </w:div>
    <w:div w:id="914125596">
      <w:bodyDiv w:val="1"/>
      <w:marLeft w:val="0"/>
      <w:marRight w:val="0"/>
      <w:marTop w:val="0"/>
      <w:marBottom w:val="0"/>
      <w:divBdr>
        <w:top w:val="none" w:sz="0" w:space="0" w:color="auto"/>
        <w:left w:val="none" w:sz="0" w:space="0" w:color="auto"/>
        <w:bottom w:val="none" w:sz="0" w:space="0" w:color="auto"/>
        <w:right w:val="none" w:sz="0" w:space="0" w:color="auto"/>
      </w:divBdr>
    </w:div>
    <w:div w:id="960108621">
      <w:bodyDiv w:val="1"/>
      <w:marLeft w:val="0"/>
      <w:marRight w:val="0"/>
      <w:marTop w:val="0"/>
      <w:marBottom w:val="0"/>
      <w:divBdr>
        <w:top w:val="none" w:sz="0" w:space="0" w:color="auto"/>
        <w:left w:val="none" w:sz="0" w:space="0" w:color="auto"/>
        <w:bottom w:val="none" w:sz="0" w:space="0" w:color="auto"/>
        <w:right w:val="none" w:sz="0" w:space="0" w:color="auto"/>
      </w:divBdr>
    </w:div>
    <w:div w:id="968514022">
      <w:bodyDiv w:val="1"/>
      <w:marLeft w:val="0"/>
      <w:marRight w:val="0"/>
      <w:marTop w:val="0"/>
      <w:marBottom w:val="0"/>
      <w:divBdr>
        <w:top w:val="none" w:sz="0" w:space="0" w:color="auto"/>
        <w:left w:val="none" w:sz="0" w:space="0" w:color="auto"/>
        <w:bottom w:val="none" w:sz="0" w:space="0" w:color="auto"/>
        <w:right w:val="none" w:sz="0" w:space="0" w:color="auto"/>
      </w:divBdr>
    </w:div>
    <w:div w:id="970096418">
      <w:bodyDiv w:val="1"/>
      <w:marLeft w:val="0"/>
      <w:marRight w:val="0"/>
      <w:marTop w:val="0"/>
      <w:marBottom w:val="0"/>
      <w:divBdr>
        <w:top w:val="none" w:sz="0" w:space="0" w:color="auto"/>
        <w:left w:val="none" w:sz="0" w:space="0" w:color="auto"/>
        <w:bottom w:val="none" w:sz="0" w:space="0" w:color="auto"/>
        <w:right w:val="none" w:sz="0" w:space="0" w:color="auto"/>
      </w:divBdr>
    </w:div>
    <w:div w:id="989214045">
      <w:bodyDiv w:val="1"/>
      <w:marLeft w:val="0"/>
      <w:marRight w:val="0"/>
      <w:marTop w:val="0"/>
      <w:marBottom w:val="0"/>
      <w:divBdr>
        <w:top w:val="none" w:sz="0" w:space="0" w:color="auto"/>
        <w:left w:val="none" w:sz="0" w:space="0" w:color="auto"/>
        <w:bottom w:val="none" w:sz="0" w:space="0" w:color="auto"/>
        <w:right w:val="none" w:sz="0" w:space="0" w:color="auto"/>
      </w:divBdr>
    </w:div>
    <w:div w:id="1001469415">
      <w:bodyDiv w:val="1"/>
      <w:marLeft w:val="0"/>
      <w:marRight w:val="0"/>
      <w:marTop w:val="0"/>
      <w:marBottom w:val="0"/>
      <w:divBdr>
        <w:top w:val="none" w:sz="0" w:space="0" w:color="auto"/>
        <w:left w:val="none" w:sz="0" w:space="0" w:color="auto"/>
        <w:bottom w:val="none" w:sz="0" w:space="0" w:color="auto"/>
        <w:right w:val="none" w:sz="0" w:space="0" w:color="auto"/>
      </w:divBdr>
    </w:div>
    <w:div w:id="1016883525">
      <w:bodyDiv w:val="1"/>
      <w:marLeft w:val="0"/>
      <w:marRight w:val="0"/>
      <w:marTop w:val="0"/>
      <w:marBottom w:val="0"/>
      <w:divBdr>
        <w:top w:val="none" w:sz="0" w:space="0" w:color="auto"/>
        <w:left w:val="none" w:sz="0" w:space="0" w:color="auto"/>
        <w:bottom w:val="none" w:sz="0" w:space="0" w:color="auto"/>
        <w:right w:val="none" w:sz="0" w:space="0" w:color="auto"/>
      </w:divBdr>
    </w:div>
    <w:div w:id="1098714388">
      <w:bodyDiv w:val="1"/>
      <w:marLeft w:val="0"/>
      <w:marRight w:val="0"/>
      <w:marTop w:val="0"/>
      <w:marBottom w:val="0"/>
      <w:divBdr>
        <w:top w:val="none" w:sz="0" w:space="0" w:color="auto"/>
        <w:left w:val="none" w:sz="0" w:space="0" w:color="auto"/>
        <w:bottom w:val="none" w:sz="0" w:space="0" w:color="auto"/>
        <w:right w:val="none" w:sz="0" w:space="0" w:color="auto"/>
      </w:divBdr>
    </w:div>
    <w:div w:id="1123966097">
      <w:bodyDiv w:val="1"/>
      <w:marLeft w:val="0"/>
      <w:marRight w:val="0"/>
      <w:marTop w:val="0"/>
      <w:marBottom w:val="0"/>
      <w:divBdr>
        <w:top w:val="none" w:sz="0" w:space="0" w:color="auto"/>
        <w:left w:val="none" w:sz="0" w:space="0" w:color="auto"/>
        <w:bottom w:val="none" w:sz="0" w:space="0" w:color="auto"/>
        <w:right w:val="none" w:sz="0" w:space="0" w:color="auto"/>
      </w:divBdr>
    </w:div>
    <w:div w:id="1145774616">
      <w:bodyDiv w:val="1"/>
      <w:marLeft w:val="0"/>
      <w:marRight w:val="0"/>
      <w:marTop w:val="0"/>
      <w:marBottom w:val="0"/>
      <w:divBdr>
        <w:top w:val="none" w:sz="0" w:space="0" w:color="auto"/>
        <w:left w:val="none" w:sz="0" w:space="0" w:color="auto"/>
        <w:bottom w:val="none" w:sz="0" w:space="0" w:color="auto"/>
        <w:right w:val="none" w:sz="0" w:space="0" w:color="auto"/>
      </w:divBdr>
    </w:div>
    <w:div w:id="1177765921">
      <w:bodyDiv w:val="1"/>
      <w:marLeft w:val="0"/>
      <w:marRight w:val="0"/>
      <w:marTop w:val="0"/>
      <w:marBottom w:val="0"/>
      <w:divBdr>
        <w:top w:val="none" w:sz="0" w:space="0" w:color="auto"/>
        <w:left w:val="none" w:sz="0" w:space="0" w:color="auto"/>
        <w:bottom w:val="none" w:sz="0" w:space="0" w:color="auto"/>
        <w:right w:val="none" w:sz="0" w:space="0" w:color="auto"/>
      </w:divBdr>
    </w:div>
    <w:div w:id="1183671282">
      <w:bodyDiv w:val="1"/>
      <w:marLeft w:val="0"/>
      <w:marRight w:val="0"/>
      <w:marTop w:val="0"/>
      <w:marBottom w:val="0"/>
      <w:divBdr>
        <w:top w:val="none" w:sz="0" w:space="0" w:color="auto"/>
        <w:left w:val="none" w:sz="0" w:space="0" w:color="auto"/>
        <w:bottom w:val="none" w:sz="0" w:space="0" w:color="auto"/>
        <w:right w:val="none" w:sz="0" w:space="0" w:color="auto"/>
      </w:divBdr>
    </w:div>
    <w:div w:id="1194003003">
      <w:bodyDiv w:val="1"/>
      <w:marLeft w:val="0"/>
      <w:marRight w:val="0"/>
      <w:marTop w:val="0"/>
      <w:marBottom w:val="0"/>
      <w:divBdr>
        <w:top w:val="none" w:sz="0" w:space="0" w:color="auto"/>
        <w:left w:val="none" w:sz="0" w:space="0" w:color="auto"/>
        <w:bottom w:val="none" w:sz="0" w:space="0" w:color="auto"/>
        <w:right w:val="none" w:sz="0" w:space="0" w:color="auto"/>
      </w:divBdr>
    </w:div>
    <w:div w:id="1197039670">
      <w:bodyDiv w:val="1"/>
      <w:marLeft w:val="0"/>
      <w:marRight w:val="0"/>
      <w:marTop w:val="0"/>
      <w:marBottom w:val="0"/>
      <w:divBdr>
        <w:top w:val="none" w:sz="0" w:space="0" w:color="auto"/>
        <w:left w:val="none" w:sz="0" w:space="0" w:color="auto"/>
        <w:bottom w:val="none" w:sz="0" w:space="0" w:color="auto"/>
        <w:right w:val="none" w:sz="0" w:space="0" w:color="auto"/>
      </w:divBdr>
    </w:div>
    <w:div w:id="1204517966">
      <w:bodyDiv w:val="1"/>
      <w:marLeft w:val="0"/>
      <w:marRight w:val="0"/>
      <w:marTop w:val="0"/>
      <w:marBottom w:val="0"/>
      <w:divBdr>
        <w:top w:val="none" w:sz="0" w:space="0" w:color="auto"/>
        <w:left w:val="none" w:sz="0" w:space="0" w:color="auto"/>
        <w:bottom w:val="none" w:sz="0" w:space="0" w:color="auto"/>
        <w:right w:val="none" w:sz="0" w:space="0" w:color="auto"/>
      </w:divBdr>
    </w:div>
    <w:div w:id="1254122361">
      <w:bodyDiv w:val="1"/>
      <w:marLeft w:val="0"/>
      <w:marRight w:val="0"/>
      <w:marTop w:val="0"/>
      <w:marBottom w:val="0"/>
      <w:divBdr>
        <w:top w:val="none" w:sz="0" w:space="0" w:color="auto"/>
        <w:left w:val="none" w:sz="0" w:space="0" w:color="auto"/>
        <w:bottom w:val="none" w:sz="0" w:space="0" w:color="auto"/>
        <w:right w:val="none" w:sz="0" w:space="0" w:color="auto"/>
      </w:divBdr>
    </w:div>
    <w:div w:id="1287738153">
      <w:bodyDiv w:val="1"/>
      <w:marLeft w:val="0"/>
      <w:marRight w:val="0"/>
      <w:marTop w:val="0"/>
      <w:marBottom w:val="0"/>
      <w:divBdr>
        <w:top w:val="none" w:sz="0" w:space="0" w:color="auto"/>
        <w:left w:val="none" w:sz="0" w:space="0" w:color="auto"/>
        <w:bottom w:val="none" w:sz="0" w:space="0" w:color="auto"/>
        <w:right w:val="none" w:sz="0" w:space="0" w:color="auto"/>
      </w:divBdr>
    </w:div>
    <w:div w:id="1321956968">
      <w:bodyDiv w:val="1"/>
      <w:marLeft w:val="0"/>
      <w:marRight w:val="0"/>
      <w:marTop w:val="0"/>
      <w:marBottom w:val="0"/>
      <w:divBdr>
        <w:top w:val="none" w:sz="0" w:space="0" w:color="auto"/>
        <w:left w:val="none" w:sz="0" w:space="0" w:color="auto"/>
        <w:bottom w:val="none" w:sz="0" w:space="0" w:color="auto"/>
        <w:right w:val="none" w:sz="0" w:space="0" w:color="auto"/>
      </w:divBdr>
    </w:div>
    <w:div w:id="1347950412">
      <w:bodyDiv w:val="1"/>
      <w:marLeft w:val="0"/>
      <w:marRight w:val="0"/>
      <w:marTop w:val="0"/>
      <w:marBottom w:val="0"/>
      <w:divBdr>
        <w:top w:val="none" w:sz="0" w:space="0" w:color="auto"/>
        <w:left w:val="none" w:sz="0" w:space="0" w:color="auto"/>
        <w:bottom w:val="none" w:sz="0" w:space="0" w:color="auto"/>
        <w:right w:val="none" w:sz="0" w:space="0" w:color="auto"/>
      </w:divBdr>
    </w:div>
    <w:div w:id="1373647846">
      <w:bodyDiv w:val="1"/>
      <w:marLeft w:val="0"/>
      <w:marRight w:val="0"/>
      <w:marTop w:val="0"/>
      <w:marBottom w:val="0"/>
      <w:divBdr>
        <w:top w:val="none" w:sz="0" w:space="0" w:color="auto"/>
        <w:left w:val="none" w:sz="0" w:space="0" w:color="auto"/>
        <w:bottom w:val="none" w:sz="0" w:space="0" w:color="auto"/>
        <w:right w:val="none" w:sz="0" w:space="0" w:color="auto"/>
      </w:divBdr>
    </w:div>
    <w:div w:id="1486554024">
      <w:bodyDiv w:val="1"/>
      <w:marLeft w:val="0"/>
      <w:marRight w:val="0"/>
      <w:marTop w:val="0"/>
      <w:marBottom w:val="0"/>
      <w:divBdr>
        <w:top w:val="none" w:sz="0" w:space="0" w:color="auto"/>
        <w:left w:val="none" w:sz="0" w:space="0" w:color="auto"/>
        <w:bottom w:val="none" w:sz="0" w:space="0" w:color="auto"/>
        <w:right w:val="none" w:sz="0" w:space="0" w:color="auto"/>
      </w:divBdr>
    </w:div>
    <w:div w:id="1490176744">
      <w:bodyDiv w:val="1"/>
      <w:marLeft w:val="0"/>
      <w:marRight w:val="0"/>
      <w:marTop w:val="0"/>
      <w:marBottom w:val="0"/>
      <w:divBdr>
        <w:top w:val="none" w:sz="0" w:space="0" w:color="auto"/>
        <w:left w:val="none" w:sz="0" w:space="0" w:color="auto"/>
        <w:bottom w:val="none" w:sz="0" w:space="0" w:color="auto"/>
        <w:right w:val="none" w:sz="0" w:space="0" w:color="auto"/>
      </w:divBdr>
    </w:div>
    <w:div w:id="1501849097">
      <w:bodyDiv w:val="1"/>
      <w:marLeft w:val="0"/>
      <w:marRight w:val="0"/>
      <w:marTop w:val="0"/>
      <w:marBottom w:val="0"/>
      <w:divBdr>
        <w:top w:val="none" w:sz="0" w:space="0" w:color="auto"/>
        <w:left w:val="none" w:sz="0" w:space="0" w:color="auto"/>
        <w:bottom w:val="none" w:sz="0" w:space="0" w:color="auto"/>
        <w:right w:val="none" w:sz="0" w:space="0" w:color="auto"/>
      </w:divBdr>
    </w:div>
    <w:div w:id="1527595309">
      <w:bodyDiv w:val="1"/>
      <w:marLeft w:val="0"/>
      <w:marRight w:val="0"/>
      <w:marTop w:val="0"/>
      <w:marBottom w:val="0"/>
      <w:divBdr>
        <w:top w:val="none" w:sz="0" w:space="0" w:color="auto"/>
        <w:left w:val="none" w:sz="0" w:space="0" w:color="auto"/>
        <w:bottom w:val="none" w:sz="0" w:space="0" w:color="auto"/>
        <w:right w:val="none" w:sz="0" w:space="0" w:color="auto"/>
      </w:divBdr>
    </w:div>
    <w:div w:id="1532718955">
      <w:bodyDiv w:val="1"/>
      <w:marLeft w:val="0"/>
      <w:marRight w:val="0"/>
      <w:marTop w:val="0"/>
      <w:marBottom w:val="0"/>
      <w:divBdr>
        <w:top w:val="none" w:sz="0" w:space="0" w:color="auto"/>
        <w:left w:val="none" w:sz="0" w:space="0" w:color="auto"/>
        <w:bottom w:val="none" w:sz="0" w:space="0" w:color="auto"/>
        <w:right w:val="none" w:sz="0" w:space="0" w:color="auto"/>
      </w:divBdr>
    </w:div>
    <w:div w:id="1567497867">
      <w:bodyDiv w:val="1"/>
      <w:marLeft w:val="0"/>
      <w:marRight w:val="0"/>
      <w:marTop w:val="0"/>
      <w:marBottom w:val="0"/>
      <w:divBdr>
        <w:top w:val="none" w:sz="0" w:space="0" w:color="auto"/>
        <w:left w:val="none" w:sz="0" w:space="0" w:color="auto"/>
        <w:bottom w:val="none" w:sz="0" w:space="0" w:color="auto"/>
        <w:right w:val="none" w:sz="0" w:space="0" w:color="auto"/>
      </w:divBdr>
    </w:div>
    <w:div w:id="1567572727">
      <w:bodyDiv w:val="1"/>
      <w:marLeft w:val="0"/>
      <w:marRight w:val="0"/>
      <w:marTop w:val="0"/>
      <w:marBottom w:val="0"/>
      <w:divBdr>
        <w:top w:val="none" w:sz="0" w:space="0" w:color="auto"/>
        <w:left w:val="none" w:sz="0" w:space="0" w:color="auto"/>
        <w:bottom w:val="none" w:sz="0" w:space="0" w:color="auto"/>
        <w:right w:val="none" w:sz="0" w:space="0" w:color="auto"/>
      </w:divBdr>
    </w:div>
    <w:div w:id="1574201506">
      <w:bodyDiv w:val="1"/>
      <w:marLeft w:val="0"/>
      <w:marRight w:val="0"/>
      <w:marTop w:val="0"/>
      <w:marBottom w:val="0"/>
      <w:divBdr>
        <w:top w:val="none" w:sz="0" w:space="0" w:color="auto"/>
        <w:left w:val="none" w:sz="0" w:space="0" w:color="auto"/>
        <w:bottom w:val="none" w:sz="0" w:space="0" w:color="auto"/>
        <w:right w:val="none" w:sz="0" w:space="0" w:color="auto"/>
      </w:divBdr>
    </w:div>
    <w:div w:id="1595818768">
      <w:bodyDiv w:val="1"/>
      <w:marLeft w:val="0"/>
      <w:marRight w:val="0"/>
      <w:marTop w:val="0"/>
      <w:marBottom w:val="0"/>
      <w:divBdr>
        <w:top w:val="none" w:sz="0" w:space="0" w:color="auto"/>
        <w:left w:val="none" w:sz="0" w:space="0" w:color="auto"/>
        <w:bottom w:val="none" w:sz="0" w:space="0" w:color="auto"/>
        <w:right w:val="none" w:sz="0" w:space="0" w:color="auto"/>
      </w:divBdr>
    </w:div>
    <w:div w:id="1599286584">
      <w:bodyDiv w:val="1"/>
      <w:marLeft w:val="0"/>
      <w:marRight w:val="0"/>
      <w:marTop w:val="0"/>
      <w:marBottom w:val="0"/>
      <w:divBdr>
        <w:top w:val="none" w:sz="0" w:space="0" w:color="auto"/>
        <w:left w:val="none" w:sz="0" w:space="0" w:color="auto"/>
        <w:bottom w:val="none" w:sz="0" w:space="0" w:color="auto"/>
        <w:right w:val="none" w:sz="0" w:space="0" w:color="auto"/>
      </w:divBdr>
    </w:div>
    <w:div w:id="1601448491">
      <w:bodyDiv w:val="1"/>
      <w:marLeft w:val="0"/>
      <w:marRight w:val="0"/>
      <w:marTop w:val="0"/>
      <w:marBottom w:val="0"/>
      <w:divBdr>
        <w:top w:val="none" w:sz="0" w:space="0" w:color="auto"/>
        <w:left w:val="none" w:sz="0" w:space="0" w:color="auto"/>
        <w:bottom w:val="none" w:sz="0" w:space="0" w:color="auto"/>
        <w:right w:val="none" w:sz="0" w:space="0" w:color="auto"/>
      </w:divBdr>
    </w:div>
    <w:div w:id="1615861955">
      <w:bodyDiv w:val="1"/>
      <w:marLeft w:val="0"/>
      <w:marRight w:val="0"/>
      <w:marTop w:val="0"/>
      <w:marBottom w:val="0"/>
      <w:divBdr>
        <w:top w:val="none" w:sz="0" w:space="0" w:color="auto"/>
        <w:left w:val="none" w:sz="0" w:space="0" w:color="auto"/>
        <w:bottom w:val="none" w:sz="0" w:space="0" w:color="auto"/>
        <w:right w:val="none" w:sz="0" w:space="0" w:color="auto"/>
      </w:divBdr>
    </w:div>
    <w:div w:id="1688285403">
      <w:bodyDiv w:val="1"/>
      <w:marLeft w:val="0"/>
      <w:marRight w:val="0"/>
      <w:marTop w:val="0"/>
      <w:marBottom w:val="0"/>
      <w:divBdr>
        <w:top w:val="none" w:sz="0" w:space="0" w:color="auto"/>
        <w:left w:val="none" w:sz="0" w:space="0" w:color="auto"/>
        <w:bottom w:val="none" w:sz="0" w:space="0" w:color="auto"/>
        <w:right w:val="none" w:sz="0" w:space="0" w:color="auto"/>
      </w:divBdr>
    </w:div>
    <w:div w:id="1690716279">
      <w:bodyDiv w:val="1"/>
      <w:marLeft w:val="0"/>
      <w:marRight w:val="0"/>
      <w:marTop w:val="0"/>
      <w:marBottom w:val="0"/>
      <w:divBdr>
        <w:top w:val="none" w:sz="0" w:space="0" w:color="auto"/>
        <w:left w:val="none" w:sz="0" w:space="0" w:color="auto"/>
        <w:bottom w:val="none" w:sz="0" w:space="0" w:color="auto"/>
        <w:right w:val="none" w:sz="0" w:space="0" w:color="auto"/>
      </w:divBdr>
    </w:div>
    <w:div w:id="1708871486">
      <w:bodyDiv w:val="1"/>
      <w:marLeft w:val="0"/>
      <w:marRight w:val="0"/>
      <w:marTop w:val="0"/>
      <w:marBottom w:val="0"/>
      <w:divBdr>
        <w:top w:val="none" w:sz="0" w:space="0" w:color="auto"/>
        <w:left w:val="none" w:sz="0" w:space="0" w:color="auto"/>
        <w:bottom w:val="none" w:sz="0" w:space="0" w:color="auto"/>
        <w:right w:val="none" w:sz="0" w:space="0" w:color="auto"/>
      </w:divBdr>
    </w:div>
    <w:div w:id="1777822167">
      <w:bodyDiv w:val="1"/>
      <w:marLeft w:val="0"/>
      <w:marRight w:val="0"/>
      <w:marTop w:val="0"/>
      <w:marBottom w:val="0"/>
      <w:divBdr>
        <w:top w:val="none" w:sz="0" w:space="0" w:color="auto"/>
        <w:left w:val="none" w:sz="0" w:space="0" w:color="auto"/>
        <w:bottom w:val="none" w:sz="0" w:space="0" w:color="auto"/>
        <w:right w:val="none" w:sz="0" w:space="0" w:color="auto"/>
      </w:divBdr>
    </w:div>
    <w:div w:id="1803501369">
      <w:bodyDiv w:val="1"/>
      <w:marLeft w:val="0"/>
      <w:marRight w:val="0"/>
      <w:marTop w:val="0"/>
      <w:marBottom w:val="0"/>
      <w:divBdr>
        <w:top w:val="none" w:sz="0" w:space="0" w:color="auto"/>
        <w:left w:val="none" w:sz="0" w:space="0" w:color="auto"/>
        <w:bottom w:val="none" w:sz="0" w:space="0" w:color="auto"/>
        <w:right w:val="none" w:sz="0" w:space="0" w:color="auto"/>
      </w:divBdr>
    </w:div>
    <w:div w:id="1804153930">
      <w:bodyDiv w:val="1"/>
      <w:marLeft w:val="0"/>
      <w:marRight w:val="0"/>
      <w:marTop w:val="0"/>
      <w:marBottom w:val="0"/>
      <w:divBdr>
        <w:top w:val="none" w:sz="0" w:space="0" w:color="auto"/>
        <w:left w:val="none" w:sz="0" w:space="0" w:color="auto"/>
        <w:bottom w:val="none" w:sz="0" w:space="0" w:color="auto"/>
        <w:right w:val="none" w:sz="0" w:space="0" w:color="auto"/>
      </w:divBdr>
    </w:div>
    <w:div w:id="1847093019">
      <w:bodyDiv w:val="1"/>
      <w:marLeft w:val="0"/>
      <w:marRight w:val="0"/>
      <w:marTop w:val="0"/>
      <w:marBottom w:val="0"/>
      <w:divBdr>
        <w:top w:val="none" w:sz="0" w:space="0" w:color="auto"/>
        <w:left w:val="none" w:sz="0" w:space="0" w:color="auto"/>
        <w:bottom w:val="none" w:sz="0" w:space="0" w:color="auto"/>
        <w:right w:val="none" w:sz="0" w:space="0" w:color="auto"/>
      </w:divBdr>
    </w:div>
    <w:div w:id="1855918778">
      <w:bodyDiv w:val="1"/>
      <w:marLeft w:val="0"/>
      <w:marRight w:val="0"/>
      <w:marTop w:val="0"/>
      <w:marBottom w:val="0"/>
      <w:divBdr>
        <w:top w:val="none" w:sz="0" w:space="0" w:color="auto"/>
        <w:left w:val="none" w:sz="0" w:space="0" w:color="auto"/>
        <w:bottom w:val="none" w:sz="0" w:space="0" w:color="auto"/>
        <w:right w:val="none" w:sz="0" w:space="0" w:color="auto"/>
      </w:divBdr>
    </w:div>
    <w:div w:id="1875583047">
      <w:bodyDiv w:val="1"/>
      <w:marLeft w:val="0"/>
      <w:marRight w:val="0"/>
      <w:marTop w:val="0"/>
      <w:marBottom w:val="0"/>
      <w:divBdr>
        <w:top w:val="none" w:sz="0" w:space="0" w:color="auto"/>
        <w:left w:val="none" w:sz="0" w:space="0" w:color="auto"/>
        <w:bottom w:val="none" w:sz="0" w:space="0" w:color="auto"/>
        <w:right w:val="none" w:sz="0" w:space="0" w:color="auto"/>
      </w:divBdr>
    </w:div>
    <w:div w:id="1886332650">
      <w:bodyDiv w:val="1"/>
      <w:marLeft w:val="0"/>
      <w:marRight w:val="0"/>
      <w:marTop w:val="0"/>
      <w:marBottom w:val="0"/>
      <w:divBdr>
        <w:top w:val="none" w:sz="0" w:space="0" w:color="auto"/>
        <w:left w:val="none" w:sz="0" w:space="0" w:color="auto"/>
        <w:bottom w:val="none" w:sz="0" w:space="0" w:color="auto"/>
        <w:right w:val="none" w:sz="0" w:space="0" w:color="auto"/>
      </w:divBdr>
    </w:div>
    <w:div w:id="1918049014">
      <w:bodyDiv w:val="1"/>
      <w:marLeft w:val="0"/>
      <w:marRight w:val="0"/>
      <w:marTop w:val="0"/>
      <w:marBottom w:val="0"/>
      <w:divBdr>
        <w:top w:val="none" w:sz="0" w:space="0" w:color="auto"/>
        <w:left w:val="none" w:sz="0" w:space="0" w:color="auto"/>
        <w:bottom w:val="none" w:sz="0" w:space="0" w:color="auto"/>
        <w:right w:val="none" w:sz="0" w:space="0" w:color="auto"/>
      </w:divBdr>
    </w:div>
    <w:div w:id="1925141543">
      <w:bodyDiv w:val="1"/>
      <w:marLeft w:val="0"/>
      <w:marRight w:val="0"/>
      <w:marTop w:val="0"/>
      <w:marBottom w:val="0"/>
      <w:divBdr>
        <w:top w:val="none" w:sz="0" w:space="0" w:color="auto"/>
        <w:left w:val="none" w:sz="0" w:space="0" w:color="auto"/>
        <w:bottom w:val="none" w:sz="0" w:space="0" w:color="auto"/>
        <w:right w:val="none" w:sz="0" w:space="0" w:color="auto"/>
      </w:divBdr>
    </w:div>
    <w:div w:id="1935046529">
      <w:bodyDiv w:val="1"/>
      <w:marLeft w:val="0"/>
      <w:marRight w:val="0"/>
      <w:marTop w:val="0"/>
      <w:marBottom w:val="0"/>
      <w:divBdr>
        <w:top w:val="none" w:sz="0" w:space="0" w:color="auto"/>
        <w:left w:val="none" w:sz="0" w:space="0" w:color="auto"/>
        <w:bottom w:val="none" w:sz="0" w:space="0" w:color="auto"/>
        <w:right w:val="none" w:sz="0" w:space="0" w:color="auto"/>
      </w:divBdr>
    </w:div>
    <w:div w:id="1944997542">
      <w:bodyDiv w:val="1"/>
      <w:marLeft w:val="0"/>
      <w:marRight w:val="0"/>
      <w:marTop w:val="0"/>
      <w:marBottom w:val="0"/>
      <w:divBdr>
        <w:top w:val="none" w:sz="0" w:space="0" w:color="auto"/>
        <w:left w:val="none" w:sz="0" w:space="0" w:color="auto"/>
        <w:bottom w:val="none" w:sz="0" w:space="0" w:color="auto"/>
        <w:right w:val="none" w:sz="0" w:space="0" w:color="auto"/>
      </w:divBdr>
    </w:div>
    <w:div w:id="1965312372">
      <w:bodyDiv w:val="1"/>
      <w:marLeft w:val="0"/>
      <w:marRight w:val="0"/>
      <w:marTop w:val="0"/>
      <w:marBottom w:val="0"/>
      <w:divBdr>
        <w:top w:val="none" w:sz="0" w:space="0" w:color="auto"/>
        <w:left w:val="none" w:sz="0" w:space="0" w:color="auto"/>
        <w:bottom w:val="none" w:sz="0" w:space="0" w:color="auto"/>
        <w:right w:val="none" w:sz="0" w:space="0" w:color="auto"/>
      </w:divBdr>
    </w:div>
    <w:div w:id="2006977135">
      <w:bodyDiv w:val="1"/>
      <w:marLeft w:val="0"/>
      <w:marRight w:val="0"/>
      <w:marTop w:val="0"/>
      <w:marBottom w:val="0"/>
      <w:divBdr>
        <w:top w:val="none" w:sz="0" w:space="0" w:color="auto"/>
        <w:left w:val="none" w:sz="0" w:space="0" w:color="auto"/>
        <w:bottom w:val="none" w:sz="0" w:space="0" w:color="auto"/>
        <w:right w:val="none" w:sz="0" w:space="0" w:color="auto"/>
      </w:divBdr>
    </w:div>
    <w:div w:id="2017266626">
      <w:bodyDiv w:val="1"/>
      <w:marLeft w:val="0"/>
      <w:marRight w:val="0"/>
      <w:marTop w:val="0"/>
      <w:marBottom w:val="0"/>
      <w:divBdr>
        <w:top w:val="none" w:sz="0" w:space="0" w:color="auto"/>
        <w:left w:val="none" w:sz="0" w:space="0" w:color="auto"/>
        <w:bottom w:val="none" w:sz="0" w:space="0" w:color="auto"/>
        <w:right w:val="none" w:sz="0" w:space="0" w:color="auto"/>
      </w:divBdr>
    </w:div>
    <w:div w:id="2043745465">
      <w:bodyDiv w:val="1"/>
      <w:marLeft w:val="0"/>
      <w:marRight w:val="0"/>
      <w:marTop w:val="0"/>
      <w:marBottom w:val="0"/>
      <w:divBdr>
        <w:top w:val="none" w:sz="0" w:space="0" w:color="auto"/>
        <w:left w:val="none" w:sz="0" w:space="0" w:color="auto"/>
        <w:bottom w:val="none" w:sz="0" w:space="0" w:color="auto"/>
        <w:right w:val="none" w:sz="0" w:space="0" w:color="auto"/>
      </w:divBdr>
    </w:div>
    <w:div w:id="2050833418">
      <w:bodyDiv w:val="1"/>
      <w:marLeft w:val="0"/>
      <w:marRight w:val="0"/>
      <w:marTop w:val="0"/>
      <w:marBottom w:val="0"/>
      <w:divBdr>
        <w:top w:val="none" w:sz="0" w:space="0" w:color="auto"/>
        <w:left w:val="none" w:sz="0" w:space="0" w:color="auto"/>
        <w:bottom w:val="none" w:sz="0" w:space="0" w:color="auto"/>
        <w:right w:val="none" w:sz="0" w:space="0" w:color="auto"/>
      </w:divBdr>
    </w:div>
    <w:div w:id="2077167354">
      <w:bodyDiv w:val="1"/>
      <w:marLeft w:val="0"/>
      <w:marRight w:val="0"/>
      <w:marTop w:val="0"/>
      <w:marBottom w:val="0"/>
      <w:divBdr>
        <w:top w:val="none" w:sz="0" w:space="0" w:color="auto"/>
        <w:left w:val="none" w:sz="0" w:space="0" w:color="auto"/>
        <w:bottom w:val="none" w:sz="0" w:space="0" w:color="auto"/>
        <w:right w:val="none" w:sz="0" w:space="0" w:color="auto"/>
      </w:divBdr>
    </w:div>
    <w:div w:id="2121601705">
      <w:bodyDiv w:val="1"/>
      <w:marLeft w:val="0"/>
      <w:marRight w:val="0"/>
      <w:marTop w:val="0"/>
      <w:marBottom w:val="0"/>
      <w:divBdr>
        <w:top w:val="none" w:sz="0" w:space="0" w:color="auto"/>
        <w:left w:val="none" w:sz="0" w:space="0" w:color="auto"/>
        <w:bottom w:val="none" w:sz="0" w:space="0" w:color="auto"/>
        <w:right w:val="none" w:sz="0" w:space="0" w:color="auto"/>
      </w:divBdr>
    </w:div>
    <w:div w:id="213012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emf"/><Relationship Id="rId5" Type="http://schemas.openxmlformats.org/officeDocument/2006/relationships/numbering" Target="numbering.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hyperlink" Target="mailto:abc@xyz.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000594\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DE305E81-C1FC-4287-9DC6-C0BF76FF3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3514</TotalTime>
  <Pages>47</Pages>
  <Words>9260</Words>
  <Characters>52784</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IT000594</dc:creator>
  <cp:keywords/>
  <dc:description/>
  <cp:lastModifiedBy> </cp:lastModifiedBy>
  <cp:revision>128</cp:revision>
  <dcterms:created xsi:type="dcterms:W3CDTF">2018-11-28T04:07:00Z</dcterms:created>
  <dcterms:modified xsi:type="dcterms:W3CDTF">2018-12-13T13:18:00Z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